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A3D9FD1" w14:textId="77777777" w:rsidR="005C5AC2" w:rsidRDefault="005C5AC2" w:rsidP="00ED3CA5">
      <w:pPr>
        <w:spacing w:line="360" w:lineRule="auto"/>
        <w:jc w:val="center"/>
        <w:rPr>
          <w:rFonts w:ascii="Times New Roman" w:eastAsia="Times New Roman" w:hAnsi="Times New Roman" w:cs="Times New Roman"/>
          <w:b/>
          <w:sz w:val="28"/>
          <w:szCs w:val="28"/>
          <w:shd w:val="clear" w:color="auto" w:fill="FFFFFF"/>
        </w:rPr>
      </w:pPr>
      <w:r w:rsidRPr="00EB5945">
        <w:rPr>
          <w:rFonts w:ascii="Times New Roman" w:eastAsia="Times New Roman" w:hAnsi="Times New Roman" w:cs="Times New Roman"/>
          <w:b/>
          <w:bCs/>
          <w:noProof/>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1312" behindDoc="0" locked="0" layoutInCell="1" allowOverlap="1" wp14:anchorId="538265A6" wp14:editId="4C826EE4">
                <wp:simplePos x="0" y="0"/>
                <wp:positionH relativeFrom="margin">
                  <wp:align>right</wp:align>
                </wp:positionH>
                <wp:positionV relativeFrom="paragraph">
                  <wp:posOffset>-197576</wp:posOffset>
                </wp:positionV>
                <wp:extent cx="5772544" cy="9408779"/>
                <wp:effectExtent l="0" t="0" r="19050" b="21590"/>
                <wp:wrapNone/>
                <wp:docPr id="3"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772544" cy="9408779"/>
                          <a:chOff x="1731" y="1141"/>
                          <a:chExt cx="9039" cy="14539"/>
                        </a:xfrm>
                      </wpg:grpSpPr>
                      <wpg:grpSp>
                        <wpg:cNvPr id="5" name="Group 3"/>
                        <wpg:cNvGrpSpPr>
                          <a:grpSpLocks/>
                        </wpg:cNvGrpSpPr>
                        <wpg:grpSpPr bwMode="auto">
                          <a:xfrm>
                            <a:off x="2063" y="2759"/>
                            <a:ext cx="309" cy="517"/>
                            <a:chOff x="2063" y="2797"/>
                            <a:chExt cx="309" cy="517"/>
                          </a:xfrm>
                        </wpg:grpSpPr>
                        <wps:wsp>
                          <wps:cNvPr id="6"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9"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0"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3"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4"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5"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6"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7"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1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20"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1"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3"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4"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5"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6"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7"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8"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9"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30"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1"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32"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3"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4"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5"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36"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7"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38"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9"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0"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41"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2"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3"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96"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7"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8"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99"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00"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01"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02"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03"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04"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05"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06"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07"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08"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09"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0"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1"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2"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3"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4"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5"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3"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5"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5"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7"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8"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49"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0"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1"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2"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3"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4"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5"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6"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7"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8"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9"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0"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1"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2"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3"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4"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5"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6"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7"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8"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9"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0"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1"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2"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3"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74"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5"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76"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7"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8"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9"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0"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1"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2"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3"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4"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5"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86"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7"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88"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9"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0"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1"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92"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3"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94"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5"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6"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97"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8"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9"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100"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1"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2"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103"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4"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5"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106"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7"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108"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9"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0"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111"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112"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3"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114"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5"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6"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7"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8"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9"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1"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2"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3"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4"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5"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6"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7"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8"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9"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0"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1"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2"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3"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4"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5"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6"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7"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8"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9"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140"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1"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2"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3"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4"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5"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6"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7"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8"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9"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50"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51"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52"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53"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54"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55"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56"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57"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58"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59"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60"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61"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62"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63"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64"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65"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66"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67"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68"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69"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170"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71"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172"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73"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74"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75"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76"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77"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78"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79"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80"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81"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182"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83"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184"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85"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86"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87"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188"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89"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190"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91"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92"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193"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94"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95"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196"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97"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98"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199"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0"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201"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2"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203"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4"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5"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206"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7"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208"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9"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210"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11"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12"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13"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14"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15"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16"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17"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18"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19"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0"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1"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2"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3"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4"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5"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6"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7"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8"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9"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30"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31"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32"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33"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34"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35"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36"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37"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38"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39"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0"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241"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2"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3"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4"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5"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6"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7"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8"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9"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50"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51"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52"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53"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54"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55"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56"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57"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58"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59"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60"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61"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62"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63"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64"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65"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266"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67"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268"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69"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70"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71"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72"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73"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74"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75"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76"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77"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278"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79"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280"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81"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82"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83"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284"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85"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286"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87"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88"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289"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90"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91"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292"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93"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94"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295"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96"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97"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298"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99"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300"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1"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2"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303"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304"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5"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306"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7"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8"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9"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10"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11"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12"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13"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14"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15"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16"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17"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18"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19"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0"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1"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2"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3"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4"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5"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6"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7"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8"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9"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30"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331"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2"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333"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4"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335"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6"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337"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8"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339"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C85BE0" id="Nhóm 54" o:spid="_x0000_s1026" style="position:absolute;margin-left:403.35pt;margin-top:-15.55pt;width:454.55pt;height:740.85pt;rotation:180;z-index:251661312;mso-position-horizontal:righ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" strokeweight="3pt"/>
                <w10:wrap anchorx="margin"/>
              </v:group>
            </w:pict>
          </mc:Fallback>
        </mc:AlternateContent>
      </w:r>
      <w:r w:rsidRPr="00EB5945">
        <w:rPr>
          <w:rFonts w:ascii="Times New Roman" w:eastAsia="Times New Roman" w:hAnsi="Times New Roman" w:cs="Times New Roman"/>
          <w:b/>
          <w:sz w:val="28"/>
          <w:szCs w:val="28"/>
          <w:shd w:val="clear" w:color="auto" w:fill="FFFFFF"/>
        </w:rPr>
        <w:t>ĐẠI HỌC DUY TÂN</w:t>
      </w:r>
    </w:p>
    <w:p w14:paraId="3928E58D" w14:textId="77777777" w:rsidR="005C5AC2" w:rsidRPr="00EB5945" w:rsidRDefault="005C5AC2" w:rsidP="00ED3CA5">
      <w:pPr>
        <w:spacing w:line="360" w:lineRule="auto"/>
        <w:jc w:val="center"/>
        <w:rPr>
          <w:rFonts w:ascii="Times New Roman" w:eastAsia="Times New Roman" w:hAnsi="Times New Roman" w:cs="Times New Roman"/>
          <w:b/>
          <w:sz w:val="28"/>
          <w:szCs w:val="28"/>
          <w:shd w:val="clear" w:color="auto" w:fill="FFFFFF"/>
        </w:rPr>
      </w:pPr>
      <w:r>
        <w:rPr>
          <w:rFonts w:ascii="Times New Roman" w:eastAsia="Times New Roman" w:hAnsi="Times New Roman" w:cs="Times New Roman"/>
          <w:b/>
          <w:sz w:val="28"/>
          <w:szCs w:val="28"/>
          <w:shd w:val="clear" w:color="auto" w:fill="FFFFFF"/>
        </w:rPr>
        <w:t>TRƯỜNG KHMT</w:t>
      </w:r>
    </w:p>
    <w:p w14:paraId="70FB16C8" w14:textId="77777777" w:rsidR="005C5AC2" w:rsidRPr="00EB5945" w:rsidRDefault="005C5AC2" w:rsidP="00ED3CA5">
      <w:pPr>
        <w:spacing w:line="360" w:lineRule="auto"/>
        <w:jc w:val="center"/>
        <w:rPr>
          <w:rFonts w:ascii="Times New Roman" w:eastAsia="Times New Roman" w:hAnsi="Times New Roman" w:cs="Times New Roman"/>
          <w:b/>
          <w:sz w:val="28"/>
          <w:szCs w:val="28"/>
          <w:shd w:val="clear" w:color="auto" w:fill="FFFFFF"/>
        </w:rPr>
      </w:pPr>
      <w:r w:rsidRPr="00EB5945">
        <w:rPr>
          <w:rFonts w:ascii="Times New Roman" w:eastAsia="Times New Roman" w:hAnsi="Times New Roman" w:cs="Times New Roman"/>
          <w:b/>
          <w:sz w:val="28"/>
          <w:szCs w:val="28"/>
          <w:shd w:val="clear" w:color="auto" w:fill="FFFFFF"/>
        </w:rPr>
        <w:t>KHOA CÔNG NGHỆ THÔNG TIN</w:t>
      </w:r>
    </w:p>
    <w:p w14:paraId="6BA5D836" w14:textId="77777777" w:rsidR="005C5AC2" w:rsidRPr="00EB5945" w:rsidRDefault="005C5AC2" w:rsidP="005C5AC2">
      <w:pPr>
        <w:spacing w:line="276"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54647CA3" w14:textId="77777777" w:rsidR="005C5AC2" w:rsidRPr="00EB5945" w:rsidRDefault="005C5AC2" w:rsidP="005C5AC2">
      <w:pPr>
        <w:spacing w:line="276" w:lineRule="auto"/>
        <w:jc w:val="center"/>
        <w:rPr>
          <w:rFonts w:ascii="Times New Roman" w:eastAsia="Times New Roman" w:hAnsi="Times New Roman" w:cs="Times New Roman"/>
          <w:b/>
          <w:sz w:val="28"/>
          <w:szCs w:val="28"/>
          <w:shd w:val="clear" w:color="auto" w:fill="FFFFFF"/>
        </w:rPr>
      </w:pPr>
    </w:p>
    <w:p w14:paraId="2E0E5E25" w14:textId="77777777" w:rsidR="005C5AC2" w:rsidRPr="00EB5945" w:rsidRDefault="005C5AC2" w:rsidP="005C5AC2">
      <w:pPr>
        <w:spacing w:line="276" w:lineRule="auto"/>
        <w:jc w:val="center"/>
        <w:rPr>
          <w:rFonts w:ascii="Times New Roman" w:eastAsia="Times New Roman" w:hAnsi="Times New Roman" w:cs="Times New Roman"/>
          <w:b/>
          <w:sz w:val="28"/>
          <w:szCs w:val="28"/>
          <w:shd w:val="clear" w:color="auto" w:fill="FFFFFF"/>
        </w:rPr>
      </w:pPr>
    </w:p>
    <w:p w14:paraId="783E7E9D" w14:textId="77777777" w:rsidR="005C5AC2" w:rsidRPr="00EB5945" w:rsidRDefault="005C5AC2" w:rsidP="005C5AC2">
      <w:pPr>
        <w:spacing w:line="276" w:lineRule="auto"/>
        <w:jc w:val="center"/>
        <w:rPr>
          <w:rFonts w:ascii="Times New Roman" w:hAnsi="Times New Roman" w:cs="Times New Roman"/>
          <w:b/>
          <w:sz w:val="28"/>
          <w:szCs w:val="28"/>
        </w:rPr>
      </w:pPr>
      <w:r w:rsidRPr="00EB5945">
        <w:rPr>
          <w:rFonts w:ascii="Times New Roman" w:hAnsi="Times New Roman" w:cs="Times New Roman"/>
          <w:b/>
          <w:sz w:val="28"/>
          <w:szCs w:val="28"/>
        </w:rPr>
        <w:object w:dxaOrig="4231" w:dyaOrig="1457" w14:anchorId="67051D30">
          <v:rect id="rectole0000000000" o:spid="_x0000_i1025" style="width:213.7pt;height:1in" o:ole="" o:preferrelative="t" stroked="f">
            <v:imagedata r:id="rId8" o:title=""/>
          </v:rect>
          <o:OLEObject Type="Embed" ProgID="StaticMetafile" ShapeID="rectole0000000000" DrawAspect="Content" ObjectID="_1804656013" r:id="rId9"/>
        </w:object>
      </w:r>
    </w:p>
    <w:p w14:paraId="108C50B0" w14:textId="77777777" w:rsidR="005C5AC2" w:rsidRPr="00EB5945" w:rsidRDefault="005C5AC2" w:rsidP="005C5AC2">
      <w:pPr>
        <w:spacing w:line="276" w:lineRule="auto"/>
        <w:jc w:val="center"/>
        <w:rPr>
          <w:rFonts w:ascii="Times New Roman" w:eastAsia="Times New Roman" w:hAnsi="Times New Roman" w:cs="Times New Roman"/>
          <w:b/>
          <w:sz w:val="28"/>
          <w:szCs w:val="28"/>
          <w:shd w:val="clear" w:color="auto" w:fill="FFFFFF"/>
        </w:rPr>
      </w:pPr>
    </w:p>
    <w:p w14:paraId="720028F5" w14:textId="77777777" w:rsidR="005C5AC2" w:rsidRDefault="005C5AC2" w:rsidP="005C5AC2">
      <w:pPr>
        <w:spacing w:line="276" w:lineRule="auto"/>
        <w:ind w:left="709"/>
        <w:rPr>
          <w:rFonts w:ascii="Times New Roman" w:eastAsia="Times New Roman" w:hAnsi="Times New Roman" w:cs="Times New Roman"/>
          <w:b/>
          <w:sz w:val="28"/>
          <w:szCs w:val="28"/>
          <w:shd w:val="clear" w:color="auto" w:fill="FFFFFF"/>
        </w:rPr>
      </w:pPr>
    </w:p>
    <w:p w14:paraId="0B30219D" w14:textId="77777777" w:rsidR="005C5AC2" w:rsidRDefault="005C5AC2" w:rsidP="005C5AC2">
      <w:pPr>
        <w:spacing w:line="276" w:lineRule="auto"/>
        <w:ind w:left="709"/>
        <w:rPr>
          <w:rFonts w:ascii="Times New Roman" w:eastAsia="Times New Roman" w:hAnsi="Times New Roman" w:cs="Times New Roman"/>
          <w:b/>
          <w:sz w:val="28"/>
          <w:szCs w:val="28"/>
          <w:shd w:val="clear" w:color="auto" w:fill="FFFFFF"/>
        </w:rPr>
      </w:pPr>
    </w:p>
    <w:p w14:paraId="50863902" w14:textId="77777777" w:rsidR="005C5AC2" w:rsidRPr="00EB5945" w:rsidRDefault="005C5AC2" w:rsidP="005C5AC2">
      <w:pPr>
        <w:spacing w:line="276" w:lineRule="auto"/>
        <w:ind w:left="709"/>
        <w:rPr>
          <w:rFonts w:ascii="Times New Roman" w:eastAsia="Times New Roman" w:hAnsi="Times New Roman" w:cs="Times New Roman"/>
          <w:b/>
          <w:sz w:val="28"/>
          <w:szCs w:val="28"/>
          <w:shd w:val="clear" w:color="auto" w:fill="FFFFFF"/>
        </w:rPr>
      </w:pPr>
    </w:p>
    <w:p w14:paraId="4845EBAD" w14:textId="77777777" w:rsidR="005C5AC2" w:rsidRPr="00AB60C0" w:rsidRDefault="005C5AC2" w:rsidP="005C5AC2">
      <w:pPr>
        <w:spacing w:line="276" w:lineRule="auto"/>
        <w:jc w:val="center"/>
        <w:rPr>
          <w:rFonts w:ascii="Times New Roman" w:eastAsia="Times New Roman" w:hAnsi="Times New Roman" w:cs="Times New Roman"/>
          <w:b/>
          <w:sz w:val="32"/>
          <w:szCs w:val="32"/>
          <w:shd w:val="clear" w:color="auto" w:fill="FFFFFF"/>
        </w:rPr>
      </w:pPr>
      <w:r w:rsidRPr="00AB60C0">
        <w:rPr>
          <w:rFonts w:ascii="Times New Roman" w:eastAsia="Times New Roman" w:hAnsi="Times New Roman" w:cs="Times New Roman"/>
          <w:b/>
          <w:sz w:val="32"/>
          <w:szCs w:val="32"/>
          <w:shd w:val="clear" w:color="auto" w:fill="FFFFFF"/>
        </w:rPr>
        <w:t>Tên đề tài:</w:t>
      </w:r>
    </w:p>
    <w:p w14:paraId="3D6F1F8B" w14:textId="77777777" w:rsidR="005C5AC2" w:rsidRDefault="005C5AC2" w:rsidP="005C5AC2">
      <w:pPr>
        <w:spacing w:line="276" w:lineRule="auto"/>
        <w:ind w:right="9"/>
        <w:jc w:val="center"/>
        <w:rPr>
          <w:rFonts w:ascii="Times New Roman" w:hAnsi="Times New Roman" w:cs="Times New Roman"/>
          <w:b/>
          <w:sz w:val="36"/>
          <w:szCs w:val="36"/>
          <w:shd w:val="clear" w:color="auto" w:fill="FFFFFF"/>
        </w:rPr>
      </w:pPr>
      <w:r w:rsidRPr="00EB5945">
        <w:rPr>
          <w:rFonts w:ascii="Times New Roman" w:hAnsi="Times New Roman" w:cs="Times New Roman"/>
          <w:b/>
          <w:sz w:val="36"/>
          <w:szCs w:val="36"/>
          <w:shd w:val="clear" w:color="auto" w:fill="FFFFFF"/>
        </w:rPr>
        <w:t xml:space="preserve">XÂY DỰNG </w:t>
      </w:r>
      <w:r>
        <w:rPr>
          <w:rFonts w:ascii="Times New Roman" w:hAnsi="Times New Roman" w:cs="Times New Roman"/>
          <w:b/>
          <w:sz w:val="36"/>
          <w:szCs w:val="36"/>
          <w:shd w:val="clear" w:color="auto" w:fill="FFFFFF"/>
        </w:rPr>
        <w:t xml:space="preserve">WEBSITE HOMITUTOR – NỀN TẢNG </w:t>
      </w:r>
    </w:p>
    <w:p w14:paraId="6B19ED36" w14:textId="77777777" w:rsidR="005C5AC2" w:rsidRDefault="005C5AC2" w:rsidP="005C5AC2">
      <w:pPr>
        <w:spacing w:line="276" w:lineRule="auto"/>
        <w:ind w:right="9"/>
        <w:jc w:val="center"/>
        <w:rPr>
          <w:rFonts w:ascii="Times New Roman" w:hAnsi="Times New Roman" w:cs="Times New Roman"/>
          <w:b/>
          <w:sz w:val="36"/>
          <w:szCs w:val="36"/>
          <w:shd w:val="clear" w:color="auto" w:fill="FFFFFF"/>
        </w:rPr>
      </w:pPr>
      <w:r>
        <w:rPr>
          <w:rFonts w:ascii="Times New Roman" w:hAnsi="Times New Roman" w:cs="Times New Roman"/>
          <w:b/>
          <w:sz w:val="36"/>
          <w:szCs w:val="36"/>
          <w:shd w:val="clear" w:color="auto" w:fill="FFFFFF"/>
        </w:rPr>
        <w:t>GIA SƯ THÔNG MINH VỚI AI</w:t>
      </w:r>
    </w:p>
    <w:p w14:paraId="5CAE2907" w14:textId="77777777" w:rsidR="005C5AC2" w:rsidRPr="00EB5945" w:rsidRDefault="005C5AC2" w:rsidP="005C5AC2">
      <w:pPr>
        <w:spacing w:line="276" w:lineRule="auto"/>
        <w:ind w:left="360" w:right="598"/>
        <w:jc w:val="center"/>
        <w:rPr>
          <w:rFonts w:ascii="Times New Roman" w:eastAsia="Times New Roman" w:hAnsi="Times New Roman" w:cs="Times New Roman"/>
          <w:b/>
          <w:sz w:val="36"/>
          <w:szCs w:val="36"/>
          <w:shd w:val="clear" w:color="auto" w:fill="FFFFFF"/>
        </w:rPr>
      </w:pPr>
    </w:p>
    <w:p w14:paraId="2068C77D" w14:textId="30579713" w:rsidR="005C5AC2" w:rsidRDefault="005C5AC2" w:rsidP="005C5AC2">
      <w:pPr>
        <w:spacing w:line="360" w:lineRule="auto"/>
        <w:jc w:val="center"/>
        <w:rPr>
          <w:rFonts w:ascii="Times New Roman" w:eastAsia="Times New Roman" w:hAnsi="Times New Roman" w:cs="Times New Roman"/>
          <w:b/>
          <w:sz w:val="32"/>
          <w:szCs w:val="32"/>
          <w:shd w:val="clear" w:color="auto" w:fill="FFFFFF"/>
        </w:rPr>
      </w:pPr>
      <w:r w:rsidRPr="00EC0DC1">
        <w:rPr>
          <w:rFonts w:ascii="Times New Roman" w:eastAsia="Times New Roman" w:hAnsi="Times New Roman" w:cs="Times New Roman"/>
          <w:b/>
          <w:sz w:val="32"/>
          <w:szCs w:val="32"/>
          <w:shd w:val="clear" w:color="auto" w:fill="FFFFFF"/>
        </w:rPr>
        <w:t>(</w:t>
      </w:r>
      <w:r>
        <w:rPr>
          <w:rFonts w:ascii="Times New Roman" w:eastAsia="Times New Roman" w:hAnsi="Times New Roman" w:cs="Times New Roman"/>
          <w:b/>
          <w:sz w:val="32"/>
          <w:szCs w:val="32"/>
          <w:shd w:val="clear" w:color="auto" w:fill="FFFFFF"/>
        </w:rPr>
        <w:t xml:space="preserve">TÀI LIỆU </w:t>
      </w:r>
      <w:r>
        <w:rPr>
          <w:rFonts w:ascii="Times New Roman" w:hAnsi="Times New Roman" w:cs="Times New Roman"/>
          <w:b/>
          <w:color w:val="000000"/>
          <w:sz w:val="32"/>
          <w:szCs w:val="32"/>
        </w:rPr>
        <w:t>PROJECT PLAN</w:t>
      </w:r>
      <w:r w:rsidRPr="00EC0DC1">
        <w:rPr>
          <w:rFonts w:ascii="Times New Roman" w:eastAsia="Times New Roman" w:hAnsi="Times New Roman" w:cs="Times New Roman"/>
          <w:b/>
          <w:sz w:val="32"/>
          <w:szCs w:val="32"/>
          <w:shd w:val="clear" w:color="auto" w:fill="FFFFFF"/>
        </w:rPr>
        <w:t>)</w:t>
      </w:r>
    </w:p>
    <w:p w14:paraId="6EB9C6FF" w14:textId="77777777" w:rsidR="005C5AC2" w:rsidRPr="00EC0DC1" w:rsidRDefault="005C5AC2" w:rsidP="005C5AC2">
      <w:pPr>
        <w:spacing w:line="360" w:lineRule="auto"/>
        <w:jc w:val="center"/>
        <w:rPr>
          <w:rFonts w:ascii="Times New Roman" w:eastAsia="Times New Roman" w:hAnsi="Times New Roman" w:cs="Times New Roman"/>
          <w:b/>
          <w:sz w:val="32"/>
          <w:szCs w:val="32"/>
          <w:shd w:val="clear" w:color="auto" w:fill="FFFFFF"/>
        </w:rPr>
      </w:pPr>
    </w:p>
    <w:p w14:paraId="68141481" w14:textId="1EC1B00C" w:rsidR="005C5AC2" w:rsidRPr="00735F23" w:rsidRDefault="005C5AC2" w:rsidP="005C5AC2">
      <w:pPr>
        <w:tabs>
          <w:tab w:val="left" w:pos="3600"/>
        </w:tabs>
        <w:spacing w:line="360" w:lineRule="auto"/>
        <w:rPr>
          <w:rFonts w:ascii="Times New Roman" w:eastAsia="Times New Roman" w:hAnsi="Times New Roman" w:cs="Times New Roman"/>
          <w:sz w:val="28"/>
          <w:szCs w:val="28"/>
          <w:shd w:val="clear" w:color="auto" w:fill="FFFFFF"/>
        </w:rPr>
      </w:pPr>
      <w:r w:rsidRPr="00EC0DC1">
        <w:rPr>
          <w:rFonts w:ascii="Times New Roman" w:eastAsia="Times New Roman" w:hAnsi="Times New Roman" w:cs="Times New Roman"/>
          <w:b/>
          <w:shd w:val="clear" w:color="auto" w:fill="FFFFFF"/>
        </w:rPr>
        <w:tab/>
      </w:r>
      <w:r w:rsidRPr="00735F23">
        <w:rPr>
          <w:rFonts w:ascii="Times New Roman" w:eastAsia="Times New Roman" w:hAnsi="Times New Roman" w:cs="Times New Roman"/>
          <w:b/>
          <w:bCs/>
          <w:sz w:val="28"/>
          <w:szCs w:val="28"/>
          <w:shd w:val="clear" w:color="auto" w:fill="FFFFFF"/>
        </w:rPr>
        <w:t xml:space="preserve">GVHD: </w:t>
      </w:r>
      <w:r w:rsidRPr="00735F23">
        <w:rPr>
          <w:rFonts w:ascii="Times New Roman" w:eastAsia="Times New Roman" w:hAnsi="Times New Roman" w:cs="Times New Roman"/>
          <w:sz w:val="28"/>
          <w:szCs w:val="28"/>
          <w:shd w:val="clear" w:color="auto" w:fill="FFFFFF"/>
        </w:rPr>
        <w:t>Th.</w:t>
      </w:r>
      <w:r>
        <w:rPr>
          <w:rFonts w:ascii="Times New Roman" w:eastAsia="Times New Roman" w:hAnsi="Times New Roman" w:cs="Times New Roman"/>
          <w:sz w:val="28"/>
          <w:szCs w:val="28"/>
          <w:shd w:val="clear" w:color="auto" w:fill="FFFFFF"/>
        </w:rPr>
        <w:t xml:space="preserve"> </w:t>
      </w:r>
      <w:r w:rsidRPr="00735F23">
        <w:rPr>
          <w:rFonts w:ascii="Times New Roman" w:eastAsia="Times New Roman" w:hAnsi="Times New Roman" w:cs="Times New Roman"/>
          <w:sz w:val="28"/>
          <w:szCs w:val="28"/>
          <w:shd w:val="clear" w:color="auto" w:fill="FFFFFF"/>
        </w:rPr>
        <w:t xml:space="preserve">S </w:t>
      </w:r>
      <w:r w:rsidRPr="00735F23">
        <w:rPr>
          <w:rFonts w:ascii="Times New Roman" w:hAnsi="Times New Roman" w:cs="Times New Roman"/>
          <w:bCs/>
          <w:sz w:val="28"/>
          <w:szCs w:val="28"/>
          <w:lang w:eastAsia="ja-JP"/>
        </w:rPr>
        <w:t>Hồ L</w:t>
      </w:r>
      <w:r w:rsidRPr="00735F23">
        <w:rPr>
          <w:rFonts w:ascii="Times New Roman" w:hAnsi="Times New Roman" w:cs="Times New Roman" w:hint="eastAsia"/>
          <w:bCs/>
          <w:sz w:val="28"/>
          <w:szCs w:val="28"/>
          <w:lang w:eastAsia="ja-JP"/>
        </w:rPr>
        <w:t>ê</w:t>
      </w:r>
      <w:r w:rsidRPr="00735F23">
        <w:rPr>
          <w:rFonts w:ascii="Times New Roman" w:hAnsi="Times New Roman" w:cs="Times New Roman"/>
          <w:bCs/>
          <w:sz w:val="28"/>
          <w:szCs w:val="28"/>
          <w:lang w:eastAsia="ja-JP"/>
        </w:rPr>
        <w:t xml:space="preserve"> Viết Nin</w:t>
      </w:r>
      <w:r w:rsidRPr="00735F23">
        <w:rPr>
          <w:rFonts w:ascii="Times New Roman" w:eastAsia="Times New Roman" w:hAnsi="Times New Roman" w:cs="Times New Roman"/>
          <w:b/>
          <w:sz w:val="28"/>
          <w:szCs w:val="28"/>
          <w:shd w:val="clear" w:color="auto" w:fill="FFFFFF"/>
        </w:rPr>
        <w:tab/>
      </w:r>
      <w:r w:rsidRPr="00735F23">
        <w:rPr>
          <w:rFonts w:ascii="Times New Roman" w:eastAsia="Times New Roman" w:hAnsi="Times New Roman" w:cs="Times New Roman"/>
          <w:sz w:val="28"/>
          <w:szCs w:val="28"/>
          <w:shd w:val="clear" w:color="auto" w:fill="FFFFFF"/>
          <w:lang w:val="vi-VN"/>
        </w:rPr>
        <w:t xml:space="preserve">     </w:t>
      </w:r>
      <w:r w:rsidRPr="00735F23">
        <w:rPr>
          <w:rFonts w:ascii="Times New Roman" w:eastAsia="Times New Roman" w:hAnsi="Times New Roman" w:cs="Times New Roman"/>
          <w:sz w:val="28"/>
          <w:szCs w:val="28"/>
          <w:shd w:val="clear" w:color="auto" w:fill="FFFFFF"/>
        </w:rPr>
        <w:t xml:space="preserve">                        </w:t>
      </w:r>
    </w:p>
    <w:p w14:paraId="65637A0B" w14:textId="77777777" w:rsidR="005C5AC2" w:rsidRPr="00735F23" w:rsidRDefault="005C5AC2" w:rsidP="005C5AC2">
      <w:pPr>
        <w:tabs>
          <w:tab w:val="left" w:pos="3600"/>
        </w:tabs>
        <w:spacing w:line="360" w:lineRule="auto"/>
        <w:rPr>
          <w:rFonts w:ascii="Times New Roman" w:eastAsia="Times New Roman" w:hAnsi="Times New Roman" w:cs="Times New Roman"/>
          <w:sz w:val="28"/>
          <w:szCs w:val="28"/>
          <w:shd w:val="clear" w:color="auto" w:fill="FFFFFF"/>
        </w:rPr>
      </w:pPr>
      <w:r w:rsidRPr="00735F23">
        <w:rPr>
          <w:rFonts w:ascii="Times New Roman" w:eastAsia="Times New Roman" w:hAnsi="Times New Roman" w:cs="Times New Roman"/>
          <w:b/>
          <w:bCs/>
          <w:sz w:val="28"/>
          <w:szCs w:val="28"/>
          <w:shd w:val="clear" w:color="auto" w:fill="FFFFFF"/>
        </w:rPr>
        <w:tab/>
        <w:t>Thành Viên</w:t>
      </w:r>
      <w:r w:rsidRPr="00735F23">
        <w:rPr>
          <w:rFonts w:ascii="Times New Roman" w:eastAsia="Times New Roman" w:hAnsi="Times New Roman" w:cs="Times New Roman"/>
          <w:b/>
          <w:bCs/>
          <w:sz w:val="28"/>
          <w:szCs w:val="28"/>
          <w:shd w:val="clear" w:color="auto" w:fill="FFFFFF"/>
        </w:rPr>
        <w:tab/>
      </w:r>
    </w:p>
    <w:p w14:paraId="344DE864" w14:textId="77777777" w:rsidR="005C5AC2" w:rsidRPr="00735F23" w:rsidRDefault="005C5AC2" w:rsidP="005C5AC2">
      <w:pPr>
        <w:tabs>
          <w:tab w:val="left" w:pos="3600"/>
          <w:tab w:val="left" w:pos="6570"/>
          <w:tab w:val="left" w:pos="6930"/>
        </w:tabs>
        <w:spacing w:line="360" w:lineRule="auto"/>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t>Nguyễn Thu Hạ Nhi</w:t>
      </w:r>
      <w:r>
        <w:rPr>
          <w:rFonts w:ascii="Times New Roman" w:eastAsia="Times New Roman" w:hAnsi="Times New Roman" w:cs="Times New Roman"/>
          <w:sz w:val="28"/>
          <w:szCs w:val="28"/>
          <w:shd w:val="clear" w:color="auto" w:fill="FFFFFF"/>
        </w:rPr>
        <w:tab/>
      </w:r>
      <w:r w:rsidRPr="00461AAD">
        <w:rPr>
          <w:rFonts w:ascii="Times New Roman" w:hAnsi="Times New Roman" w:cs="Times New Roman"/>
          <w:sz w:val="28"/>
          <w:szCs w:val="28"/>
        </w:rPr>
        <w:t>27217536629</w:t>
      </w:r>
    </w:p>
    <w:p w14:paraId="2BD9097D" w14:textId="77777777" w:rsidR="005C5AC2" w:rsidRPr="00735F23" w:rsidRDefault="005C5AC2" w:rsidP="005C5AC2">
      <w:pPr>
        <w:tabs>
          <w:tab w:val="left" w:pos="3600"/>
          <w:tab w:val="left" w:pos="6570"/>
          <w:tab w:val="left" w:pos="6930"/>
        </w:tabs>
        <w:spacing w:line="360" w:lineRule="auto"/>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t>Trần Hữu Lợi</w:t>
      </w:r>
      <w:r>
        <w:rPr>
          <w:rFonts w:ascii="Times New Roman" w:eastAsia="Times New Roman" w:hAnsi="Times New Roman" w:cs="Times New Roman"/>
          <w:sz w:val="28"/>
          <w:szCs w:val="28"/>
          <w:shd w:val="clear" w:color="auto" w:fill="FFFFFF"/>
        </w:rPr>
        <w:tab/>
      </w:r>
      <w:r w:rsidRPr="00461AAD">
        <w:rPr>
          <w:rFonts w:ascii="Times New Roman" w:hAnsi="Times New Roman" w:cs="Times New Roman"/>
          <w:sz w:val="28"/>
          <w:szCs w:val="28"/>
        </w:rPr>
        <w:t>27211236628</w:t>
      </w:r>
    </w:p>
    <w:p w14:paraId="404DCCFD" w14:textId="77777777" w:rsidR="005C5AC2" w:rsidRDefault="005C5AC2" w:rsidP="005C5AC2">
      <w:pPr>
        <w:tabs>
          <w:tab w:val="left" w:pos="3600"/>
          <w:tab w:val="left" w:pos="6570"/>
          <w:tab w:val="left" w:pos="6930"/>
        </w:tabs>
        <w:spacing w:line="360" w:lineRule="auto"/>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t>Đặng Văn Mạnh</w:t>
      </w:r>
      <w:r>
        <w:rPr>
          <w:rFonts w:ascii="Times New Roman" w:eastAsia="Times New Roman" w:hAnsi="Times New Roman" w:cs="Times New Roman"/>
          <w:sz w:val="28"/>
          <w:szCs w:val="28"/>
          <w:shd w:val="clear" w:color="auto" w:fill="FFFFFF"/>
        </w:rPr>
        <w:tab/>
      </w:r>
      <w:r w:rsidRPr="00461AAD">
        <w:rPr>
          <w:rFonts w:ascii="Times New Roman" w:hAnsi="Times New Roman" w:cs="Times New Roman"/>
          <w:sz w:val="28"/>
          <w:szCs w:val="28"/>
        </w:rPr>
        <w:t>27214303104</w:t>
      </w:r>
      <w:r w:rsidRPr="00735F23">
        <w:rPr>
          <w:rFonts w:ascii="Times New Roman" w:eastAsia="Times New Roman" w:hAnsi="Times New Roman" w:cs="Times New Roman"/>
          <w:sz w:val="28"/>
          <w:szCs w:val="28"/>
          <w:shd w:val="clear" w:color="auto" w:fill="FFFFFF"/>
        </w:rPr>
        <w:t xml:space="preserve">  </w:t>
      </w:r>
    </w:p>
    <w:p w14:paraId="03BDD1D1" w14:textId="77777777" w:rsidR="005C5AC2" w:rsidRPr="00735F23" w:rsidRDefault="005C5AC2" w:rsidP="005C5AC2">
      <w:pPr>
        <w:tabs>
          <w:tab w:val="left" w:pos="3600"/>
          <w:tab w:val="left" w:pos="6570"/>
          <w:tab w:val="left" w:pos="6930"/>
        </w:tabs>
        <w:spacing w:line="360" w:lineRule="auto"/>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t>Đỗ Ngọc Hiển</w:t>
      </w:r>
      <w:r>
        <w:rPr>
          <w:rFonts w:ascii="Times New Roman" w:eastAsia="Times New Roman" w:hAnsi="Times New Roman" w:cs="Times New Roman"/>
          <w:sz w:val="28"/>
          <w:szCs w:val="28"/>
          <w:shd w:val="clear" w:color="auto" w:fill="FFFFFF"/>
        </w:rPr>
        <w:tab/>
      </w:r>
      <w:r w:rsidRPr="00461AAD">
        <w:rPr>
          <w:rFonts w:ascii="Times New Roman" w:hAnsi="Times New Roman" w:cs="Times New Roman"/>
          <w:sz w:val="28"/>
          <w:szCs w:val="28"/>
        </w:rPr>
        <w:t>27211254139</w:t>
      </w:r>
    </w:p>
    <w:p w14:paraId="2426F27A" w14:textId="77777777" w:rsidR="005C5AC2" w:rsidRPr="00EB5945" w:rsidRDefault="005C5AC2" w:rsidP="005C5AC2">
      <w:pPr>
        <w:tabs>
          <w:tab w:val="left" w:pos="3600"/>
          <w:tab w:val="left" w:pos="6570"/>
          <w:tab w:val="left" w:pos="6930"/>
        </w:tabs>
        <w:spacing w:line="360" w:lineRule="auto"/>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sz w:val="28"/>
          <w:szCs w:val="28"/>
          <w:shd w:val="clear" w:color="auto" w:fill="FFFFFF"/>
        </w:rPr>
        <w:tab/>
        <w:t>Trần Đình Nhật</w:t>
      </w:r>
      <w:r>
        <w:rPr>
          <w:rFonts w:ascii="Times New Roman" w:eastAsia="Times New Roman" w:hAnsi="Times New Roman" w:cs="Times New Roman"/>
          <w:sz w:val="28"/>
          <w:szCs w:val="28"/>
          <w:shd w:val="clear" w:color="auto" w:fill="FFFFFF"/>
        </w:rPr>
        <w:tab/>
        <w:t>27211235104</w:t>
      </w:r>
    </w:p>
    <w:p w14:paraId="05310AF7" w14:textId="77777777" w:rsidR="005C5AC2" w:rsidRDefault="005C5AC2" w:rsidP="005C5AC2">
      <w:pPr>
        <w:spacing w:line="276" w:lineRule="auto"/>
        <w:rPr>
          <w:rFonts w:ascii="Times New Roman" w:eastAsia="Times New Roman" w:hAnsi="Times New Roman" w:cs="Times New Roman"/>
          <w:b/>
          <w:color w:val="000000"/>
          <w:sz w:val="28"/>
          <w:szCs w:val="28"/>
          <w:shd w:val="clear" w:color="auto" w:fill="FFFFFF"/>
        </w:rPr>
      </w:pPr>
    </w:p>
    <w:p w14:paraId="457E54A3" w14:textId="77777777" w:rsidR="005C5AC2" w:rsidRDefault="005C5AC2" w:rsidP="005C5AC2">
      <w:pPr>
        <w:spacing w:line="276" w:lineRule="auto"/>
        <w:rPr>
          <w:rFonts w:ascii="Times New Roman" w:eastAsia="Times New Roman" w:hAnsi="Times New Roman" w:cs="Times New Roman"/>
          <w:b/>
          <w:color w:val="000000"/>
          <w:sz w:val="28"/>
          <w:szCs w:val="28"/>
          <w:shd w:val="clear" w:color="auto" w:fill="FFFFFF"/>
        </w:rPr>
      </w:pPr>
    </w:p>
    <w:p w14:paraId="1A81BFD1" w14:textId="77777777" w:rsidR="005C5AC2" w:rsidRDefault="005C5AC2" w:rsidP="005C5AC2">
      <w:pPr>
        <w:spacing w:line="276" w:lineRule="auto"/>
        <w:rPr>
          <w:rFonts w:ascii="Times New Roman" w:eastAsia="Times New Roman" w:hAnsi="Times New Roman" w:cs="Times New Roman"/>
          <w:b/>
          <w:color w:val="000000"/>
          <w:sz w:val="28"/>
          <w:szCs w:val="28"/>
          <w:shd w:val="clear" w:color="auto" w:fill="FFFFFF"/>
        </w:rPr>
      </w:pPr>
    </w:p>
    <w:p w14:paraId="7EA87D27" w14:textId="77777777" w:rsidR="005C5AC2" w:rsidRDefault="005C5AC2" w:rsidP="005C5AC2">
      <w:pPr>
        <w:spacing w:line="276" w:lineRule="auto"/>
        <w:rPr>
          <w:rFonts w:ascii="Times New Roman" w:eastAsia="Times New Roman" w:hAnsi="Times New Roman" w:cs="Times New Roman"/>
          <w:b/>
          <w:color w:val="000000"/>
          <w:sz w:val="28"/>
          <w:szCs w:val="28"/>
          <w:shd w:val="clear" w:color="auto" w:fill="FFFFFF"/>
        </w:rPr>
      </w:pPr>
    </w:p>
    <w:p w14:paraId="20D64545" w14:textId="77777777" w:rsidR="005C5AC2" w:rsidRDefault="005C5AC2" w:rsidP="005C5AC2">
      <w:pPr>
        <w:spacing w:line="276" w:lineRule="auto"/>
        <w:rPr>
          <w:rFonts w:ascii="Times New Roman" w:eastAsia="Times New Roman" w:hAnsi="Times New Roman" w:cs="Times New Roman"/>
          <w:b/>
          <w:color w:val="000000"/>
          <w:sz w:val="28"/>
          <w:szCs w:val="28"/>
          <w:shd w:val="clear" w:color="auto" w:fill="FFFFFF"/>
        </w:rPr>
      </w:pPr>
    </w:p>
    <w:p w14:paraId="572C2488" w14:textId="77777777" w:rsidR="005C5AC2" w:rsidRDefault="005C5AC2" w:rsidP="005C5AC2">
      <w:pPr>
        <w:spacing w:line="276" w:lineRule="auto"/>
        <w:jc w:val="center"/>
        <w:rPr>
          <w:rFonts w:ascii="Times New Roman" w:eastAsia="Times New Roman" w:hAnsi="Times New Roman" w:cs="Times New Roman"/>
          <w:b/>
          <w:color w:val="000000"/>
          <w:sz w:val="28"/>
          <w:szCs w:val="28"/>
          <w:shd w:val="clear" w:color="auto" w:fill="FFFFFF"/>
        </w:rPr>
      </w:pPr>
      <w:r w:rsidRPr="00EB5945">
        <w:rPr>
          <w:rFonts w:ascii="Times New Roman" w:eastAsia="Times New Roman" w:hAnsi="Times New Roman" w:cs="Times New Roman"/>
          <w:b/>
          <w:color w:val="000000"/>
          <w:sz w:val="28"/>
          <w:szCs w:val="28"/>
          <w:shd w:val="clear" w:color="auto" w:fill="FFFFFF"/>
        </w:rPr>
        <w:t>Đà Nẵng</w:t>
      </w:r>
      <w:r w:rsidRPr="00EB5945">
        <w:rPr>
          <w:rFonts w:ascii="Times New Roman" w:eastAsia="Times New Roman" w:hAnsi="Times New Roman" w:cs="Times New Roman"/>
          <w:b/>
          <w:color w:val="000000"/>
          <w:sz w:val="28"/>
          <w:szCs w:val="28"/>
          <w:shd w:val="clear" w:color="auto" w:fill="FFFFFF"/>
          <w:lang w:val="vi-VN"/>
        </w:rPr>
        <w:t>,</w:t>
      </w:r>
      <w:r w:rsidRPr="00EB5945">
        <w:rPr>
          <w:rFonts w:ascii="Times New Roman" w:eastAsia="Times New Roman" w:hAnsi="Times New Roman" w:cs="Times New Roman"/>
          <w:b/>
          <w:color w:val="000000"/>
          <w:sz w:val="28"/>
          <w:szCs w:val="28"/>
          <w:shd w:val="clear" w:color="auto" w:fill="FFFFFF"/>
        </w:rPr>
        <w:t xml:space="preserve"> Tháng</w:t>
      </w:r>
      <w:r w:rsidRPr="00EB5945">
        <w:rPr>
          <w:rFonts w:ascii="Times New Roman" w:eastAsia="Times New Roman" w:hAnsi="Times New Roman" w:cs="Times New Roman"/>
          <w:b/>
          <w:color w:val="000000"/>
          <w:sz w:val="28"/>
          <w:szCs w:val="28"/>
          <w:shd w:val="clear" w:color="auto" w:fill="FFFFFF"/>
          <w:lang w:val="vi-VN"/>
        </w:rPr>
        <w:t xml:space="preserve"> </w:t>
      </w:r>
      <w:r>
        <w:rPr>
          <w:rFonts w:ascii="Times New Roman" w:eastAsia="Times New Roman" w:hAnsi="Times New Roman" w:cs="Times New Roman"/>
          <w:b/>
          <w:color w:val="000000"/>
          <w:sz w:val="28"/>
          <w:szCs w:val="28"/>
          <w:shd w:val="clear" w:color="auto" w:fill="FFFFFF"/>
        </w:rPr>
        <w:t>03</w:t>
      </w:r>
      <w:r w:rsidRPr="00EB5945">
        <w:rPr>
          <w:rFonts w:ascii="Times New Roman" w:eastAsia="Times New Roman" w:hAnsi="Times New Roman" w:cs="Times New Roman"/>
          <w:b/>
          <w:color w:val="000000"/>
          <w:sz w:val="28"/>
          <w:szCs w:val="28"/>
          <w:shd w:val="clear" w:color="auto" w:fill="FFFFFF"/>
        </w:rPr>
        <w:t xml:space="preserve"> năm </w:t>
      </w:r>
      <w:r w:rsidRPr="00EB5945">
        <w:rPr>
          <w:rFonts w:ascii="Times New Roman" w:eastAsia="Times New Roman" w:hAnsi="Times New Roman" w:cs="Times New Roman"/>
          <w:b/>
          <w:color w:val="000000"/>
          <w:sz w:val="28"/>
          <w:szCs w:val="28"/>
          <w:shd w:val="clear" w:color="auto" w:fill="FFFFFF"/>
          <w:lang w:val="vi-VN"/>
        </w:rPr>
        <w:t>202</w:t>
      </w:r>
      <w:r>
        <w:rPr>
          <w:rFonts w:ascii="Times New Roman" w:eastAsia="Times New Roman" w:hAnsi="Times New Roman" w:cs="Times New Roman"/>
          <w:b/>
          <w:color w:val="000000"/>
          <w:sz w:val="28"/>
          <w:szCs w:val="28"/>
          <w:shd w:val="clear" w:color="auto" w:fill="FFFFFF"/>
        </w:rPr>
        <w:t>5</w:t>
      </w:r>
    </w:p>
    <w:p w14:paraId="44A98673" w14:textId="54E76394" w:rsidR="00C672E4" w:rsidRPr="005C5AC2" w:rsidRDefault="00335733" w:rsidP="005C5AC2">
      <w:pPr>
        <w:spacing w:line="360" w:lineRule="auto"/>
        <w:ind w:left="2880"/>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 xml:space="preserve"> </w:t>
      </w:r>
      <w:r>
        <w:rPr>
          <w:rFonts w:ascii="Times New Roman" w:hAnsi="Times New Roman" w:cs="Times New Roman"/>
          <w:b/>
          <w:sz w:val="32"/>
          <w:szCs w:val="32"/>
          <w:shd w:val="clear" w:color="auto" w:fill="FFFFFF"/>
        </w:rPr>
        <w:tab/>
        <w:t xml:space="preserve"> </w:t>
      </w:r>
      <w:r>
        <w:rPr>
          <w:rFonts w:ascii="Times New Roman" w:hAnsi="Times New Roman" w:cs="Times New Roman"/>
          <w:b/>
          <w:sz w:val="32"/>
          <w:szCs w:val="32"/>
          <w:shd w:val="clear" w:color="auto" w:fill="FFFFFF"/>
        </w:rPr>
        <w:tab/>
        <w:t xml:space="preserve"> </w:t>
      </w:r>
      <w:r>
        <w:rPr>
          <w:rFonts w:ascii="Times New Roman" w:hAnsi="Times New Roman" w:cs="Times New Roman"/>
          <w:b/>
          <w:sz w:val="32"/>
          <w:szCs w:val="32"/>
          <w:shd w:val="clear" w:color="auto" w:fill="FFFFFF"/>
        </w:rPr>
        <w:tab/>
      </w:r>
      <w:r w:rsidR="00AA084A" w:rsidRPr="00780A03">
        <w:rPr>
          <w:rFonts w:ascii="Times New Roman" w:hAnsi="Times New Roman" w:cs="Times New Roman"/>
          <w:b/>
          <w:sz w:val="32"/>
          <w:szCs w:val="32"/>
          <w:shd w:val="clear" w:color="auto" w:fill="FFFFFF"/>
        </w:rPr>
        <w:t xml:space="preserve">    </w:t>
      </w:r>
      <w:bookmarkStart w:id="0" w:name="_Hlk184798551"/>
    </w:p>
    <w:bookmarkEnd w:id="0"/>
    <w:p w14:paraId="500E3DB4" w14:textId="77777777" w:rsidR="005C5AC2" w:rsidRPr="00926F7D" w:rsidRDefault="005C5AC2" w:rsidP="00926F7D">
      <w:pPr>
        <w:pageBreakBefore/>
        <w:spacing w:line="360" w:lineRule="auto"/>
        <w:jc w:val="center"/>
        <w:rPr>
          <w:rFonts w:ascii="Times New Roman" w:eastAsia="MS Mincho" w:hAnsi="Times New Roman" w:cs="Times New Roman"/>
          <w:b/>
          <w:bCs/>
          <w:color w:val="auto"/>
          <w:sz w:val="32"/>
          <w:szCs w:val="32"/>
        </w:rPr>
      </w:pPr>
      <w:r w:rsidRPr="00926F7D">
        <w:rPr>
          <w:rFonts w:ascii="Times New Roman" w:eastAsia="MS Mincho" w:hAnsi="Times New Roman" w:cs="Times New Roman"/>
          <w:b/>
          <w:bCs/>
          <w:color w:val="auto"/>
          <w:sz w:val="32"/>
          <w:szCs w:val="32"/>
        </w:rPr>
        <w:lastRenderedPageBreak/>
        <w:t>THÔNG TIN DỰ ÁN</w:t>
      </w:r>
    </w:p>
    <w:tbl>
      <w:tblPr>
        <w:tblpPr w:leftFromText="180" w:rightFromText="180" w:vertAnchor="text" w:horzAnchor="margin" w:tblpXSpec="center" w:tblpY="254"/>
        <w:tblW w:w="5006"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1710"/>
        <w:gridCol w:w="1946"/>
        <w:gridCol w:w="2506"/>
        <w:gridCol w:w="1473"/>
        <w:gridCol w:w="1436"/>
      </w:tblGrid>
      <w:tr w:rsidR="005C5AC2" w:rsidRPr="00926F7D" w14:paraId="536F7FC0" w14:textId="77777777" w:rsidTr="008D1020">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620A3E" w14:textId="77777777" w:rsidR="005C5AC2" w:rsidRPr="00926F7D" w:rsidRDefault="005C5AC2" w:rsidP="00926F7D">
            <w:pPr>
              <w:keepNext/>
              <w:spacing w:line="360" w:lineRule="auto"/>
              <w:ind w:left="8"/>
              <w:contextualSpacing/>
              <w:rPr>
                <w:rFonts w:ascii="Times New Roman" w:eastAsia="Times New Roman" w:hAnsi="Times New Roman" w:cs="Times New Roman"/>
                <w:b/>
                <w:bCs/>
                <w:sz w:val="26"/>
                <w:szCs w:val="26"/>
              </w:rPr>
            </w:pPr>
            <w:bookmarkStart w:id="1" w:name="_Hlk184797582"/>
            <w:r w:rsidRPr="00926F7D">
              <w:rPr>
                <w:rFonts w:ascii="Times New Roman" w:eastAsia="Times New Roman" w:hAnsi="Times New Roman" w:cs="Times New Roman"/>
                <w:b/>
                <w:bCs/>
                <w:sz w:val="26"/>
                <w:szCs w:val="26"/>
              </w:rPr>
              <w:t xml:space="preserve">Dự án viết tắt </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2FBCEC" w14:textId="77777777" w:rsidR="005C5AC2" w:rsidRPr="00926F7D" w:rsidRDefault="005C5AC2" w:rsidP="00926F7D">
            <w:pPr>
              <w:keepNext/>
              <w:spacing w:line="360" w:lineRule="auto"/>
              <w:ind w:right="-108"/>
              <w:contextualSpacing/>
              <w:rPr>
                <w:rFonts w:ascii="Times New Roman" w:hAnsi="Times New Roman" w:cs="Times New Roman"/>
                <w:b/>
                <w:sz w:val="26"/>
                <w:szCs w:val="26"/>
                <w:lang w:eastAsia="ja-JP"/>
              </w:rPr>
            </w:pPr>
            <w:r w:rsidRPr="00926F7D">
              <w:rPr>
                <w:rFonts w:ascii="Times New Roman" w:hAnsi="Times New Roman" w:cs="Times New Roman"/>
                <w:b/>
                <w:sz w:val="26"/>
                <w:szCs w:val="26"/>
                <w:shd w:val="clear" w:color="auto" w:fill="FFFFFF"/>
              </w:rPr>
              <w:t>HOMITUTOR</w:t>
            </w:r>
          </w:p>
        </w:tc>
      </w:tr>
      <w:tr w:rsidR="005C5AC2" w:rsidRPr="00926F7D" w14:paraId="441AAB48" w14:textId="77777777" w:rsidTr="008D1020">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84D6AB" w14:textId="77777777" w:rsidR="005C5AC2" w:rsidRPr="00926F7D" w:rsidRDefault="005C5AC2" w:rsidP="00926F7D">
            <w:pPr>
              <w:keepNext/>
              <w:spacing w:line="360" w:lineRule="auto"/>
              <w:ind w:left="8"/>
              <w:contextualSpacing/>
              <w:rPr>
                <w:rFonts w:ascii="Times New Roman" w:eastAsia="Times New Roman" w:hAnsi="Times New Roman" w:cs="Times New Roman"/>
                <w:b/>
                <w:bCs/>
                <w:sz w:val="26"/>
                <w:szCs w:val="26"/>
              </w:rPr>
            </w:pPr>
            <w:r w:rsidRPr="00926F7D">
              <w:rPr>
                <w:rFonts w:ascii="Times New Roman" w:eastAsia="Times New Roman" w:hAnsi="Times New Roman" w:cs="Times New Roman"/>
                <w:b/>
                <w:bCs/>
                <w:sz w:val="26"/>
                <w:szCs w:val="26"/>
              </w:rPr>
              <w:t>Tên dự án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2C49DE" w14:textId="77777777" w:rsidR="005C5AC2" w:rsidRPr="00926F7D" w:rsidRDefault="005C5AC2" w:rsidP="00926F7D">
            <w:pPr>
              <w:keepNext/>
              <w:spacing w:line="360" w:lineRule="auto"/>
              <w:ind w:right="-108"/>
              <w:contextualSpacing/>
              <w:rPr>
                <w:rFonts w:ascii="Times New Roman" w:hAnsi="Times New Roman" w:cs="Times New Roman"/>
                <w:bCs/>
                <w:sz w:val="26"/>
                <w:szCs w:val="26"/>
                <w:lang w:eastAsia="ja-JP"/>
              </w:rPr>
            </w:pPr>
            <w:r w:rsidRPr="00926F7D">
              <w:rPr>
                <w:rFonts w:ascii="Times New Roman" w:hAnsi="Times New Roman" w:cs="Times New Roman"/>
                <w:sz w:val="26"/>
                <w:szCs w:val="26"/>
              </w:rPr>
              <w:t>Xây dựng website HomiTutor - Nền tảng gia sư thông minh với AI</w:t>
            </w:r>
          </w:p>
        </w:tc>
      </w:tr>
      <w:tr w:rsidR="005C5AC2" w:rsidRPr="00926F7D" w14:paraId="3F964A13" w14:textId="77777777" w:rsidTr="008D1020">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29B6A2" w14:textId="77777777" w:rsidR="005C5AC2" w:rsidRPr="00926F7D" w:rsidRDefault="005C5AC2" w:rsidP="00926F7D">
            <w:pPr>
              <w:keepNext/>
              <w:spacing w:line="360" w:lineRule="auto"/>
              <w:ind w:left="8"/>
              <w:contextualSpacing/>
              <w:rPr>
                <w:rFonts w:ascii="Times New Roman" w:eastAsia="Times New Roman" w:hAnsi="Times New Roman" w:cs="Times New Roman"/>
                <w:b/>
                <w:bCs/>
                <w:sz w:val="26"/>
                <w:szCs w:val="26"/>
              </w:rPr>
            </w:pPr>
            <w:r w:rsidRPr="00926F7D">
              <w:rPr>
                <w:rFonts w:ascii="Times New Roman" w:eastAsia="Times New Roman" w:hAnsi="Times New Roman" w:cs="Times New Roman"/>
                <w:b/>
                <w:bCs/>
                <w:sz w:val="26"/>
                <w:szCs w:val="26"/>
              </w:rPr>
              <w:t>Thời gian bắt đầu</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5037A6" w14:textId="77777777" w:rsidR="005C5AC2" w:rsidRPr="00926F7D" w:rsidRDefault="005C5AC2" w:rsidP="00926F7D">
            <w:pPr>
              <w:keepNext/>
              <w:spacing w:line="360" w:lineRule="auto"/>
              <w:ind w:firstLine="112"/>
              <w:contextualSpacing/>
              <w:rPr>
                <w:rFonts w:ascii="Times New Roman" w:eastAsia="Times New Roman" w:hAnsi="Times New Roman" w:cs="Times New Roman"/>
                <w:bCs/>
                <w:sz w:val="26"/>
                <w:szCs w:val="26"/>
              </w:rPr>
            </w:pPr>
            <w:r w:rsidRPr="00926F7D">
              <w:rPr>
                <w:rFonts w:ascii="Times New Roman" w:eastAsia="Times New Roman" w:hAnsi="Times New Roman" w:cs="Times New Roman"/>
                <w:bCs/>
                <w:sz w:val="26"/>
                <w:szCs w:val="26"/>
              </w:rPr>
              <w:t>17/03/2025</w:t>
            </w:r>
          </w:p>
        </w:tc>
        <w:tc>
          <w:tcPr>
            <w:tcW w:w="138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73AA20" w14:textId="77777777" w:rsidR="005C5AC2" w:rsidRPr="00926F7D" w:rsidRDefault="005C5AC2" w:rsidP="00926F7D">
            <w:pPr>
              <w:keepNext/>
              <w:spacing w:line="360" w:lineRule="auto"/>
              <w:contextualSpacing/>
              <w:rPr>
                <w:rFonts w:ascii="Times New Roman" w:eastAsia="Times New Roman" w:hAnsi="Times New Roman" w:cs="Times New Roman"/>
                <w:b/>
                <w:bCs/>
                <w:sz w:val="26"/>
                <w:szCs w:val="26"/>
              </w:rPr>
            </w:pPr>
            <w:r w:rsidRPr="00926F7D">
              <w:rPr>
                <w:rFonts w:ascii="Times New Roman" w:eastAsia="Times New Roman" w:hAnsi="Times New Roman" w:cs="Times New Roman"/>
                <w:b/>
                <w:bCs/>
                <w:sz w:val="26"/>
                <w:szCs w:val="26"/>
              </w:rPr>
              <w:t>Thời gian kết thúc</w:t>
            </w:r>
          </w:p>
        </w:tc>
        <w:tc>
          <w:tcPr>
            <w:tcW w:w="160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529121" w14:textId="77777777" w:rsidR="005C5AC2" w:rsidRPr="00926F7D" w:rsidRDefault="005C5AC2" w:rsidP="00926F7D">
            <w:pPr>
              <w:keepNext/>
              <w:spacing w:line="360" w:lineRule="auto"/>
              <w:contextualSpacing/>
              <w:rPr>
                <w:rFonts w:ascii="Times New Roman" w:eastAsia="Times New Roman" w:hAnsi="Times New Roman" w:cs="Times New Roman"/>
                <w:bCs/>
                <w:sz w:val="26"/>
                <w:szCs w:val="26"/>
              </w:rPr>
            </w:pPr>
            <w:r w:rsidRPr="00926F7D">
              <w:rPr>
                <w:rFonts w:ascii="Times New Roman" w:eastAsia="Times New Roman" w:hAnsi="Times New Roman" w:cs="Times New Roman"/>
                <w:bCs/>
                <w:sz w:val="26"/>
                <w:szCs w:val="26"/>
              </w:rPr>
              <w:t>17/05/2025</w:t>
            </w:r>
          </w:p>
        </w:tc>
      </w:tr>
      <w:tr w:rsidR="005C5AC2" w:rsidRPr="00926F7D" w14:paraId="1F3BB938" w14:textId="77777777" w:rsidTr="008D1020">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A47F64" w14:textId="77777777" w:rsidR="005C5AC2" w:rsidRPr="00926F7D" w:rsidRDefault="005C5AC2" w:rsidP="00926F7D">
            <w:pPr>
              <w:keepNext/>
              <w:spacing w:line="360" w:lineRule="auto"/>
              <w:ind w:left="8"/>
              <w:contextualSpacing/>
              <w:rPr>
                <w:rFonts w:ascii="Times New Roman" w:eastAsia="Times New Roman" w:hAnsi="Times New Roman" w:cs="Times New Roman"/>
                <w:b/>
                <w:bCs/>
                <w:sz w:val="26"/>
                <w:szCs w:val="26"/>
              </w:rPr>
            </w:pPr>
            <w:r w:rsidRPr="00926F7D">
              <w:rPr>
                <w:rFonts w:ascii="Times New Roman" w:eastAsia="Times New Roman" w:hAnsi="Times New Roman" w:cs="Times New Roman"/>
                <w:b/>
                <w:bCs/>
                <w:sz w:val="26"/>
                <w:szCs w:val="26"/>
              </w:rPr>
              <w:t>Lead Institution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B7D38D" w14:textId="77777777" w:rsidR="005C5AC2" w:rsidRPr="00926F7D" w:rsidRDefault="005C5AC2" w:rsidP="00926F7D">
            <w:pPr>
              <w:keepNext/>
              <w:spacing w:line="360" w:lineRule="auto"/>
              <w:ind w:firstLine="112"/>
              <w:contextualSpacing/>
              <w:rPr>
                <w:rFonts w:ascii="Times New Roman" w:hAnsi="Times New Roman" w:cs="Times New Roman"/>
                <w:sz w:val="26"/>
                <w:szCs w:val="26"/>
              </w:rPr>
            </w:pPr>
            <w:r w:rsidRPr="00926F7D">
              <w:rPr>
                <w:rFonts w:ascii="Times New Roman" w:eastAsia="Times New Roman" w:hAnsi="Times New Roman" w:cs="Times New Roman"/>
                <w:bCs/>
                <w:sz w:val="26"/>
                <w:szCs w:val="26"/>
              </w:rPr>
              <w:t>Khoa Công Nghệ Thông Tin, Trường Đại Học Duy Tân</w:t>
            </w:r>
          </w:p>
        </w:tc>
      </w:tr>
      <w:tr w:rsidR="005C5AC2" w:rsidRPr="00926F7D" w14:paraId="2CE37FE9" w14:textId="77777777" w:rsidTr="008D1020">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3D4986" w14:textId="77777777" w:rsidR="005C5AC2" w:rsidRPr="00926F7D" w:rsidRDefault="005C5AC2" w:rsidP="00926F7D">
            <w:pPr>
              <w:keepNext/>
              <w:spacing w:line="360" w:lineRule="auto"/>
              <w:ind w:left="8"/>
              <w:contextualSpacing/>
              <w:rPr>
                <w:rFonts w:ascii="Times New Roman" w:eastAsia="Times New Roman" w:hAnsi="Times New Roman" w:cs="Times New Roman"/>
                <w:b/>
                <w:bCs/>
                <w:sz w:val="26"/>
                <w:szCs w:val="26"/>
              </w:rPr>
            </w:pPr>
            <w:r w:rsidRPr="00926F7D">
              <w:rPr>
                <w:rFonts w:ascii="Times New Roman" w:eastAsia="Times New Roman" w:hAnsi="Times New Roman" w:cs="Times New Roman"/>
                <w:b/>
                <w:bCs/>
                <w:sz w:val="26"/>
                <w:szCs w:val="26"/>
              </w:rPr>
              <w:t>Giáo viên hướng dẫn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3A6BA7" w14:textId="77777777" w:rsidR="005C5AC2" w:rsidRPr="00926F7D" w:rsidRDefault="005C5AC2" w:rsidP="00926F7D">
            <w:pPr>
              <w:keepNext/>
              <w:spacing w:line="360" w:lineRule="auto"/>
              <w:ind w:left="-18" w:firstLine="112"/>
              <w:contextualSpacing/>
              <w:rPr>
                <w:rFonts w:ascii="Times New Roman" w:hAnsi="Times New Roman" w:cs="Times New Roman"/>
                <w:bCs/>
                <w:sz w:val="26"/>
                <w:szCs w:val="26"/>
                <w:lang w:eastAsia="ja-JP"/>
              </w:rPr>
            </w:pPr>
            <w:r w:rsidRPr="00926F7D">
              <w:rPr>
                <w:rFonts w:ascii="Times New Roman" w:hAnsi="Times New Roman" w:cs="Times New Roman"/>
                <w:bCs/>
                <w:sz w:val="26"/>
                <w:szCs w:val="26"/>
                <w:lang w:eastAsia="ja-JP"/>
              </w:rPr>
              <w:t>Hồ Lê Viết Nin</w:t>
            </w:r>
          </w:p>
          <w:p w14:paraId="5740B491" w14:textId="77777777" w:rsidR="005C5AC2" w:rsidRPr="00926F7D" w:rsidRDefault="005C5AC2" w:rsidP="00926F7D">
            <w:pPr>
              <w:keepNext/>
              <w:spacing w:line="360" w:lineRule="auto"/>
              <w:ind w:left="-18" w:firstLine="112"/>
              <w:contextualSpacing/>
              <w:rPr>
                <w:rFonts w:ascii="Times New Roman" w:hAnsi="Times New Roman" w:cs="Times New Roman"/>
                <w:sz w:val="26"/>
                <w:szCs w:val="26"/>
              </w:rPr>
            </w:pPr>
            <w:r w:rsidRPr="00926F7D">
              <w:rPr>
                <w:rFonts w:ascii="Times New Roman" w:eastAsia="Times New Roman" w:hAnsi="Times New Roman" w:cs="Times New Roman"/>
                <w:bCs/>
                <w:sz w:val="26"/>
                <w:szCs w:val="26"/>
              </w:rPr>
              <w:t>Email: hlvnin88@gmail.com</w:t>
            </w:r>
          </w:p>
          <w:p w14:paraId="685C02C7" w14:textId="77777777" w:rsidR="005C5AC2" w:rsidRPr="00926F7D" w:rsidRDefault="005C5AC2" w:rsidP="00926F7D">
            <w:pPr>
              <w:keepNext/>
              <w:spacing w:line="360" w:lineRule="auto"/>
              <w:ind w:left="-18" w:firstLine="112"/>
              <w:contextualSpacing/>
              <w:rPr>
                <w:rFonts w:ascii="Times New Roman" w:hAnsi="Times New Roman" w:cs="Times New Roman"/>
                <w:sz w:val="26"/>
                <w:szCs w:val="26"/>
              </w:rPr>
            </w:pPr>
            <w:r w:rsidRPr="00926F7D">
              <w:rPr>
                <w:rFonts w:ascii="Times New Roman" w:eastAsia="Times New Roman" w:hAnsi="Times New Roman" w:cs="Times New Roman"/>
                <w:bCs/>
                <w:sz w:val="26"/>
                <w:szCs w:val="26"/>
              </w:rPr>
              <w:t>Phone: 0905455246</w:t>
            </w:r>
          </w:p>
        </w:tc>
      </w:tr>
      <w:tr w:rsidR="005C5AC2" w:rsidRPr="00926F7D" w14:paraId="4168794D" w14:textId="77777777" w:rsidTr="008D1020">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AECB89" w14:textId="77777777" w:rsidR="005C5AC2" w:rsidRPr="00926F7D" w:rsidRDefault="005C5AC2" w:rsidP="00926F7D">
            <w:pPr>
              <w:keepNext/>
              <w:spacing w:line="360" w:lineRule="auto"/>
              <w:ind w:left="8"/>
              <w:contextualSpacing/>
              <w:rPr>
                <w:rFonts w:ascii="Times New Roman" w:eastAsia="Times New Roman" w:hAnsi="Times New Roman" w:cs="Times New Roman"/>
                <w:b/>
                <w:bCs/>
                <w:sz w:val="26"/>
                <w:szCs w:val="26"/>
              </w:rPr>
            </w:pPr>
            <w:r w:rsidRPr="00926F7D">
              <w:rPr>
                <w:rFonts w:ascii="Times New Roman" w:eastAsia="Times New Roman" w:hAnsi="Times New Roman" w:cs="Times New Roman"/>
                <w:b/>
                <w:bCs/>
                <w:sz w:val="26"/>
                <w:szCs w:val="26"/>
              </w:rPr>
              <w:t>Chủ sở hữu dự án &amp; Chi tiết liên hệ</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C321F6" w14:textId="77777777" w:rsidR="005C5AC2" w:rsidRPr="00926F7D" w:rsidRDefault="005C5AC2" w:rsidP="00926F7D">
            <w:pPr>
              <w:keepNext/>
              <w:spacing w:line="360" w:lineRule="auto"/>
              <w:ind w:left="-18" w:firstLine="112"/>
              <w:contextualSpacing/>
              <w:rPr>
                <w:rFonts w:ascii="Times New Roman" w:hAnsi="Times New Roman" w:cs="Times New Roman"/>
                <w:bCs/>
                <w:sz w:val="26"/>
                <w:szCs w:val="26"/>
                <w:lang w:eastAsia="ja-JP"/>
              </w:rPr>
            </w:pPr>
            <w:r w:rsidRPr="00926F7D">
              <w:rPr>
                <w:rFonts w:ascii="Times New Roman" w:hAnsi="Times New Roman" w:cs="Times New Roman"/>
                <w:bCs/>
                <w:sz w:val="26"/>
                <w:szCs w:val="26"/>
                <w:lang w:eastAsia="ja-JP"/>
              </w:rPr>
              <w:t>Hồ Lê Viết Nin</w:t>
            </w:r>
          </w:p>
          <w:p w14:paraId="12FA9005" w14:textId="77777777" w:rsidR="005C5AC2" w:rsidRPr="00926F7D" w:rsidRDefault="005C5AC2" w:rsidP="00926F7D">
            <w:pPr>
              <w:keepNext/>
              <w:spacing w:line="360" w:lineRule="auto"/>
              <w:ind w:left="-18" w:firstLine="112"/>
              <w:contextualSpacing/>
              <w:rPr>
                <w:rFonts w:ascii="Times New Roman" w:hAnsi="Times New Roman" w:cs="Times New Roman"/>
                <w:sz w:val="26"/>
                <w:szCs w:val="26"/>
              </w:rPr>
            </w:pPr>
            <w:r w:rsidRPr="00926F7D">
              <w:rPr>
                <w:rFonts w:ascii="Times New Roman" w:eastAsia="Times New Roman" w:hAnsi="Times New Roman" w:cs="Times New Roman"/>
                <w:bCs/>
                <w:sz w:val="26"/>
                <w:szCs w:val="26"/>
              </w:rPr>
              <w:t>Email: hlvnin88@gmail.com</w:t>
            </w:r>
          </w:p>
          <w:p w14:paraId="3173C565" w14:textId="77777777" w:rsidR="005C5AC2" w:rsidRPr="00926F7D" w:rsidRDefault="005C5AC2" w:rsidP="00926F7D">
            <w:pPr>
              <w:keepNext/>
              <w:spacing w:line="360" w:lineRule="auto"/>
              <w:contextualSpacing/>
              <w:rPr>
                <w:rFonts w:ascii="Times New Roman" w:eastAsia="Times New Roman" w:hAnsi="Times New Roman" w:cs="Times New Roman"/>
                <w:sz w:val="26"/>
                <w:szCs w:val="26"/>
              </w:rPr>
            </w:pPr>
            <w:r w:rsidRPr="00926F7D">
              <w:rPr>
                <w:rFonts w:ascii="Times New Roman" w:eastAsia="Times New Roman" w:hAnsi="Times New Roman" w:cs="Times New Roman"/>
                <w:bCs/>
                <w:sz w:val="26"/>
                <w:szCs w:val="26"/>
              </w:rPr>
              <w:t xml:space="preserve"> Phone: 0905455246</w:t>
            </w:r>
          </w:p>
        </w:tc>
      </w:tr>
      <w:tr w:rsidR="005C5AC2" w:rsidRPr="00926F7D" w14:paraId="5865A882" w14:textId="77777777" w:rsidTr="008D1020">
        <w:trPr>
          <w:trHeight w:val="568"/>
        </w:trPr>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024EFF" w14:textId="77777777" w:rsidR="005C5AC2" w:rsidRPr="00926F7D" w:rsidRDefault="005C5AC2" w:rsidP="00926F7D">
            <w:pPr>
              <w:keepNext/>
              <w:spacing w:line="360" w:lineRule="auto"/>
              <w:ind w:left="8"/>
              <w:contextualSpacing/>
              <w:rPr>
                <w:rFonts w:ascii="Times New Roman" w:eastAsia="Times New Roman" w:hAnsi="Times New Roman" w:cs="Times New Roman"/>
                <w:b/>
                <w:bCs/>
                <w:sz w:val="26"/>
                <w:szCs w:val="26"/>
              </w:rPr>
            </w:pPr>
            <w:r w:rsidRPr="00926F7D">
              <w:rPr>
                <w:rFonts w:ascii="Times New Roman" w:eastAsia="Times New Roman" w:hAnsi="Times New Roman" w:cs="Times New Roman"/>
                <w:b/>
                <w:bCs/>
                <w:sz w:val="26"/>
                <w:szCs w:val="26"/>
              </w:rPr>
              <w:t>Đối tác</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9D662D" w14:textId="77777777" w:rsidR="005C5AC2" w:rsidRPr="00926F7D" w:rsidRDefault="005C5AC2" w:rsidP="00926F7D">
            <w:pPr>
              <w:keepNext/>
              <w:spacing w:line="360" w:lineRule="auto"/>
              <w:ind w:firstLine="112"/>
              <w:contextualSpacing/>
              <w:rPr>
                <w:rFonts w:ascii="Times New Roman" w:eastAsia="Times New Roman" w:hAnsi="Times New Roman" w:cs="Times New Roman"/>
                <w:sz w:val="26"/>
                <w:szCs w:val="26"/>
              </w:rPr>
            </w:pPr>
            <w:r w:rsidRPr="00926F7D">
              <w:rPr>
                <w:rFonts w:ascii="Times New Roman" w:eastAsia="Times New Roman" w:hAnsi="Times New Roman" w:cs="Times New Roman"/>
                <w:sz w:val="26"/>
                <w:szCs w:val="26"/>
              </w:rPr>
              <w:t>Duy Tan University</w:t>
            </w:r>
          </w:p>
        </w:tc>
      </w:tr>
      <w:tr w:rsidR="005C5AC2" w:rsidRPr="00926F7D" w14:paraId="4284298B" w14:textId="77777777" w:rsidTr="008D1020">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FE6D1A" w14:textId="77777777" w:rsidR="005C5AC2" w:rsidRPr="00926F7D" w:rsidRDefault="005C5AC2" w:rsidP="00926F7D">
            <w:pPr>
              <w:keepNext/>
              <w:spacing w:line="360" w:lineRule="auto"/>
              <w:ind w:left="8"/>
              <w:contextualSpacing/>
              <w:rPr>
                <w:rFonts w:ascii="Times New Roman" w:eastAsia="Times New Roman" w:hAnsi="Times New Roman" w:cs="Times New Roman"/>
                <w:b/>
                <w:bCs/>
                <w:sz w:val="26"/>
                <w:szCs w:val="26"/>
              </w:rPr>
            </w:pPr>
            <w:r w:rsidRPr="00926F7D">
              <w:rPr>
                <w:rFonts w:ascii="Times New Roman" w:eastAsia="Times New Roman" w:hAnsi="Times New Roman" w:cs="Times New Roman"/>
                <w:b/>
                <w:bCs/>
                <w:sz w:val="26"/>
                <w:szCs w:val="26"/>
              </w:rPr>
              <w:t>Scrum Master</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AC4B2D" w14:textId="08BFD1F2" w:rsidR="005C5AC2" w:rsidRPr="00926F7D" w:rsidRDefault="005C5AC2" w:rsidP="00926F7D">
            <w:pPr>
              <w:keepNext/>
              <w:spacing w:line="360" w:lineRule="auto"/>
              <w:contextualSpacing/>
              <w:rPr>
                <w:rFonts w:ascii="Times New Roman" w:eastAsia="Times New Roman" w:hAnsi="Times New Roman" w:cs="Times New Roman"/>
                <w:sz w:val="26"/>
                <w:szCs w:val="26"/>
              </w:rPr>
            </w:pPr>
            <w:r w:rsidRPr="00926F7D">
              <w:rPr>
                <w:rFonts w:ascii="Times New Roman" w:eastAsia="Times New Roman" w:hAnsi="Times New Roman" w:cs="Times New Roman"/>
                <w:sz w:val="26"/>
                <w:szCs w:val="26"/>
              </w:rPr>
              <w:t xml:space="preserve"> Nguyễn Thu Hạ Nhi</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19CCB0D3" w14:textId="77777777" w:rsidR="005C5AC2" w:rsidRPr="00926F7D" w:rsidRDefault="005C5AC2" w:rsidP="00926F7D">
            <w:pPr>
              <w:pStyle w:val="NormalWeb"/>
              <w:spacing w:before="0" w:beforeAutospacing="0" w:after="0" w:afterAutospacing="0" w:line="360" w:lineRule="auto"/>
              <w:rPr>
                <w:sz w:val="26"/>
                <w:szCs w:val="26"/>
              </w:rPr>
            </w:pPr>
            <w:r w:rsidRPr="00926F7D">
              <w:rPr>
                <w:sz w:val="26"/>
                <w:szCs w:val="26"/>
              </w:rPr>
              <w:t>nnhi85788@gmail.com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A86053" w14:textId="77777777" w:rsidR="005C5AC2" w:rsidRPr="00926F7D" w:rsidRDefault="005C5AC2" w:rsidP="00926F7D">
            <w:pPr>
              <w:pStyle w:val="NormalWeb"/>
              <w:spacing w:before="0" w:beforeAutospacing="0" w:after="0" w:afterAutospacing="0" w:line="360" w:lineRule="auto"/>
              <w:rPr>
                <w:sz w:val="26"/>
                <w:szCs w:val="26"/>
              </w:rPr>
            </w:pPr>
            <w:r w:rsidRPr="00926F7D">
              <w:rPr>
                <w:sz w:val="26"/>
                <w:szCs w:val="26"/>
              </w:rPr>
              <w:t>0834088540</w:t>
            </w:r>
          </w:p>
        </w:tc>
      </w:tr>
      <w:tr w:rsidR="005C5AC2" w:rsidRPr="00926F7D" w14:paraId="56CBCBB7" w14:textId="77777777" w:rsidTr="008D1020">
        <w:tc>
          <w:tcPr>
            <w:tcW w:w="943"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33A87B8" w14:textId="77777777" w:rsidR="005C5AC2" w:rsidRPr="00926F7D" w:rsidRDefault="005C5AC2" w:rsidP="00926F7D">
            <w:pPr>
              <w:keepNext/>
              <w:spacing w:line="360" w:lineRule="auto"/>
              <w:contextualSpacing/>
              <w:rPr>
                <w:rFonts w:ascii="Times New Roman" w:eastAsia="Times New Roman" w:hAnsi="Times New Roman" w:cs="Times New Roman"/>
                <w:b/>
                <w:bCs/>
                <w:sz w:val="26"/>
                <w:szCs w:val="26"/>
              </w:rPr>
            </w:pPr>
            <w:r w:rsidRPr="00926F7D">
              <w:rPr>
                <w:rFonts w:ascii="Times New Roman" w:eastAsia="Times New Roman" w:hAnsi="Times New Roman" w:cs="Times New Roman"/>
                <w:b/>
                <w:bCs/>
                <w:sz w:val="26"/>
                <w:szCs w:val="26"/>
              </w:rPr>
              <w:t>Thành viên nhóm</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758FF5" w14:textId="41E5D9FA" w:rsidR="005C5AC2" w:rsidRPr="00926F7D" w:rsidRDefault="005C5AC2" w:rsidP="00926F7D">
            <w:pPr>
              <w:keepNext/>
              <w:spacing w:line="360" w:lineRule="auto"/>
              <w:ind w:left="-43"/>
              <w:contextualSpacing/>
              <w:rPr>
                <w:rFonts w:ascii="Times New Roman" w:eastAsia="Times New Roman" w:hAnsi="Times New Roman" w:cs="Times New Roman"/>
                <w:sz w:val="26"/>
                <w:szCs w:val="26"/>
              </w:rPr>
            </w:pPr>
            <w:r w:rsidRPr="00926F7D">
              <w:rPr>
                <w:rFonts w:ascii="Times New Roman" w:hAnsi="Times New Roman" w:cs="Times New Roman"/>
                <w:sz w:val="26"/>
                <w:szCs w:val="26"/>
                <w:lang w:val="fr-FR" w:eastAsia="ja-JP"/>
              </w:rPr>
              <w:t xml:space="preserve">  Trần Hữu Lợi</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209C58" w14:textId="77777777" w:rsidR="005C5AC2" w:rsidRPr="00926F7D" w:rsidRDefault="005C5AC2" w:rsidP="00926F7D">
            <w:pPr>
              <w:keepNext/>
              <w:spacing w:line="360" w:lineRule="auto"/>
              <w:contextualSpacing/>
              <w:rPr>
                <w:rFonts w:ascii="Times New Roman" w:hAnsi="Times New Roman" w:cs="Times New Roman"/>
                <w:sz w:val="26"/>
                <w:szCs w:val="26"/>
              </w:rPr>
            </w:pPr>
            <w:r w:rsidRPr="00926F7D">
              <w:rPr>
                <w:rFonts w:ascii="Times New Roman" w:hAnsi="Times New Roman" w:cs="Times New Roman"/>
                <w:sz w:val="26"/>
                <w:szCs w:val="26"/>
              </w:rPr>
              <w:t>tranhuuloi2k3@gmail.com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1ABCDB" w14:textId="77777777" w:rsidR="005C5AC2" w:rsidRPr="00926F7D" w:rsidRDefault="005C5AC2" w:rsidP="00926F7D">
            <w:pPr>
              <w:keepNext/>
              <w:spacing w:line="360" w:lineRule="auto"/>
              <w:contextualSpacing/>
              <w:rPr>
                <w:rFonts w:ascii="Times New Roman" w:eastAsia="Times New Roman" w:hAnsi="Times New Roman" w:cs="Times New Roman"/>
                <w:sz w:val="26"/>
                <w:szCs w:val="26"/>
              </w:rPr>
            </w:pPr>
            <w:r w:rsidRPr="00926F7D">
              <w:rPr>
                <w:rFonts w:ascii="Times New Roman" w:hAnsi="Times New Roman" w:cs="Times New Roman"/>
                <w:sz w:val="26"/>
                <w:szCs w:val="26"/>
              </w:rPr>
              <w:t>0328710340</w:t>
            </w:r>
          </w:p>
        </w:tc>
      </w:tr>
      <w:tr w:rsidR="005C5AC2" w:rsidRPr="00926F7D" w14:paraId="22D4CD3C" w14:textId="77777777" w:rsidTr="008D1020">
        <w:trPr>
          <w:trHeight w:val="627"/>
        </w:trPr>
        <w:tc>
          <w:tcPr>
            <w:tcW w:w="943" w:type="pct"/>
            <w:vMerge/>
            <w:tcBorders>
              <w:left w:val="single" w:sz="4" w:space="0" w:color="00000A"/>
              <w:right w:val="single" w:sz="4" w:space="0" w:color="00000A"/>
            </w:tcBorders>
            <w:shd w:val="clear" w:color="auto" w:fill="FFFFFF"/>
            <w:tcMar>
              <w:left w:w="28" w:type="dxa"/>
            </w:tcMar>
          </w:tcPr>
          <w:p w14:paraId="63530120" w14:textId="77777777" w:rsidR="005C5AC2" w:rsidRPr="00926F7D" w:rsidRDefault="005C5AC2" w:rsidP="00926F7D">
            <w:pPr>
              <w:spacing w:line="360" w:lineRule="auto"/>
              <w:rPr>
                <w:rFonts w:ascii="Times New Roman" w:hAnsi="Times New Roman" w:cs="Times New Roman"/>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5F0AB6" w14:textId="29E813FA" w:rsidR="005C5AC2" w:rsidRPr="00926F7D" w:rsidRDefault="005C5AC2" w:rsidP="00926F7D">
            <w:pPr>
              <w:keepNext/>
              <w:spacing w:line="360" w:lineRule="auto"/>
              <w:contextualSpacing/>
              <w:rPr>
                <w:rFonts w:ascii="Times New Roman" w:eastAsia="Times New Roman" w:hAnsi="Times New Roman" w:cs="Times New Roman"/>
                <w:bCs/>
                <w:sz w:val="26"/>
                <w:szCs w:val="26"/>
              </w:rPr>
            </w:pPr>
            <w:r w:rsidRPr="00926F7D">
              <w:rPr>
                <w:rFonts w:ascii="Times New Roman" w:hAnsi="Times New Roman" w:cs="Times New Roman"/>
                <w:sz w:val="26"/>
                <w:szCs w:val="26"/>
                <w:lang w:eastAsia="ja-JP"/>
              </w:rPr>
              <w:t xml:space="preserve"> Đặng Văn Mạnh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2A92AE" w14:textId="77777777" w:rsidR="005C5AC2" w:rsidRPr="00926F7D" w:rsidRDefault="005C5AC2" w:rsidP="00926F7D">
            <w:pPr>
              <w:keepNext/>
              <w:spacing w:line="360" w:lineRule="auto"/>
              <w:contextualSpacing/>
              <w:rPr>
                <w:rFonts w:ascii="Times New Roman" w:hAnsi="Times New Roman" w:cs="Times New Roman"/>
                <w:sz w:val="26"/>
                <w:szCs w:val="26"/>
              </w:rPr>
            </w:pPr>
            <w:r w:rsidRPr="00926F7D">
              <w:rPr>
                <w:rFonts w:ascii="Times New Roman" w:hAnsi="Times New Roman" w:cs="Times New Roman"/>
                <w:sz w:val="26"/>
                <w:szCs w:val="26"/>
              </w:rPr>
              <w:t>danhvanmanh28082002@gmail.com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49D748" w14:textId="77777777" w:rsidR="005C5AC2" w:rsidRPr="00926F7D" w:rsidRDefault="005C5AC2" w:rsidP="00926F7D">
            <w:pPr>
              <w:keepNext/>
              <w:spacing w:line="360" w:lineRule="auto"/>
              <w:contextualSpacing/>
              <w:rPr>
                <w:rFonts w:ascii="Times New Roman" w:eastAsia="Times New Roman" w:hAnsi="Times New Roman" w:cs="Times New Roman"/>
                <w:sz w:val="26"/>
                <w:szCs w:val="26"/>
              </w:rPr>
            </w:pPr>
            <w:r w:rsidRPr="00926F7D">
              <w:rPr>
                <w:rFonts w:ascii="Times New Roman" w:hAnsi="Times New Roman" w:cs="Times New Roman"/>
                <w:sz w:val="26"/>
                <w:szCs w:val="26"/>
              </w:rPr>
              <w:t>0898776838</w:t>
            </w:r>
          </w:p>
        </w:tc>
      </w:tr>
      <w:tr w:rsidR="005C5AC2" w:rsidRPr="00926F7D" w14:paraId="24CBB34E" w14:textId="77777777" w:rsidTr="008D1020">
        <w:trPr>
          <w:trHeight w:val="726"/>
        </w:trPr>
        <w:tc>
          <w:tcPr>
            <w:tcW w:w="943" w:type="pct"/>
            <w:vMerge/>
            <w:tcBorders>
              <w:left w:val="single" w:sz="4" w:space="0" w:color="00000A"/>
              <w:right w:val="single" w:sz="4" w:space="0" w:color="00000A"/>
            </w:tcBorders>
            <w:shd w:val="clear" w:color="auto" w:fill="FFFFFF"/>
            <w:tcMar>
              <w:left w:w="28" w:type="dxa"/>
            </w:tcMar>
          </w:tcPr>
          <w:p w14:paraId="58D235BC" w14:textId="77777777" w:rsidR="005C5AC2" w:rsidRPr="00926F7D" w:rsidRDefault="005C5AC2" w:rsidP="00926F7D">
            <w:pPr>
              <w:spacing w:line="360" w:lineRule="auto"/>
              <w:rPr>
                <w:rFonts w:ascii="Times New Roman" w:hAnsi="Times New Roman" w:cs="Times New Roman"/>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645D51" w14:textId="47533496" w:rsidR="005C5AC2" w:rsidRPr="00926F7D" w:rsidRDefault="005C5AC2" w:rsidP="00926F7D">
            <w:pPr>
              <w:keepNext/>
              <w:spacing w:line="360" w:lineRule="auto"/>
              <w:ind w:left="-43"/>
              <w:contextualSpacing/>
              <w:rPr>
                <w:rFonts w:ascii="Times New Roman" w:hAnsi="Times New Roman" w:cs="Times New Roman"/>
                <w:sz w:val="26"/>
                <w:szCs w:val="26"/>
                <w:lang w:eastAsia="ja-JP"/>
              </w:rPr>
            </w:pPr>
            <w:r w:rsidRPr="00926F7D">
              <w:rPr>
                <w:rFonts w:ascii="Times New Roman" w:hAnsi="Times New Roman" w:cs="Times New Roman"/>
                <w:sz w:val="26"/>
                <w:szCs w:val="26"/>
                <w:lang w:eastAsia="ja-JP"/>
              </w:rPr>
              <w:t xml:space="preserve">  Đỗ Ngọc Hiển</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5CB51C" w14:textId="77777777" w:rsidR="005C5AC2" w:rsidRPr="00926F7D" w:rsidRDefault="005C5AC2" w:rsidP="00926F7D">
            <w:pPr>
              <w:snapToGrid w:val="0"/>
              <w:spacing w:line="360" w:lineRule="auto"/>
              <w:rPr>
                <w:rStyle w:val="InternetLink"/>
                <w:rFonts w:ascii="Times New Roman" w:hAnsi="Times New Roman" w:cs="Times New Roman"/>
                <w:sz w:val="26"/>
                <w:szCs w:val="26"/>
                <w:lang w:val="fr-FR"/>
              </w:rPr>
            </w:pPr>
            <w:r w:rsidRPr="00926F7D">
              <w:rPr>
                <w:rFonts w:ascii="Times New Roman" w:hAnsi="Times New Roman" w:cs="Times New Roman"/>
                <w:sz w:val="26"/>
                <w:szCs w:val="26"/>
              </w:rPr>
              <w:t>ngok13051211@gmail.com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9CADFD" w14:textId="77777777" w:rsidR="005C5AC2" w:rsidRPr="00926F7D" w:rsidRDefault="005C5AC2" w:rsidP="00926F7D">
            <w:pPr>
              <w:keepNext/>
              <w:spacing w:line="360" w:lineRule="auto"/>
              <w:contextualSpacing/>
              <w:rPr>
                <w:rFonts w:ascii="Times New Roman" w:eastAsia="Times New Roman" w:hAnsi="Times New Roman" w:cs="Times New Roman"/>
                <w:sz w:val="26"/>
                <w:szCs w:val="26"/>
              </w:rPr>
            </w:pPr>
            <w:r w:rsidRPr="00926F7D">
              <w:rPr>
                <w:rFonts w:ascii="Times New Roman" w:hAnsi="Times New Roman" w:cs="Times New Roman"/>
                <w:sz w:val="26"/>
                <w:szCs w:val="26"/>
              </w:rPr>
              <w:t>0379000134</w:t>
            </w:r>
          </w:p>
        </w:tc>
      </w:tr>
      <w:tr w:rsidR="005C5AC2" w:rsidRPr="00926F7D" w14:paraId="5FB5BD97" w14:textId="77777777" w:rsidTr="008D1020">
        <w:trPr>
          <w:trHeight w:val="510"/>
        </w:trPr>
        <w:tc>
          <w:tcPr>
            <w:tcW w:w="943" w:type="pct"/>
            <w:vMerge/>
            <w:tcBorders>
              <w:left w:val="single" w:sz="4" w:space="0" w:color="00000A"/>
              <w:right w:val="single" w:sz="4" w:space="0" w:color="00000A"/>
            </w:tcBorders>
            <w:shd w:val="clear" w:color="auto" w:fill="FFFFFF"/>
            <w:tcMar>
              <w:left w:w="28" w:type="dxa"/>
            </w:tcMar>
          </w:tcPr>
          <w:p w14:paraId="35AA7C7F" w14:textId="77777777" w:rsidR="005C5AC2" w:rsidRPr="00926F7D" w:rsidRDefault="005C5AC2" w:rsidP="00926F7D">
            <w:pPr>
              <w:spacing w:line="360" w:lineRule="auto"/>
              <w:rPr>
                <w:rFonts w:ascii="Times New Roman" w:hAnsi="Times New Roman" w:cs="Times New Roman"/>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76E0B6" w14:textId="5E15455E" w:rsidR="005C5AC2" w:rsidRPr="00926F7D" w:rsidRDefault="005C5AC2" w:rsidP="00926F7D">
            <w:pPr>
              <w:keepNext/>
              <w:spacing w:line="360" w:lineRule="auto"/>
              <w:ind w:left="-43"/>
              <w:contextualSpacing/>
              <w:rPr>
                <w:rFonts w:ascii="Times New Roman" w:hAnsi="Times New Roman" w:cs="Times New Roman"/>
                <w:sz w:val="26"/>
                <w:szCs w:val="26"/>
                <w:lang w:eastAsia="ja-JP"/>
              </w:rPr>
            </w:pPr>
            <w:r w:rsidRPr="00926F7D">
              <w:rPr>
                <w:rFonts w:ascii="Times New Roman" w:hAnsi="Times New Roman" w:cs="Times New Roman"/>
                <w:bCs/>
                <w:sz w:val="26"/>
                <w:szCs w:val="26"/>
                <w:lang w:eastAsia="ja-JP"/>
              </w:rPr>
              <w:t xml:space="preserve">  Trần Đình Nhật</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979862" w14:textId="77777777" w:rsidR="005C5AC2" w:rsidRPr="00926F7D" w:rsidRDefault="005C5AC2" w:rsidP="00926F7D">
            <w:pPr>
              <w:snapToGrid w:val="0"/>
              <w:spacing w:line="360" w:lineRule="auto"/>
              <w:rPr>
                <w:rFonts w:ascii="Times New Roman" w:hAnsi="Times New Roman" w:cs="Times New Roman"/>
                <w:color w:val="000000" w:themeColor="text1"/>
                <w:sz w:val="26"/>
                <w:szCs w:val="26"/>
              </w:rPr>
            </w:pPr>
            <w:r w:rsidRPr="00926F7D">
              <w:rPr>
                <w:rFonts w:ascii="Times New Roman" w:hAnsi="Times New Roman" w:cs="Times New Roman"/>
                <w:sz w:val="26"/>
                <w:szCs w:val="26"/>
              </w:rPr>
              <w:t>nhat01012003@gmail.com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BDC184" w14:textId="77777777" w:rsidR="005C5AC2" w:rsidRPr="00926F7D" w:rsidRDefault="005C5AC2" w:rsidP="00926F7D">
            <w:pPr>
              <w:keepNext/>
              <w:spacing w:line="360" w:lineRule="auto"/>
              <w:contextualSpacing/>
              <w:rPr>
                <w:rFonts w:ascii="Times New Roman" w:eastAsia="Times New Roman" w:hAnsi="Times New Roman" w:cs="Times New Roman"/>
                <w:sz w:val="26"/>
                <w:szCs w:val="26"/>
              </w:rPr>
            </w:pPr>
            <w:r w:rsidRPr="00926F7D">
              <w:rPr>
                <w:rFonts w:ascii="Times New Roman" w:hAnsi="Times New Roman" w:cs="Times New Roman"/>
                <w:sz w:val="26"/>
                <w:szCs w:val="26"/>
              </w:rPr>
              <w:t>0396069736</w:t>
            </w:r>
          </w:p>
        </w:tc>
      </w:tr>
      <w:bookmarkEnd w:id="1"/>
    </w:tbl>
    <w:p w14:paraId="5A37457C" w14:textId="77777777" w:rsidR="005C5AC2" w:rsidRPr="00926F7D" w:rsidRDefault="005C5AC2" w:rsidP="00926F7D">
      <w:pPr>
        <w:spacing w:line="360" w:lineRule="auto"/>
        <w:rPr>
          <w:rFonts w:ascii="Times New Roman" w:hAnsi="Times New Roman" w:cs="Times New Roman"/>
          <w:b/>
          <w:bCs/>
          <w:sz w:val="28"/>
          <w:szCs w:val="28"/>
          <w:lang w:val="fr-FR"/>
        </w:rPr>
      </w:pPr>
      <w:r w:rsidRPr="00926F7D">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890"/>
        <w:gridCol w:w="2434"/>
        <w:gridCol w:w="1415"/>
        <w:gridCol w:w="3331"/>
      </w:tblGrid>
      <w:tr w:rsidR="005C5AC2" w:rsidRPr="00926F7D" w14:paraId="42548A52" w14:textId="77777777" w:rsidTr="008D1020">
        <w:trPr>
          <w:jc w:val="center"/>
        </w:trPr>
        <w:tc>
          <w:tcPr>
            <w:tcW w:w="5000" w:type="pct"/>
            <w:gridSpan w:val="4"/>
            <w:tcBorders>
              <w:bottom w:val="single" w:sz="4" w:space="0" w:color="00000A"/>
            </w:tcBorders>
            <w:shd w:val="clear" w:color="auto" w:fill="FFFFFF"/>
          </w:tcPr>
          <w:p w14:paraId="15719B03" w14:textId="77777777" w:rsidR="005C5AC2" w:rsidRPr="00926F7D" w:rsidRDefault="005C5AC2" w:rsidP="00926F7D">
            <w:pPr>
              <w:pageBreakBefore/>
              <w:spacing w:line="360" w:lineRule="auto"/>
              <w:jc w:val="center"/>
              <w:rPr>
                <w:rFonts w:ascii="Times New Roman" w:hAnsi="Times New Roman" w:cs="Times New Roman"/>
                <w:b/>
                <w:bCs/>
                <w:sz w:val="32"/>
                <w:szCs w:val="32"/>
              </w:rPr>
            </w:pPr>
            <w:r w:rsidRPr="00926F7D">
              <w:rPr>
                <w:rFonts w:ascii="Times New Roman" w:hAnsi="Times New Roman" w:cs="Times New Roman"/>
                <w:b/>
                <w:bCs/>
                <w:sz w:val="32"/>
                <w:szCs w:val="32"/>
              </w:rPr>
              <w:lastRenderedPageBreak/>
              <w:t>TÊN TÀI LIỆU</w:t>
            </w:r>
          </w:p>
        </w:tc>
      </w:tr>
      <w:tr w:rsidR="005C5AC2" w:rsidRPr="00926F7D" w14:paraId="61C29799" w14:textId="77777777" w:rsidTr="008D1020">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404B4986" w14:textId="77777777" w:rsidR="005C5AC2" w:rsidRPr="00926F7D" w:rsidRDefault="005C5AC2" w:rsidP="00926F7D">
            <w:pPr>
              <w:spacing w:line="360" w:lineRule="auto"/>
              <w:rPr>
                <w:rFonts w:ascii="Times New Roman" w:hAnsi="Times New Roman" w:cs="Times New Roman"/>
                <w:b/>
                <w:bCs/>
                <w:sz w:val="28"/>
                <w:szCs w:val="28"/>
                <w:lang w:val="vi-VN"/>
              </w:rPr>
            </w:pPr>
            <w:r w:rsidRPr="00926F7D">
              <w:rPr>
                <w:rFonts w:ascii="Times New Roman" w:eastAsia="Calibri" w:hAnsi="Times New Roman" w:cs="Times New Roman"/>
                <w:b/>
                <w:sz w:val="26"/>
                <w:szCs w:val="26"/>
              </w:rPr>
              <w:t>Tên dự án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507C70" w14:textId="77777777" w:rsidR="005C5AC2" w:rsidRPr="00926F7D" w:rsidRDefault="005C5AC2" w:rsidP="00926F7D">
            <w:pPr>
              <w:spacing w:line="360" w:lineRule="auto"/>
              <w:rPr>
                <w:rFonts w:ascii="Times New Roman" w:hAnsi="Times New Roman" w:cs="Times New Roman"/>
                <w:bCs/>
                <w:sz w:val="28"/>
                <w:szCs w:val="28"/>
                <w:lang w:val="vi-VN"/>
              </w:rPr>
            </w:pPr>
            <w:r w:rsidRPr="00926F7D">
              <w:rPr>
                <w:rFonts w:ascii="Times New Roman" w:hAnsi="Times New Roman" w:cs="Times New Roman"/>
                <w:sz w:val="26"/>
                <w:szCs w:val="26"/>
                <w:lang w:val="vi-VN"/>
              </w:rPr>
              <w:t>Xây dựng website HomiTutor - Nền tảng gia sư thông minh với AI</w:t>
            </w:r>
          </w:p>
        </w:tc>
      </w:tr>
      <w:tr w:rsidR="005C5AC2" w:rsidRPr="00926F7D" w14:paraId="13613E32" w14:textId="77777777" w:rsidTr="008D1020">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013EAA4B" w14:textId="77777777" w:rsidR="005C5AC2" w:rsidRPr="00926F7D" w:rsidRDefault="005C5AC2" w:rsidP="00926F7D">
            <w:pPr>
              <w:spacing w:line="360" w:lineRule="auto"/>
              <w:rPr>
                <w:rFonts w:ascii="Times New Roman" w:hAnsi="Times New Roman" w:cs="Times New Roman"/>
                <w:b/>
                <w:bCs/>
                <w:sz w:val="28"/>
                <w:szCs w:val="28"/>
                <w:lang w:val="vi-VN"/>
              </w:rPr>
            </w:pPr>
            <w:r w:rsidRPr="00926F7D">
              <w:rPr>
                <w:rFonts w:ascii="Times New Roman" w:eastAsia="Calibri" w:hAnsi="Times New Roman" w:cs="Times New Roman"/>
                <w:b/>
                <w:sz w:val="26"/>
                <w:szCs w:val="26"/>
              </w:rPr>
              <w:t>Tiêu đề tài liệu</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17AD53" w14:textId="4617F486" w:rsidR="005C5AC2" w:rsidRPr="00926F7D" w:rsidRDefault="00033A31" w:rsidP="00926F7D">
            <w:pPr>
              <w:spacing w:line="360" w:lineRule="auto"/>
              <w:rPr>
                <w:rFonts w:ascii="Times New Roman" w:hAnsi="Times New Roman" w:cs="Times New Roman"/>
                <w:bCs/>
                <w:sz w:val="28"/>
                <w:szCs w:val="28"/>
                <w:lang w:eastAsia="ja-JP"/>
              </w:rPr>
            </w:pPr>
            <w:r w:rsidRPr="00926F7D">
              <w:rPr>
                <w:rFonts w:ascii="Times New Roman" w:eastAsia="Calibri" w:hAnsi="Times New Roman" w:cs="Times New Roman"/>
                <w:sz w:val="26"/>
                <w:szCs w:val="26"/>
              </w:rPr>
              <w:t>Project Plan</w:t>
            </w:r>
          </w:p>
        </w:tc>
      </w:tr>
      <w:tr w:rsidR="005C5AC2" w:rsidRPr="00926F7D" w14:paraId="6F0E5D6F" w14:textId="77777777" w:rsidTr="008D1020">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149BB878" w14:textId="77777777" w:rsidR="005C5AC2" w:rsidRPr="00926F7D" w:rsidRDefault="005C5AC2" w:rsidP="00926F7D">
            <w:pPr>
              <w:spacing w:line="360" w:lineRule="auto"/>
              <w:rPr>
                <w:rFonts w:ascii="Times New Roman" w:hAnsi="Times New Roman" w:cs="Times New Roman"/>
                <w:b/>
                <w:bCs/>
                <w:sz w:val="28"/>
                <w:szCs w:val="28"/>
                <w:lang w:val="vi-VN"/>
              </w:rPr>
            </w:pPr>
            <w:r w:rsidRPr="00926F7D">
              <w:rPr>
                <w:rFonts w:ascii="Times New Roman" w:eastAsia="Calibri" w:hAnsi="Times New Roman" w:cs="Times New Roman"/>
                <w:b/>
                <w:sz w:val="26"/>
                <w:szCs w:val="26"/>
              </w:rPr>
              <w:t>Người thực hiện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007ED4" w14:textId="77777777" w:rsidR="005C5AC2" w:rsidRPr="00926F7D" w:rsidRDefault="005C5AC2" w:rsidP="00926F7D">
            <w:pPr>
              <w:spacing w:line="360" w:lineRule="auto"/>
              <w:rPr>
                <w:rFonts w:ascii="Times New Roman" w:hAnsi="Times New Roman" w:cs="Times New Roman"/>
                <w:bCs/>
                <w:sz w:val="28"/>
                <w:szCs w:val="28"/>
                <w:lang w:eastAsia="ja-JP"/>
              </w:rPr>
            </w:pPr>
            <w:r w:rsidRPr="00926F7D">
              <w:rPr>
                <w:rFonts w:ascii="Times New Roman" w:eastAsia="Calibri" w:hAnsi="Times New Roman" w:cs="Times New Roman"/>
                <w:sz w:val="26"/>
                <w:szCs w:val="26"/>
              </w:rPr>
              <w:t>Nguyễn Thu Hạ Nhi</w:t>
            </w:r>
          </w:p>
        </w:tc>
      </w:tr>
      <w:tr w:rsidR="005C5AC2" w:rsidRPr="00926F7D" w14:paraId="6B5A9837" w14:textId="77777777" w:rsidTr="008D1020">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15236409" w14:textId="77777777" w:rsidR="005C5AC2" w:rsidRPr="00926F7D" w:rsidRDefault="005C5AC2" w:rsidP="00926F7D">
            <w:pPr>
              <w:spacing w:line="360" w:lineRule="auto"/>
              <w:rPr>
                <w:rFonts w:ascii="Times New Roman" w:hAnsi="Times New Roman" w:cs="Times New Roman"/>
                <w:b/>
                <w:bCs/>
                <w:sz w:val="28"/>
                <w:szCs w:val="28"/>
              </w:rPr>
            </w:pPr>
            <w:r w:rsidRPr="00926F7D">
              <w:rPr>
                <w:rFonts w:ascii="Times New Roman" w:hAnsi="Times New Roman" w:cs="Times New Roman"/>
                <w:b/>
                <w:bCs/>
                <w:sz w:val="28"/>
                <w:szCs w:val="28"/>
                <w:lang w:val="vi-VN"/>
              </w:rPr>
              <w:t>Ngày</w:t>
            </w:r>
          </w:p>
        </w:tc>
        <w:tc>
          <w:tcPr>
            <w:tcW w:w="1342" w:type="pct"/>
            <w:tcBorders>
              <w:top w:val="single" w:sz="4" w:space="0" w:color="00000A"/>
              <w:left w:val="single" w:sz="4" w:space="0" w:color="00000A"/>
              <w:bottom w:val="single" w:sz="4" w:space="0" w:color="00000A"/>
            </w:tcBorders>
            <w:shd w:val="clear" w:color="auto" w:fill="FFFFFF"/>
            <w:tcMar>
              <w:left w:w="28" w:type="dxa"/>
            </w:tcMar>
            <w:vAlign w:val="center"/>
          </w:tcPr>
          <w:p w14:paraId="09C178BA" w14:textId="43A4DD5E" w:rsidR="005C5AC2" w:rsidRPr="00926F7D" w:rsidRDefault="005C04AA" w:rsidP="00926F7D">
            <w:pPr>
              <w:spacing w:line="360" w:lineRule="auto"/>
              <w:rPr>
                <w:rFonts w:ascii="Times New Roman" w:hAnsi="Times New Roman" w:cs="Times New Roman"/>
                <w:bCs/>
                <w:sz w:val="28"/>
                <w:szCs w:val="28"/>
                <w:lang w:eastAsia="ja-JP"/>
              </w:rPr>
            </w:pPr>
            <w:r>
              <w:rPr>
                <w:rFonts w:ascii="Times New Roman" w:hAnsi="Times New Roman" w:cs="Times New Roman"/>
                <w:bCs/>
                <w:sz w:val="26"/>
                <w:szCs w:val="26"/>
                <w:lang w:eastAsia="ja-JP"/>
              </w:rPr>
              <w:t>26</w:t>
            </w:r>
            <w:r w:rsidR="005C5AC2" w:rsidRPr="00926F7D">
              <w:rPr>
                <w:rFonts w:ascii="Times New Roman" w:hAnsi="Times New Roman" w:cs="Times New Roman"/>
                <w:bCs/>
                <w:sz w:val="26"/>
                <w:szCs w:val="26"/>
                <w:lang w:eastAsia="ja-JP"/>
              </w:rPr>
              <w:t>/03/2025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5E4127AC" w14:textId="77777777" w:rsidR="005C5AC2" w:rsidRPr="00926F7D" w:rsidRDefault="005C5AC2" w:rsidP="00926F7D">
            <w:pPr>
              <w:spacing w:line="360" w:lineRule="auto"/>
              <w:rPr>
                <w:rFonts w:ascii="Times New Roman" w:hAnsi="Times New Roman" w:cs="Times New Roman"/>
                <w:b/>
                <w:bCs/>
                <w:sz w:val="28"/>
                <w:szCs w:val="28"/>
                <w:lang w:val="vi-VN"/>
              </w:rPr>
            </w:pPr>
            <w:r w:rsidRPr="00926F7D">
              <w:rPr>
                <w:rFonts w:ascii="Times New Roman" w:hAnsi="Times New Roman" w:cs="Times New Roman"/>
                <w:b/>
                <w:bCs/>
                <w:sz w:val="28"/>
                <w:szCs w:val="28"/>
                <w:lang w:val="vi-VN"/>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9BE2DB" w14:textId="515A04CB" w:rsidR="005C5AC2" w:rsidRPr="00926F7D" w:rsidRDefault="003A502A" w:rsidP="00926F7D">
            <w:pPr>
              <w:spacing w:line="360" w:lineRule="auto"/>
              <w:rPr>
                <w:rFonts w:ascii="Times New Roman" w:hAnsi="Times New Roman" w:cs="Times New Roman"/>
                <w:bCs/>
                <w:sz w:val="28"/>
                <w:szCs w:val="28"/>
              </w:rPr>
            </w:pPr>
            <w:r>
              <w:rPr>
                <w:rFonts w:ascii="Times New Roman" w:hAnsi="Times New Roman" w:cs="Times New Roman"/>
                <w:bCs/>
                <w:sz w:val="28"/>
                <w:szCs w:val="28"/>
              </w:rPr>
              <w:t>02_</w:t>
            </w:r>
            <w:r w:rsidR="005C5AC2" w:rsidRPr="00926F7D">
              <w:rPr>
                <w:rFonts w:ascii="Times New Roman" w:hAnsi="Times New Roman" w:cs="Times New Roman"/>
                <w:bCs/>
                <w:sz w:val="28"/>
                <w:szCs w:val="28"/>
              </w:rPr>
              <w:t>[KLTN-</w:t>
            </w:r>
            <w:r>
              <w:rPr>
                <w:rFonts w:ascii="Times New Roman" w:hAnsi="Times New Roman" w:cs="Times New Roman"/>
                <w:bCs/>
                <w:sz w:val="28"/>
                <w:szCs w:val="28"/>
              </w:rPr>
              <w:t>45</w:t>
            </w:r>
            <w:r w:rsidR="005C5AC2" w:rsidRPr="00926F7D">
              <w:rPr>
                <w:rFonts w:ascii="Times New Roman" w:hAnsi="Times New Roman" w:cs="Times New Roman"/>
                <w:bCs/>
                <w:sz w:val="28"/>
                <w:szCs w:val="28"/>
              </w:rPr>
              <w:t xml:space="preserve">] </w:t>
            </w:r>
            <w:r w:rsidR="00033A31" w:rsidRPr="00926F7D">
              <w:rPr>
                <w:rFonts w:ascii="Times New Roman" w:hAnsi="Times New Roman" w:cs="Times New Roman"/>
                <w:bCs/>
                <w:sz w:val="28"/>
                <w:szCs w:val="28"/>
              </w:rPr>
              <w:t>Project Plan</w:t>
            </w:r>
            <w:r w:rsidR="005C5AC2" w:rsidRPr="00926F7D">
              <w:rPr>
                <w:rFonts w:ascii="Times New Roman" w:hAnsi="Times New Roman" w:cs="Times New Roman"/>
                <w:bCs/>
                <w:sz w:val="28"/>
                <w:szCs w:val="28"/>
              </w:rPr>
              <w:t xml:space="preserve"> .docx</w:t>
            </w:r>
          </w:p>
        </w:tc>
      </w:tr>
      <w:tr w:rsidR="005C5AC2" w:rsidRPr="00926F7D" w14:paraId="0F7EBC33" w14:textId="77777777" w:rsidTr="008D1020">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0D8E59B7" w14:textId="77777777" w:rsidR="005C5AC2" w:rsidRPr="00926F7D" w:rsidRDefault="005C5AC2" w:rsidP="00926F7D">
            <w:pPr>
              <w:spacing w:line="360" w:lineRule="auto"/>
              <w:rPr>
                <w:rFonts w:ascii="Times New Roman" w:hAnsi="Times New Roman" w:cs="Times New Roman"/>
                <w:b/>
                <w:bCs/>
                <w:color w:val="FF0000"/>
                <w:sz w:val="28"/>
                <w:szCs w:val="28"/>
              </w:rPr>
            </w:pPr>
            <w:r w:rsidRPr="00926F7D">
              <w:rPr>
                <w:rFonts w:ascii="Times New Roman" w:hAnsi="Times New Roman" w:cs="Times New Roman"/>
                <w:b/>
                <w:bCs/>
                <w:sz w:val="28"/>
                <w:szCs w:val="28"/>
              </w:rPr>
              <w:t>URL</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146BF7" w14:textId="77777777" w:rsidR="005C5AC2" w:rsidRPr="00926F7D" w:rsidRDefault="005C5AC2" w:rsidP="00926F7D">
            <w:pPr>
              <w:spacing w:line="360" w:lineRule="auto"/>
              <w:rPr>
                <w:rFonts w:ascii="Times New Roman" w:hAnsi="Times New Roman" w:cs="Times New Roman"/>
                <w:bCs/>
                <w:sz w:val="28"/>
                <w:szCs w:val="28"/>
              </w:rPr>
            </w:pPr>
          </w:p>
        </w:tc>
      </w:tr>
      <w:tr w:rsidR="005C5AC2" w:rsidRPr="00926F7D" w14:paraId="5AD16970" w14:textId="77777777" w:rsidTr="008D1020">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0C069F5C" w14:textId="77777777" w:rsidR="005C5AC2" w:rsidRPr="00926F7D" w:rsidRDefault="005C5AC2" w:rsidP="00926F7D">
            <w:pPr>
              <w:spacing w:line="360" w:lineRule="auto"/>
              <w:rPr>
                <w:rFonts w:ascii="Times New Roman" w:hAnsi="Times New Roman" w:cs="Times New Roman"/>
                <w:b/>
                <w:bCs/>
                <w:color w:val="FF0000"/>
                <w:sz w:val="28"/>
                <w:szCs w:val="28"/>
              </w:rPr>
            </w:pPr>
            <w:r w:rsidRPr="00926F7D">
              <w:rPr>
                <w:rFonts w:ascii="Times New Roman" w:hAnsi="Times New Roman" w:cs="Times New Roman"/>
                <w:b/>
                <w:bCs/>
                <w:sz w:val="28"/>
                <w:szCs w:val="28"/>
              </w:rPr>
              <w:t>Access</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1C540D" w14:textId="77777777" w:rsidR="005C5AC2" w:rsidRPr="00926F7D" w:rsidRDefault="005C5AC2" w:rsidP="00926F7D">
            <w:pPr>
              <w:spacing w:line="360" w:lineRule="auto"/>
              <w:rPr>
                <w:rFonts w:ascii="Times New Roman" w:hAnsi="Times New Roman" w:cs="Times New Roman"/>
                <w:bCs/>
                <w:sz w:val="28"/>
                <w:szCs w:val="28"/>
              </w:rPr>
            </w:pPr>
            <w:r w:rsidRPr="00926F7D">
              <w:rPr>
                <w:rFonts w:ascii="Times New Roman" w:hAnsi="Times New Roman" w:cs="Times New Roman"/>
                <w:bCs/>
                <w:sz w:val="28"/>
                <w:szCs w:val="28"/>
              </w:rPr>
              <w:t>Khoa CNTT</w:t>
            </w:r>
          </w:p>
        </w:tc>
      </w:tr>
    </w:tbl>
    <w:p w14:paraId="2EC6CB20" w14:textId="77777777" w:rsidR="005C5AC2" w:rsidRPr="00926F7D" w:rsidRDefault="005C5AC2" w:rsidP="00926F7D">
      <w:pPr>
        <w:spacing w:line="360" w:lineRule="auto"/>
        <w:rPr>
          <w:rFonts w:ascii="Times New Roman" w:hAnsi="Times New Roman" w:cs="Times New Roman"/>
          <w:b/>
          <w:bCs/>
          <w:sz w:val="28"/>
          <w:szCs w:val="28"/>
        </w:rPr>
      </w:pPr>
    </w:p>
    <w:p w14:paraId="1B6B5182" w14:textId="77777777" w:rsidR="005C5AC2" w:rsidRPr="00926F7D" w:rsidRDefault="005C5AC2" w:rsidP="00926F7D">
      <w:pPr>
        <w:spacing w:line="360" w:lineRule="auto"/>
        <w:rPr>
          <w:rFonts w:ascii="Times New Roman" w:hAnsi="Times New Roman" w:cs="Times New Roman"/>
          <w:b/>
          <w:bCs/>
          <w:sz w:val="28"/>
          <w:szCs w:val="28"/>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070"/>
        <w:gridCol w:w="2915"/>
        <w:gridCol w:w="1943"/>
        <w:gridCol w:w="3142"/>
      </w:tblGrid>
      <w:tr w:rsidR="005C5AC2" w:rsidRPr="00926F7D" w14:paraId="7284A2F8" w14:textId="77777777" w:rsidTr="008D1020">
        <w:trPr>
          <w:jc w:val="center"/>
        </w:trPr>
        <w:tc>
          <w:tcPr>
            <w:tcW w:w="5000" w:type="pct"/>
            <w:gridSpan w:val="4"/>
            <w:tcBorders>
              <w:bottom w:val="single" w:sz="4" w:space="0" w:color="00000A"/>
            </w:tcBorders>
            <w:shd w:val="clear" w:color="auto" w:fill="FFFFFF"/>
          </w:tcPr>
          <w:p w14:paraId="7F22BB9E" w14:textId="77777777" w:rsidR="005C5AC2" w:rsidRPr="00926F7D" w:rsidRDefault="005C5AC2" w:rsidP="00926F7D">
            <w:pPr>
              <w:spacing w:line="360" w:lineRule="auto"/>
              <w:jc w:val="center"/>
              <w:rPr>
                <w:rFonts w:ascii="Times New Roman" w:hAnsi="Times New Roman" w:cs="Times New Roman"/>
                <w:b/>
                <w:bCs/>
                <w:sz w:val="32"/>
                <w:szCs w:val="32"/>
              </w:rPr>
            </w:pPr>
            <w:r w:rsidRPr="00926F7D">
              <w:rPr>
                <w:rFonts w:ascii="Times New Roman" w:hAnsi="Times New Roman" w:cs="Times New Roman"/>
                <w:b/>
                <w:bCs/>
                <w:sz w:val="32"/>
                <w:szCs w:val="32"/>
              </w:rPr>
              <w:t>LỊCH SỬ BẢN SỬA</w:t>
            </w:r>
          </w:p>
        </w:tc>
      </w:tr>
      <w:tr w:rsidR="005C5AC2" w:rsidRPr="00926F7D" w14:paraId="5D0E8ED3" w14:textId="77777777" w:rsidTr="008D1020">
        <w:trPr>
          <w:trHeight w:val="372"/>
          <w:jc w:val="center"/>
        </w:trPr>
        <w:tc>
          <w:tcPr>
            <w:tcW w:w="590"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656CE69F" w14:textId="77777777" w:rsidR="005C5AC2" w:rsidRPr="00926F7D" w:rsidRDefault="005C5AC2" w:rsidP="00926F7D">
            <w:pPr>
              <w:spacing w:line="360" w:lineRule="auto"/>
              <w:jc w:val="center"/>
              <w:rPr>
                <w:rFonts w:ascii="Times New Roman" w:hAnsi="Times New Roman" w:cs="Times New Roman"/>
                <w:b/>
                <w:bCs/>
                <w:sz w:val="28"/>
                <w:szCs w:val="28"/>
              </w:rPr>
            </w:pPr>
            <w:r w:rsidRPr="00926F7D">
              <w:rPr>
                <w:rFonts w:ascii="Times New Roman" w:hAnsi="Times New Roman" w:cs="Times New Roman"/>
                <w:b/>
                <w:bCs/>
                <w:sz w:val="28"/>
                <w:szCs w:val="28"/>
              </w:rPr>
              <w:t>Version</w:t>
            </w:r>
          </w:p>
        </w:tc>
        <w:tc>
          <w:tcPr>
            <w:tcW w:w="1607"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1DD85C92" w14:textId="77777777" w:rsidR="005C5AC2" w:rsidRPr="00926F7D" w:rsidRDefault="005C5AC2" w:rsidP="00926F7D">
            <w:pPr>
              <w:spacing w:line="360" w:lineRule="auto"/>
              <w:jc w:val="center"/>
              <w:rPr>
                <w:rFonts w:ascii="Times New Roman" w:hAnsi="Times New Roman" w:cs="Times New Roman"/>
                <w:b/>
                <w:bCs/>
                <w:sz w:val="28"/>
                <w:szCs w:val="28"/>
              </w:rPr>
            </w:pPr>
            <w:r w:rsidRPr="00926F7D">
              <w:rPr>
                <w:rFonts w:ascii="Times New Roman" w:hAnsi="Times New Roman" w:cs="Times New Roman"/>
                <w:b/>
                <w:bCs/>
                <w:sz w:val="28"/>
                <w:szCs w:val="28"/>
              </w:rPr>
              <w:t>Person</w:t>
            </w:r>
          </w:p>
        </w:tc>
        <w:tc>
          <w:tcPr>
            <w:tcW w:w="1071"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10641BB8" w14:textId="77777777" w:rsidR="005C5AC2" w:rsidRPr="00926F7D" w:rsidRDefault="005C5AC2" w:rsidP="00926F7D">
            <w:pPr>
              <w:spacing w:line="360" w:lineRule="auto"/>
              <w:jc w:val="center"/>
              <w:rPr>
                <w:rFonts w:ascii="Times New Roman" w:hAnsi="Times New Roman" w:cs="Times New Roman"/>
                <w:b/>
                <w:bCs/>
                <w:sz w:val="28"/>
                <w:szCs w:val="28"/>
              </w:rPr>
            </w:pPr>
            <w:r w:rsidRPr="00926F7D">
              <w:rPr>
                <w:rFonts w:ascii="Times New Roman" w:hAnsi="Times New Roman" w:cs="Times New Roman"/>
                <w:b/>
                <w:bCs/>
                <w:sz w:val="28"/>
                <w:szCs w:val="28"/>
              </w:rPr>
              <w:t>Date</w:t>
            </w:r>
          </w:p>
        </w:tc>
        <w:tc>
          <w:tcPr>
            <w:tcW w:w="1732" w:type="pct"/>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6B880AAD" w14:textId="77777777" w:rsidR="005C5AC2" w:rsidRPr="00926F7D" w:rsidRDefault="005C5AC2" w:rsidP="00926F7D">
            <w:pPr>
              <w:spacing w:line="360" w:lineRule="auto"/>
              <w:jc w:val="center"/>
              <w:rPr>
                <w:rFonts w:ascii="Times New Roman" w:hAnsi="Times New Roman" w:cs="Times New Roman"/>
                <w:b/>
                <w:bCs/>
                <w:sz w:val="28"/>
                <w:szCs w:val="28"/>
              </w:rPr>
            </w:pPr>
            <w:r w:rsidRPr="00926F7D">
              <w:rPr>
                <w:rFonts w:ascii="Times New Roman" w:hAnsi="Times New Roman" w:cs="Times New Roman"/>
                <w:b/>
                <w:bCs/>
                <w:sz w:val="28"/>
                <w:szCs w:val="28"/>
              </w:rPr>
              <w:t>Description</w:t>
            </w:r>
          </w:p>
        </w:tc>
      </w:tr>
      <w:tr w:rsidR="005C5AC2" w:rsidRPr="00926F7D" w14:paraId="63872752" w14:textId="77777777" w:rsidTr="008D1020">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128A17C9" w14:textId="77777777" w:rsidR="005C5AC2" w:rsidRPr="00926F7D" w:rsidRDefault="005C5AC2" w:rsidP="00926F7D">
            <w:pPr>
              <w:spacing w:line="360" w:lineRule="auto"/>
              <w:rPr>
                <w:rFonts w:ascii="Times New Roman" w:hAnsi="Times New Roman" w:cs="Times New Roman"/>
                <w:bCs/>
                <w:sz w:val="28"/>
                <w:szCs w:val="28"/>
              </w:rPr>
            </w:pPr>
            <w:r w:rsidRPr="00926F7D">
              <w:rPr>
                <w:rFonts w:ascii="Times New Roman" w:hAnsi="Times New Roman" w:cs="Times New Roman"/>
                <w:bCs/>
                <w:sz w:val="28"/>
                <w:szCs w:val="28"/>
              </w:rPr>
              <w:t>1.0</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56BF3968" w14:textId="77777777" w:rsidR="005C5AC2" w:rsidRPr="00926F7D" w:rsidRDefault="005C5AC2" w:rsidP="00926F7D">
            <w:pPr>
              <w:spacing w:line="360" w:lineRule="auto"/>
              <w:ind w:left="709" w:hanging="709"/>
              <w:rPr>
                <w:rFonts w:ascii="Times New Roman" w:hAnsi="Times New Roman" w:cs="Times New Roman"/>
                <w:bCs/>
                <w:sz w:val="28"/>
                <w:szCs w:val="28"/>
                <w:lang w:eastAsia="ja-JP"/>
              </w:rPr>
            </w:pPr>
            <w:r w:rsidRPr="00926F7D">
              <w:rPr>
                <w:rFonts w:ascii="Times New Roman" w:hAnsi="Times New Roman" w:cs="Times New Roman"/>
                <w:bCs/>
                <w:sz w:val="26"/>
                <w:szCs w:val="26"/>
                <w:lang w:eastAsia="ja-JP"/>
              </w:rPr>
              <w:t>Nguyễn Thu Hạ Nhi</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010A3E40" w14:textId="33900FDB" w:rsidR="005C5AC2" w:rsidRPr="00926F7D" w:rsidRDefault="00ED3CA5" w:rsidP="00926F7D">
            <w:pPr>
              <w:spacing w:line="360" w:lineRule="auto"/>
              <w:rPr>
                <w:rFonts w:ascii="Times New Roman" w:hAnsi="Times New Roman" w:cs="Times New Roman"/>
                <w:bCs/>
                <w:sz w:val="28"/>
                <w:szCs w:val="28"/>
                <w:lang w:eastAsia="en-US"/>
              </w:rPr>
            </w:pPr>
            <w:r>
              <w:rPr>
                <w:rFonts w:ascii="Times New Roman" w:hAnsi="Times New Roman" w:cs="Times New Roman"/>
                <w:bCs/>
                <w:sz w:val="26"/>
                <w:szCs w:val="26"/>
                <w:lang w:eastAsia="en-US"/>
              </w:rPr>
              <w:t>24</w:t>
            </w:r>
            <w:r w:rsidR="005C5AC2" w:rsidRPr="00926F7D">
              <w:rPr>
                <w:rFonts w:ascii="Times New Roman" w:hAnsi="Times New Roman" w:cs="Times New Roman"/>
                <w:bCs/>
                <w:sz w:val="26"/>
                <w:szCs w:val="26"/>
                <w:lang w:eastAsia="en-US"/>
              </w:rPr>
              <w:t>/03/2025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02CD35" w14:textId="77777777" w:rsidR="005C5AC2" w:rsidRPr="00926F7D" w:rsidRDefault="005C5AC2" w:rsidP="00926F7D">
            <w:pPr>
              <w:spacing w:line="360" w:lineRule="auto"/>
              <w:rPr>
                <w:rFonts w:ascii="Times New Roman" w:hAnsi="Times New Roman" w:cs="Times New Roman"/>
                <w:bCs/>
                <w:sz w:val="28"/>
                <w:szCs w:val="28"/>
                <w:lang w:val="vi-VN" w:eastAsia="ja-JP"/>
              </w:rPr>
            </w:pPr>
            <w:r w:rsidRPr="00926F7D">
              <w:rPr>
                <w:rFonts w:ascii="Times New Roman" w:hAnsi="Times New Roman" w:cs="Times New Roman"/>
                <w:bCs/>
                <w:sz w:val="26"/>
                <w:szCs w:val="26"/>
                <w:lang w:eastAsia="ja-JP"/>
              </w:rPr>
              <w:t>Tạo tài liệu</w:t>
            </w:r>
          </w:p>
        </w:tc>
      </w:tr>
      <w:tr w:rsidR="005C5AC2" w:rsidRPr="00926F7D" w14:paraId="65166024" w14:textId="77777777" w:rsidTr="008D1020">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52FC5B8D" w14:textId="77777777" w:rsidR="005C5AC2" w:rsidRPr="00926F7D" w:rsidRDefault="005C5AC2" w:rsidP="00926F7D">
            <w:pPr>
              <w:spacing w:line="360" w:lineRule="auto"/>
              <w:rPr>
                <w:rFonts w:ascii="Times New Roman" w:hAnsi="Times New Roman" w:cs="Times New Roman"/>
                <w:bCs/>
                <w:sz w:val="28"/>
                <w:szCs w:val="28"/>
              </w:rPr>
            </w:pPr>
            <w:r w:rsidRPr="00926F7D">
              <w:rPr>
                <w:rFonts w:ascii="Times New Roman" w:hAnsi="Times New Roman" w:cs="Times New Roman"/>
                <w:bCs/>
                <w:sz w:val="28"/>
                <w:szCs w:val="28"/>
              </w:rPr>
              <w:t>1.1</w:t>
            </w:r>
          </w:p>
        </w:tc>
        <w:tc>
          <w:tcPr>
            <w:tcW w:w="1607" w:type="pct"/>
            <w:tcBorders>
              <w:top w:val="single" w:sz="4" w:space="0" w:color="00000A"/>
              <w:left w:val="single" w:sz="4" w:space="0" w:color="00000A"/>
              <w:bottom w:val="single" w:sz="4" w:space="0" w:color="00000A"/>
            </w:tcBorders>
            <w:shd w:val="clear" w:color="auto" w:fill="FFFFFF"/>
            <w:tcMar>
              <w:left w:w="28" w:type="dxa"/>
            </w:tcMar>
          </w:tcPr>
          <w:p w14:paraId="36510AE3" w14:textId="77777777" w:rsidR="005C5AC2" w:rsidRPr="00926F7D" w:rsidRDefault="005C5AC2" w:rsidP="00926F7D">
            <w:pPr>
              <w:spacing w:line="360" w:lineRule="auto"/>
              <w:ind w:left="709" w:hanging="709"/>
              <w:rPr>
                <w:rFonts w:ascii="Times New Roman" w:hAnsi="Times New Roman" w:cs="Times New Roman"/>
                <w:bCs/>
                <w:sz w:val="28"/>
                <w:szCs w:val="28"/>
                <w:lang w:eastAsia="ja-JP"/>
              </w:rPr>
            </w:pPr>
            <w:r w:rsidRPr="00926F7D">
              <w:rPr>
                <w:rFonts w:ascii="Times New Roman" w:hAnsi="Times New Roman" w:cs="Times New Roman"/>
                <w:bCs/>
                <w:sz w:val="26"/>
                <w:szCs w:val="26"/>
                <w:lang w:eastAsia="ja-JP"/>
              </w:rPr>
              <w:t>Nguyễn Thu Hạ Nhi</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5E1B780F" w14:textId="10B2426E" w:rsidR="005C5AC2" w:rsidRPr="00926F7D" w:rsidRDefault="00ED3CA5" w:rsidP="00926F7D">
            <w:pPr>
              <w:spacing w:line="360" w:lineRule="auto"/>
              <w:rPr>
                <w:rFonts w:ascii="Times New Roman" w:hAnsi="Times New Roman" w:cs="Times New Roman"/>
                <w:bCs/>
                <w:sz w:val="28"/>
                <w:szCs w:val="28"/>
                <w:lang w:eastAsia="en-US"/>
              </w:rPr>
            </w:pPr>
            <w:r>
              <w:rPr>
                <w:rFonts w:ascii="Times New Roman" w:hAnsi="Times New Roman" w:cs="Times New Roman"/>
                <w:bCs/>
                <w:sz w:val="26"/>
                <w:szCs w:val="26"/>
                <w:lang w:eastAsia="en-US"/>
              </w:rPr>
              <w:t>26</w:t>
            </w:r>
            <w:r w:rsidR="005C5AC2" w:rsidRPr="00926F7D">
              <w:rPr>
                <w:rFonts w:ascii="Times New Roman" w:hAnsi="Times New Roman" w:cs="Times New Roman"/>
                <w:bCs/>
                <w:sz w:val="26"/>
                <w:szCs w:val="26"/>
                <w:lang w:eastAsia="en-US"/>
              </w:rPr>
              <w:t>/03/2025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D9D03B" w14:textId="77777777" w:rsidR="005C5AC2" w:rsidRPr="00926F7D" w:rsidRDefault="005C5AC2" w:rsidP="00926F7D">
            <w:pPr>
              <w:spacing w:line="360" w:lineRule="auto"/>
              <w:rPr>
                <w:rFonts w:ascii="Times New Roman" w:hAnsi="Times New Roman" w:cs="Times New Roman"/>
                <w:bCs/>
                <w:sz w:val="28"/>
                <w:szCs w:val="28"/>
                <w:lang w:eastAsia="ja-JP"/>
              </w:rPr>
            </w:pPr>
            <w:r w:rsidRPr="00926F7D">
              <w:rPr>
                <w:rFonts w:ascii="Times New Roman" w:hAnsi="Times New Roman" w:cs="Times New Roman"/>
                <w:bCs/>
                <w:sz w:val="26"/>
                <w:szCs w:val="26"/>
                <w:lang w:eastAsia="ja-JP"/>
              </w:rPr>
              <w:t>Chỉnh sửa</w:t>
            </w:r>
          </w:p>
        </w:tc>
      </w:tr>
    </w:tbl>
    <w:p w14:paraId="267336D2" w14:textId="77777777" w:rsidR="005C5AC2" w:rsidRPr="00926F7D" w:rsidRDefault="005C5AC2" w:rsidP="00926F7D">
      <w:pPr>
        <w:spacing w:line="360" w:lineRule="auto"/>
        <w:rPr>
          <w:rFonts w:ascii="Times New Roman" w:hAnsi="Times New Roman" w:cs="Times New Roman"/>
          <w:b/>
          <w:bCs/>
          <w:sz w:val="28"/>
          <w:szCs w:val="28"/>
        </w:rPr>
      </w:pPr>
    </w:p>
    <w:p w14:paraId="2D0AE5CA" w14:textId="77777777" w:rsidR="005C5AC2" w:rsidRPr="00926F7D" w:rsidRDefault="005C5AC2" w:rsidP="00926F7D">
      <w:pPr>
        <w:spacing w:line="360" w:lineRule="auto"/>
        <w:rPr>
          <w:rFonts w:ascii="Times New Roman" w:hAnsi="Times New Roman" w:cs="Times New Roman"/>
          <w:b/>
          <w:bCs/>
          <w:sz w:val="28"/>
          <w:szCs w:val="28"/>
        </w:rPr>
      </w:pPr>
      <w:r w:rsidRPr="00926F7D">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83" w:type="dxa"/>
        </w:tblCellMar>
        <w:tblLook w:val="0000" w:firstRow="0" w:lastRow="0" w:firstColumn="0" w:lastColumn="0" w:noHBand="0" w:noVBand="0"/>
      </w:tblPr>
      <w:tblGrid>
        <w:gridCol w:w="139"/>
        <w:gridCol w:w="2139"/>
        <w:gridCol w:w="2823"/>
        <w:gridCol w:w="1419"/>
        <w:gridCol w:w="2550"/>
      </w:tblGrid>
      <w:tr w:rsidR="005C5AC2" w:rsidRPr="00926F7D" w14:paraId="730D7843" w14:textId="77777777" w:rsidTr="008D1020">
        <w:trPr>
          <w:gridBefore w:val="1"/>
          <w:wBefore w:w="77" w:type="pct"/>
          <w:jc w:val="center"/>
        </w:trPr>
        <w:tc>
          <w:tcPr>
            <w:tcW w:w="4923" w:type="pct"/>
            <w:gridSpan w:val="4"/>
            <w:tcBorders>
              <w:bottom w:val="single" w:sz="4" w:space="0" w:color="00000A"/>
            </w:tcBorders>
            <w:shd w:val="clear" w:color="auto" w:fill="FFFFFF"/>
          </w:tcPr>
          <w:p w14:paraId="161E4583" w14:textId="77777777" w:rsidR="005C5AC2" w:rsidRPr="00926F7D" w:rsidRDefault="005C5AC2" w:rsidP="00926F7D">
            <w:pPr>
              <w:pageBreakBefore/>
              <w:spacing w:line="360" w:lineRule="auto"/>
              <w:jc w:val="center"/>
              <w:rPr>
                <w:rFonts w:ascii="Times New Roman" w:hAnsi="Times New Roman" w:cs="Times New Roman"/>
                <w:b/>
                <w:bCs/>
                <w:sz w:val="32"/>
                <w:szCs w:val="32"/>
              </w:rPr>
            </w:pPr>
            <w:bookmarkStart w:id="2" w:name="_Hlk179147025"/>
            <w:r w:rsidRPr="00926F7D">
              <w:rPr>
                <w:rFonts w:ascii="Times New Roman" w:hAnsi="Times New Roman" w:cs="Times New Roman"/>
                <w:b/>
                <w:bCs/>
                <w:sz w:val="32"/>
                <w:szCs w:val="32"/>
                <w:lang w:val="vi-VN"/>
              </w:rPr>
              <w:lastRenderedPageBreak/>
              <w:t>PHÊ DUYỆT TÀI LIỆU</w:t>
            </w:r>
          </w:p>
          <w:p w14:paraId="225D5EE0" w14:textId="77777777" w:rsidR="005C5AC2" w:rsidRPr="003A502A" w:rsidRDefault="005C5AC2" w:rsidP="00926F7D">
            <w:pPr>
              <w:spacing w:line="360" w:lineRule="auto"/>
              <w:jc w:val="center"/>
              <w:rPr>
                <w:rFonts w:ascii="Times New Roman" w:hAnsi="Times New Roman" w:cs="Times New Roman"/>
                <w:bCs/>
                <w:sz w:val="26"/>
                <w:szCs w:val="26"/>
              </w:rPr>
            </w:pPr>
            <w:r w:rsidRPr="003A502A">
              <w:rPr>
                <w:rFonts w:ascii="Times New Roman" w:hAnsi="Times New Roman" w:cs="Times New Roman"/>
                <w:bCs/>
                <w:sz w:val="26"/>
                <w:szCs w:val="26"/>
              </w:rPr>
              <w:t>Cần có các chữ ký sau để phê duyệt tài liệu này</w:t>
            </w:r>
          </w:p>
        </w:tc>
      </w:tr>
      <w:tr w:rsidR="005C5AC2" w:rsidRPr="00926F7D" w14:paraId="095F636F" w14:textId="77777777" w:rsidTr="008D1020">
        <w:trPr>
          <w:trHeight w:val="566"/>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CB87B7" w14:textId="77777777" w:rsidR="005C5AC2" w:rsidRPr="003A502A" w:rsidRDefault="005C5AC2" w:rsidP="00926F7D">
            <w:pPr>
              <w:spacing w:line="360" w:lineRule="auto"/>
              <w:rPr>
                <w:rFonts w:ascii="Times New Roman" w:hAnsi="Times New Roman" w:cs="Times New Roman"/>
                <w:b/>
                <w:bCs/>
                <w:sz w:val="26"/>
                <w:szCs w:val="26"/>
              </w:rPr>
            </w:pPr>
          </w:p>
          <w:p w14:paraId="29226E8B" w14:textId="77777777" w:rsidR="005C5AC2" w:rsidRPr="003A502A" w:rsidRDefault="005C5AC2" w:rsidP="00926F7D">
            <w:pPr>
              <w:spacing w:line="360" w:lineRule="auto"/>
              <w:rPr>
                <w:rFonts w:ascii="Times New Roman" w:hAnsi="Times New Roman" w:cs="Times New Roman"/>
                <w:b/>
                <w:bCs/>
                <w:sz w:val="26"/>
                <w:szCs w:val="26"/>
                <w:lang w:val="vi-VN"/>
              </w:rPr>
            </w:pPr>
            <w:r w:rsidRPr="003A502A">
              <w:rPr>
                <w:rFonts w:ascii="Times New Roman" w:hAnsi="Times New Roman" w:cs="Times New Roman"/>
                <w:b/>
                <w:bCs/>
                <w:sz w:val="26"/>
                <w:szCs w:val="26"/>
                <w:lang w:val="vi-VN"/>
              </w:rPr>
              <w:t>Người hướng dẫn</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F79607" w14:textId="77777777" w:rsidR="005C5AC2" w:rsidRPr="003A502A" w:rsidRDefault="005C5AC2" w:rsidP="00926F7D">
            <w:pPr>
              <w:keepNext/>
              <w:spacing w:line="360" w:lineRule="auto"/>
              <w:ind w:firstLine="112"/>
              <w:contextualSpacing/>
              <w:rPr>
                <w:rFonts w:ascii="Times New Roman" w:hAnsi="Times New Roman" w:cs="Times New Roman"/>
                <w:bCs/>
                <w:sz w:val="26"/>
                <w:szCs w:val="26"/>
                <w:lang w:eastAsia="ja-JP"/>
              </w:rPr>
            </w:pPr>
          </w:p>
          <w:p w14:paraId="3D43419E" w14:textId="77777777" w:rsidR="005C5AC2" w:rsidRPr="003A502A" w:rsidRDefault="005C5AC2" w:rsidP="00926F7D">
            <w:pPr>
              <w:keepNext/>
              <w:spacing w:line="360" w:lineRule="auto"/>
              <w:contextualSpacing/>
              <w:rPr>
                <w:rFonts w:ascii="Times New Roman" w:hAnsi="Times New Roman" w:cs="Times New Roman"/>
                <w:bCs/>
                <w:sz w:val="26"/>
                <w:szCs w:val="26"/>
                <w:lang w:eastAsia="ja-JP"/>
              </w:rPr>
            </w:pPr>
            <w:r w:rsidRPr="003A502A">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391148" w14:textId="77777777" w:rsidR="005C5AC2" w:rsidRPr="003A502A" w:rsidRDefault="005C5AC2" w:rsidP="00926F7D">
            <w:pPr>
              <w:spacing w:line="360" w:lineRule="auto"/>
              <w:rPr>
                <w:rFonts w:ascii="Times New Roman" w:hAnsi="Times New Roman" w:cs="Times New Roman"/>
                <w:b/>
                <w:bCs/>
                <w:sz w:val="26"/>
                <w:szCs w:val="26"/>
              </w:rPr>
            </w:pPr>
            <w:r w:rsidRPr="003A502A">
              <w:rPr>
                <w:rFonts w:ascii="Times New Roman" w:hAnsi="Times New Roman" w:cs="Times New Roman"/>
                <w:b/>
                <w:bCs/>
                <w:sz w:val="26"/>
                <w:szCs w:val="26"/>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58CA8E" w14:textId="77777777" w:rsidR="005C5AC2" w:rsidRPr="003A502A" w:rsidRDefault="005C5AC2" w:rsidP="00926F7D">
            <w:pPr>
              <w:spacing w:line="360" w:lineRule="auto"/>
              <w:rPr>
                <w:rFonts w:ascii="Times New Roman" w:hAnsi="Times New Roman" w:cs="Times New Roman"/>
                <w:bCs/>
                <w:sz w:val="26"/>
                <w:szCs w:val="26"/>
              </w:rPr>
            </w:pPr>
          </w:p>
        </w:tc>
      </w:tr>
      <w:tr w:rsidR="005C5AC2" w:rsidRPr="00926F7D" w14:paraId="6DD3F3BC" w14:textId="77777777" w:rsidTr="008D1020">
        <w:trPr>
          <w:trHeight w:val="624"/>
          <w:jc w:val="center"/>
        </w:trPr>
        <w:tc>
          <w:tcPr>
            <w:tcW w:w="125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2B76557E" w14:textId="77777777" w:rsidR="005C5AC2" w:rsidRPr="003A502A" w:rsidRDefault="005C5AC2" w:rsidP="00926F7D">
            <w:pPr>
              <w:spacing w:line="360" w:lineRule="auto"/>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75BA9724" w14:textId="77777777" w:rsidR="005C5AC2" w:rsidRPr="003A502A" w:rsidRDefault="005C5AC2" w:rsidP="00926F7D">
            <w:pPr>
              <w:spacing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452E27" w14:textId="77777777" w:rsidR="005C5AC2" w:rsidRPr="003A502A" w:rsidRDefault="005C5AC2" w:rsidP="00926F7D">
            <w:pPr>
              <w:spacing w:line="360" w:lineRule="auto"/>
              <w:rPr>
                <w:rFonts w:ascii="Times New Roman" w:hAnsi="Times New Roman" w:cs="Times New Roman"/>
                <w:bCs/>
                <w:sz w:val="26"/>
                <w:szCs w:val="26"/>
              </w:rPr>
            </w:pPr>
            <w:r w:rsidRPr="003A502A">
              <w:rPr>
                <w:rFonts w:ascii="Times New Roman" w:hAnsi="Times New Roman" w:cs="Times New Roman"/>
                <w:b/>
                <w:bCs/>
                <w:sz w:val="26"/>
                <w:szCs w:val="26"/>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083B34" w14:textId="549105B4" w:rsidR="005C5AC2" w:rsidRPr="003A502A" w:rsidRDefault="00033A31" w:rsidP="00926F7D">
            <w:pPr>
              <w:spacing w:line="360" w:lineRule="auto"/>
              <w:rPr>
                <w:rFonts w:ascii="Times New Roman" w:hAnsi="Times New Roman" w:cs="Times New Roman"/>
                <w:bCs/>
                <w:sz w:val="26"/>
                <w:szCs w:val="26"/>
              </w:rPr>
            </w:pPr>
            <w:r w:rsidRPr="003A502A">
              <w:rPr>
                <w:rFonts w:ascii="Times New Roman" w:hAnsi="Times New Roman" w:cs="Times New Roman"/>
                <w:bCs/>
                <w:sz w:val="26"/>
                <w:szCs w:val="26"/>
                <w:lang w:eastAsia="ja-JP"/>
              </w:rPr>
              <w:t>2</w:t>
            </w:r>
            <w:r w:rsidR="005C04AA" w:rsidRPr="003A502A">
              <w:rPr>
                <w:rFonts w:ascii="Times New Roman" w:hAnsi="Times New Roman" w:cs="Times New Roman"/>
                <w:bCs/>
                <w:sz w:val="26"/>
                <w:szCs w:val="26"/>
                <w:lang w:eastAsia="ja-JP"/>
              </w:rPr>
              <w:t>6</w:t>
            </w:r>
            <w:r w:rsidR="005C5AC2" w:rsidRPr="003A502A">
              <w:rPr>
                <w:rFonts w:ascii="Times New Roman" w:hAnsi="Times New Roman" w:cs="Times New Roman"/>
                <w:bCs/>
                <w:sz w:val="26"/>
                <w:szCs w:val="26"/>
                <w:lang w:eastAsia="ja-JP"/>
              </w:rPr>
              <w:t>/03/2025</w:t>
            </w:r>
          </w:p>
        </w:tc>
      </w:tr>
      <w:tr w:rsidR="005C5AC2" w:rsidRPr="00926F7D" w14:paraId="4D828C37" w14:textId="77777777" w:rsidTr="008D1020">
        <w:trPr>
          <w:trHeight w:val="629"/>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3A55D4" w14:textId="77777777" w:rsidR="005C5AC2" w:rsidRPr="003A502A" w:rsidRDefault="005C5AC2" w:rsidP="00926F7D">
            <w:pPr>
              <w:spacing w:line="360" w:lineRule="auto"/>
              <w:rPr>
                <w:rFonts w:ascii="Times New Roman" w:hAnsi="Times New Roman" w:cs="Times New Roman"/>
                <w:b/>
                <w:bCs/>
                <w:sz w:val="26"/>
                <w:szCs w:val="26"/>
                <w:lang w:val="vi-VN"/>
              </w:rPr>
            </w:pPr>
            <w:r w:rsidRPr="003A502A">
              <w:rPr>
                <w:rFonts w:ascii="Times New Roman" w:hAnsi="Times New Roman" w:cs="Times New Roman"/>
                <w:b/>
                <w:bCs/>
                <w:sz w:val="26"/>
                <w:szCs w:val="26"/>
                <w:lang w:val="vi-VN"/>
              </w:rPr>
              <w:t>Chủ sở hữu</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FB9164" w14:textId="77777777" w:rsidR="005C5AC2" w:rsidRPr="003A502A" w:rsidRDefault="005C5AC2" w:rsidP="00926F7D">
            <w:pPr>
              <w:spacing w:line="360" w:lineRule="auto"/>
              <w:rPr>
                <w:rFonts w:ascii="Times New Roman" w:hAnsi="Times New Roman" w:cs="Times New Roman"/>
                <w:bCs/>
                <w:sz w:val="26"/>
                <w:szCs w:val="26"/>
                <w:lang w:eastAsia="ja-JP"/>
              </w:rPr>
            </w:pPr>
            <w:r w:rsidRPr="003A502A">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05680B" w14:textId="77777777" w:rsidR="005C5AC2" w:rsidRPr="003A502A" w:rsidRDefault="005C5AC2" w:rsidP="00926F7D">
            <w:pPr>
              <w:spacing w:line="360" w:lineRule="auto"/>
              <w:rPr>
                <w:rFonts w:ascii="Times New Roman" w:hAnsi="Times New Roman" w:cs="Times New Roman"/>
                <w:b/>
                <w:bCs/>
                <w:sz w:val="26"/>
                <w:szCs w:val="26"/>
              </w:rPr>
            </w:pPr>
            <w:r w:rsidRPr="003A502A">
              <w:rPr>
                <w:rFonts w:ascii="Times New Roman" w:hAnsi="Times New Roman" w:cs="Times New Roman"/>
                <w:b/>
                <w:bCs/>
                <w:sz w:val="26"/>
                <w:szCs w:val="26"/>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75491C" w14:textId="77777777" w:rsidR="005C5AC2" w:rsidRPr="003A502A" w:rsidRDefault="005C5AC2" w:rsidP="00926F7D">
            <w:pPr>
              <w:spacing w:line="360" w:lineRule="auto"/>
              <w:rPr>
                <w:rFonts w:ascii="Times New Roman" w:hAnsi="Times New Roman" w:cs="Times New Roman"/>
                <w:bCs/>
                <w:sz w:val="26"/>
                <w:szCs w:val="26"/>
              </w:rPr>
            </w:pPr>
          </w:p>
        </w:tc>
      </w:tr>
      <w:tr w:rsidR="005C5AC2" w:rsidRPr="00926F7D" w14:paraId="3B33AEC5" w14:textId="77777777" w:rsidTr="008D1020">
        <w:trPr>
          <w:trHeight w:val="620"/>
          <w:jc w:val="center"/>
        </w:trPr>
        <w:tc>
          <w:tcPr>
            <w:tcW w:w="125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2449FA0A" w14:textId="77777777" w:rsidR="005C5AC2" w:rsidRPr="003A502A" w:rsidRDefault="005C5AC2" w:rsidP="00926F7D">
            <w:pPr>
              <w:spacing w:line="360" w:lineRule="auto"/>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450A263A" w14:textId="77777777" w:rsidR="005C5AC2" w:rsidRPr="003A502A" w:rsidRDefault="005C5AC2" w:rsidP="00926F7D">
            <w:pPr>
              <w:spacing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695BAF" w14:textId="77777777" w:rsidR="005C5AC2" w:rsidRPr="003A502A" w:rsidRDefault="005C5AC2" w:rsidP="00926F7D">
            <w:pPr>
              <w:spacing w:line="360" w:lineRule="auto"/>
              <w:rPr>
                <w:rFonts w:ascii="Times New Roman" w:hAnsi="Times New Roman" w:cs="Times New Roman"/>
                <w:bCs/>
                <w:sz w:val="26"/>
                <w:szCs w:val="26"/>
              </w:rPr>
            </w:pPr>
            <w:r w:rsidRPr="003A502A">
              <w:rPr>
                <w:rFonts w:ascii="Times New Roman" w:hAnsi="Times New Roman" w:cs="Times New Roman"/>
                <w:b/>
                <w:bCs/>
                <w:sz w:val="26"/>
                <w:szCs w:val="26"/>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EF0F88" w14:textId="33CF8E6A" w:rsidR="005C5AC2" w:rsidRPr="003A502A" w:rsidRDefault="005C04AA" w:rsidP="00926F7D">
            <w:pPr>
              <w:spacing w:line="360" w:lineRule="auto"/>
              <w:rPr>
                <w:rFonts w:ascii="Times New Roman" w:hAnsi="Times New Roman" w:cs="Times New Roman"/>
                <w:bCs/>
                <w:sz w:val="26"/>
                <w:szCs w:val="26"/>
              </w:rPr>
            </w:pPr>
            <w:r w:rsidRPr="003A502A">
              <w:rPr>
                <w:rFonts w:ascii="Times New Roman" w:hAnsi="Times New Roman" w:cs="Times New Roman"/>
                <w:bCs/>
                <w:sz w:val="26"/>
                <w:szCs w:val="26"/>
                <w:lang w:eastAsia="ja-JP"/>
              </w:rPr>
              <w:t>26/03/2025</w:t>
            </w:r>
          </w:p>
        </w:tc>
      </w:tr>
      <w:tr w:rsidR="005C5AC2" w:rsidRPr="00926F7D" w14:paraId="08C85DAD" w14:textId="77777777" w:rsidTr="008D1020">
        <w:trPr>
          <w:trHeight w:val="611"/>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C497A7" w14:textId="77777777" w:rsidR="005C5AC2" w:rsidRPr="003A502A" w:rsidRDefault="005C5AC2" w:rsidP="00926F7D">
            <w:pPr>
              <w:spacing w:line="360" w:lineRule="auto"/>
              <w:rPr>
                <w:rFonts w:ascii="Times New Roman" w:hAnsi="Times New Roman" w:cs="Times New Roman"/>
                <w:b/>
                <w:bCs/>
                <w:sz w:val="26"/>
                <w:szCs w:val="26"/>
              </w:rPr>
            </w:pPr>
            <w:r w:rsidRPr="003A502A">
              <w:rPr>
                <w:rFonts w:ascii="Times New Roman" w:eastAsia="Times New Roman" w:hAnsi="Times New Roman" w:cs="Times New Roman"/>
                <w:b/>
                <w:bCs/>
                <w:sz w:val="26"/>
                <w:szCs w:val="26"/>
              </w:rPr>
              <w:t>Scrum Master</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FAC493" w14:textId="77777777" w:rsidR="005C5AC2" w:rsidRPr="003A502A" w:rsidRDefault="005C5AC2" w:rsidP="00926F7D">
            <w:pPr>
              <w:spacing w:line="360" w:lineRule="auto"/>
              <w:rPr>
                <w:rFonts w:ascii="Times New Roman" w:hAnsi="Times New Roman" w:cs="Times New Roman"/>
                <w:sz w:val="26"/>
                <w:szCs w:val="26"/>
                <w:lang w:val="fr-FR" w:eastAsia="ja-JP"/>
              </w:rPr>
            </w:pPr>
            <w:r w:rsidRPr="003A502A">
              <w:rPr>
                <w:rFonts w:ascii="Times New Roman" w:hAnsi="Times New Roman" w:cs="Times New Roman"/>
                <w:sz w:val="26"/>
                <w:szCs w:val="26"/>
                <w:lang w:val="fr-FR" w:eastAsia="ja-JP"/>
              </w:rPr>
              <w:t xml:space="preserve"> Nguyễn Thu Hạ Nhi</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540C41" w14:textId="77777777" w:rsidR="005C5AC2" w:rsidRPr="003A502A" w:rsidRDefault="005C5AC2" w:rsidP="00926F7D">
            <w:pPr>
              <w:spacing w:line="360" w:lineRule="auto"/>
              <w:rPr>
                <w:rFonts w:ascii="Times New Roman" w:hAnsi="Times New Roman" w:cs="Times New Roman"/>
                <w:b/>
                <w:bCs/>
                <w:sz w:val="26"/>
                <w:szCs w:val="26"/>
              </w:rPr>
            </w:pPr>
            <w:r w:rsidRPr="003A502A">
              <w:rPr>
                <w:rFonts w:ascii="Times New Roman" w:hAnsi="Times New Roman" w:cs="Times New Roman"/>
                <w:b/>
                <w:bCs/>
                <w:sz w:val="26"/>
                <w:szCs w:val="26"/>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66CCB7" w14:textId="77777777" w:rsidR="005C5AC2" w:rsidRPr="003A502A" w:rsidRDefault="005C5AC2" w:rsidP="00926F7D">
            <w:pPr>
              <w:spacing w:line="360" w:lineRule="auto"/>
              <w:rPr>
                <w:rFonts w:ascii="Times New Roman" w:hAnsi="Times New Roman" w:cs="Times New Roman"/>
                <w:bCs/>
                <w:sz w:val="26"/>
                <w:szCs w:val="26"/>
              </w:rPr>
            </w:pPr>
          </w:p>
        </w:tc>
      </w:tr>
      <w:tr w:rsidR="005C5AC2" w:rsidRPr="00926F7D" w14:paraId="4410BE76" w14:textId="77777777" w:rsidTr="008D1020">
        <w:trPr>
          <w:trHeight w:val="629"/>
          <w:jc w:val="center"/>
        </w:trPr>
        <w:tc>
          <w:tcPr>
            <w:tcW w:w="125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09BE7D7C" w14:textId="77777777" w:rsidR="005C5AC2" w:rsidRPr="003A502A" w:rsidRDefault="005C5AC2" w:rsidP="00926F7D">
            <w:pPr>
              <w:spacing w:line="360" w:lineRule="auto"/>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6BE0A408" w14:textId="77777777" w:rsidR="005C5AC2" w:rsidRPr="003A502A" w:rsidRDefault="005C5AC2" w:rsidP="00926F7D">
            <w:pPr>
              <w:spacing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01CAA2" w14:textId="77777777" w:rsidR="005C5AC2" w:rsidRPr="003A502A" w:rsidRDefault="005C5AC2" w:rsidP="00926F7D">
            <w:pPr>
              <w:spacing w:line="360" w:lineRule="auto"/>
              <w:rPr>
                <w:rFonts w:ascii="Times New Roman" w:hAnsi="Times New Roman" w:cs="Times New Roman"/>
                <w:bCs/>
                <w:sz w:val="26"/>
                <w:szCs w:val="26"/>
              </w:rPr>
            </w:pPr>
            <w:r w:rsidRPr="003A502A">
              <w:rPr>
                <w:rFonts w:ascii="Times New Roman" w:hAnsi="Times New Roman" w:cs="Times New Roman"/>
                <w:b/>
                <w:bCs/>
                <w:sz w:val="26"/>
                <w:szCs w:val="26"/>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C768EA" w14:textId="104DFF67" w:rsidR="005C5AC2" w:rsidRPr="003A502A" w:rsidRDefault="005C04AA" w:rsidP="00926F7D">
            <w:pPr>
              <w:spacing w:line="360" w:lineRule="auto"/>
              <w:rPr>
                <w:rFonts w:ascii="Times New Roman" w:hAnsi="Times New Roman" w:cs="Times New Roman"/>
                <w:bCs/>
                <w:sz w:val="26"/>
                <w:szCs w:val="26"/>
              </w:rPr>
            </w:pPr>
            <w:r w:rsidRPr="003A502A">
              <w:rPr>
                <w:rFonts w:ascii="Times New Roman" w:hAnsi="Times New Roman" w:cs="Times New Roman"/>
                <w:bCs/>
                <w:sz w:val="26"/>
                <w:szCs w:val="26"/>
                <w:lang w:eastAsia="ja-JP"/>
              </w:rPr>
              <w:t>26/03/2025</w:t>
            </w:r>
          </w:p>
        </w:tc>
      </w:tr>
      <w:tr w:rsidR="005C5AC2" w:rsidRPr="00926F7D" w14:paraId="4FDEAD31" w14:textId="77777777" w:rsidTr="008D1020">
        <w:trPr>
          <w:trHeight w:val="620"/>
          <w:jc w:val="center"/>
        </w:trPr>
        <w:tc>
          <w:tcPr>
            <w:tcW w:w="1256" w:type="pct"/>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51678C9C" w14:textId="77777777" w:rsidR="005C5AC2" w:rsidRPr="003A502A" w:rsidRDefault="005C5AC2" w:rsidP="00926F7D">
            <w:pPr>
              <w:spacing w:line="360" w:lineRule="auto"/>
              <w:rPr>
                <w:rFonts w:ascii="Times New Roman" w:hAnsi="Times New Roman" w:cs="Times New Roman"/>
                <w:b/>
                <w:bCs/>
                <w:sz w:val="26"/>
                <w:szCs w:val="26"/>
                <w:lang w:val="vi-VN"/>
              </w:rPr>
            </w:pPr>
            <w:r w:rsidRPr="003A502A">
              <w:rPr>
                <w:rFonts w:ascii="Times New Roman" w:hAnsi="Times New Roman" w:cs="Times New Roman"/>
                <w:b/>
                <w:bCs/>
                <w:sz w:val="26"/>
                <w:szCs w:val="26"/>
                <w:lang w:val="vi-VN"/>
              </w:rPr>
              <w:t>Thành viên</w:t>
            </w:r>
          </w:p>
        </w:tc>
        <w:tc>
          <w:tcPr>
            <w:tcW w:w="1556"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C8A0B0D" w14:textId="77777777" w:rsidR="005C5AC2" w:rsidRPr="003A502A" w:rsidRDefault="005C5AC2" w:rsidP="00926F7D">
            <w:pPr>
              <w:keepNext/>
              <w:spacing w:line="360" w:lineRule="auto"/>
              <w:contextualSpacing/>
              <w:rPr>
                <w:rFonts w:ascii="Times New Roman" w:hAnsi="Times New Roman" w:cs="Times New Roman"/>
                <w:bCs/>
                <w:sz w:val="26"/>
                <w:szCs w:val="26"/>
                <w:lang w:eastAsia="ja-JP"/>
              </w:rPr>
            </w:pPr>
          </w:p>
          <w:p w14:paraId="26D6A50D" w14:textId="77777777" w:rsidR="005C5AC2" w:rsidRPr="003A502A" w:rsidRDefault="005C5AC2" w:rsidP="00926F7D">
            <w:pPr>
              <w:keepNext/>
              <w:spacing w:line="360" w:lineRule="auto"/>
              <w:contextualSpacing/>
              <w:rPr>
                <w:rFonts w:ascii="Times New Roman" w:hAnsi="Times New Roman" w:cs="Times New Roman"/>
                <w:bCs/>
                <w:sz w:val="26"/>
                <w:szCs w:val="26"/>
                <w:lang w:eastAsia="ja-JP"/>
              </w:rPr>
            </w:pPr>
            <w:r w:rsidRPr="003A502A">
              <w:rPr>
                <w:rFonts w:ascii="Times New Roman" w:hAnsi="Times New Roman" w:cs="Times New Roman"/>
                <w:sz w:val="26"/>
                <w:szCs w:val="26"/>
                <w:lang w:eastAsia="ja-JP"/>
              </w:rPr>
              <w:t xml:space="preserve"> Trần Hữu Lợi</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86A776" w14:textId="77777777" w:rsidR="005C5AC2" w:rsidRPr="003A502A" w:rsidRDefault="005C5AC2" w:rsidP="00926F7D">
            <w:pPr>
              <w:spacing w:line="360" w:lineRule="auto"/>
              <w:rPr>
                <w:rFonts w:ascii="Times New Roman" w:hAnsi="Times New Roman" w:cs="Times New Roman"/>
                <w:b/>
                <w:bCs/>
                <w:sz w:val="26"/>
                <w:szCs w:val="26"/>
              </w:rPr>
            </w:pPr>
            <w:r w:rsidRPr="003A502A">
              <w:rPr>
                <w:rFonts w:ascii="Times New Roman" w:hAnsi="Times New Roman" w:cs="Times New Roman"/>
                <w:b/>
                <w:bCs/>
                <w:sz w:val="26"/>
                <w:szCs w:val="26"/>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D31523" w14:textId="77777777" w:rsidR="005C5AC2" w:rsidRPr="003A502A" w:rsidRDefault="005C5AC2" w:rsidP="00926F7D">
            <w:pPr>
              <w:spacing w:line="360" w:lineRule="auto"/>
              <w:rPr>
                <w:rFonts w:ascii="Times New Roman" w:hAnsi="Times New Roman" w:cs="Times New Roman"/>
                <w:bCs/>
                <w:sz w:val="26"/>
                <w:szCs w:val="26"/>
              </w:rPr>
            </w:pPr>
          </w:p>
        </w:tc>
      </w:tr>
      <w:tr w:rsidR="005C5AC2" w:rsidRPr="00926F7D" w14:paraId="616CE5E7" w14:textId="77777777" w:rsidTr="008D1020">
        <w:trPr>
          <w:trHeight w:val="620"/>
          <w:jc w:val="center"/>
        </w:trPr>
        <w:tc>
          <w:tcPr>
            <w:tcW w:w="1256" w:type="pct"/>
            <w:gridSpan w:val="2"/>
            <w:vMerge/>
            <w:tcBorders>
              <w:left w:val="single" w:sz="4" w:space="0" w:color="00000A"/>
              <w:right w:val="single" w:sz="4" w:space="0" w:color="00000A"/>
            </w:tcBorders>
            <w:shd w:val="clear" w:color="auto" w:fill="FFFFFF"/>
            <w:tcMar>
              <w:left w:w="28" w:type="dxa"/>
            </w:tcMar>
            <w:vAlign w:val="center"/>
          </w:tcPr>
          <w:p w14:paraId="2CA70399" w14:textId="77777777" w:rsidR="005C5AC2" w:rsidRPr="003A502A" w:rsidRDefault="005C5AC2" w:rsidP="00926F7D">
            <w:pPr>
              <w:spacing w:line="360" w:lineRule="auto"/>
              <w:rPr>
                <w:rFonts w:ascii="Times New Roman" w:hAnsi="Times New Roman" w:cs="Times New Roman"/>
                <w:b/>
                <w:bCs/>
                <w:sz w:val="26"/>
                <w:szCs w:val="26"/>
              </w:rPr>
            </w:pPr>
          </w:p>
        </w:tc>
        <w:tc>
          <w:tcPr>
            <w:tcW w:w="1556" w:type="pct"/>
            <w:vMerge/>
            <w:tcBorders>
              <w:left w:val="single" w:sz="4" w:space="0" w:color="00000A"/>
              <w:bottom w:val="single" w:sz="4" w:space="0" w:color="00000A"/>
              <w:right w:val="single" w:sz="4" w:space="0" w:color="00000A"/>
            </w:tcBorders>
            <w:shd w:val="clear" w:color="auto" w:fill="FFFFFF"/>
            <w:tcMar>
              <w:left w:w="28" w:type="dxa"/>
            </w:tcMar>
            <w:vAlign w:val="center"/>
          </w:tcPr>
          <w:p w14:paraId="1E41D369" w14:textId="77777777" w:rsidR="005C5AC2" w:rsidRPr="003A502A" w:rsidRDefault="005C5AC2" w:rsidP="00926F7D">
            <w:pPr>
              <w:keepNext/>
              <w:spacing w:line="360" w:lineRule="auto"/>
              <w:contextualSpacing/>
              <w:rPr>
                <w:rFonts w:ascii="Times New Roman" w:hAnsi="Times New Roman" w:cs="Times New Roman"/>
                <w:bCs/>
                <w:sz w:val="26"/>
                <w:szCs w:val="26"/>
                <w:lang w:eastAsia="ja-JP"/>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5819EA" w14:textId="77777777" w:rsidR="005C5AC2" w:rsidRPr="003A502A" w:rsidRDefault="005C5AC2" w:rsidP="00926F7D">
            <w:pPr>
              <w:spacing w:line="360" w:lineRule="auto"/>
              <w:rPr>
                <w:rFonts w:ascii="Times New Roman" w:hAnsi="Times New Roman" w:cs="Times New Roman"/>
                <w:bCs/>
                <w:sz w:val="26"/>
                <w:szCs w:val="26"/>
              </w:rPr>
            </w:pPr>
            <w:r w:rsidRPr="003A502A">
              <w:rPr>
                <w:rFonts w:ascii="Times New Roman" w:hAnsi="Times New Roman" w:cs="Times New Roman"/>
                <w:b/>
                <w:bCs/>
                <w:sz w:val="26"/>
                <w:szCs w:val="26"/>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E71DBE" w14:textId="4330682B" w:rsidR="005C5AC2" w:rsidRPr="003A502A" w:rsidRDefault="005C04AA" w:rsidP="00926F7D">
            <w:pPr>
              <w:spacing w:line="360" w:lineRule="auto"/>
              <w:rPr>
                <w:rFonts w:ascii="Times New Roman" w:hAnsi="Times New Roman" w:cs="Times New Roman"/>
                <w:bCs/>
                <w:sz w:val="26"/>
                <w:szCs w:val="26"/>
              </w:rPr>
            </w:pPr>
            <w:r w:rsidRPr="003A502A">
              <w:rPr>
                <w:rFonts w:ascii="Times New Roman" w:hAnsi="Times New Roman" w:cs="Times New Roman"/>
                <w:bCs/>
                <w:sz w:val="26"/>
                <w:szCs w:val="26"/>
                <w:lang w:eastAsia="ja-JP"/>
              </w:rPr>
              <w:t>26/03/2025</w:t>
            </w:r>
          </w:p>
        </w:tc>
      </w:tr>
      <w:tr w:rsidR="005C5AC2" w:rsidRPr="00926F7D" w14:paraId="2D2BE86F" w14:textId="77777777" w:rsidTr="008D1020">
        <w:trPr>
          <w:trHeight w:val="620"/>
          <w:jc w:val="center"/>
        </w:trPr>
        <w:tc>
          <w:tcPr>
            <w:tcW w:w="1256" w:type="pct"/>
            <w:gridSpan w:val="2"/>
            <w:vMerge/>
            <w:tcBorders>
              <w:left w:val="single" w:sz="4" w:space="0" w:color="00000A"/>
              <w:right w:val="single" w:sz="4" w:space="0" w:color="00000A"/>
            </w:tcBorders>
            <w:shd w:val="clear" w:color="auto" w:fill="FFFFFF"/>
            <w:tcMar>
              <w:left w:w="28" w:type="dxa"/>
            </w:tcMar>
            <w:vAlign w:val="center"/>
          </w:tcPr>
          <w:p w14:paraId="29BCADB4" w14:textId="77777777" w:rsidR="005C5AC2" w:rsidRPr="003A502A" w:rsidRDefault="005C5AC2" w:rsidP="00926F7D">
            <w:pPr>
              <w:spacing w:line="360" w:lineRule="auto"/>
              <w:rPr>
                <w:rFonts w:ascii="Times New Roman" w:hAnsi="Times New Roman" w:cs="Times New Roman"/>
                <w:b/>
                <w:bCs/>
                <w:sz w:val="26"/>
                <w:szCs w:val="26"/>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60A39D" w14:textId="77777777" w:rsidR="005C5AC2" w:rsidRPr="003A502A" w:rsidRDefault="005C5AC2" w:rsidP="00926F7D">
            <w:pPr>
              <w:keepNext/>
              <w:spacing w:line="360" w:lineRule="auto"/>
              <w:contextualSpacing/>
              <w:rPr>
                <w:rFonts w:ascii="Times New Roman" w:hAnsi="Times New Roman" w:cs="Times New Roman"/>
                <w:bCs/>
                <w:sz w:val="26"/>
                <w:szCs w:val="26"/>
                <w:lang w:eastAsia="ja-JP"/>
              </w:rPr>
            </w:pPr>
          </w:p>
          <w:p w14:paraId="047193FB" w14:textId="77777777" w:rsidR="005C5AC2" w:rsidRPr="003A502A" w:rsidRDefault="005C5AC2" w:rsidP="00926F7D">
            <w:pPr>
              <w:keepNext/>
              <w:spacing w:line="360" w:lineRule="auto"/>
              <w:contextualSpacing/>
              <w:rPr>
                <w:rFonts w:ascii="Times New Roman" w:eastAsia="Times New Roman" w:hAnsi="Times New Roman" w:cs="Times New Roman"/>
                <w:sz w:val="26"/>
                <w:szCs w:val="26"/>
              </w:rPr>
            </w:pPr>
            <w:r w:rsidRPr="003A502A">
              <w:rPr>
                <w:rFonts w:ascii="Times New Roman" w:hAnsi="Times New Roman" w:cs="Times New Roman"/>
                <w:bCs/>
                <w:sz w:val="26"/>
                <w:szCs w:val="26"/>
                <w:lang w:eastAsia="ja-JP"/>
              </w:rPr>
              <w:t xml:space="preserve"> Đặng Văn Mạnh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46C4C6" w14:textId="77777777" w:rsidR="005C5AC2" w:rsidRPr="003A502A" w:rsidRDefault="005C5AC2" w:rsidP="00926F7D">
            <w:pPr>
              <w:spacing w:line="360" w:lineRule="auto"/>
              <w:rPr>
                <w:rFonts w:ascii="Times New Roman" w:hAnsi="Times New Roman" w:cs="Times New Roman"/>
                <w:b/>
                <w:bCs/>
                <w:sz w:val="26"/>
                <w:szCs w:val="26"/>
              </w:rPr>
            </w:pPr>
            <w:r w:rsidRPr="003A502A">
              <w:rPr>
                <w:rFonts w:ascii="Times New Roman" w:hAnsi="Times New Roman" w:cs="Times New Roman"/>
                <w:b/>
                <w:bCs/>
                <w:sz w:val="26"/>
                <w:szCs w:val="26"/>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F7A96E" w14:textId="77777777" w:rsidR="005C5AC2" w:rsidRPr="003A502A" w:rsidRDefault="005C5AC2" w:rsidP="00926F7D">
            <w:pPr>
              <w:spacing w:line="360" w:lineRule="auto"/>
              <w:rPr>
                <w:rFonts w:ascii="Times New Roman" w:hAnsi="Times New Roman" w:cs="Times New Roman"/>
                <w:bCs/>
                <w:sz w:val="26"/>
                <w:szCs w:val="26"/>
              </w:rPr>
            </w:pPr>
          </w:p>
        </w:tc>
      </w:tr>
      <w:tr w:rsidR="005C5AC2" w:rsidRPr="00926F7D" w14:paraId="0BA19AD1" w14:textId="77777777" w:rsidTr="008D1020">
        <w:trPr>
          <w:trHeight w:val="611"/>
          <w:jc w:val="center"/>
        </w:trPr>
        <w:tc>
          <w:tcPr>
            <w:tcW w:w="1256" w:type="pct"/>
            <w:gridSpan w:val="2"/>
            <w:vMerge/>
            <w:tcBorders>
              <w:left w:val="single" w:sz="4" w:space="0" w:color="00000A"/>
              <w:right w:val="single" w:sz="4" w:space="0" w:color="00000A"/>
            </w:tcBorders>
            <w:tcMar>
              <w:left w:w="28" w:type="dxa"/>
            </w:tcMar>
            <w:vAlign w:val="center"/>
          </w:tcPr>
          <w:p w14:paraId="0880AD64" w14:textId="77777777" w:rsidR="005C5AC2" w:rsidRPr="003A502A" w:rsidRDefault="005C5AC2" w:rsidP="00926F7D">
            <w:pPr>
              <w:spacing w:line="360" w:lineRule="auto"/>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4B88783F" w14:textId="77777777" w:rsidR="005C5AC2" w:rsidRPr="003A502A" w:rsidRDefault="005C5AC2" w:rsidP="00926F7D">
            <w:pPr>
              <w:spacing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79D517" w14:textId="77777777" w:rsidR="005C5AC2" w:rsidRPr="003A502A" w:rsidRDefault="005C5AC2" w:rsidP="00926F7D">
            <w:pPr>
              <w:spacing w:line="360" w:lineRule="auto"/>
              <w:rPr>
                <w:rFonts w:ascii="Times New Roman" w:hAnsi="Times New Roman" w:cs="Times New Roman"/>
                <w:bCs/>
                <w:sz w:val="26"/>
                <w:szCs w:val="26"/>
              </w:rPr>
            </w:pPr>
            <w:r w:rsidRPr="003A502A">
              <w:rPr>
                <w:rFonts w:ascii="Times New Roman" w:hAnsi="Times New Roman" w:cs="Times New Roman"/>
                <w:b/>
                <w:bCs/>
                <w:sz w:val="26"/>
                <w:szCs w:val="26"/>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F0A2C7" w14:textId="6334D13D" w:rsidR="005C5AC2" w:rsidRPr="003A502A" w:rsidRDefault="005C04AA" w:rsidP="00926F7D">
            <w:pPr>
              <w:spacing w:line="360" w:lineRule="auto"/>
              <w:rPr>
                <w:rFonts w:ascii="Times New Roman" w:hAnsi="Times New Roman" w:cs="Times New Roman"/>
                <w:bCs/>
                <w:sz w:val="26"/>
                <w:szCs w:val="26"/>
              </w:rPr>
            </w:pPr>
            <w:r w:rsidRPr="003A502A">
              <w:rPr>
                <w:rFonts w:ascii="Times New Roman" w:hAnsi="Times New Roman" w:cs="Times New Roman"/>
                <w:bCs/>
                <w:sz w:val="26"/>
                <w:szCs w:val="26"/>
                <w:lang w:eastAsia="ja-JP"/>
              </w:rPr>
              <w:t>26/03/2025</w:t>
            </w:r>
          </w:p>
        </w:tc>
      </w:tr>
      <w:tr w:rsidR="005C5AC2" w:rsidRPr="00926F7D" w14:paraId="05A0CC12" w14:textId="77777777" w:rsidTr="008D1020">
        <w:trPr>
          <w:trHeight w:val="629"/>
          <w:jc w:val="center"/>
        </w:trPr>
        <w:tc>
          <w:tcPr>
            <w:tcW w:w="1256" w:type="pct"/>
            <w:gridSpan w:val="2"/>
            <w:vMerge/>
            <w:tcBorders>
              <w:left w:val="single" w:sz="4" w:space="0" w:color="00000A"/>
              <w:right w:val="single" w:sz="4" w:space="0" w:color="00000A"/>
            </w:tcBorders>
            <w:shd w:val="clear" w:color="auto" w:fill="FFFFFF"/>
            <w:tcMar>
              <w:left w:w="28" w:type="dxa"/>
            </w:tcMar>
            <w:vAlign w:val="center"/>
          </w:tcPr>
          <w:p w14:paraId="51BCF454" w14:textId="77777777" w:rsidR="005C5AC2" w:rsidRPr="003A502A" w:rsidRDefault="005C5AC2" w:rsidP="00926F7D">
            <w:pPr>
              <w:spacing w:line="360" w:lineRule="auto"/>
              <w:rPr>
                <w:rFonts w:ascii="Times New Roman" w:hAnsi="Times New Roman" w:cs="Times New Roman"/>
                <w:sz w:val="26"/>
                <w:szCs w:val="26"/>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F62164" w14:textId="77777777" w:rsidR="005C5AC2" w:rsidRPr="003A502A" w:rsidRDefault="005C5AC2" w:rsidP="00926F7D">
            <w:pPr>
              <w:keepNext/>
              <w:spacing w:line="360" w:lineRule="auto"/>
              <w:contextualSpacing/>
              <w:rPr>
                <w:rFonts w:ascii="Times New Roman" w:hAnsi="Times New Roman" w:cs="Times New Roman"/>
                <w:sz w:val="26"/>
                <w:szCs w:val="26"/>
                <w:lang w:eastAsia="ja-JP"/>
              </w:rPr>
            </w:pPr>
          </w:p>
          <w:p w14:paraId="756BE23A" w14:textId="77777777" w:rsidR="005C5AC2" w:rsidRPr="003A502A" w:rsidRDefault="005C5AC2" w:rsidP="00926F7D">
            <w:pPr>
              <w:keepNext/>
              <w:spacing w:line="360" w:lineRule="auto"/>
              <w:contextualSpacing/>
              <w:rPr>
                <w:rFonts w:ascii="Times New Roman" w:hAnsi="Times New Roman" w:cs="Times New Roman"/>
                <w:sz w:val="26"/>
                <w:szCs w:val="26"/>
                <w:lang w:eastAsia="ja-JP"/>
              </w:rPr>
            </w:pPr>
            <w:r w:rsidRPr="003A502A">
              <w:rPr>
                <w:rFonts w:ascii="Times New Roman" w:hAnsi="Times New Roman" w:cs="Times New Roman"/>
                <w:sz w:val="26"/>
                <w:szCs w:val="26"/>
                <w:lang w:eastAsia="ja-JP"/>
              </w:rPr>
              <w:t xml:space="preserve"> Đỗ Ngọc Hiển </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D2B04C" w14:textId="77777777" w:rsidR="005C5AC2" w:rsidRPr="003A502A" w:rsidRDefault="005C5AC2" w:rsidP="00926F7D">
            <w:pPr>
              <w:spacing w:line="360" w:lineRule="auto"/>
              <w:rPr>
                <w:rFonts w:ascii="Times New Roman" w:hAnsi="Times New Roman" w:cs="Times New Roman"/>
                <w:b/>
                <w:bCs/>
                <w:sz w:val="26"/>
                <w:szCs w:val="26"/>
              </w:rPr>
            </w:pPr>
            <w:r w:rsidRPr="003A502A">
              <w:rPr>
                <w:rFonts w:ascii="Times New Roman" w:hAnsi="Times New Roman" w:cs="Times New Roman"/>
                <w:b/>
                <w:bCs/>
                <w:sz w:val="26"/>
                <w:szCs w:val="26"/>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C23CBC" w14:textId="77777777" w:rsidR="005C5AC2" w:rsidRPr="003A502A" w:rsidRDefault="005C5AC2" w:rsidP="00926F7D">
            <w:pPr>
              <w:spacing w:line="360" w:lineRule="auto"/>
              <w:rPr>
                <w:rFonts w:ascii="Times New Roman" w:hAnsi="Times New Roman" w:cs="Times New Roman"/>
                <w:bCs/>
                <w:sz w:val="26"/>
                <w:szCs w:val="26"/>
              </w:rPr>
            </w:pPr>
          </w:p>
        </w:tc>
      </w:tr>
      <w:tr w:rsidR="005C5AC2" w:rsidRPr="00926F7D" w14:paraId="7BFF07FB" w14:textId="77777777" w:rsidTr="008D1020">
        <w:trPr>
          <w:trHeight w:val="620"/>
          <w:jc w:val="center"/>
        </w:trPr>
        <w:tc>
          <w:tcPr>
            <w:tcW w:w="1256" w:type="pct"/>
            <w:gridSpan w:val="2"/>
            <w:vMerge/>
            <w:tcBorders>
              <w:left w:val="single" w:sz="4" w:space="0" w:color="00000A"/>
              <w:right w:val="single" w:sz="4" w:space="0" w:color="00000A"/>
            </w:tcBorders>
            <w:tcMar>
              <w:left w:w="28" w:type="dxa"/>
            </w:tcMar>
            <w:vAlign w:val="center"/>
          </w:tcPr>
          <w:p w14:paraId="04C184DE" w14:textId="77777777" w:rsidR="005C5AC2" w:rsidRPr="003A502A" w:rsidRDefault="005C5AC2" w:rsidP="00926F7D">
            <w:pPr>
              <w:spacing w:line="360" w:lineRule="auto"/>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0F12E037" w14:textId="77777777" w:rsidR="005C5AC2" w:rsidRPr="003A502A" w:rsidRDefault="005C5AC2" w:rsidP="00926F7D">
            <w:pPr>
              <w:spacing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304DDC" w14:textId="77777777" w:rsidR="005C5AC2" w:rsidRPr="003A502A" w:rsidRDefault="005C5AC2" w:rsidP="00926F7D">
            <w:pPr>
              <w:spacing w:line="360" w:lineRule="auto"/>
              <w:rPr>
                <w:rFonts w:ascii="Times New Roman" w:hAnsi="Times New Roman" w:cs="Times New Roman"/>
                <w:bCs/>
                <w:sz w:val="26"/>
                <w:szCs w:val="26"/>
              </w:rPr>
            </w:pPr>
            <w:r w:rsidRPr="003A502A">
              <w:rPr>
                <w:rFonts w:ascii="Times New Roman" w:hAnsi="Times New Roman" w:cs="Times New Roman"/>
                <w:b/>
                <w:bCs/>
                <w:sz w:val="26"/>
                <w:szCs w:val="26"/>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27CD61" w14:textId="07C54DB3" w:rsidR="005C5AC2" w:rsidRPr="003A502A" w:rsidRDefault="005C04AA" w:rsidP="00926F7D">
            <w:pPr>
              <w:spacing w:line="360" w:lineRule="auto"/>
              <w:rPr>
                <w:rFonts w:ascii="Times New Roman" w:hAnsi="Times New Roman" w:cs="Times New Roman"/>
                <w:bCs/>
                <w:sz w:val="26"/>
                <w:szCs w:val="26"/>
              </w:rPr>
            </w:pPr>
            <w:r w:rsidRPr="003A502A">
              <w:rPr>
                <w:rFonts w:ascii="Times New Roman" w:hAnsi="Times New Roman" w:cs="Times New Roman"/>
                <w:bCs/>
                <w:sz w:val="26"/>
                <w:szCs w:val="26"/>
                <w:lang w:eastAsia="ja-JP"/>
              </w:rPr>
              <w:t>26/03/2025</w:t>
            </w:r>
          </w:p>
        </w:tc>
      </w:tr>
      <w:tr w:rsidR="005C5AC2" w:rsidRPr="00926F7D" w14:paraId="6BE2B77E" w14:textId="77777777" w:rsidTr="008D1020">
        <w:trPr>
          <w:trHeight w:val="620"/>
          <w:jc w:val="center"/>
        </w:trPr>
        <w:tc>
          <w:tcPr>
            <w:tcW w:w="1256" w:type="pct"/>
            <w:gridSpan w:val="2"/>
            <w:vMerge/>
            <w:tcBorders>
              <w:left w:val="single" w:sz="4" w:space="0" w:color="00000A"/>
              <w:right w:val="single" w:sz="4" w:space="0" w:color="00000A"/>
            </w:tcBorders>
            <w:tcMar>
              <w:left w:w="28" w:type="dxa"/>
            </w:tcMar>
            <w:vAlign w:val="center"/>
          </w:tcPr>
          <w:p w14:paraId="01E2313B" w14:textId="77777777" w:rsidR="005C5AC2" w:rsidRPr="003A502A" w:rsidRDefault="005C5AC2" w:rsidP="00926F7D">
            <w:pPr>
              <w:spacing w:line="360" w:lineRule="auto"/>
              <w:rPr>
                <w:rFonts w:ascii="Times New Roman" w:hAnsi="Times New Roman" w:cs="Times New Roman"/>
                <w:sz w:val="26"/>
                <w:szCs w:val="26"/>
              </w:rPr>
            </w:pPr>
          </w:p>
        </w:tc>
        <w:tc>
          <w:tcPr>
            <w:tcW w:w="1556" w:type="pct"/>
            <w:vMerge w:val="restart"/>
            <w:tcBorders>
              <w:top w:val="single" w:sz="4" w:space="0" w:color="00000A"/>
              <w:left w:val="single" w:sz="4" w:space="0" w:color="00000A"/>
              <w:right w:val="single" w:sz="4" w:space="0" w:color="00000A"/>
            </w:tcBorders>
            <w:tcMar>
              <w:left w:w="28" w:type="dxa"/>
            </w:tcMar>
            <w:vAlign w:val="center"/>
          </w:tcPr>
          <w:p w14:paraId="5D876073" w14:textId="77777777" w:rsidR="005C5AC2" w:rsidRPr="003A502A" w:rsidRDefault="005C5AC2" w:rsidP="00926F7D">
            <w:pPr>
              <w:spacing w:line="360" w:lineRule="auto"/>
              <w:rPr>
                <w:rFonts w:ascii="Times New Roman" w:hAnsi="Times New Roman" w:cs="Times New Roman"/>
                <w:sz w:val="26"/>
                <w:szCs w:val="26"/>
              </w:rPr>
            </w:pPr>
          </w:p>
          <w:p w14:paraId="2D8C0894" w14:textId="77777777" w:rsidR="005C5AC2" w:rsidRPr="003A502A" w:rsidRDefault="005C5AC2" w:rsidP="00926F7D">
            <w:pPr>
              <w:spacing w:line="360" w:lineRule="auto"/>
              <w:rPr>
                <w:rFonts w:ascii="Times New Roman" w:hAnsi="Times New Roman" w:cs="Times New Roman"/>
                <w:sz w:val="26"/>
                <w:szCs w:val="26"/>
              </w:rPr>
            </w:pPr>
            <w:r w:rsidRPr="003A502A">
              <w:rPr>
                <w:rFonts w:ascii="Times New Roman" w:hAnsi="Times New Roman" w:cs="Times New Roman"/>
                <w:sz w:val="26"/>
                <w:szCs w:val="26"/>
              </w:rPr>
              <w:t xml:space="preserve"> Trần Đình Nhật</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31D65A" w14:textId="77777777" w:rsidR="005C5AC2" w:rsidRPr="003A502A" w:rsidRDefault="005C5AC2" w:rsidP="00926F7D">
            <w:pPr>
              <w:spacing w:line="360" w:lineRule="auto"/>
              <w:rPr>
                <w:rFonts w:ascii="Times New Roman" w:hAnsi="Times New Roman" w:cs="Times New Roman"/>
                <w:b/>
                <w:bCs/>
                <w:sz w:val="26"/>
                <w:szCs w:val="26"/>
              </w:rPr>
            </w:pPr>
            <w:r w:rsidRPr="003A502A">
              <w:rPr>
                <w:rFonts w:ascii="Times New Roman" w:hAnsi="Times New Roman" w:cs="Times New Roman"/>
                <w:b/>
                <w:bCs/>
                <w:sz w:val="26"/>
                <w:szCs w:val="26"/>
              </w:rPr>
              <w:t>Chữ ký:</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F92A90" w14:textId="77777777" w:rsidR="005C5AC2" w:rsidRPr="003A502A" w:rsidRDefault="005C5AC2" w:rsidP="00926F7D">
            <w:pPr>
              <w:spacing w:line="360" w:lineRule="auto"/>
              <w:rPr>
                <w:rFonts w:ascii="Times New Roman" w:hAnsi="Times New Roman" w:cs="Times New Roman"/>
                <w:bCs/>
                <w:sz w:val="26"/>
                <w:szCs w:val="26"/>
              </w:rPr>
            </w:pPr>
          </w:p>
        </w:tc>
      </w:tr>
      <w:tr w:rsidR="005C5AC2" w:rsidRPr="00926F7D" w14:paraId="7E83B3D4" w14:textId="77777777" w:rsidTr="008D1020">
        <w:trPr>
          <w:trHeight w:val="620"/>
          <w:jc w:val="center"/>
        </w:trPr>
        <w:tc>
          <w:tcPr>
            <w:tcW w:w="1256" w:type="pct"/>
            <w:gridSpan w:val="2"/>
            <w:vMerge/>
            <w:tcBorders>
              <w:left w:val="single" w:sz="4" w:space="0" w:color="00000A"/>
              <w:right w:val="single" w:sz="4" w:space="0" w:color="00000A"/>
            </w:tcBorders>
            <w:tcMar>
              <w:left w:w="28" w:type="dxa"/>
            </w:tcMar>
            <w:vAlign w:val="center"/>
          </w:tcPr>
          <w:p w14:paraId="73A64D2A" w14:textId="77777777" w:rsidR="005C5AC2" w:rsidRPr="003A502A" w:rsidRDefault="005C5AC2" w:rsidP="00926F7D">
            <w:pPr>
              <w:spacing w:line="360" w:lineRule="auto"/>
              <w:rPr>
                <w:rFonts w:ascii="Times New Roman" w:hAnsi="Times New Roman" w:cs="Times New Roman"/>
                <w:sz w:val="26"/>
                <w:szCs w:val="26"/>
              </w:rPr>
            </w:pPr>
          </w:p>
        </w:tc>
        <w:tc>
          <w:tcPr>
            <w:tcW w:w="1556" w:type="pct"/>
            <w:vMerge/>
            <w:tcBorders>
              <w:left w:val="single" w:sz="4" w:space="0" w:color="00000A"/>
              <w:bottom w:val="single" w:sz="4" w:space="0" w:color="00000A"/>
              <w:right w:val="single" w:sz="4" w:space="0" w:color="00000A"/>
            </w:tcBorders>
            <w:tcMar>
              <w:left w:w="28" w:type="dxa"/>
            </w:tcMar>
            <w:vAlign w:val="center"/>
          </w:tcPr>
          <w:p w14:paraId="4DEB2FC8" w14:textId="77777777" w:rsidR="005C5AC2" w:rsidRPr="003A502A" w:rsidRDefault="005C5AC2" w:rsidP="00926F7D">
            <w:pPr>
              <w:spacing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94D84F" w14:textId="77777777" w:rsidR="005C5AC2" w:rsidRPr="003A502A" w:rsidRDefault="005C5AC2" w:rsidP="00926F7D">
            <w:pPr>
              <w:spacing w:line="360" w:lineRule="auto"/>
              <w:rPr>
                <w:rFonts w:ascii="Times New Roman" w:hAnsi="Times New Roman" w:cs="Times New Roman"/>
                <w:b/>
                <w:bCs/>
                <w:sz w:val="26"/>
                <w:szCs w:val="26"/>
              </w:rPr>
            </w:pPr>
            <w:r w:rsidRPr="003A502A">
              <w:rPr>
                <w:rFonts w:ascii="Times New Roman" w:hAnsi="Times New Roman" w:cs="Times New Roman"/>
                <w:b/>
                <w:bCs/>
                <w:sz w:val="26"/>
                <w:szCs w:val="26"/>
              </w:rPr>
              <w:t>Ngày:</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3B2192" w14:textId="101EE723" w:rsidR="005C5AC2" w:rsidRPr="003A502A" w:rsidRDefault="005C04AA" w:rsidP="00926F7D">
            <w:pPr>
              <w:spacing w:line="360" w:lineRule="auto"/>
              <w:rPr>
                <w:rFonts w:ascii="Times New Roman" w:hAnsi="Times New Roman" w:cs="Times New Roman"/>
                <w:bCs/>
                <w:sz w:val="26"/>
                <w:szCs w:val="26"/>
              </w:rPr>
            </w:pPr>
            <w:r w:rsidRPr="003A502A">
              <w:rPr>
                <w:rFonts w:ascii="Times New Roman" w:hAnsi="Times New Roman" w:cs="Times New Roman"/>
                <w:bCs/>
                <w:sz w:val="26"/>
                <w:szCs w:val="26"/>
                <w:lang w:eastAsia="ja-JP"/>
              </w:rPr>
              <w:t>26/03/2025</w:t>
            </w:r>
          </w:p>
        </w:tc>
      </w:tr>
      <w:bookmarkEnd w:id="2"/>
    </w:tbl>
    <w:p w14:paraId="484CD222" w14:textId="77777777" w:rsidR="007F515D" w:rsidRPr="00926F7D" w:rsidRDefault="007F515D" w:rsidP="00926F7D">
      <w:pPr>
        <w:pStyle w:val="TOC1"/>
        <w:rPr>
          <w:rStyle w:val="IndexLink"/>
          <w:b w:val="0"/>
          <w:sz w:val="28"/>
          <w:szCs w:val="26"/>
        </w:rPr>
      </w:pPr>
    </w:p>
    <w:p w14:paraId="4202CAF1" w14:textId="77777777" w:rsidR="007F515D" w:rsidRPr="00926F7D" w:rsidRDefault="007F515D" w:rsidP="00926F7D">
      <w:pPr>
        <w:pStyle w:val="TOC1"/>
        <w:rPr>
          <w:rStyle w:val="IndexLink"/>
          <w:b w:val="0"/>
          <w:sz w:val="28"/>
          <w:szCs w:val="26"/>
        </w:rPr>
      </w:pPr>
    </w:p>
    <w:p w14:paraId="58D9AEE6" w14:textId="77777777" w:rsidR="007F515D" w:rsidRPr="00926F7D" w:rsidRDefault="007F515D" w:rsidP="00926F7D">
      <w:pPr>
        <w:pStyle w:val="TOC1"/>
        <w:rPr>
          <w:rStyle w:val="IndexLink"/>
          <w:b w:val="0"/>
          <w:sz w:val="28"/>
          <w:szCs w:val="26"/>
        </w:rPr>
      </w:pPr>
    </w:p>
    <w:p w14:paraId="4AF45649" w14:textId="77777777" w:rsidR="007F515D" w:rsidRPr="00926F7D" w:rsidRDefault="007F515D" w:rsidP="00926F7D">
      <w:pPr>
        <w:pStyle w:val="TOC1"/>
        <w:rPr>
          <w:rStyle w:val="IndexLink"/>
          <w:b w:val="0"/>
          <w:sz w:val="28"/>
          <w:szCs w:val="26"/>
        </w:rPr>
      </w:pPr>
    </w:p>
    <w:p w14:paraId="61CB8632" w14:textId="77777777" w:rsidR="007F515D" w:rsidRPr="00926F7D" w:rsidRDefault="007F515D" w:rsidP="00926F7D">
      <w:pPr>
        <w:pStyle w:val="TOC1"/>
        <w:rPr>
          <w:rStyle w:val="IndexLink"/>
          <w:b w:val="0"/>
          <w:sz w:val="28"/>
          <w:szCs w:val="26"/>
        </w:rPr>
      </w:pPr>
    </w:p>
    <w:p w14:paraId="7E7CC087" w14:textId="77777777" w:rsidR="007F515D" w:rsidRPr="00926F7D" w:rsidRDefault="007F515D" w:rsidP="00926F7D">
      <w:pPr>
        <w:pStyle w:val="TOC1"/>
        <w:rPr>
          <w:rStyle w:val="IndexLink"/>
          <w:b w:val="0"/>
          <w:sz w:val="28"/>
          <w:szCs w:val="26"/>
        </w:rPr>
      </w:pPr>
    </w:p>
    <w:p w14:paraId="0DABFC80" w14:textId="77777777" w:rsidR="007F515D" w:rsidRPr="00926F7D" w:rsidRDefault="007F515D" w:rsidP="00926F7D">
      <w:pPr>
        <w:pStyle w:val="TOC1"/>
        <w:rPr>
          <w:rStyle w:val="IndexLink"/>
          <w:b w:val="0"/>
          <w:sz w:val="28"/>
          <w:szCs w:val="26"/>
        </w:rPr>
      </w:pPr>
    </w:p>
    <w:p w14:paraId="58987970" w14:textId="6A25CE45" w:rsidR="00B870E4" w:rsidRPr="00926F7D" w:rsidRDefault="00395DC9" w:rsidP="00926F7D">
      <w:pPr>
        <w:tabs>
          <w:tab w:val="left" w:pos="440"/>
          <w:tab w:val="right" w:pos="9746"/>
        </w:tabs>
        <w:spacing w:line="360" w:lineRule="auto"/>
        <w:rPr>
          <w:rFonts w:ascii="Times New Roman" w:hAnsi="Times New Roman" w:cs="Times New Roman"/>
          <w:sz w:val="28"/>
        </w:rPr>
      </w:pPr>
      <w:r w:rsidRPr="00926F7D">
        <w:rPr>
          <w:rFonts w:ascii="Times New Roman" w:eastAsia="Calibri" w:hAnsi="Times New Roman" w:cs="Times New Roman"/>
          <w:color w:val="000000"/>
          <w:sz w:val="28"/>
          <w:szCs w:val="26"/>
        </w:rPr>
        <w:br w:type="page"/>
      </w:r>
    </w:p>
    <w:sdt>
      <w:sdtPr>
        <w:rPr>
          <w:rFonts w:ascii="Times New Roman" w:eastAsia="Liberation Serif" w:hAnsi="Times New Roman" w:cs="Liberation Serif"/>
          <w:b w:val="0"/>
          <w:bCs w:val="0"/>
          <w:color w:val="00000A"/>
          <w:sz w:val="24"/>
          <w:szCs w:val="24"/>
          <w:lang w:eastAsia="zh-CN" w:bidi="hi-IN"/>
        </w:rPr>
        <w:id w:val="-600102906"/>
        <w:docPartObj>
          <w:docPartGallery w:val="Table of Contents"/>
          <w:docPartUnique/>
        </w:docPartObj>
      </w:sdtPr>
      <w:sdtEndPr>
        <w:rPr>
          <w:noProof/>
        </w:rPr>
      </w:sdtEndPr>
      <w:sdtContent>
        <w:p w14:paraId="0EB01774" w14:textId="77013828" w:rsidR="00A155CB" w:rsidRPr="00F54DAD" w:rsidRDefault="00A155CB" w:rsidP="00F54DAD">
          <w:pPr>
            <w:pStyle w:val="TOCHeading"/>
            <w:numPr>
              <w:ilvl w:val="0"/>
              <w:numId w:val="0"/>
            </w:numPr>
            <w:spacing w:before="0" w:line="360" w:lineRule="auto"/>
            <w:jc w:val="center"/>
            <w:rPr>
              <w:rFonts w:ascii="Times New Roman" w:hAnsi="Times New Roman"/>
              <w:color w:val="auto"/>
              <w:sz w:val="32"/>
            </w:rPr>
          </w:pPr>
          <w:r w:rsidRPr="00F54DAD">
            <w:rPr>
              <w:rFonts w:ascii="Times New Roman" w:hAnsi="Times New Roman"/>
              <w:color w:val="auto"/>
              <w:sz w:val="32"/>
            </w:rPr>
            <w:t>MỤC LỤC</w:t>
          </w:r>
        </w:p>
        <w:p w14:paraId="04626F25" w14:textId="4DFE0EC3" w:rsidR="00F54DAD" w:rsidRPr="00F54DAD" w:rsidRDefault="00A155CB" w:rsidP="00F54DAD">
          <w:pPr>
            <w:pStyle w:val="TOC1"/>
            <w:tabs>
              <w:tab w:val="left" w:pos="450"/>
              <w:tab w:val="right" w:leader="dot" w:pos="9060"/>
            </w:tabs>
            <w:rPr>
              <w:rFonts w:eastAsiaTheme="minorEastAsia"/>
              <w:b w:val="0"/>
              <w:noProof/>
              <w:sz w:val="26"/>
              <w:szCs w:val="26"/>
              <w:lang w:eastAsia="en-US" w:bidi="ar-SA"/>
            </w:rPr>
          </w:pPr>
          <w:r w:rsidRPr="00F54DAD">
            <w:rPr>
              <w:b w:val="0"/>
              <w:sz w:val="26"/>
              <w:szCs w:val="26"/>
            </w:rPr>
            <w:fldChar w:fldCharType="begin"/>
          </w:r>
          <w:r w:rsidRPr="00F54DAD">
            <w:rPr>
              <w:b w:val="0"/>
              <w:sz w:val="26"/>
              <w:szCs w:val="26"/>
            </w:rPr>
            <w:instrText xml:space="preserve"> TOC \o "1-3" \h \z \u </w:instrText>
          </w:r>
          <w:r w:rsidRPr="00F54DAD">
            <w:rPr>
              <w:b w:val="0"/>
              <w:sz w:val="26"/>
              <w:szCs w:val="26"/>
            </w:rPr>
            <w:fldChar w:fldCharType="separate"/>
          </w:r>
          <w:hyperlink w:anchor="_Toc193642594" w:history="1">
            <w:r w:rsidR="00F54DAD" w:rsidRPr="00F54DAD">
              <w:rPr>
                <w:rStyle w:val="Hyperlink"/>
                <w:b w:val="0"/>
                <w:noProof/>
                <w:sz w:val="26"/>
                <w:szCs w:val="26"/>
              </w:rPr>
              <w:t>1.</w:t>
            </w:r>
            <w:r w:rsidR="00F54DAD" w:rsidRPr="00F54DAD">
              <w:rPr>
                <w:rFonts w:eastAsiaTheme="minorEastAsia"/>
                <w:b w:val="0"/>
                <w:noProof/>
                <w:sz w:val="26"/>
                <w:szCs w:val="26"/>
                <w:lang w:eastAsia="en-US" w:bidi="ar-SA"/>
              </w:rPr>
              <w:tab/>
            </w:r>
            <w:r w:rsidR="00F54DAD" w:rsidRPr="00F54DAD">
              <w:rPr>
                <w:rStyle w:val="Hyperlink"/>
                <w:b w:val="0"/>
                <w:noProof/>
                <w:sz w:val="26"/>
                <w:szCs w:val="26"/>
              </w:rPr>
              <w:t>GIỚI THIỆU</w:t>
            </w:r>
            <w:r w:rsidR="00F54DAD" w:rsidRPr="00F54DAD">
              <w:rPr>
                <w:b w:val="0"/>
                <w:noProof/>
                <w:webHidden/>
                <w:sz w:val="26"/>
                <w:szCs w:val="26"/>
              </w:rPr>
              <w:tab/>
            </w:r>
            <w:r w:rsidR="00F54DAD" w:rsidRPr="00F54DAD">
              <w:rPr>
                <w:b w:val="0"/>
                <w:noProof/>
                <w:webHidden/>
                <w:sz w:val="26"/>
                <w:szCs w:val="26"/>
              </w:rPr>
              <w:fldChar w:fldCharType="begin"/>
            </w:r>
            <w:r w:rsidR="00F54DAD" w:rsidRPr="00F54DAD">
              <w:rPr>
                <w:b w:val="0"/>
                <w:noProof/>
                <w:webHidden/>
                <w:sz w:val="26"/>
                <w:szCs w:val="26"/>
              </w:rPr>
              <w:instrText xml:space="preserve"> PAGEREF _Toc193642594 \h </w:instrText>
            </w:r>
            <w:r w:rsidR="00F54DAD" w:rsidRPr="00F54DAD">
              <w:rPr>
                <w:b w:val="0"/>
                <w:noProof/>
                <w:webHidden/>
                <w:sz w:val="26"/>
                <w:szCs w:val="26"/>
              </w:rPr>
            </w:r>
            <w:r w:rsidR="00F54DAD" w:rsidRPr="00F54DAD">
              <w:rPr>
                <w:b w:val="0"/>
                <w:noProof/>
                <w:webHidden/>
                <w:sz w:val="26"/>
                <w:szCs w:val="26"/>
              </w:rPr>
              <w:fldChar w:fldCharType="separate"/>
            </w:r>
            <w:r w:rsidR="00F54DAD" w:rsidRPr="00F54DAD">
              <w:rPr>
                <w:b w:val="0"/>
                <w:noProof/>
                <w:webHidden/>
                <w:sz w:val="26"/>
                <w:szCs w:val="26"/>
              </w:rPr>
              <w:t>1</w:t>
            </w:r>
            <w:r w:rsidR="00F54DAD" w:rsidRPr="00F54DAD">
              <w:rPr>
                <w:b w:val="0"/>
                <w:noProof/>
                <w:webHidden/>
                <w:sz w:val="26"/>
                <w:szCs w:val="26"/>
              </w:rPr>
              <w:fldChar w:fldCharType="end"/>
            </w:r>
          </w:hyperlink>
        </w:p>
        <w:p w14:paraId="4F4E9703" w14:textId="37762193" w:rsidR="00F54DAD" w:rsidRPr="00F54DAD" w:rsidRDefault="00F54DAD" w:rsidP="00F54DAD">
          <w:pPr>
            <w:pStyle w:val="TOC1"/>
            <w:tabs>
              <w:tab w:val="left" w:pos="450"/>
              <w:tab w:val="left" w:pos="880"/>
              <w:tab w:val="right" w:leader="dot" w:pos="9060"/>
            </w:tabs>
            <w:rPr>
              <w:rFonts w:eastAsiaTheme="minorEastAsia"/>
              <w:b w:val="0"/>
              <w:noProof/>
              <w:sz w:val="26"/>
              <w:szCs w:val="26"/>
              <w:lang w:eastAsia="en-US" w:bidi="ar-SA"/>
            </w:rPr>
          </w:pPr>
          <w:hyperlink w:anchor="_Toc193642595" w:history="1">
            <w:r w:rsidRPr="00F54DAD">
              <w:rPr>
                <w:rStyle w:val="Hyperlink"/>
                <w:b w:val="0"/>
                <w:noProof/>
                <w:sz w:val="26"/>
                <w:szCs w:val="26"/>
              </w:rPr>
              <w:t>1.1.</w:t>
            </w:r>
            <w:r w:rsidRPr="00F54DAD">
              <w:rPr>
                <w:rFonts w:eastAsiaTheme="minorEastAsia"/>
                <w:b w:val="0"/>
                <w:noProof/>
                <w:sz w:val="26"/>
                <w:szCs w:val="26"/>
                <w:lang w:eastAsia="en-US" w:bidi="ar-SA"/>
              </w:rPr>
              <w:tab/>
            </w:r>
            <w:r w:rsidRPr="00F54DAD">
              <w:rPr>
                <w:rStyle w:val="Hyperlink"/>
                <w:b w:val="0"/>
                <w:noProof/>
                <w:sz w:val="26"/>
                <w:szCs w:val="26"/>
              </w:rPr>
              <w:t>Mục đích</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_Toc193642595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1</w:t>
            </w:r>
            <w:r w:rsidRPr="00F54DAD">
              <w:rPr>
                <w:b w:val="0"/>
                <w:noProof/>
                <w:webHidden/>
                <w:sz w:val="26"/>
                <w:szCs w:val="26"/>
              </w:rPr>
              <w:fldChar w:fldCharType="end"/>
            </w:r>
          </w:hyperlink>
        </w:p>
        <w:p w14:paraId="15042D40" w14:textId="092BA599" w:rsidR="00F54DAD" w:rsidRPr="00F54DAD" w:rsidRDefault="00F54DAD" w:rsidP="00F54DAD">
          <w:pPr>
            <w:pStyle w:val="TOC1"/>
            <w:tabs>
              <w:tab w:val="left" w:pos="450"/>
              <w:tab w:val="left" w:pos="880"/>
              <w:tab w:val="right" w:leader="dot" w:pos="9060"/>
            </w:tabs>
            <w:rPr>
              <w:rFonts w:eastAsiaTheme="minorEastAsia"/>
              <w:b w:val="0"/>
              <w:noProof/>
              <w:sz w:val="26"/>
              <w:szCs w:val="26"/>
              <w:lang w:eastAsia="en-US" w:bidi="ar-SA"/>
            </w:rPr>
          </w:pPr>
          <w:hyperlink w:anchor="_Toc193642596" w:history="1">
            <w:r w:rsidRPr="00F54DAD">
              <w:rPr>
                <w:rStyle w:val="Hyperlink"/>
                <w:b w:val="0"/>
                <w:noProof/>
                <w:sz w:val="26"/>
                <w:szCs w:val="26"/>
              </w:rPr>
              <w:t>1.2.</w:t>
            </w:r>
            <w:r w:rsidRPr="00F54DAD">
              <w:rPr>
                <w:rFonts w:eastAsiaTheme="minorEastAsia"/>
                <w:b w:val="0"/>
                <w:noProof/>
                <w:sz w:val="26"/>
                <w:szCs w:val="26"/>
                <w:lang w:eastAsia="en-US" w:bidi="ar-SA"/>
              </w:rPr>
              <w:tab/>
            </w:r>
            <w:r w:rsidRPr="00F54DAD">
              <w:rPr>
                <w:rStyle w:val="Hyperlink"/>
                <w:b w:val="0"/>
                <w:noProof/>
                <w:sz w:val="26"/>
                <w:szCs w:val="26"/>
              </w:rPr>
              <w:t>Tổng quát về dự án</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_Toc193642596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1</w:t>
            </w:r>
            <w:r w:rsidRPr="00F54DAD">
              <w:rPr>
                <w:b w:val="0"/>
                <w:noProof/>
                <w:webHidden/>
                <w:sz w:val="26"/>
                <w:szCs w:val="26"/>
              </w:rPr>
              <w:fldChar w:fldCharType="end"/>
            </w:r>
          </w:hyperlink>
        </w:p>
        <w:p w14:paraId="5C48BDF3" w14:textId="55DB81FF" w:rsidR="00F54DAD" w:rsidRPr="00F54DAD" w:rsidRDefault="00F54DAD" w:rsidP="00F54DAD">
          <w:pPr>
            <w:pStyle w:val="TOC1"/>
            <w:tabs>
              <w:tab w:val="left" w:pos="450"/>
              <w:tab w:val="left" w:pos="880"/>
              <w:tab w:val="right" w:leader="dot" w:pos="9060"/>
            </w:tabs>
            <w:rPr>
              <w:rFonts w:eastAsiaTheme="minorEastAsia"/>
              <w:b w:val="0"/>
              <w:noProof/>
              <w:sz w:val="26"/>
              <w:szCs w:val="26"/>
              <w:lang w:eastAsia="en-US" w:bidi="ar-SA"/>
            </w:rPr>
          </w:pPr>
          <w:hyperlink w:anchor="_Toc193642597" w:history="1">
            <w:r w:rsidRPr="00F54DAD">
              <w:rPr>
                <w:rStyle w:val="Hyperlink"/>
                <w:b w:val="0"/>
                <w:noProof/>
                <w:sz w:val="26"/>
                <w:szCs w:val="26"/>
              </w:rPr>
              <w:t>1.3.</w:t>
            </w:r>
            <w:r w:rsidRPr="00F54DAD">
              <w:rPr>
                <w:rFonts w:eastAsiaTheme="minorEastAsia"/>
                <w:b w:val="0"/>
                <w:noProof/>
                <w:sz w:val="26"/>
                <w:szCs w:val="26"/>
                <w:lang w:eastAsia="en-US" w:bidi="ar-SA"/>
              </w:rPr>
              <w:tab/>
            </w:r>
            <w:r w:rsidRPr="00F54DAD">
              <w:rPr>
                <w:rStyle w:val="Hyperlink"/>
                <w:b w:val="0"/>
                <w:noProof/>
                <w:sz w:val="26"/>
                <w:szCs w:val="26"/>
              </w:rPr>
              <w:t>Chuyển giao dự án</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_Toc193642597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1</w:t>
            </w:r>
            <w:r w:rsidRPr="00F54DAD">
              <w:rPr>
                <w:b w:val="0"/>
                <w:noProof/>
                <w:webHidden/>
                <w:sz w:val="26"/>
                <w:szCs w:val="26"/>
              </w:rPr>
              <w:fldChar w:fldCharType="end"/>
            </w:r>
          </w:hyperlink>
        </w:p>
        <w:p w14:paraId="6DABFAFA" w14:textId="1B206F2B" w:rsidR="00F54DAD" w:rsidRPr="00F54DAD" w:rsidRDefault="00F54DAD" w:rsidP="00F54DAD">
          <w:pPr>
            <w:pStyle w:val="TOC1"/>
            <w:tabs>
              <w:tab w:val="left" w:pos="450"/>
              <w:tab w:val="left" w:pos="880"/>
              <w:tab w:val="right" w:leader="dot" w:pos="9060"/>
            </w:tabs>
            <w:rPr>
              <w:rFonts w:eastAsiaTheme="minorEastAsia"/>
              <w:b w:val="0"/>
              <w:noProof/>
              <w:sz w:val="26"/>
              <w:szCs w:val="26"/>
              <w:lang w:eastAsia="en-US" w:bidi="ar-SA"/>
            </w:rPr>
          </w:pPr>
          <w:hyperlink w:anchor="_Toc193642598" w:history="1">
            <w:r w:rsidRPr="00F54DAD">
              <w:rPr>
                <w:rStyle w:val="Hyperlink"/>
                <w:b w:val="0"/>
                <w:noProof/>
                <w:sz w:val="26"/>
                <w:szCs w:val="26"/>
              </w:rPr>
              <w:t>1.4.</w:t>
            </w:r>
            <w:r w:rsidRPr="00F54DAD">
              <w:rPr>
                <w:rFonts w:eastAsiaTheme="minorEastAsia"/>
                <w:b w:val="0"/>
                <w:noProof/>
                <w:sz w:val="26"/>
                <w:szCs w:val="26"/>
                <w:lang w:eastAsia="en-US" w:bidi="ar-SA"/>
              </w:rPr>
              <w:tab/>
            </w:r>
            <w:r w:rsidRPr="00F54DAD">
              <w:rPr>
                <w:rStyle w:val="Hyperlink"/>
                <w:b w:val="0"/>
                <w:noProof/>
                <w:sz w:val="26"/>
                <w:szCs w:val="26"/>
              </w:rPr>
              <w:t>Phạm Vi</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_Toc193642598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1</w:t>
            </w:r>
            <w:r w:rsidRPr="00F54DAD">
              <w:rPr>
                <w:b w:val="0"/>
                <w:noProof/>
                <w:webHidden/>
                <w:sz w:val="26"/>
                <w:szCs w:val="26"/>
              </w:rPr>
              <w:fldChar w:fldCharType="end"/>
            </w:r>
          </w:hyperlink>
        </w:p>
        <w:p w14:paraId="79C831A4" w14:textId="28A78687" w:rsidR="00F54DAD" w:rsidRPr="00F54DAD" w:rsidRDefault="00F54DAD" w:rsidP="00F54DAD">
          <w:pPr>
            <w:pStyle w:val="TOC1"/>
            <w:tabs>
              <w:tab w:val="left" w:pos="450"/>
              <w:tab w:val="left" w:pos="880"/>
              <w:tab w:val="right" w:leader="dot" w:pos="9060"/>
            </w:tabs>
            <w:rPr>
              <w:rFonts w:eastAsiaTheme="minorEastAsia"/>
              <w:b w:val="0"/>
              <w:noProof/>
              <w:sz w:val="26"/>
              <w:szCs w:val="26"/>
              <w:lang w:eastAsia="en-US" w:bidi="ar-SA"/>
            </w:rPr>
          </w:pPr>
          <w:hyperlink w:anchor="_Toc193642599" w:history="1">
            <w:r w:rsidRPr="00F54DAD">
              <w:rPr>
                <w:rStyle w:val="Hyperlink"/>
                <w:b w:val="0"/>
                <w:noProof/>
                <w:sz w:val="26"/>
                <w:szCs w:val="26"/>
              </w:rPr>
              <w:t>1.5.</w:t>
            </w:r>
            <w:r w:rsidRPr="00F54DAD">
              <w:rPr>
                <w:rFonts w:eastAsiaTheme="minorEastAsia"/>
                <w:b w:val="0"/>
                <w:noProof/>
                <w:sz w:val="26"/>
                <w:szCs w:val="26"/>
                <w:lang w:eastAsia="en-US" w:bidi="ar-SA"/>
              </w:rPr>
              <w:tab/>
            </w:r>
            <w:r w:rsidRPr="00F54DAD">
              <w:rPr>
                <w:rStyle w:val="Hyperlink"/>
                <w:b w:val="0"/>
                <w:noProof/>
                <w:sz w:val="26"/>
                <w:szCs w:val="26"/>
              </w:rPr>
              <w:t>Giả định ràng buộc</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_Toc193642599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2</w:t>
            </w:r>
            <w:r w:rsidRPr="00F54DAD">
              <w:rPr>
                <w:b w:val="0"/>
                <w:noProof/>
                <w:webHidden/>
                <w:sz w:val="26"/>
                <w:szCs w:val="26"/>
              </w:rPr>
              <w:fldChar w:fldCharType="end"/>
            </w:r>
          </w:hyperlink>
        </w:p>
        <w:p w14:paraId="05AB22A6" w14:textId="52D2ADA9" w:rsidR="00F54DAD" w:rsidRPr="00F54DAD" w:rsidRDefault="00F54DAD" w:rsidP="00F54DAD">
          <w:pPr>
            <w:pStyle w:val="TOC1"/>
            <w:tabs>
              <w:tab w:val="left" w:pos="450"/>
              <w:tab w:val="left" w:pos="880"/>
              <w:tab w:val="right" w:leader="dot" w:pos="9060"/>
            </w:tabs>
            <w:rPr>
              <w:rFonts w:eastAsiaTheme="minorEastAsia"/>
              <w:b w:val="0"/>
              <w:noProof/>
              <w:sz w:val="26"/>
              <w:szCs w:val="26"/>
              <w:lang w:eastAsia="en-US" w:bidi="ar-SA"/>
            </w:rPr>
          </w:pPr>
          <w:hyperlink w:anchor="_Toc193642601" w:history="1">
            <w:r w:rsidRPr="00F54DAD">
              <w:rPr>
                <w:rStyle w:val="Hyperlink"/>
                <w:b w:val="0"/>
                <w:noProof/>
                <w:sz w:val="26"/>
                <w:szCs w:val="26"/>
              </w:rPr>
              <w:t>1.6.</w:t>
            </w:r>
            <w:r w:rsidRPr="00F54DAD">
              <w:rPr>
                <w:rFonts w:eastAsiaTheme="minorEastAsia"/>
                <w:b w:val="0"/>
                <w:noProof/>
                <w:sz w:val="26"/>
                <w:szCs w:val="26"/>
                <w:lang w:eastAsia="en-US" w:bidi="ar-SA"/>
              </w:rPr>
              <w:tab/>
            </w:r>
            <w:r w:rsidRPr="00F54DAD">
              <w:rPr>
                <w:rStyle w:val="Hyperlink"/>
                <w:b w:val="0"/>
                <w:noProof/>
                <w:sz w:val="26"/>
                <w:szCs w:val="26"/>
              </w:rPr>
              <w:t>Các bên liên quan</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_Toc193642601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2</w:t>
            </w:r>
            <w:r w:rsidRPr="00F54DAD">
              <w:rPr>
                <w:b w:val="0"/>
                <w:noProof/>
                <w:webHidden/>
                <w:sz w:val="26"/>
                <w:szCs w:val="26"/>
              </w:rPr>
              <w:fldChar w:fldCharType="end"/>
            </w:r>
          </w:hyperlink>
        </w:p>
        <w:p w14:paraId="115CE338" w14:textId="150E72A5" w:rsidR="00F54DAD" w:rsidRPr="00F54DAD" w:rsidRDefault="00F54DAD" w:rsidP="00F54DAD">
          <w:pPr>
            <w:pStyle w:val="TOC1"/>
            <w:tabs>
              <w:tab w:val="left" w:pos="450"/>
              <w:tab w:val="left" w:pos="880"/>
              <w:tab w:val="right" w:leader="dot" w:pos="9060"/>
            </w:tabs>
            <w:rPr>
              <w:rFonts w:eastAsiaTheme="minorEastAsia"/>
              <w:b w:val="0"/>
              <w:noProof/>
              <w:sz w:val="26"/>
              <w:szCs w:val="26"/>
              <w:lang w:eastAsia="en-US" w:bidi="ar-SA"/>
            </w:rPr>
          </w:pPr>
          <w:hyperlink w:anchor="_Toc193642602" w:history="1">
            <w:r w:rsidRPr="00F54DAD">
              <w:rPr>
                <w:rStyle w:val="Hyperlink"/>
                <w:b w:val="0"/>
                <w:noProof/>
                <w:sz w:val="26"/>
                <w:szCs w:val="26"/>
              </w:rPr>
              <w:t>1.7.</w:t>
            </w:r>
            <w:r w:rsidRPr="00F54DAD">
              <w:rPr>
                <w:rFonts w:eastAsiaTheme="minorEastAsia"/>
                <w:b w:val="0"/>
                <w:noProof/>
                <w:sz w:val="26"/>
                <w:szCs w:val="26"/>
                <w:lang w:eastAsia="en-US" w:bidi="ar-SA"/>
              </w:rPr>
              <w:tab/>
            </w:r>
            <w:r w:rsidRPr="00F54DAD">
              <w:rPr>
                <w:rStyle w:val="Hyperlink"/>
                <w:b w:val="0"/>
                <w:noProof/>
                <w:sz w:val="26"/>
                <w:szCs w:val="26"/>
              </w:rPr>
              <w:t>Mô hình</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_Toc193642602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2</w:t>
            </w:r>
            <w:r w:rsidRPr="00F54DAD">
              <w:rPr>
                <w:b w:val="0"/>
                <w:noProof/>
                <w:webHidden/>
                <w:sz w:val="26"/>
                <w:szCs w:val="26"/>
              </w:rPr>
              <w:fldChar w:fldCharType="end"/>
            </w:r>
          </w:hyperlink>
        </w:p>
        <w:p w14:paraId="33859590" w14:textId="66D51268" w:rsidR="00F54DAD" w:rsidRPr="00F54DAD" w:rsidRDefault="00F54DAD" w:rsidP="00F54DAD">
          <w:pPr>
            <w:pStyle w:val="TOC1"/>
            <w:tabs>
              <w:tab w:val="left" w:pos="450"/>
              <w:tab w:val="right" w:leader="dot" w:pos="9060"/>
            </w:tabs>
            <w:rPr>
              <w:rFonts w:eastAsiaTheme="minorEastAsia"/>
              <w:b w:val="0"/>
              <w:noProof/>
              <w:sz w:val="26"/>
              <w:szCs w:val="26"/>
              <w:lang w:eastAsia="en-US" w:bidi="ar-SA"/>
            </w:rPr>
          </w:pPr>
          <w:hyperlink w:anchor="_Toc193642603" w:history="1">
            <w:r w:rsidRPr="00F54DAD">
              <w:rPr>
                <w:rStyle w:val="Hyperlink"/>
                <w:b w:val="0"/>
                <w:noProof/>
                <w:sz w:val="26"/>
                <w:szCs w:val="26"/>
              </w:rPr>
              <w:t>2.</w:t>
            </w:r>
            <w:r w:rsidRPr="00F54DAD">
              <w:rPr>
                <w:rFonts w:eastAsiaTheme="minorEastAsia"/>
                <w:b w:val="0"/>
                <w:noProof/>
                <w:sz w:val="26"/>
                <w:szCs w:val="26"/>
                <w:lang w:eastAsia="en-US" w:bidi="ar-SA"/>
              </w:rPr>
              <w:tab/>
            </w:r>
            <w:r w:rsidRPr="00F54DAD">
              <w:rPr>
                <w:rStyle w:val="Hyperlink"/>
                <w:b w:val="0"/>
                <w:noProof/>
                <w:sz w:val="26"/>
                <w:szCs w:val="26"/>
              </w:rPr>
              <w:t>TỔ CHỨC NHÓM</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_Toc193642603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3</w:t>
            </w:r>
            <w:r w:rsidRPr="00F54DAD">
              <w:rPr>
                <w:b w:val="0"/>
                <w:noProof/>
                <w:webHidden/>
                <w:sz w:val="26"/>
                <w:szCs w:val="26"/>
              </w:rPr>
              <w:fldChar w:fldCharType="end"/>
            </w:r>
          </w:hyperlink>
        </w:p>
        <w:p w14:paraId="26C79453" w14:textId="38912034" w:rsidR="00F54DAD" w:rsidRPr="00F54DAD" w:rsidRDefault="00F54DAD" w:rsidP="00F54DAD">
          <w:pPr>
            <w:pStyle w:val="TOC1"/>
            <w:tabs>
              <w:tab w:val="left" w:pos="450"/>
              <w:tab w:val="left" w:pos="880"/>
              <w:tab w:val="right" w:leader="dot" w:pos="9060"/>
            </w:tabs>
            <w:rPr>
              <w:rFonts w:eastAsiaTheme="minorEastAsia"/>
              <w:b w:val="0"/>
              <w:noProof/>
              <w:sz w:val="26"/>
              <w:szCs w:val="26"/>
              <w:lang w:eastAsia="en-US" w:bidi="ar-SA"/>
            </w:rPr>
          </w:pPr>
          <w:hyperlink w:anchor="_Toc193642604" w:history="1">
            <w:r w:rsidRPr="00F54DAD">
              <w:rPr>
                <w:rStyle w:val="Hyperlink"/>
                <w:b w:val="0"/>
                <w:noProof/>
                <w:sz w:val="26"/>
                <w:szCs w:val="26"/>
              </w:rPr>
              <w:t>2.1.</w:t>
            </w:r>
            <w:r w:rsidRPr="00F54DAD">
              <w:rPr>
                <w:rFonts w:eastAsiaTheme="minorEastAsia"/>
                <w:b w:val="0"/>
                <w:noProof/>
                <w:sz w:val="26"/>
                <w:szCs w:val="26"/>
                <w:lang w:eastAsia="en-US" w:bidi="ar-SA"/>
              </w:rPr>
              <w:tab/>
            </w:r>
            <w:r w:rsidRPr="00F54DAD">
              <w:rPr>
                <w:rStyle w:val="Hyperlink"/>
                <w:b w:val="0"/>
                <w:noProof/>
                <w:sz w:val="26"/>
                <w:szCs w:val="26"/>
              </w:rPr>
              <w:t>Thông tin nhóm Scrum</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_Toc193642604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3</w:t>
            </w:r>
            <w:r w:rsidRPr="00F54DAD">
              <w:rPr>
                <w:b w:val="0"/>
                <w:noProof/>
                <w:webHidden/>
                <w:sz w:val="26"/>
                <w:szCs w:val="26"/>
              </w:rPr>
              <w:fldChar w:fldCharType="end"/>
            </w:r>
          </w:hyperlink>
        </w:p>
        <w:p w14:paraId="5191F3EA" w14:textId="1E8955F3" w:rsidR="00F54DAD" w:rsidRPr="00F54DAD" w:rsidRDefault="00F54DAD" w:rsidP="00F54DAD">
          <w:pPr>
            <w:pStyle w:val="TOC1"/>
            <w:tabs>
              <w:tab w:val="left" w:pos="450"/>
              <w:tab w:val="left" w:pos="880"/>
              <w:tab w:val="right" w:leader="dot" w:pos="9060"/>
            </w:tabs>
            <w:rPr>
              <w:rFonts w:eastAsiaTheme="minorEastAsia"/>
              <w:b w:val="0"/>
              <w:noProof/>
              <w:sz w:val="26"/>
              <w:szCs w:val="26"/>
              <w:lang w:eastAsia="en-US" w:bidi="ar-SA"/>
            </w:rPr>
          </w:pPr>
          <w:hyperlink w:anchor="_Toc193642605" w:history="1">
            <w:r w:rsidRPr="00F54DAD">
              <w:rPr>
                <w:rStyle w:val="Hyperlink"/>
                <w:b w:val="0"/>
                <w:noProof/>
                <w:sz w:val="26"/>
                <w:szCs w:val="26"/>
              </w:rPr>
              <w:t>2.2.</w:t>
            </w:r>
            <w:r w:rsidRPr="00F54DAD">
              <w:rPr>
                <w:rFonts w:eastAsiaTheme="minorEastAsia"/>
                <w:b w:val="0"/>
                <w:noProof/>
                <w:sz w:val="26"/>
                <w:szCs w:val="26"/>
                <w:lang w:eastAsia="en-US" w:bidi="ar-SA"/>
              </w:rPr>
              <w:tab/>
            </w:r>
            <w:r w:rsidRPr="00F54DAD">
              <w:rPr>
                <w:rStyle w:val="Hyperlink"/>
                <w:b w:val="0"/>
                <w:noProof/>
                <w:sz w:val="26"/>
                <w:szCs w:val="26"/>
              </w:rPr>
              <w:t>Vai trò và trách nhiệm</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_Toc193642605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3</w:t>
            </w:r>
            <w:r w:rsidRPr="00F54DAD">
              <w:rPr>
                <w:b w:val="0"/>
                <w:noProof/>
                <w:webHidden/>
                <w:sz w:val="26"/>
                <w:szCs w:val="26"/>
              </w:rPr>
              <w:fldChar w:fldCharType="end"/>
            </w:r>
          </w:hyperlink>
        </w:p>
        <w:p w14:paraId="674747F3" w14:textId="51DA2E16" w:rsidR="00F54DAD" w:rsidRPr="00F54DAD" w:rsidRDefault="00F54DAD" w:rsidP="00F54DAD">
          <w:pPr>
            <w:pStyle w:val="TOC1"/>
            <w:tabs>
              <w:tab w:val="left" w:pos="450"/>
              <w:tab w:val="left" w:pos="880"/>
              <w:tab w:val="right" w:leader="dot" w:pos="9060"/>
            </w:tabs>
            <w:rPr>
              <w:rFonts w:eastAsiaTheme="minorEastAsia"/>
              <w:b w:val="0"/>
              <w:noProof/>
              <w:sz w:val="26"/>
              <w:szCs w:val="26"/>
              <w:lang w:eastAsia="en-US" w:bidi="ar-SA"/>
            </w:rPr>
          </w:pPr>
          <w:hyperlink w:anchor="_Toc193642606" w:history="1">
            <w:r w:rsidRPr="00F54DAD">
              <w:rPr>
                <w:rStyle w:val="Hyperlink"/>
                <w:b w:val="0"/>
                <w:noProof/>
                <w:sz w:val="26"/>
                <w:szCs w:val="26"/>
              </w:rPr>
              <w:t>2.3.</w:t>
            </w:r>
            <w:r w:rsidRPr="00F54DAD">
              <w:rPr>
                <w:rFonts w:eastAsiaTheme="minorEastAsia"/>
                <w:b w:val="0"/>
                <w:noProof/>
                <w:sz w:val="26"/>
                <w:szCs w:val="26"/>
                <w:lang w:eastAsia="en-US" w:bidi="ar-SA"/>
              </w:rPr>
              <w:tab/>
            </w:r>
            <w:r w:rsidRPr="00F54DAD">
              <w:rPr>
                <w:rStyle w:val="Hyperlink"/>
                <w:b w:val="0"/>
                <w:noProof/>
                <w:sz w:val="26"/>
                <w:szCs w:val="26"/>
              </w:rPr>
              <w:t>Phương thức giao tiếp</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_Toc193642606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4</w:t>
            </w:r>
            <w:r w:rsidRPr="00F54DAD">
              <w:rPr>
                <w:b w:val="0"/>
                <w:noProof/>
                <w:webHidden/>
                <w:sz w:val="26"/>
                <w:szCs w:val="26"/>
              </w:rPr>
              <w:fldChar w:fldCharType="end"/>
            </w:r>
          </w:hyperlink>
        </w:p>
        <w:p w14:paraId="34A01D5B" w14:textId="6A7D0C4D" w:rsidR="00F54DAD" w:rsidRPr="00F54DAD" w:rsidRDefault="00F54DAD" w:rsidP="00F54DAD">
          <w:pPr>
            <w:pStyle w:val="TOC1"/>
            <w:tabs>
              <w:tab w:val="left" w:pos="450"/>
              <w:tab w:val="left" w:pos="880"/>
              <w:tab w:val="right" w:leader="dot" w:pos="9060"/>
            </w:tabs>
            <w:rPr>
              <w:rFonts w:eastAsiaTheme="minorEastAsia"/>
              <w:b w:val="0"/>
              <w:noProof/>
              <w:sz w:val="26"/>
              <w:szCs w:val="26"/>
              <w:lang w:eastAsia="en-US" w:bidi="ar-SA"/>
            </w:rPr>
          </w:pPr>
          <w:hyperlink w:anchor="_Toc193642607" w:history="1">
            <w:r w:rsidRPr="00F54DAD">
              <w:rPr>
                <w:rStyle w:val="Hyperlink"/>
                <w:b w:val="0"/>
                <w:noProof/>
                <w:sz w:val="26"/>
                <w:szCs w:val="26"/>
              </w:rPr>
              <w:t>2.4.</w:t>
            </w:r>
            <w:r w:rsidRPr="00F54DAD">
              <w:rPr>
                <w:rFonts w:eastAsiaTheme="minorEastAsia"/>
                <w:b w:val="0"/>
                <w:noProof/>
                <w:sz w:val="26"/>
                <w:szCs w:val="26"/>
                <w:lang w:eastAsia="en-US" w:bidi="ar-SA"/>
              </w:rPr>
              <w:tab/>
            </w:r>
            <w:r w:rsidRPr="00F54DAD">
              <w:rPr>
                <w:rStyle w:val="Hyperlink"/>
                <w:b w:val="0"/>
                <w:noProof/>
                <w:sz w:val="26"/>
                <w:szCs w:val="26"/>
              </w:rPr>
              <w:t>Giao tiếp và báo cáo</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_Toc193642607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4</w:t>
            </w:r>
            <w:r w:rsidRPr="00F54DAD">
              <w:rPr>
                <w:b w:val="0"/>
                <w:noProof/>
                <w:webHidden/>
                <w:sz w:val="26"/>
                <w:szCs w:val="26"/>
              </w:rPr>
              <w:fldChar w:fldCharType="end"/>
            </w:r>
          </w:hyperlink>
        </w:p>
        <w:p w14:paraId="7D92EAFF" w14:textId="0D45F309" w:rsidR="00F54DAD" w:rsidRPr="00F54DAD" w:rsidRDefault="00F54DAD" w:rsidP="00F54DAD">
          <w:pPr>
            <w:pStyle w:val="TOC1"/>
            <w:tabs>
              <w:tab w:val="left" w:pos="450"/>
              <w:tab w:val="right" w:leader="dot" w:pos="9060"/>
            </w:tabs>
            <w:rPr>
              <w:rFonts w:eastAsiaTheme="minorEastAsia"/>
              <w:b w:val="0"/>
              <w:noProof/>
              <w:sz w:val="26"/>
              <w:szCs w:val="26"/>
              <w:lang w:eastAsia="en-US" w:bidi="ar-SA"/>
            </w:rPr>
          </w:pPr>
          <w:hyperlink w:anchor="_Toc193642608" w:history="1">
            <w:r w:rsidRPr="00F54DAD">
              <w:rPr>
                <w:rStyle w:val="Hyperlink"/>
                <w:b w:val="0"/>
                <w:noProof/>
                <w:sz w:val="26"/>
                <w:szCs w:val="26"/>
              </w:rPr>
              <w:t>3.</w:t>
            </w:r>
            <w:r w:rsidRPr="00F54DAD">
              <w:rPr>
                <w:rFonts w:eastAsiaTheme="minorEastAsia"/>
                <w:b w:val="0"/>
                <w:noProof/>
                <w:sz w:val="26"/>
                <w:szCs w:val="26"/>
                <w:lang w:eastAsia="en-US" w:bidi="ar-SA"/>
              </w:rPr>
              <w:tab/>
            </w:r>
            <w:r w:rsidRPr="00F54DAD">
              <w:rPr>
                <w:rStyle w:val="Hyperlink"/>
                <w:b w:val="0"/>
                <w:noProof/>
                <w:sz w:val="26"/>
                <w:szCs w:val="26"/>
              </w:rPr>
              <w:t>PHẠM VI QUẢN LÍ</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_Toc193642608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6</w:t>
            </w:r>
            <w:r w:rsidRPr="00F54DAD">
              <w:rPr>
                <w:b w:val="0"/>
                <w:noProof/>
                <w:webHidden/>
                <w:sz w:val="26"/>
                <w:szCs w:val="26"/>
              </w:rPr>
              <w:fldChar w:fldCharType="end"/>
            </w:r>
          </w:hyperlink>
        </w:p>
        <w:p w14:paraId="084E28A9" w14:textId="32B7BF77" w:rsidR="00F54DAD" w:rsidRPr="00F54DAD" w:rsidRDefault="00F54DAD" w:rsidP="00F54DAD">
          <w:pPr>
            <w:pStyle w:val="TOC1"/>
            <w:tabs>
              <w:tab w:val="left" w:pos="450"/>
              <w:tab w:val="left" w:pos="880"/>
              <w:tab w:val="right" w:leader="dot" w:pos="9060"/>
            </w:tabs>
            <w:rPr>
              <w:rFonts w:eastAsiaTheme="minorEastAsia"/>
              <w:b w:val="0"/>
              <w:noProof/>
              <w:sz w:val="26"/>
              <w:szCs w:val="26"/>
              <w:lang w:eastAsia="en-US" w:bidi="ar-SA"/>
            </w:rPr>
          </w:pPr>
          <w:hyperlink w:anchor="_Toc193642609" w:history="1">
            <w:r w:rsidRPr="00F54DAD">
              <w:rPr>
                <w:rStyle w:val="Hyperlink"/>
                <w:b w:val="0"/>
                <w:noProof/>
                <w:sz w:val="26"/>
                <w:szCs w:val="26"/>
              </w:rPr>
              <w:t>3.1.</w:t>
            </w:r>
            <w:r w:rsidRPr="00F54DAD">
              <w:rPr>
                <w:rFonts w:eastAsiaTheme="minorEastAsia"/>
                <w:b w:val="0"/>
                <w:noProof/>
                <w:sz w:val="26"/>
                <w:szCs w:val="26"/>
                <w:lang w:eastAsia="en-US" w:bidi="ar-SA"/>
              </w:rPr>
              <w:tab/>
            </w:r>
            <w:r w:rsidRPr="00F54DAD">
              <w:rPr>
                <w:rStyle w:val="Hyperlink"/>
                <w:b w:val="0"/>
                <w:noProof/>
                <w:sz w:val="26"/>
                <w:szCs w:val="26"/>
              </w:rPr>
              <w:t>Phạm vi</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_Toc193642609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6</w:t>
            </w:r>
            <w:r w:rsidRPr="00F54DAD">
              <w:rPr>
                <w:b w:val="0"/>
                <w:noProof/>
                <w:webHidden/>
                <w:sz w:val="26"/>
                <w:szCs w:val="26"/>
              </w:rPr>
              <w:fldChar w:fldCharType="end"/>
            </w:r>
          </w:hyperlink>
        </w:p>
        <w:p w14:paraId="397A7DCA" w14:textId="0DF92986" w:rsidR="00F54DAD" w:rsidRPr="00F54DAD" w:rsidRDefault="00F54DAD" w:rsidP="00F54DAD">
          <w:pPr>
            <w:pStyle w:val="TOC1"/>
            <w:tabs>
              <w:tab w:val="left" w:pos="450"/>
              <w:tab w:val="left" w:pos="880"/>
              <w:tab w:val="right" w:leader="dot" w:pos="9060"/>
            </w:tabs>
            <w:rPr>
              <w:rFonts w:eastAsiaTheme="minorEastAsia"/>
              <w:b w:val="0"/>
              <w:noProof/>
              <w:sz w:val="26"/>
              <w:szCs w:val="26"/>
              <w:lang w:eastAsia="en-US" w:bidi="ar-SA"/>
            </w:rPr>
          </w:pPr>
          <w:hyperlink w:anchor="_Toc193642610" w:history="1">
            <w:r w:rsidRPr="00F54DAD">
              <w:rPr>
                <w:rStyle w:val="Hyperlink"/>
                <w:b w:val="0"/>
                <w:noProof/>
                <w:sz w:val="26"/>
                <w:szCs w:val="26"/>
              </w:rPr>
              <w:t>3.2.</w:t>
            </w:r>
            <w:r w:rsidRPr="00F54DAD">
              <w:rPr>
                <w:rFonts w:eastAsiaTheme="minorEastAsia"/>
                <w:b w:val="0"/>
                <w:noProof/>
                <w:sz w:val="26"/>
                <w:szCs w:val="26"/>
                <w:lang w:eastAsia="en-US" w:bidi="ar-SA"/>
              </w:rPr>
              <w:tab/>
            </w:r>
            <w:r w:rsidRPr="00F54DAD">
              <w:rPr>
                <w:rStyle w:val="Hyperlink"/>
                <w:b w:val="0"/>
                <w:noProof/>
                <w:sz w:val="26"/>
                <w:szCs w:val="26"/>
              </w:rPr>
              <w:t>Work Breakdown Strure</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_Toc193642610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6</w:t>
            </w:r>
            <w:r w:rsidRPr="00F54DAD">
              <w:rPr>
                <w:b w:val="0"/>
                <w:noProof/>
                <w:webHidden/>
                <w:sz w:val="26"/>
                <w:szCs w:val="26"/>
              </w:rPr>
              <w:fldChar w:fldCharType="end"/>
            </w:r>
          </w:hyperlink>
        </w:p>
        <w:p w14:paraId="2B38702C" w14:textId="1079169B" w:rsidR="00F54DAD" w:rsidRPr="00F54DAD" w:rsidRDefault="00F54DAD" w:rsidP="00F54DAD">
          <w:pPr>
            <w:pStyle w:val="TOC1"/>
            <w:tabs>
              <w:tab w:val="left" w:pos="450"/>
              <w:tab w:val="right" w:leader="dot" w:pos="9060"/>
            </w:tabs>
            <w:rPr>
              <w:rFonts w:eastAsiaTheme="minorEastAsia"/>
              <w:b w:val="0"/>
              <w:noProof/>
              <w:sz w:val="26"/>
              <w:szCs w:val="26"/>
              <w:lang w:eastAsia="en-US" w:bidi="ar-SA"/>
            </w:rPr>
          </w:pPr>
          <w:hyperlink w:anchor="_Toc193642611" w:history="1">
            <w:r w:rsidRPr="00F54DAD">
              <w:rPr>
                <w:rStyle w:val="Hyperlink"/>
                <w:b w:val="0"/>
                <w:noProof/>
                <w:sz w:val="26"/>
                <w:szCs w:val="26"/>
              </w:rPr>
              <w:t>4.</w:t>
            </w:r>
            <w:r w:rsidRPr="00F54DAD">
              <w:rPr>
                <w:rFonts w:eastAsiaTheme="minorEastAsia"/>
                <w:b w:val="0"/>
                <w:noProof/>
                <w:sz w:val="26"/>
                <w:szCs w:val="26"/>
                <w:lang w:eastAsia="en-US" w:bidi="ar-SA"/>
              </w:rPr>
              <w:tab/>
            </w:r>
            <w:r w:rsidRPr="00F54DAD">
              <w:rPr>
                <w:rStyle w:val="Hyperlink"/>
                <w:b w:val="0"/>
                <w:noProof/>
                <w:sz w:val="26"/>
                <w:szCs w:val="26"/>
              </w:rPr>
              <w:t>KẾ HOẠCH VÀ CHI PHÍ</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_Toc193642611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7</w:t>
            </w:r>
            <w:r w:rsidRPr="00F54DAD">
              <w:rPr>
                <w:b w:val="0"/>
                <w:noProof/>
                <w:webHidden/>
                <w:sz w:val="26"/>
                <w:szCs w:val="26"/>
              </w:rPr>
              <w:fldChar w:fldCharType="end"/>
            </w:r>
          </w:hyperlink>
        </w:p>
        <w:p w14:paraId="2F340DE5" w14:textId="1D725010" w:rsidR="00F54DAD" w:rsidRPr="00F54DAD" w:rsidRDefault="00F54DAD" w:rsidP="00F54DAD">
          <w:pPr>
            <w:pStyle w:val="TOC1"/>
            <w:tabs>
              <w:tab w:val="left" w:pos="450"/>
              <w:tab w:val="left" w:pos="880"/>
              <w:tab w:val="right" w:leader="dot" w:pos="9060"/>
            </w:tabs>
            <w:rPr>
              <w:rFonts w:eastAsiaTheme="minorEastAsia"/>
              <w:b w:val="0"/>
              <w:noProof/>
              <w:sz w:val="26"/>
              <w:szCs w:val="26"/>
              <w:lang w:eastAsia="en-US" w:bidi="ar-SA"/>
            </w:rPr>
          </w:pPr>
          <w:hyperlink w:anchor="_Toc193642612" w:history="1">
            <w:r w:rsidRPr="00F54DAD">
              <w:rPr>
                <w:rStyle w:val="Hyperlink"/>
                <w:b w:val="0"/>
                <w:noProof/>
                <w:sz w:val="26"/>
                <w:szCs w:val="26"/>
              </w:rPr>
              <w:t>4.1.</w:t>
            </w:r>
            <w:r w:rsidRPr="00F54DAD">
              <w:rPr>
                <w:rFonts w:eastAsiaTheme="minorEastAsia"/>
                <w:b w:val="0"/>
                <w:noProof/>
                <w:sz w:val="26"/>
                <w:szCs w:val="26"/>
                <w:lang w:eastAsia="en-US" w:bidi="ar-SA"/>
              </w:rPr>
              <w:tab/>
            </w:r>
            <w:r w:rsidRPr="00F54DAD">
              <w:rPr>
                <w:rStyle w:val="Hyperlink"/>
                <w:b w:val="0"/>
                <w:noProof/>
                <w:sz w:val="26"/>
                <w:szCs w:val="26"/>
              </w:rPr>
              <w:t>Các cột mốc</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_Toc193642612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7</w:t>
            </w:r>
            <w:r w:rsidRPr="00F54DAD">
              <w:rPr>
                <w:b w:val="0"/>
                <w:noProof/>
                <w:webHidden/>
                <w:sz w:val="26"/>
                <w:szCs w:val="26"/>
              </w:rPr>
              <w:fldChar w:fldCharType="end"/>
            </w:r>
          </w:hyperlink>
        </w:p>
        <w:p w14:paraId="7B05CFB9" w14:textId="3E9E91C6" w:rsidR="00F54DAD" w:rsidRPr="00F54DAD" w:rsidRDefault="00F54DAD" w:rsidP="00F54DAD">
          <w:pPr>
            <w:pStyle w:val="TOC1"/>
            <w:tabs>
              <w:tab w:val="left" w:pos="450"/>
              <w:tab w:val="left" w:pos="880"/>
              <w:tab w:val="right" w:leader="dot" w:pos="9060"/>
            </w:tabs>
            <w:rPr>
              <w:rFonts w:eastAsiaTheme="minorEastAsia"/>
              <w:b w:val="0"/>
              <w:noProof/>
              <w:sz w:val="26"/>
              <w:szCs w:val="26"/>
              <w:lang w:eastAsia="en-US" w:bidi="ar-SA"/>
            </w:rPr>
          </w:pPr>
          <w:hyperlink w:anchor="_Toc193642613" w:history="1">
            <w:r w:rsidRPr="00F54DAD">
              <w:rPr>
                <w:rStyle w:val="Hyperlink"/>
                <w:b w:val="0"/>
                <w:noProof/>
                <w:sz w:val="26"/>
                <w:szCs w:val="26"/>
              </w:rPr>
              <w:t>4.2.</w:t>
            </w:r>
            <w:r w:rsidRPr="00F54DAD">
              <w:rPr>
                <w:rFonts w:eastAsiaTheme="minorEastAsia"/>
                <w:b w:val="0"/>
                <w:noProof/>
                <w:sz w:val="26"/>
                <w:szCs w:val="26"/>
                <w:lang w:eastAsia="en-US" w:bidi="ar-SA"/>
              </w:rPr>
              <w:tab/>
            </w:r>
            <w:r w:rsidRPr="00F54DAD">
              <w:rPr>
                <w:rStyle w:val="Hyperlink"/>
                <w:b w:val="0"/>
                <w:noProof/>
                <w:sz w:val="26"/>
                <w:szCs w:val="26"/>
              </w:rPr>
              <w:t>Kế hoạch chi tiết</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_Toc193642613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7</w:t>
            </w:r>
            <w:r w:rsidRPr="00F54DAD">
              <w:rPr>
                <w:b w:val="0"/>
                <w:noProof/>
                <w:webHidden/>
                <w:sz w:val="26"/>
                <w:szCs w:val="26"/>
              </w:rPr>
              <w:fldChar w:fldCharType="end"/>
            </w:r>
          </w:hyperlink>
        </w:p>
        <w:p w14:paraId="28FEDBA1" w14:textId="1536405E" w:rsidR="00F54DAD" w:rsidRPr="00F54DAD" w:rsidRDefault="00F54DAD" w:rsidP="00F54DAD">
          <w:pPr>
            <w:pStyle w:val="TOC1"/>
            <w:tabs>
              <w:tab w:val="left" w:pos="450"/>
              <w:tab w:val="left" w:pos="880"/>
              <w:tab w:val="right" w:leader="dot" w:pos="9060"/>
            </w:tabs>
            <w:rPr>
              <w:rFonts w:eastAsiaTheme="minorEastAsia"/>
              <w:b w:val="0"/>
              <w:noProof/>
              <w:sz w:val="26"/>
              <w:szCs w:val="26"/>
              <w:lang w:eastAsia="en-US" w:bidi="ar-SA"/>
            </w:rPr>
          </w:pPr>
          <w:hyperlink w:anchor="_Toc193642614" w:history="1">
            <w:r w:rsidRPr="00F54DAD">
              <w:rPr>
                <w:rStyle w:val="Hyperlink"/>
                <w:b w:val="0"/>
                <w:noProof/>
                <w:sz w:val="26"/>
                <w:szCs w:val="26"/>
              </w:rPr>
              <w:t>4.3.</w:t>
            </w:r>
            <w:r w:rsidRPr="00F54DAD">
              <w:rPr>
                <w:rFonts w:eastAsiaTheme="minorEastAsia"/>
                <w:b w:val="0"/>
                <w:noProof/>
                <w:sz w:val="26"/>
                <w:szCs w:val="26"/>
                <w:lang w:eastAsia="en-US" w:bidi="ar-SA"/>
              </w:rPr>
              <w:tab/>
            </w:r>
            <w:r w:rsidRPr="00F54DAD">
              <w:rPr>
                <w:rStyle w:val="Hyperlink"/>
                <w:b w:val="0"/>
                <w:noProof/>
                <w:sz w:val="26"/>
                <w:szCs w:val="26"/>
              </w:rPr>
              <w:t>Chi phí</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_Toc193642614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20</w:t>
            </w:r>
            <w:r w:rsidRPr="00F54DAD">
              <w:rPr>
                <w:b w:val="0"/>
                <w:noProof/>
                <w:webHidden/>
                <w:sz w:val="26"/>
                <w:szCs w:val="26"/>
              </w:rPr>
              <w:fldChar w:fldCharType="end"/>
            </w:r>
          </w:hyperlink>
        </w:p>
        <w:p w14:paraId="543C66DC" w14:textId="0DC1221E" w:rsidR="00F54DAD" w:rsidRPr="00F54DAD" w:rsidRDefault="00F54DAD" w:rsidP="00F54DAD">
          <w:pPr>
            <w:pStyle w:val="TOC3"/>
            <w:tabs>
              <w:tab w:val="right" w:leader="dot" w:pos="9060"/>
            </w:tabs>
            <w:rPr>
              <w:rFonts w:ascii="Times New Roman" w:eastAsiaTheme="minorEastAsia" w:hAnsi="Times New Roman" w:cs="Times New Roman"/>
              <w:noProof/>
              <w:color w:val="auto"/>
              <w:sz w:val="26"/>
              <w:szCs w:val="26"/>
              <w:lang w:eastAsia="en-US" w:bidi="ar-SA"/>
            </w:rPr>
          </w:pPr>
          <w:hyperlink w:anchor="_Toc193642622" w:history="1">
            <w:r w:rsidRPr="00F54DAD">
              <w:rPr>
                <w:rStyle w:val="Hyperlink"/>
                <w:rFonts w:ascii="Times New Roman" w:hAnsi="Times New Roman" w:cs="Times New Roman"/>
                <w:noProof/>
                <w:sz w:val="26"/>
                <w:szCs w:val="26"/>
              </w:rPr>
              <w:t>4.3.1</w:t>
            </w:r>
            <w:r w:rsidRPr="00F54DAD">
              <w:rPr>
                <w:rFonts w:ascii="Times New Roman" w:eastAsiaTheme="minorEastAsia" w:hAnsi="Times New Roman" w:cs="Times New Roman"/>
                <w:noProof/>
                <w:color w:val="auto"/>
                <w:sz w:val="26"/>
                <w:szCs w:val="26"/>
                <w:lang w:eastAsia="en-US" w:bidi="ar-SA"/>
              </w:rPr>
              <w:tab/>
            </w:r>
            <w:r w:rsidRPr="00F54DAD">
              <w:rPr>
                <w:rStyle w:val="Hyperlink"/>
                <w:rFonts w:ascii="Times New Roman" w:hAnsi="Times New Roman" w:cs="Times New Roman"/>
                <w:noProof/>
                <w:sz w:val="26"/>
                <w:szCs w:val="26"/>
              </w:rPr>
              <w:t>Chi phí người / giờ</w:t>
            </w:r>
            <w:r w:rsidRPr="00F54DAD">
              <w:rPr>
                <w:rFonts w:ascii="Times New Roman" w:hAnsi="Times New Roman" w:cs="Times New Roman"/>
                <w:noProof/>
                <w:webHidden/>
                <w:sz w:val="26"/>
                <w:szCs w:val="26"/>
              </w:rPr>
              <w:tab/>
            </w:r>
            <w:r w:rsidRPr="00F54DAD">
              <w:rPr>
                <w:rFonts w:ascii="Times New Roman" w:hAnsi="Times New Roman" w:cs="Times New Roman"/>
                <w:noProof/>
                <w:webHidden/>
                <w:sz w:val="26"/>
                <w:szCs w:val="26"/>
              </w:rPr>
              <w:fldChar w:fldCharType="begin"/>
            </w:r>
            <w:r w:rsidRPr="00F54DAD">
              <w:rPr>
                <w:rFonts w:ascii="Times New Roman" w:hAnsi="Times New Roman" w:cs="Times New Roman"/>
                <w:noProof/>
                <w:webHidden/>
                <w:sz w:val="26"/>
                <w:szCs w:val="26"/>
              </w:rPr>
              <w:instrText xml:space="preserve"> PAGEREF _Toc193642622 \h </w:instrText>
            </w:r>
            <w:r w:rsidRPr="00F54DAD">
              <w:rPr>
                <w:rFonts w:ascii="Times New Roman" w:hAnsi="Times New Roman" w:cs="Times New Roman"/>
                <w:noProof/>
                <w:webHidden/>
                <w:sz w:val="26"/>
                <w:szCs w:val="26"/>
              </w:rPr>
            </w:r>
            <w:r w:rsidRPr="00F54DAD">
              <w:rPr>
                <w:rFonts w:ascii="Times New Roman" w:hAnsi="Times New Roman" w:cs="Times New Roman"/>
                <w:noProof/>
                <w:webHidden/>
                <w:sz w:val="26"/>
                <w:szCs w:val="26"/>
              </w:rPr>
              <w:fldChar w:fldCharType="separate"/>
            </w:r>
            <w:r w:rsidRPr="00F54DAD">
              <w:rPr>
                <w:rFonts w:ascii="Times New Roman" w:hAnsi="Times New Roman" w:cs="Times New Roman"/>
                <w:noProof/>
                <w:webHidden/>
                <w:sz w:val="26"/>
                <w:szCs w:val="26"/>
              </w:rPr>
              <w:t>20</w:t>
            </w:r>
            <w:r w:rsidRPr="00F54DAD">
              <w:rPr>
                <w:rFonts w:ascii="Times New Roman" w:hAnsi="Times New Roman" w:cs="Times New Roman"/>
                <w:noProof/>
                <w:webHidden/>
                <w:sz w:val="26"/>
                <w:szCs w:val="26"/>
              </w:rPr>
              <w:fldChar w:fldCharType="end"/>
            </w:r>
          </w:hyperlink>
        </w:p>
        <w:p w14:paraId="2C42E8AE" w14:textId="11BFF6C1" w:rsidR="00F54DAD" w:rsidRPr="00F54DAD" w:rsidRDefault="00F54DAD" w:rsidP="00F54DAD">
          <w:pPr>
            <w:pStyle w:val="TOC3"/>
            <w:tabs>
              <w:tab w:val="right" w:leader="dot" w:pos="9060"/>
            </w:tabs>
            <w:rPr>
              <w:rFonts w:ascii="Times New Roman" w:eastAsiaTheme="minorEastAsia" w:hAnsi="Times New Roman" w:cs="Times New Roman"/>
              <w:noProof/>
              <w:color w:val="auto"/>
              <w:sz w:val="26"/>
              <w:szCs w:val="26"/>
              <w:lang w:eastAsia="en-US" w:bidi="ar-SA"/>
            </w:rPr>
          </w:pPr>
          <w:hyperlink w:anchor="_Toc193642623" w:history="1">
            <w:r w:rsidRPr="00F54DAD">
              <w:rPr>
                <w:rStyle w:val="Hyperlink"/>
                <w:rFonts w:ascii="Times New Roman" w:hAnsi="Times New Roman" w:cs="Times New Roman"/>
                <w:noProof/>
                <w:sz w:val="26"/>
                <w:szCs w:val="26"/>
              </w:rPr>
              <w:t>4.3.2. Tổng chi phí dự toán</w:t>
            </w:r>
            <w:r w:rsidRPr="00F54DAD">
              <w:rPr>
                <w:rFonts w:ascii="Times New Roman" w:hAnsi="Times New Roman" w:cs="Times New Roman"/>
                <w:noProof/>
                <w:webHidden/>
                <w:sz w:val="26"/>
                <w:szCs w:val="26"/>
              </w:rPr>
              <w:tab/>
            </w:r>
            <w:r w:rsidRPr="00F54DAD">
              <w:rPr>
                <w:rFonts w:ascii="Times New Roman" w:hAnsi="Times New Roman" w:cs="Times New Roman"/>
                <w:noProof/>
                <w:webHidden/>
                <w:sz w:val="26"/>
                <w:szCs w:val="26"/>
              </w:rPr>
              <w:fldChar w:fldCharType="begin"/>
            </w:r>
            <w:r w:rsidRPr="00F54DAD">
              <w:rPr>
                <w:rFonts w:ascii="Times New Roman" w:hAnsi="Times New Roman" w:cs="Times New Roman"/>
                <w:noProof/>
                <w:webHidden/>
                <w:sz w:val="26"/>
                <w:szCs w:val="26"/>
              </w:rPr>
              <w:instrText xml:space="preserve"> PAGEREF _Toc193642623 \h </w:instrText>
            </w:r>
            <w:r w:rsidRPr="00F54DAD">
              <w:rPr>
                <w:rFonts w:ascii="Times New Roman" w:hAnsi="Times New Roman" w:cs="Times New Roman"/>
                <w:noProof/>
                <w:webHidden/>
                <w:sz w:val="26"/>
                <w:szCs w:val="26"/>
              </w:rPr>
            </w:r>
            <w:r w:rsidRPr="00F54DAD">
              <w:rPr>
                <w:rFonts w:ascii="Times New Roman" w:hAnsi="Times New Roman" w:cs="Times New Roman"/>
                <w:noProof/>
                <w:webHidden/>
                <w:sz w:val="26"/>
                <w:szCs w:val="26"/>
              </w:rPr>
              <w:fldChar w:fldCharType="separate"/>
            </w:r>
            <w:r w:rsidRPr="00F54DAD">
              <w:rPr>
                <w:rFonts w:ascii="Times New Roman" w:hAnsi="Times New Roman" w:cs="Times New Roman"/>
                <w:noProof/>
                <w:webHidden/>
                <w:sz w:val="26"/>
                <w:szCs w:val="26"/>
              </w:rPr>
              <w:t>20</w:t>
            </w:r>
            <w:r w:rsidRPr="00F54DAD">
              <w:rPr>
                <w:rFonts w:ascii="Times New Roman" w:hAnsi="Times New Roman" w:cs="Times New Roman"/>
                <w:noProof/>
                <w:webHidden/>
                <w:sz w:val="26"/>
                <w:szCs w:val="26"/>
              </w:rPr>
              <w:fldChar w:fldCharType="end"/>
            </w:r>
          </w:hyperlink>
        </w:p>
        <w:p w14:paraId="1DE51E20" w14:textId="524FAF45" w:rsidR="00F54DAD" w:rsidRPr="00F54DAD" w:rsidRDefault="00F54DAD" w:rsidP="00F54DAD">
          <w:pPr>
            <w:pStyle w:val="TOC1"/>
            <w:tabs>
              <w:tab w:val="left" w:pos="450"/>
              <w:tab w:val="right" w:leader="dot" w:pos="9060"/>
            </w:tabs>
            <w:rPr>
              <w:rFonts w:eastAsiaTheme="minorEastAsia"/>
              <w:b w:val="0"/>
              <w:noProof/>
              <w:sz w:val="26"/>
              <w:szCs w:val="26"/>
              <w:lang w:eastAsia="en-US" w:bidi="ar-SA"/>
            </w:rPr>
          </w:pPr>
          <w:hyperlink w:anchor="_Toc193642624" w:history="1">
            <w:r w:rsidRPr="00F54DAD">
              <w:rPr>
                <w:rStyle w:val="Hyperlink"/>
                <w:b w:val="0"/>
                <w:noProof/>
                <w:sz w:val="26"/>
                <w:szCs w:val="26"/>
                <w:lang w:val="vi-VN"/>
              </w:rPr>
              <w:t>5.</w:t>
            </w:r>
            <w:r w:rsidRPr="00F54DAD">
              <w:rPr>
                <w:rFonts w:eastAsiaTheme="minorEastAsia"/>
                <w:b w:val="0"/>
                <w:noProof/>
                <w:sz w:val="26"/>
                <w:szCs w:val="26"/>
                <w:lang w:eastAsia="en-US" w:bidi="ar-SA"/>
              </w:rPr>
              <w:tab/>
            </w:r>
            <w:r w:rsidRPr="00F54DAD">
              <w:rPr>
                <w:rStyle w:val="Hyperlink"/>
                <w:b w:val="0"/>
                <w:noProof/>
                <w:sz w:val="26"/>
                <w:szCs w:val="26"/>
              </w:rPr>
              <w:t>TIẾN TRÌNH PHÁT TRIỂN</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_Toc193642624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21</w:t>
            </w:r>
            <w:r w:rsidRPr="00F54DAD">
              <w:rPr>
                <w:b w:val="0"/>
                <w:noProof/>
                <w:webHidden/>
                <w:sz w:val="26"/>
                <w:szCs w:val="26"/>
              </w:rPr>
              <w:fldChar w:fldCharType="end"/>
            </w:r>
          </w:hyperlink>
        </w:p>
        <w:p w14:paraId="79C16CF7" w14:textId="47FADA33" w:rsidR="00F54DAD" w:rsidRPr="00F54DAD" w:rsidRDefault="00F54DAD" w:rsidP="00F54DAD">
          <w:pPr>
            <w:pStyle w:val="TOC1"/>
            <w:tabs>
              <w:tab w:val="left" w:pos="450"/>
              <w:tab w:val="left" w:pos="880"/>
              <w:tab w:val="right" w:leader="dot" w:pos="9060"/>
            </w:tabs>
            <w:rPr>
              <w:rFonts w:eastAsiaTheme="minorEastAsia"/>
              <w:b w:val="0"/>
              <w:noProof/>
              <w:sz w:val="26"/>
              <w:szCs w:val="26"/>
              <w:lang w:eastAsia="en-US" w:bidi="ar-SA"/>
            </w:rPr>
          </w:pPr>
          <w:hyperlink w:anchor="_Toc193642625" w:history="1">
            <w:r w:rsidRPr="00F54DAD">
              <w:rPr>
                <w:rStyle w:val="Hyperlink"/>
                <w:b w:val="0"/>
                <w:noProof/>
                <w:sz w:val="26"/>
                <w:szCs w:val="26"/>
              </w:rPr>
              <w:t>5.1.</w:t>
            </w:r>
            <w:r w:rsidRPr="00F54DAD">
              <w:rPr>
                <w:rFonts w:eastAsiaTheme="minorEastAsia"/>
                <w:b w:val="0"/>
                <w:noProof/>
                <w:sz w:val="26"/>
                <w:szCs w:val="26"/>
                <w:lang w:eastAsia="en-US" w:bidi="ar-SA"/>
              </w:rPr>
              <w:tab/>
            </w:r>
            <w:r w:rsidRPr="00F54DAD">
              <w:rPr>
                <w:rStyle w:val="Hyperlink"/>
                <w:b w:val="0"/>
                <w:noProof/>
                <w:sz w:val="26"/>
                <w:szCs w:val="26"/>
              </w:rPr>
              <w:t>Nguyên tắc và các giai đoạn khác nhau</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_Toc193642625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21</w:t>
            </w:r>
            <w:r w:rsidRPr="00F54DAD">
              <w:rPr>
                <w:b w:val="0"/>
                <w:noProof/>
                <w:webHidden/>
                <w:sz w:val="26"/>
                <w:szCs w:val="26"/>
              </w:rPr>
              <w:fldChar w:fldCharType="end"/>
            </w:r>
          </w:hyperlink>
        </w:p>
        <w:p w14:paraId="0C7E3A8B" w14:textId="76E919A6" w:rsidR="00F54DAD" w:rsidRPr="00F54DAD" w:rsidRDefault="00F54DAD" w:rsidP="00F54DAD">
          <w:pPr>
            <w:pStyle w:val="TOC1"/>
            <w:tabs>
              <w:tab w:val="left" w:pos="450"/>
              <w:tab w:val="left" w:pos="880"/>
              <w:tab w:val="right" w:leader="dot" w:pos="9060"/>
            </w:tabs>
            <w:rPr>
              <w:rFonts w:eastAsiaTheme="minorEastAsia"/>
              <w:b w:val="0"/>
              <w:noProof/>
              <w:sz w:val="26"/>
              <w:szCs w:val="26"/>
              <w:lang w:eastAsia="en-US" w:bidi="ar-SA"/>
            </w:rPr>
          </w:pPr>
          <w:hyperlink w:anchor="_Toc193642626" w:history="1">
            <w:r w:rsidRPr="00F54DAD">
              <w:rPr>
                <w:rStyle w:val="Hyperlink"/>
                <w:b w:val="0"/>
                <w:noProof/>
                <w:sz w:val="26"/>
                <w:szCs w:val="26"/>
              </w:rPr>
              <w:t>5.2.</w:t>
            </w:r>
            <w:r w:rsidRPr="00F54DAD">
              <w:rPr>
                <w:rFonts w:eastAsiaTheme="minorEastAsia"/>
                <w:b w:val="0"/>
                <w:noProof/>
                <w:sz w:val="26"/>
                <w:szCs w:val="26"/>
                <w:lang w:eastAsia="en-US" w:bidi="ar-SA"/>
              </w:rPr>
              <w:tab/>
            </w:r>
            <w:r w:rsidRPr="00F54DAD">
              <w:rPr>
                <w:rStyle w:val="Hyperlink"/>
                <w:b w:val="0"/>
                <w:noProof/>
                <w:sz w:val="26"/>
                <w:szCs w:val="26"/>
              </w:rPr>
              <w:t>Agile – Tổ chức Scrum</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_Toc193642626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22</w:t>
            </w:r>
            <w:r w:rsidRPr="00F54DAD">
              <w:rPr>
                <w:b w:val="0"/>
                <w:noProof/>
                <w:webHidden/>
                <w:sz w:val="26"/>
                <w:szCs w:val="26"/>
              </w:rPr>
              <w:fldChar w:fldCharType="end"/>
            </w:r>
          </w:hyperlink>
        </w:p>
        <w:p w14:paraId="61988EE1" w14:textId="5F3A4759" w:rsidR="00F54DAD" w:rsidRPr="00F54DAD" w:rsidRDefault="00F54DAD" w:rsidP="00F54DAD">
          <w:pPr>
            <w:pStyle w:val="TOC1"/>
            <w:tabs>
              <w:tab w:val="left" w:pos="450"/>
              <w:tab w:val="left" w:pos="880"/>
              <w:tab w:val="right" w:leader="dot" w:pos="9060"/>
            </w:tabs>
            <w:rPr>
              <w:rFonts w:eastAsiaTheme="minorEastAsia"/>
              <w:b w:val="0"/>
              <w:noProof/>
              <w:sz w:val="26"/>
              <w:szCs w:val="26"/>
              <w:lang w:eastAsia="en-US" w:bidi="ar-SA"/>
            </w:rPr>
          </w:pPr>
          <w:hyperlink w:anchor="_Toc193642627" w:history="1">
            <w:r w:rsidRPr="00F54DAD">
              <w:rPr>
                <w:rStyle w:val="Hyperlink"/>
                <w:b w:val="0"/>
                <w:noProof/>
                <w:sz w:val="26"/>
                <w:szCs w:val="26"/>
              </w:rPr>
              <w:t>5.3.</w:t>
            </w:r>
            <w:r w:rsidRPr="00F54DAD">
              <w:rPr>
                <w:rFonts w:eastAsiaTheme="minorEastAsia"/>
                <w:b w:val="0"/>
                <w:noProof/>
                <w:sz w:val="26"/>
                <w:szCs w:val="26"/>
                <w:lang w:eastAsia="en-US" w:bidi="ar-SA"/>
              </w:rPr>
              <w:tab/>
            </w:r>
            <w:r w:rsidRPr="00F54DAD">
              <w:rPr>
                <w:rStyle w:val="Hyperlink"/>
                <w:b w:val="0"/>
                <w:noProof/>
                <w:sz w:val="26"/>
                <w:szCs w:val="26"/>
              </w:rPr>
              <w:t>Agile – Ưu điểm của Scrum</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_Toc193642627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23</w:t>
            </w:r>
            <w:r w:rsidRPr="00F54DAD">
              <w:rPr>
                <w:b w:val="0"/>
                <w:noProof/>
                <w:webHidden/>
                <w:sz w:val="26"/>
                <w:szCs w:val="26"/>
              </w:rPr>
              <w:fldChar w:fldCharType="end"/>
            </w:r>
          </w:hyperlink>
        </w:p>
        <w:p w14:paraId="34AE4A45" w14:textId="33FE3643" w:rsidR="00F54DAD" w:rsidRPr="00F54DAD" w:rsidRDefault="00F54DAD" w:rsidP="00F54DAD">
          <w:pPr>
            <w:pStyle w:val="TOC1"/>
            <w:tabs>
              <w:tab w:val="left" w:pos="450"/>
              <w:tab w:val="right" w:leader="dot" w:pos="9060"/>
            </w:tabs>
            <w:rPr>
              <w:rFonts w:eastAsiaTheme="minorEastAsia"/>
              <w:b w:val="0"/>
              <w:noProof/>
              <w:sz w:val="26"/>
              <w:szCs w:val="26"/>
              <w:lang w:eastAsia="en-US" w:bidi="ar-SA"/>
            </w:rPr>
          </w:pPr>
          <w:hyperlink w:anchor="_Toc193642628" w:history="1">
            <w:r w:rsidRPr="00F54DAD">
              <w:rPr>
                <w:rStyle w:val="Hyperlink"/>
                <w:b w:val="0"/>
                <w:noProof/>
                <w:sz w:val="26"/>
                <w:szCs w:val="26"/>
              </w:rPr>
              <w:t>6.</w:t>
            </w:r>
            <w:r w:rsidRPr="00F54DAD">
              <w:rPr>
                <w:rFonts w:eastAsiaTheme="minorEastAsia"/>
                <w:b w:val="0"/>
                <w:noProof/>
                <w:sz w:val="26"/>
                <w:szCs w:val="26"/>
                <w:lang w:eastAsia="en-US" w:bidi="ar-SA"/>
              </w:rPr>
              <w:tab/>
            </w:r>
            <w:r w:rsidRPr="00F54DAD">
              <w:rPr>
                <w:rStyle w:val="Hyperlink"/>
                <w:b w:val="0"/>
                <w:noProof/>
                <w:sz w:val="26"/>
                <w:szCs w:val="26"/>
              </w:rPr>
              <w:t>RỦI RO</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_Toc193642628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24</w:t>
            </w:r>
            <w:r w:rsidRPr="00F54DAD">
              <w:rPr>
                <w:b w:val="0"/>
                <w:noProof/>
                <w:webHidden/>
                <w:sz w:val="26"/>
                <w:szCs w:val="26"/>
              </w:rPr>
              <w:fldChar w:fldCharType="end"/>
            </w:r>
          </w:hyperlink>
        </w:p>
        <w:p w14:paraId="73324AD9" w14:textId="2A532A78" w:rsidR="00F54DAD" w:rsidRPr="00F54DAD" w:rsidRDefault="00F54DAD" w:rsidP="00F54DAD">
          <w:pPr>
            <w:pStyle w:val="TOC1"/>
            <w:tabs>
              <w:tab w:val="left" w:pos="450"/>
              <w:tab w:val="right" w:leader="dot" w:pos="9060"/>
            </w:tabs>
            <w:rPr>
              <w:rFonts w:eastAsiaTheme="minorEastAsia"/>
              <w:b w:val="0"/>
              <w:noProof/>
              <w:sz w:val="26"/>
              <w:szCs w:val="26"/>
              <w:lang w:eastAsia="en-US" w:bidi="ar-SA"/>
            </w:rPr>
          </w:pPr>
          <w:hyperlink w:anchor="_Toc193642633" w:history="1">
            <w:r w:rsidRPr="00F54DAD">
              <w:rPr>
                <w:rStyle w:val="Hyperlink"/>
                <w:b w:val="0"/>
                <w:noProof/>
                <w:sz w:val="26"/>
                <w:szCs w:val="26"/>
              </w:rPr>
              <w:t>7.</w:t>
            </w:r>
            <w:r w:rsidRPr="00F54DAD">
              <w:rPr>
                <w:rFonts w:eastAsiaTheme="minorEastAsia"/>
                <w:b w:val="0"/>
                <w:noProof/>
                <w:sz w:val="26"/>
                <w:szCs w:val="26"/>
                <w:lang w:eastAsia="en-US" w:bidi="ar-SA"/>
              </w:rPr>
              <w:tab/>
            </w:r>
            <w:r w:rsidRPr="00F54DAD">
              <w:rPr>
                <w:rStyle w:val="Hyperlink"/>
                <w:b w:val="0"/>
                <w:noProof/>
                <w:sz w:val="26"/>
                <w:szCs w:val="26"/>
              </w:rPr>
              <w:t>QUẢN LÍ CẤU HÌNH</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_Toc193642633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27</w:t>
            </w:r>
            <w:r w:rsidRPr="00F54DAD">
              <w:rPr>
                <w:b w:val="0"/>
                <w:noProof/>
                <w:webHidden/>
                <w:sz w:val="26"/>
                <w:szCs w:val="26"/>
              </w:rPr>
              <w:fldChar w:fldCharType="end"/>
            </w:r>
          </w:hyperlink>
        </w:p>
        <w:p w14:paraId="0656ABE1" w14:textId="4165833B" w:rsidR="00F54DAD" w:rsidRPr="00F54DAD" w:rsidRDefault="00F54DAD" w:rsidP="00F54DAD">
          <w:pPr>
            <w:pStyle w:val="TOC1"/>
            <w:tabs>
              <w:tab w:val="left" w:pos="450"/>
              <w:tab w:val="right" w:leader="dot" w:pos="9060"/>
            </w:tabs>
            <w:rPr>
              <w:rFonts w:eastAsiaTheme="minorEastAsia"/>
              <w:b w:val="0"/>
              <w:noProof/>
              <w:sz w:val="26"/>
              <w:szCs w:val="26"/>
              <w:lang w:eastAsia="en-US" w:bidi="ar-SA"/>
            </w:rPr>
          </w:pPr>
          <w:hyperlink w:anchor="_Toc193642635" w:history="1">
            <w:r w:rsidRPr="00F54DAD">
              <w:rPr>
                <w:rStyle w:val="Hyperlink"/>
                <w:b w:val="0"/>
                <w:caps/>
                <w:noProof/>
                <w:sz w:val="26"/>
                <w:szCs w:val="26"/>
              </w:rPr>
              <w:t>8.</w:t>
            </w:r>
            <w:r w:rsidRPr="00F54DAD">
              <w:rPr>
                <w:rFonts w:eastAsiaTheme="minorEastAsia"/>
                <w:b w:val="0"/>
                <w:noProof/>
                <w:sz w:val="26"/>
                <w:szCs w:val="26"/>
                <w:lang w:eastAsia="en-US" w:bidi="ar-SA"/>
              </w:rPr>
              <w:tab/>
            </w:r>
            <w:r w:rsidRPr="00F54DAD">
              <w:rPr>
                <w:rStyle w:val="Hyperlink"/>
                <w:b w:val="0"/>
                <w:noProof/>
                <w:sz w:val="26"/>
                <w:szCs w:val="26"/>
              </w:rPr>
              <w:t>CÔNG NGHỆ VÀ CÁC RÀNG BUỘC</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_Toc193642635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28</w:t>
            </w:r>
            <w:r w:rsidRPr="00F54DAD">
              <w:rPr>
                <w:b w:val="0"/>
                <w:noProof/>
                <w:webHidden/>
                <w:sz w:val="26"/>
                <w:szCs w:val="26"/>
              </w:rPr>
              <w:fldChar w:fldCharType="end"/>
            </w:r>
          </w:hyperlink>
        </w:p>
        <w:p w14:paraId="460C851E" w14:textId="3DB3694E" w:rsidR="00F54DAD" w:rsidRPr="00F54DAD" w:rsidRDefault="00F54DAD" w:rsidP="00F54DAD">
          <w:pPr>
            <w:pStyle w:val="TOC2"/>
            <w:tabs>
              <w:tab w:val="left" w:pos="450"/>
              <w:tab w:val="right" w:leader="dot" w:pos="9060"/>
            </w:tabs>
            <w:rPr>
              <w:rFonts w:ascii="Times New Roman" w:eastAsiaTheme="minorEastAsia" w:hAnsi="Times New Roman" w:cs="Times New Roman"/>
              <w:noProof/>
              <w:color w:val="auto"/>
              <w:sz w:val="26"/>
              <w:szCs w:val="26"/>
              <w:lang w:eastAsia="en-US" w:bidi="ar-SA"/>
            </w:rPr>
          </w:pPr>
          <w:hyperlink w:anchor="_Toc193642636" w:history="1">
            <w:r w:rsidRPr="00F54DAD">
              <w:rPr>
                <w:rStyle w:val="Hyperlink"/>
                <w:rFonts w:ascii="Times New Roman" w:hAnsi="Times New Roman" w:cs="Times New Roman"/>
                <w:noProof/>
                <w:sz w:val="26"/>
                <w:szCs w:val="26"/>
              </w:rPr>
              <w:t>8.1.</w:t>
            </w:r>
            <w:r w:rsidRPr="00F54DAD">
              <w:rPr>
                <w:rFonts w:ascii="Times New Roman" w:eastAsiaTheme="minorEastAsia" w:hAnsi="Times New Roman" w:cs="Times New Roman"/>
                <w:noProof/>
                <w:color w:val="auto"/>
                <w:sz w:val="26"/>
                <w:szCs w:val="26"/>
                <w:lang w:eastAsia="en-US" w:bidi="ar-SA"/>
              </w:rPr>
              <w:tab/>
            </w:r>
            <w:r w:rsidRPr="00F54DAD">
              <w:rPr>
                <w:rStyle w:val="Hyperlink"/>
                <w:rFonts w:ascii="Times New Roman" w:hAnsi="Times New Roman" w:cs="Times New Roman"/>
                <w:noProof/>
                <w:sz w:val="26"/>
                <w:szCs w:val="26"/>
              </w:rPr>
              <w:t>Công nghệ để phát triển dự án</w:t>
            </w:r>
            <w:r w:rsidRPr="00F54DAD">
              <w:rPr>
                <w:rFonts w:ascii="Times New Roman" w:hAnsi="Times New Roman" w:cs="Times New Roman"/>
                <w:noProof/>
                <w:webHidden/>
                <w:sz w:val="26"/>
                <w:szCs w:val="26"/>
              </w:rPr>
              <w:tab/>
            </w:r>
            <w:r w:rsidRPr="00F54DAD">
              <w:rPr>
                <w:rFonts w:ascii="Times New Roman" w:hAnsi="Times New Roman" w:cs="Times New Roman"/>
                <w:noProof/>
                <w:webHidden/>
                <w:sz w:val="26"/>
                <w:szCs w:val="26"/>
              </w:rPr>
              <w:fldChar w:fldCharType="begin"/>
            </w:r>
            <w:r w:rsidRPr="00F54DAD">
              <w:rPr>
                <w:rFonts w:ascii="Times New Roman" w:hAnsi="Times New Roman" w:cs="Times New Roman"/>
                <w:noProof/>
                <w:webHidden/>
                <w:sz w:val="26"/>
                <w:szCs w:val="26"/>
              </w:rPr>
              <w:instrText xml:space="preserve"> PAGEREF _Toc193642636 \h </w:instrText>
            </w:r>
            <w:r w:rsidRPr="00F54DAD">
              <w:rPr>
                <w:rFonts w:ascii="Times New Roman" w:hAnsi="Times New Roman" w:cs="Times New Roman"/>
                <w:noProof/>
                <w:webHidden/>
                <w:sz w:val="26"/>
                <w:szCs w:val="26"/>
              </w:rPr>
            </w:r>
            <w:r w:rsidRPr="00F54DAD">
              <w:rPr>
                <w:rFonts w:ascii="Times New Roman" w:hAnsi="Times New Roman" w:cs="Times New Roman"/>
                <w:noProof/>
                <w:webHidden/>
                <w:sz w:val="26"/>
                <w:szCs w:val="26"/>
              </w:rPr>
              <w:fldChar w:fldCharType="separate"/>
            </w:r>
            <w:r w:rsidRPr="00F54DAD">
              <w:rPr>
                <w:rFonts w:ascii="Times New Roman" w:hAnsi="Times New Roman" w:cs="Times New Roman"/>
                <w:noProof/>
                <w:webHidden/>
                <w:sz w:val="26"/>
                <w:szCs w:val="26"/>
              </w:rPr>
              <w:t>28</w:t>
            </w:r>
            <w:r w:rsidRPr="00F54DAD">
              <w:rPr>
                <w:rFonts w:ascii="Times New Roman" w:hAnsi="Times New Roman" w:cs="Times New Roman"/>
                <w:noProof/>
                <w:webHidden/>
                <w:sz w:val="26"/>
                <w:szCs w:val="26"/>
              </w:rPr>
              <w:fldChar w:fldCharType="end"/>
            </w:r>
          </w:hyperlink>
        </w:p>
        <w:p w14:paraId="695BBA72" w14:textId="094BFB86" w:rsidR="00F54DAD" w:rsidRPr="00F54DAD" w:rsidRDefault="00F54DAD" w:rsidP="00F54DAD">
          <w:pPr>
            <w:pStyle w:val="TOC2"/>
            <w:tabs>
              <w:tab w:val="left" w:pos="450"/>
              <w:tab w:val="right" w:leader="dot" w:pos="9060"/>
            </w:tabs>
            <w:rPr>
              <w:rFonts w:ascii="Times New Roman" w:eastAsiaTheme="minorEastAsia" w:hAnsi="Times New Roman" w:cs="Times New Roman"/>
              <w:noProof/>
              <w:color w:val="auto"/>
              <w:sz w:val="26"/>
              <w:szCs w:val="26"/>
              <w:lang w:eastAsia="en-US" w:bidi="ar-SA"/>
            </w:rPr>
          </w:pPr>
          <w:hyperlink w:anchor="_Toc193642637" w:history="1">
            <w:r w:rsidRPr="00F54DAD">
              <w:rPr>
                <w:rStyle w:val="Hyperlink"/>
                <w:rFonts w:ascii="Times New Roman" w:hAnsi="Times New Roman" w:cs="Times New Roman"/>
                <w:noProof/>
                <w:sz w:val="26"/>
                <w:szCs w:val="26"/>
              </w:rPr>
              <w:t>8.2.</w:t>
            </w:r>
            <w:r w:rsidRPr="00F54DAD">
              <w:rPr>
                <w:rFonts w:ascii="Times New Roman" w:eastAsiaTheme="minorEastAsia" w:hAnsi="Times New Roman" w:cs="Times New Roman"/>
                <w:noProof/>
                <w:color w:val="auto"/>
                <w:sz w:val="26"/>
                <w:szCs w:val="26"/>
                <w:lang w:eastAsia="en-US" w:bidi="ar-SA"/>
              </w:rPr>
              <w:tab/>
            </w:r>
            <w:r w:rsidRPr="00F54DAD">
              <w:rPr>
                <w:rStyle w:val="Hyperlink"/>
                <w:rFonts w:ascii="Times New Roman" w:hAnsi="Times New Roman" w:cs="Times New Roman"/>
                <w:noProof/>
                <w:sz w:val="26"/>
                <w:szCs w:val="26"/>
              </w:rPr>
              <w:t>Môi trường phát triển</w:t>
            </w:r>
            <w:r w:rsidRPr="00F54DAD">
              <w:rPr>
                <w:rFonts w:ascii="Times New Roman" w:hAnsi="Times New Roman" w:cs="Times New Roman"/>
                <w:noProof/>
                <w:webHidden/>
                <w:sz w:val="26"/>
                <w:szCs w:val="26"/>
              </w:rPr>
              <w:tab/>
            </w:r>
            <w:r w:rsidRPr="00F54DAD">
              <w:rPr>
                <w:rFonts w:ascii="Times New Roman" w:hAnsi="Times New Roman" w:cs="Times New Roman"/>
                <w:noProof/>
                <w:webHidden/>
                <w:sz w:val="26"/>
                <w:szCs w:val="26"/>
              </w:rPr>
              <w:fldChar w:fldCharType="begin"/>
            </w:r>
            <w:r w:rsidRPr="00F54DAD">
              <w:rPr>
                <w:rFonts w:ascii="Times New Roman" w:hAnsi="Times New Roman" w:cs="Times New Roman"/>
                <w:noProof/>
                <w:webHidden/>
                <w:sz w:val="26"/>
                <w:szCs w:val="26"/>
              </w:rPr>
              <w:instrText xml:space="preserve"> PAGEREF _Toc193642637 \h </w:instrText>
            </w:r>
            <w:r w:rsidRPr="00F54DAD">
              <w:rPr>
                <w:rFonts w:ascii="Times New Roman" w:hAnsi="Times New Roman" w:cs="Times New Roman"/>
                <w:noProof/>
                <w:webHidden/>
                <w:sz w:val="26"/>
                <w:szCs w:val="26"/>
              </w:rPr>
            </w:r>
            <w:r w:rsidRPr="00F54DAD">
              <w:rPr>
                <w:rFonts w:ascii="Times New Roman" w:hAnsi="Times New Roman" w:cs="Times New Roman"/>
                <w:noProof/>
                <w:webHidden/>
                <w:sz w:val="26"/>
                <w:szCs w:val="26"/>
              </w:rPr>
              <w:fldChar w:fldCharType="separate"/>
            </w:r>
            <w:r w:rsidRPr="00F54DAD">
              <w:rPr>
                <w:rFonts w:ascii="Times New Roman" w:hAnsi="Times New Roman" w:cs="Times New Roman"/>
                <w:noProof/>
                <w:webHidden/>
                <w:sz w:val="26"/>
                <w:szCs w:val="26"/>
              </w:rPr>
              <w:t>28</w:t>
            </w:r>
            <w:r w:rsidRPr="00F54DAD">
              <w:rPr>
                <w:rFonts w:ascii="Times New Roman" w:hAnsi="Times New Roman" w:cs="Times New Roman"/>
                <w:noProof/>
                <w:webHidden/>
                <w:sz w:val="26"/>
                <w:szCs w:val="26"/>
              </w:rPr>
              <w:fldChar w:fldCharType="end"/>
            </w:r>
          </w:hyperlink>
        </w:p>
        <w:p w14:paraId="7F0C8C7D" w14:textId="1E07AF66" w:rsidR="00F54DAD" w:rsidRPr="00F54DAD" w:rsidRDefault="00F54DAD" w:rsidP="00F54DAD">
          <w:pPr>
            <w:pStyle w:val="TOC2"/>
            <w:tabs>
              <w:tab w:val="left" w:pos="450"/>
              <w:tab w:val="right" w:leader="dot" w:pos="9060"/>
            </w:tabs>
            <w:rPr>
              <w:rFonts w:ascii="Times New Roman" w:eastAsiaTheme="minorEastAsia" w:hAnsi="Times New Roman" w:cs="Times New Roman"/>
              <w:noProof/>
              <w:color w:val="auto"/>
              <w:sz w:val="26"/>
              <w:szCs w:val="26"/>
              <w:lang w:eastAsia="en-US" w:bidi="ar-SA"/>
            </w:rPr>
          </w:pPr>
          <w:hyperlink w:anchor="_Toc193642638" w:history="1">
            <w:r w:rsidRPr="00F54DAD">
              <w:rPr>
                <w:rStyle w:val="Hyperlink"/>
                <w:rFonts w:ascii="Times New Roman" w:hAnsi="Times New Roman" w:cs="Times New Roman"/>
                <w:noProof/>
                <w:sz w:val="26"/>
                <w:szCs w:val="26"/>
              </w:rPr>
              <w:t>8.3.</w:t>
            </w:r>
            <w:r w:rsidRPr="00F54DAD">
              <w:rPr>
                <w:rFonts w:ascii="Times New Roman" w:eastAsiaTheme="minorEastAsia" w:hAnsi="Times New Roman" w:cs="Times New Roman"/>
                <w:noProof/>
                <w:color w:val="auto"/>
                <w:sz w:val="26"/>
                <w:szCs w:val="26"/>
                <w:lang w:eastAsia="en-US" w:bidi="ar-SA"/>
              </w:rPr>
              <w:tab/>
            </w:r>
            <w:r w:rsidRPr="00F54DAD">
              <w:rPr>
                <w:rStyle w:val="Hyperlink"/>
                <w:rFonts w:ascii="Times New Roman" w:hAnsi="Times New Roman" w:cs="Times New Roman"/>
                <w:noProof/>
                <w:sz w:val="26"/>
                <w:szCs w:val="26"/>
              </w:rPr>
              <w:t>Hạng mục khác</w:t>
            </w:r>
            <w:r w:rsidRPr="00F54DAD">
              <w:rPr>
                <w:rFonts w:ascii="Times New Roman" w:hAnsi="Times New Roman" w:cs="Times New Roman"/>
                <w:noProof/>
                <w:webHidden/>
                <w:sz w:val="26"/>
                <w:szCs w:val="26"/>
              </w:rPr>
              <w:tab/>
            </w:r>
            <w:r w:rsidRPr="00F54DAD">
              <w:rPr>
                <w:rFonts w:ascii="Times New Roman" w:hAnsi="Times New Roman" w:cs="Times New Roman"/>
                <w:noProof/>
                <w:webHidden/>
                <w:sz w:val="26"/>
                <w:szCs w:val="26"/>
              </w:rPr>
              <w:fldChar w:fldCharType="begin"/>
            </w:r>
            <w:r w:rsidRPr="00F54DAD">
              <w:rPr>
                <w:rFonts w:ascii="Times New Roman" w:hAnsi="Times New Roman" w:cs="Times New Roman"/>
                <w:noProof/>
                <w:webHidden/>
                <w:sz w:val="26"/>
                <w:szCs w:val="26"/>
              </w:rPr>
              <w:instrText xml:space="preserve"> PAGEREF _Toc193642638 \h </w:instrText>
            </w:r>
            <w:r w:rsidRPr="00F54DAD">
              <w:rPr>
                <w:rFonts w:ascii="Times New Roman" w:hAnsi="Times New Roman" w:cs="Times New Roman"/>
                <w:noProof/>
                <w:webHidden/>
                <w:sz w:val="26"/>
                <w:szCs w:val="26"/>
              </w:rPr>
            </w:r>
            <w:r w:rsidRPr="00F54DAD">
              <w:rPr>
                <w:rFonts w:ascii="Times New Roman" w:hAnsi="Times New Roman" w:cs="Times New Roman"/>
                <w:noProof/>
                <w:webHidden/>
                <w:sz w:val="26"/>
                <w:szCs w:val="26"/>
              </w:rPr>
              <w:fldChar w:fldCharType="separate"/>
            </w:r>
            <w:r w:rsidRPr="00F54DAD">
              <w:rPr>
                <w:rFonts w:ascii="Times New Roman" w:hAnsi="Times New Roman" w:cs="Times New Roman"/>
                <w:noProof/>
                <w:webHidden/>
                <w:sz w:val="26"/>
                <w:szCs w:val="26"/>
              </w:rPr>
              <w:t>28</w:t>
            </w:r>
            <w:r w:rsidRPr="00F54DAD">
              <w:rPr>
                <w:rFonts w:ascii="Times New Roman" w:hAnsi="Times New Roman" w:cs="Times New Roman"/>
                <w:noProof/>
                <w:webHidden/>
                <w:sz w:val="26"/>
                <w:szCs w:val="26"/>
              </w:rPr>
              <w:fldChar w:fldCharType="end"/>
            </w:r>
          </w:hyperlink>
        </w:p>
        <w:p w14:paraId="1F7698E3" w14:textId="281FDBBD" w:rsidR="00F54DAD" w:rsidRPr="00F54DAD" w:rsidRDefault="00F54DAD" w:rsidP="00F54DAD">
          <w:pPr>
            <w:pStyle w:val="TOC1"/>
            <w:tabs>
              <w:tab w:val="left" w:pos="450"/>
              <w:tab w:val="right" w:leader="dot" w:pos="9060"/>
            </w:tabs>
            <w:rPr>
              <w:rFonts w:eastAsiaTheme="minorEastAsia"/>
              <w:b w:val="0"/>
              <w:noProof/>
              <w:sz w:val="26"/>
              <w:szCs w:val="26"/>
              <w:lang w:eastAsia="en-US" w:bidi="ar-SA"/>
            </w:rPr>
          </w:pPr>
          <w:hyperlink w:anchor="_Toc193642639" w:history="1">
            <w:r w:rsidRPr="00F54DAD">
              <w:rPr>
                <w:rStyle w:val="Hyperlink"/>
                <w:b w:val="0"/>
                <w:noProof/>
                <w:sz w:val="26"/>
                <w:szCs w:val="26"/>
              </w:rPr>
              <w:t>9.</w:t>
            </w:r>
            <w:r w:rsidRPr="00F54DAD">
              <w:rPr>
                <w:rFonts w:eastAsiaTheme="minorEastAsia"/>
                <w:b w:val="0"/>
                <w:noProof/>
                <w:sz w:val="26"/>
                <w:szCs w:val="26"/>
                <w:lang w:eastAsia="en-US" w:bidi="ar-SA"/>
              </w:rPr>
              <w:tab/>
            </w:r>
            <w:r w:rsidRPr="00F54DAD">
              <w:rPr>
                <w:rStyle w:val="Hyperlink"/>
                <w:b w:val="0"/>
                <w:noProof/>
                <w:sz w:val="26"/>
                <w:szCs w:val="26"/>
              </w:rPr>
              <w:t>TÀI LIỆU THAM KHẢO</w:t>
            </w:r>
            <w:r w:rsidRPr="00F54DAD">
              <w:rPr>
                <w:b w:val="0"/>
                <w:noProof/>
                <w:webHidden/>
                <w:sz w:val="26"/>
                <w:szCs w:val="26"/>
              </w:rPr>
              <w:tab/>
            </w:r>
            <w:r w:rsidRPr="00F54DAD">
              <w:rPr>
                <w:b w:val="0"/>
                <w:noProof/>
                <w:webHidden/>
                <w:sz w:val="26"/>
                <w:szCs w:val="26"/>
              </w:rPr>
              <w:fldChar w:fldCharType="begin"/>
            </w:r>
            <w:r w:rsidRPr="00F54DAD">
              <w:rPr>
                <w:b w:val="0"/>
                <w:noProof/>
                <w:webHidden/>
                <w:sz w:val="26"/>
                <w:szCs w:val="26"/>
              </w:rPr>
              <w:instrText xml:space="preserve"> PAGEREF _Toc193642639 \h </w:instrText>
            </w:r>
            <w:r w:rsidRPr="00F54DAD">
              <w:rPr>
                <w:b w:val="0"/>
                <w:noProof/>
                <w:webHidden/>
                <w:sz w:val="26"/>
                <w:szCs w:val="26"/>
              </w:rPr>
            </w:r>
            <w:r w:rsidRPr="00F54DAD">
              <w:rPr>
                <w:b w:val="0"/>
                <w:noProof/>
                <w:webHidden/>
                <w:sz w:val="26"/>
                <w:szCs w:val="26"/>
              </w:rPr>
              <w:fldChar w:fldCharType="separate"/>
            </w:r>
            <w:r w:rsidRPr="00F54DAD">
              <w:rPr>
                <w:b w:val="0"/>
                <w:noProof/>
                <w:webHidden/>
                <w:sz w:val="26"/>
                <w:szCs w:val="26"/>
              </w:rPr>
              <w:t>28</w:t>
            </w:r>
            <w:r w:rsidRPr="00F54DAD">
              <w:rPr>
                <w:b w:val="0"/>
                <w:noProof/>
                <w:webHidden/>
                <w:sz w:val="26"/>
                <w:szCs w:val="26"/>
              </w:rPr>
              <w:fldChar w:fldCharType="end"/>
            </w:r>
          </w:hyperlink>
        </w:p>
        <w:p w14:paraId="14807B09" w14:textId="6346DC22" w:rsidR="00A155CB" w:rsidRPr="00926F7D" w:rsidRDefault="00A155CB" w:rsidP="00F54DAD">
          <w:pPr>
            <w:tabs>
              <w:tab w:val="left" w:pos="450"/>
              <w:tab w:val="right" w:leader="dot" w:pos="9060"/>
            </w:tabs>
            <w:spacing w:line="360" w:lineRule="auto"/>
            <w:rPr>
              <w:rFonts w:ascii="Times New Roman" w:hAnsi="Times New Roman" w:cs="Times New Roman"/>
            </w:rPr>
          </w:pPr>
          <w:r w:rsidRPr="00F54DAD">
            <w:rPr>
              <w:rFonts w:ascii="Times New Roman" w:hAnsi="Times New Roman" w:cs="Times New Roman"/>
              <w:bCs/>
              <w:noProof/>
              <w:sz w:val="26"/>
              <w:szCs w:val="26"/>
            </w:rPr>
            <w:fldChar w:fldCharType="end"/>
          </w:r>
        </w:p>
      </w:sdtContent>
    </w:sdt>
    <w:p w14:paraId="7957DABF" w14:textId="2C8C8F32" w:rsidR="00906640" w:rsidRPr="00926F7D" w:rsidRDefault="00906640" w:rsidP="00926F7D">
      <w:pPr>
        <w:pStyle w:val="BodyText"/>
        <w:spacing w:after="0" w:line="360" w:lineRule="auto"/>
        <w:rPr>
          <w:rFonts w:ascii="Times New Roman" w:hAnsi="Times New Roman" w:cs="Times New Roman"/>
          <w:sz w:val="26"/>
          <w:szCs w:val="26"/>
        </w:rPr>
        <w:sectPr w:rsidR="00906640" w:rsidRPr="00926F7D" w:rsidSect="005C5AC2">
          <w:headerReference w:type="default" r:id="rId10"/>
          <w:footerReference w:type="default" r:id="rId11"/>
          <w:pgSz w:w="11906" w:h="16838" w:code="9"/>
          <w:pgMar w:top="1134" w:right="1418" w:bottom="1134" w:left="1418" w:header="288" w:footer="288" w:gutter="0"/>
          <w:pgNumType w:start="1"/>
          <w:cols w:space="720"/>
          <w:docGrid w:linePitch="600" w:charSpace="32768"/>
        </w:sectPr>
      </w:pPr>
    </w:p>
    <w:p w14:paraId="44DCF21E" w14:textId="37F98DC0" w:rsidR="000B2BE2" w:rsidRPr="00926F7D" w:rsidRDefault="0036057A" w:rsidP="005F60D3">
      <w:pPr>
        <w:pStyle w:val="Heading1"/>
        <w:numPr>
          <w:ilvl w:val="0"/>
          <w:numId w:val="10"/>
        </w:numPr>
      </w:pPr>
      <w:bookmarkStart w:id="3" w:name="_Toc58766368"/>
      <w:bookmarkStart w:id="4" w:name="_Toc165585695"/>
      <w:bookmarkStart w:id="5" w:name="_Toc166244037"/>
      <w:bookmarkStart w:id="6" w:name="_Toc166246519"/>
      <w:bookmarkStart w:id="7" w:name="_Toc166247125"/>
      <w:bookmarkStart w:id="8" w:name="_Toc166247201"/>
      <w:bookmarkStart w:id="9" w:name="_Toc193642594"/>
      <w:r w:rsidRPr="00926F7D">
        <w:lastRenderedPageBreak/>
        <w:t>GIỚI THIỆU</w:t>
      </w:r>
      <w:bookmarkEnd w:id="3"/>
      <w:bookmarkEnd w:id="4"/>
      <w:bookmarkEnd w:id="5"/>
      <w:bookmarkEnd w:id="6"/>
      <w:bookmarkEnd w:id="7"/>
      <w:bookmarkEnd w:id="8"/>
      <w:bookmarkEnd w:id="9"/>
    </w:p>
    <w:p w14:paraId="6B4144AF" w14:textId="7EB0AA39" w:rsidR="000B2BE2" w:rsidRPr="00926F7D" w:rsidRDefault="00C019B2" w:rsidP="00926F7D">
      <w:pPr>
        <w:pStyle w:val="Heading1"/>
        <w:ind w:left="450" w:hanging="450"/>
      </w:pPr>
      <w:bookmarkStart w:id="10" w:name="_3znysh7"/>
      <w:bookmarkStart w:id="11" w:name="_Toc58766369"/>
      <w:bookmarkStart w:id="12" w:name="_Toc165585696"/>
      <w:bookmarkStart w:id="13" w:name="_Toc166244038"/>
      <w:bookmarkStart w:id="14" w:name="_Toc166246520"/>
      <w:bookmarkStart w:id="15" w:name="_Toc166247126"/>
      <w:bookmarkStart w:id="16" w:name="_Toc166247202"/>
      <w:bookmarkStart w:id="17" w:name="_Toc193642595"/>
      <w:bookmarkEnd w:id="10"/>
      <w:r w:rsidRPr="00926F7D">
        <w:t>Mục đích</w:t>
      </w:r>
      <w:bookmarkEnd w:id="11"/>
      <w:bookmarkEnd w:id="12"/>
      <w:bookmarkEnd w:id="13"/>
      <w:bookmarkEnd w:id="14"/>
      <w:bookmarkEnd w:id="15"/>
      <w:bookmarkEnd w:id="16"/>
      <w:bookmarkEnd w:id="17"/>
    </w:p>
    <w:p w14:paraId="3CD43F6C" w14:textId="77777777" w:rsidR="008D1020" w:rsidRPr="00926F7D" w:rsidRDefault="008D1020" w:rsidP="00926F7D">
      <w:pPr>
        <w:pStyle w:val="BodyText"/>
        <w:spacing w:after="0" w:line="360" w:lineRule="auto"/>
        <w:ind w:firstLine="567"/>
        <w:jc w:val="both"/>
        <w:rPr>
          <w:rFonts w:ascii="Times New Roman" w:hAnsi="Times New Roman" w:cs="Times New Roman"/>
          <w:sz w:val="26"/>
          <w:szCs w:val="26"/>
        </w:rPr>
      </w:pPr>
      <w:r w:rsidRPr="00926F7D">
        <w:rPr>
          <w:rFonts w:ascii="Times New Roman" w:hAnsi="Times New Roman" w:cs="Times New Roman"/>
          <w:sz w:val="26"/>
          <w:szCs w:val="26"/>
        </w:rPr>
        <w:t xml:space="preserve">Tài liệu này nhằm trình bày chi tiết các mục tiêu và kế hoạch phát triển dự án </w:t>
      </w:r>
      <w:r w:rsidRPr="00926F7D">
        <w:rPr>
          <w:rFonts w:ascii="Times New Roman" w:hAnsi="Times New Roman" w:cs="Times New Roman"/>
          <w:b/>
          <w:bCs/>
          <w:sz w:val="26"/>
          <w:szCs w:val="26"/>
        </w:rPr>
        <w:t>HomiTutor</w:t>
      </w:r>
      <w:r w:rsidRPr="00926F7D">
        <w:rPr>
          <w:rFonts w:ascii="Times New Roman" w:hAnsi="Times New Roman" w:cs="Times New Roman"/>
          <w:sz w:val="26"/>
          <w:szCs w:val="26"/>
        </w:rPr>
        <w:t xml:space="preserve">, bao gồm các bước thực hiện, phân chia công việc, các mốc thời gian quan trọng, và các nguồn lực cần thiết để đảm bảo dự án được triển khai đúng tiến độ. </w:t>
      </w:r>
    </w:p>
    <w:p w14:paraId="4D34D159" w14:textId="149F42D9" w:rsidR="008D1020" w:rsidRPr="00926F7D" w:rsidRDefault="008D1020" w:rsidP="00926F7D">
      <w:pPr>
        <w:pStyle w:val="BodyText"/>
        <w:spacing w:after="0" w:line="360" w:lineRule="auto"/>
        <w:ind w:firstLine="567"/>
        <w:jc w:val="both"/>
        <w:rPr>
          <w:rFonts w:ascii="Times New Roman" w:hAnsi="Times New Roman" w:cs="Times New Roman"/>
          <w:sz w:val="26"/>
          <w:szCs w:val="26"/>
        </w:rPr>
      </w:pPr>
      <w:r w:rsidRPr="00926F7D">
        <w:rPr>
          <w:rFonts w:ascii="Times New Roman" w:hAnsi="Times New Roman" w:cs="Times New Roman"/>
          <w:sz w:val="26"/>
          <w:szCs w:val="26"/>
        </w:rPr>
        <w:t>Ngoài ra, tài liệu cũng sẽ mô tả quy trình quản lý ngân sách, phân bổ chi phí cho các hoạt động trong dự án, đảm bảo mọi hoạt động được thực hiện đúng hạn, đáp ứng các yêu cầu về chất lượng và tiến độ. Tài liệu này không chỉ cung cấp cái nhìn tổng thể về dự án mà còn là cơ sở để nhóm phát triển theo dõi, quản lý và điều chỉnh các hoạt động của dự án trong suốt quá trình triển khai.</w:t>
      </w:r>
    </w:p>
    <w:p w14:paraId="69813D6C" w14:textId="013EE4B5" w:rsidR="000B2BE2" w:rsidRPr="00926F7D" w:rsidRDefault="00E54AAB" w:rsidP="00926F7D">
      <w:pPr>
        <w:pStyle w:val="Heading1"/>
        <w:ind w:left="450" w:hanging="450"/>
      </w:pPr>
      <w:bookmarkStart w:id="18" w:name="_2et92p0"/>
      <w:bookmarkStart w:id="19" w:name="_Toc58766370"/>
      <w:bookmarkStart w:id="20" w:name="_Toc165585697"/>
      <w:bookmarkStart w:id="21" w:name="_Toc166244039"/>
      <w:bookmarkStart w:id="22" w:name="_Toc166246521"/>
      <w:bookmarkStart w:id="23" w:name="_Toc166247127"/>
      <w:bookmarkStart w:id="24" w:name="_Toc166247203"/>
      <w:bookmarkEnd w:id="18"/>
      <w:r w:rsidRPr="00926F7D">
        <w:t xml:space="preserve"> </w:t>
      </w:r>
      <w:bookmarkStart w:id="25" w:name="_Toc193642596"/>
      <w:r w:rsidR="00C019B2" w:rsidRPr="00926F7D">
        <w:t>Tổng quát về dự án</w:t>
      </w:r>
      <w:bookmarkEnd w:id="19"/>
      <w:bookmarkEnd w:id="20"/>
      <w:bookmarkEnd w:id="21"/>
      <w:bookmarkEnd w:id="22"/>
      <w:bookmarkEnd w:id="23"/>
      <w:bookmarkEnd w:id="24"/>
      <w:bookmarkEnd w:id="25"/>
    </w:p>
    <w:p w14:paraId="3D179E1F" w14:textId="77777777" w:rsidR="008D1020" w:rsidRPr="00926F7D" w:rsidRDefault="008D1020" w:rsidP="00926F7D">
      <w:pPr>
        <w:pStyle w:val="BodyText"/>
        <w:spacing w:after="0" w:line="360" w:lineRule="auto"/>
        <w:ind w:firstLine="567"/>
        <w:jc w:val="both"/>
        <w:rPr>
          <w:rFonts w:ascii="Times New Roman" w:hAnsi="Times New Roman" w:cs="Times New Roman"/>
          <w:sz w:val="26"/>
          <w:szCs w:val="26"/>
        </w:rPr>
      </w:pPr>
      <w:r w:rsidRPr="00926F7D">
        <w:rPr>
          <w:rFonts w:ascii="Times New Roman" w:hAnsi="Times New Roman" w:cs="Times New Roman"/>
          <w:sz w:val="26"/>
          <w:szCs w:val="26"/>
        </w:rPr>
        <w:t>Dự án này sẽ được phát triển dựa trên các yêu cầu người dùng đã được xác định trong User Stories và Product Backlog, đảm bảo các tính năng phát triển đúng theo nhu cầu thực tế của người sử dụng. User Stories mô tả các yêu cầu chi tiết từ góc độ người dùng, giúp nhóm phát triển tập trung vào các tính năng quan trọng mà người dùng cần. Trong khi đó, Product Backlog sẽ bao gồm tất cả các tính năng, yêu cầu và công việc phát triển cần hoàn thành trong suốt quá trình triển khai dự án.</w:t>
      </w:r>
    </w:p>
    <w:p w14:paraId="4D9764DC" w14:textId="00EDBD34" w:rsidR="00C944E8" w:rsidRPr="00926F7D" w:rsidRDefault="00EA473C" w:rsidP="00926F7D">
      <w:pPr>
        <w:pStyle w:val="Heading1"/>
        <w:ind w:left="450" w:hanging="450"/>
      </w:pPr>
      <w:bookmarkStart w:id="26" w:name="_Toc58766371"/>
      <w:bookmarkStart w:id="27" w:name="_Toc165585698"/>
      <w:bookmarkStart w:id="28" w:name="_Toc166244040"/>
      <w:bookmarkStart w:id="29" w:name="_Toc166246522"/>
      <w:bookmarkStart w:id="30" w:name="_Toc166247128"/>
      <w:bookmarkStart w:id="31" w:name="_Toc166247204"/>
      <w:bookmarkStart w:id="32" w:name="_Toc193642597"/>
      <w:r w:rsidRPr="00926F7D">
        <w:t>Chuyển giao</w:t>
      </w:r>
      <w:r w:rsidR="00C019B2" w:rsidRPr="00926F7D">
        <w:t xml:space="preserve"> dự án</w:t>
      </w:r>
      <w:bookmarkEnd w:id="26"/>
      <w:bookmarkEnd w:id="27"/>
      <w:bookmarkEnd w:id="28"/>
      <w:bookmarkEnd w:id="29"/>
      <w:bookmarkEnd w:id="30"/>
      <w:bookmarkEnd w:id="31"/>
      <w:bookmarkEnd w:id="32"/>
    </w:p>
    <w:p w14:paraId="194C139C" w14:textId="148AAF11" w:rsidR="002C5776" w:rsidRPr="00926F7D" w:rsidRDefault="002C5776" w:rsidP="00926F7D">
      <w:pPr>
        <w:pStyle w:val="BodyText"/>
        <w:spacing w:after="0" w:line="360" w:lineRule="auto"/>
        <w:ind w:firstLine="567"/>
        <w:jc w:val="both"/>
        <w:rPr>
          <w:rFonts w:ascii="Times New Roman" w:hAnsi="Times New Roman" w:cs="Times New Roman"/>
          <w:sz w:val="26"/>
          <w:szCs w:val="26"/>
        </w:rPr>
      </w:pPr>
      <w:bookmarkStart w:id="33" w:name="_Toc165585699"/>
      <w:bookmarkStart w:id="34" w:name="_Toc166244041"/>
      <w:bookmarkStart w:id="35" w:name="_Toc166246523"/>
      <w:bookmarkStart w:id="36" w:name="_Toc166247129"/>
      <w:bookmarkStart w:id="37" w:name="_Toc166247205"/>
      <w:r w:rsidRPr="00926F7D">
        <w:rPr>
          <w:rFonts w:ascii="Times New Roman" w:hAnsi="Times New Roman" w:cs="Times New Roman"/>
          <w:sz w:val="26"/>
          <w:szCs w:val="26"/>
        </w:rPr>
        <w:t xml:space="preserve">Khi dự án </w:t>
      </w:r>
      <w:r w:rsidRPr="00926F7D">
        <w:rPr>
          <w:rFonts w:ascii="Times New Roman" w:hAnsi="Times New Roman" w:cs="Times New Roman"/>
          <w:b/>
          <w:bCs/>
          <w:sz w:val="26"/>
          <w:szCs w:val="26"/>
        </w:rPr>
        <w:t>HomiTutor</w:t>
      </w:r>
      <w:r w:rsidRPr="00926F7D">
        <w:rPr>
          <w:rFonts w:ascii="Times New Roman" w:hAnsi="Times New Roman" w:cs="Times New Roman"/>
          <w:sz w:val="26"/>
          <w:szCs w:val="26"/>
        </w:rPr>
        <w:t xml:space="preserve"> hoàn thành, website sẽ được chuyển giao cho các nhà phát triển ứng dụng hoặc đối tác muốn đầu tư và mở rộng nền tảng. Quá trình chuyển giao sẽ bao gồm việc cung cấp mã nguồn, tài liệu hướng dẫn sử dụng, và kết quả kiểm thử.</w:t>
      </w:r>
    </w:p>
    <w:p w14:paraId="73758B50" w14:textId="3478FC5E" w:rsidR="00740EA6" w:rsidRPr="00926F7D" w:rsidRDefault="00E54AAB" w:rsidP="00926F7D">
      <w:pPr>
        <w:pStyle w:val="Heading1"/>
        <w:ind w:left="450" w:hanging="450"/>
      </w:pPr>
      <w:r w:rsidRPr="00926F7D">
        <w:t xml:space="preserve"> </w:t>
      </w:r>
      <w:bookmarkStart w:id="38" w:name="_Toc193642598"/>
      <w:r w:rsidR="00C944E8" w:rsidRPr="00926F7D">
        <w:t>Phạm Vi</w:t>
      </w:r>
      <w:bookmarkEnd w:id="33"/>
      <w:bookmarkEnd w:id="34"/>
      <w:bookmarkEnd w:id="35"/>
      <w:bookmarkEnd w:id="36"/>
      <w:bookmarkEnd w:id="37"/>
      <w:bookmarkEnd w:id="38"/>
    </w:p>
    <w:p w14:paraId="1A74137C" w14:textId="77777777" w:rsidR="00681398" w:rsidRPr="00926F7D" w:rsidRDefault="00681398" w:rsidP="00926F7D">
      <w:pPr>
        <w:pStyle w:val="BodyText"/>
        <w:spacing w:after="0" w:line="360" w:lineRule="auto"/>
        <w:ind w:firstLine="567"/>
        <w:jc w:val="both"/>
        <w:rPr>
          <w:rFonts w:ascii="Times New Roman" w:eastAsia="Times New Roman" w:hAnsi="Times New Roman" w:cs="Times New Roman"/>
          <w:color w:val="000000"/>
          <w:sz w:val="26"/>
          <w:szCs w:val="26"/>
        </w:rPr>
      </w:pPr>
      <w:bookmarkStart w:id="39" w:name="_Toc165585700"/>
      <w:bookmarkStart w:id="40" w:name="_Toc166244042"/>
      <w:bookmarkStart w:id="41" w:name="_Toc166246524"/>
      <w:bookmarkStart w:id="42" w:name="_Toc166247130"/>
      <w:bookmarkStart w:id="43" w:name="_Toc166247206"/>
      <w:r w:rsidRPr="00926F7D">
        <w:rPr>
          <w:rFonts w:ascii="Times New Roman" w:hAnsi="Times New Roman" w:cs="Times New Roman"/>
          <w:sz w:val="26"/>
          <w:szCs w:val="26"/>
        </w:rPr>
        <w:t xml:space="preserve">Nền tảng </w:t>
      </w:r>
      <w:r w:rsidRPr="00926F7D">
        <w:rPr>
          <w:rStyle w:val="Strong"/>
          <w:rFonts w:ascii="Times New Roman" w:hAnsi="Times New Roman" w:cs="Times New Roman"/>
          <w:sz w:val="26"/>
          <w:szCs w:val="26"/>
        </w:rPr>
        <w:t>HomiTutor</w:t>
      </w:r>
      <w:r w:rsidRPr="00926F7D">
        <w:rPr>
          <w:rFonts w:ascii="Times New Roman" w:hAnsi="Times New Roman" w:cs="Times New Roman"/>
          <w:sz w:val="26"/>
          <w:szCs w:val="26"/>
        </w:rPr>
        <w:t xml:space="preserve"> hoạt động trên môi trường Web và hỗ trợ các nhóm người dùng sau</w:t>
      </w:r>
      <w:r w:rsidRPr="00926F7D">
        <w:rPr>
          <w:rFonts w:ascii="Times New Roman" w:eastAsia="Times New Roman" w:hAnsi="Times New Roman" w:cs="Times New Roman"/>
          <w:color w:val="000000"/>
          <w:sz w:val="26"/>
          <w:szCs w:val="26"/>
        </w:rPr>
        <w:t>:</w:t>
      </w:r>
    </w:p>
    <w:p w14:paraId="721C2F12" w14:textId="77777777" w:rsidR="00681398" w:rsidRPr="00926F7D" w:rsidRDefault="00681398" w:rsidP="005F60D3">
      <w:pPr>
        <w:pStyle w:val="ListParagraph"/>
        <w:widowControl/>
        <w:numPr>
          <w:ilvl w:val="0"/>
          <w:numId w:val="3"/>
        </w:numPr>
        <w:tabs>
          <w:tab w:val="left" w:pos="358"/>
        </w:tabs>
        <w:suppressAutoHyphens w:val="0"/>
        <w:spacing w:after="0" w:line="360" w:lineRule="auto"/>
        <w:ind w:left="360"/>
        <w:contextualSpacing/>
        <w:jc w:val="both"/>
        <w:rPr>
          <w:rFonts w:ascii="Times New Roman" w:eastAsia="Times New Roman" w:hAnsi="Times New Roman" w:cs="Times New Roman"/>
          <w:sz w:val="26"/>
          <w:szCs w:val="26"/>
          <w:lang w:eastAsia="ja-JP" w:bidi="ar-SA"/>
        </w:rPr>
      </w:pPr>
      <w:bookmarkStart w:id="44" w:name="_Hlk184745171"/>
      <w:r w:rsidRPr="00926F7D">
        <w:rPr>
          <w:rFonts w:ascii="Times New Roman" w:eastAsia="Times New Roman" w:hAnsi="Times New Roman" w:cs="Times New Roman"/>
          <w:sz w:val="26"/>
          <w:szCs w:val="26"/>
          <w:lang w:eastAsia="ja-JP" w:bidi="ar-SA"/>
        </w:rPr>
        <w:t>Chức năng chung</w:t>
      </w:r>
    </w:p>
    <w:p w14:paraId="3E46BA21" w14:textId="77777777" w:rsidR="00681398" w:rsidRPr="00926F7D" w:rsidRDefault="00681398"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t>Trang chủ</w:t>
      </w:r>
    </w:p>
    <w:p w14:paraId="3A5F4FBE" w14:textId="77777777" w:rsidR="00681398" w:rsidRPr="00926F7D" w:rsidRDefault="00681398"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t>Tìm kiếm gia sư</w:t>
      </w:r>
    </w:p>
    <w:p w14:paraId="7582F7FF" w14:textId="77777777" w:rsidR="00681398" w:rsidRPr="00926F7D" w:rsidRDefault="00681398"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t>Tra cứu thông tin</w:t>
      </w:r>
    </w:p>
    <w:p w14:paraId="395FEBCC" w14:textId="77777777" w:rsidR="00761FA5" w:rsidRPr="00926F7D" w:rsidRDefault="00681398" w:rsidP="005F60D3">
      <w:pPr>
        <w:pStyle w:val="ListParagraph"/>
        <w:widowControl/>
        <w:numPr>
          <w:ilvl w:val="0"/>
          <w:numId w:val="3"/>
        </w:numPr>
        <w:tabs>
          <w:tab w:val="left" w:pos="358"/>
        </w:tabs>
        <w:suppressAutoHyphens w:val="0"/>
        <w:spacing w:after="0" w:line="360" w:lineRule="auto"/>
        <w:ind w:left="360"/>
        <w:contextualSpacing/>
        <w:jc w:val="both"/>
        <w:rPr>
          <w:rFonts w:ascii="Times New Roman" w:eastAsia="Times New Roman" w:hAnsi="Times New Roman" w:cs="Times New Roman"/>
          <w:sz w:val="26"/>
          <w:szCs w:val="26"/>
          <w:lang w:eastAsia="ja-JP" w:bidi="ar-SA"/>
        </w:rPr>
      </w:pPr>
      <w:r w:rsidRPr="00926F7D">
        <w:rPr>
          <w:rFonts w:ascii="Times New Roman" w:eastAsia="Times New Roman" w:hAnsi="Times New Roman" w:cs="Times New Roman"/>
          <w:sz w:val="26"/>
          <w:szCs w:val="26"/>
          <w:lang w:eastAsia="ja-JP" w:bidi="ar-SA"/>
        </w:rPr>
        <w:t>Khách vãng lai:</w:t>
      </w:r>
    </w:p>
    <w:p w14:paraId="5508CAB2" w14:textId="5C923EC7" w:rsidR="00681398" w:rsidRPr="00926F7D" w:rsidRDefault="00681398" w:rsidP="005F60D3">
      <w:pPr>
        <w:pStyle w:val="ListParagraph"/>
        <w:widowControl/>
        <w:numPr>
          <w:ilvl w:val="0"/>
          <w:numId w:val="4"/>
        </w:numPr>
        <w:tabs>
          <w:tab w:val="left" w:pos="358"/>
        </w:tabs>
        <w:suppressAutoHyphens w:val="0"/>
        <w:spacing w:after="0" w:line="360" w:lineRule="auto"/>
        <w:contextualSpacing/>
        <w:jc w:val="both"/>
        <w:rPr>
          <w:rFonts w:ascii="Times New Roman" w:eastAsia="Times New Roman" w:hAnsi="Times New Roman" w:cs="Times New Roman"/>
          <w:sz w:val="26"/>
          <w:szCs w:val="26"/>
          <w:lang w:eastAsia="ja-JP" w:bidi="ar-SA"/>
        </w:rPr>
      </w:pPr>
      <w:r w:rsidRPr="00926F7D">
        <w:rPr>
          <w:rFonts w:ascii="Times New Roman" w:hAnsi="Times New Roman" w:cs="Times New Roman"/>
          <w:sz w:val="26"/>
          <w:szCs w:val="26"/>
        </w:rPr>
        <w:t>Đăng ký tài khoản</w:t>
      </w:r>
    </w:p>
    <w:p w14:paraId="4D54EB46" w14:textId="77777777" w:rsidR="00681398" w:rsidRPr="00926F7D" w:rsidRDefault="00681398"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t>Sử dụng chatbot AI hỗ trợ học tập</w:t>
      </w:r>
    </w:p>
    <w:p w14:paraId="4DD2C9C0" w14:textId="77777777" w:rsidR="00681398" w:rsidRPr="00926F7D" w:rsidRDefault="00681398" w:rsidP="005F60D3">
      <w:pPr>
        <w:pStyle w:val="ListParagraph"/>
        <w:widowControl/>
        <w:numPr>
          <w:ilvl w:val="0"/>
          <w:numId w:val="3"/>
        </w:numPr>
        <w:tabs>
          <w:tab w:val="left" w:pos="358"/>
        </w:tabs>
        <w:suppressAutoHyphens w:val="0"/>
        <w:spacing w:after="0" w:line="360" w:lineRule="auto"/>
        <w:ind w:left="360"/>
        <w:contextualSpacing/>
        <w:jc w:val="both"/>
        <w:rPr>
          <w:rFonts w:ascii="Times New Roman" w:eastAsia="Times New Roman" w:hAnsi="Times New Roman" w:cs="Times New Roman"/>
          <w:sz w:val="26"/>
          <w:szCs w:val="26"/>
          <w:lang w:eastAsia="ja-JP" w:bidi="ar-SA"/>
        </w:rPr>
      </w:pPr>
      <w:r w:rsidRPr="00926F7D">
        <w:rPr>
          <w:rFonts w:ascii="Times New Roman" w:eastAsia="Times New Roman" w:hAnsi="Times New Roman" w:cs="Times New Roman"/>
          <w:sz w:val="26"/>
          <w:szCs w:val="26"/>
          <w:lang w:eastAsia="ja-JP" w:bidi="ar-SA"/>
        </w:rPr>
        <w:t>Học viên:</w:t>
      </w:r>
    </w:p>
    <w:p w14:paraId="2A92A51D" w14:textId="77777777" w:rsidR="00681398" w:rsidRPr="00926F7D" w:rsidRDefault="00681398"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t>Đăng nhập</w:t>
      </w:r>
    </w:p>
    <w:p w14:paraId="56D5259F" w14:textId="77777777" w:rsidR="00681398" w:rsidRPr="00926F7D" w:rsidRDefault="00681398"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lastRenderedPageBreak/>
        <w:t>Đăng xuất</w:t>
      </w:r>
    </w:p>
    <w:p w14:paraId="4A1127AB" w14:textId="77777777" w:rsidR="00681398" w:rsidRPr="00926F7D" w:rsidRDefault="00681398"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t>Chatbot AI</w:t>
      </w:r>
    </w:p>
    <w:p w14:paraId="0F2B9BF9" w14:textId="77777777" w:rsidR="00681398" w:rsidRPr="00926F7D" w:rsidRDefault="00681398"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t>Tìm kiếm và đặt lịch học với gia sư</w:t>
      </w:r>
    </w:p>
    <w:p w14:paraId="170B5290" w14:textId="77777777" w:rsidR="00681398" w:rsidRPr="00926F7D" w:rsidRDefault="00681398"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t>Quản lý lịch học và thanh toán</w:t>
      </w:r>
    </w:p>
    <w:p w14:paraId="286B0D25" w14:textId="77777777" w:rsidR="00681398" w:rsidRPr="00926F7D" w:rsidRDefault="00681398"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t>Đánh giá và phản hồi chất lượng gia sư</w:t>
      </w:r>
    </w:p>
    <w:p w14:paraId="4144CD63" w14:textId="77777777" w:rsidR="005A2AA3" w:rsidRPr="00926F7D" w:rsidRDefault="005A2AA3" w:rsidP="005F60D3">
      <w:pPr>
        <w:pStyle w:val="ListParagraph"/>
        <w:widowControl/>
        <w:numPr>
          <w:ilvl w:val="0"/>
          <w:numId w:val="3"/>
        </w:numPr>
        <w:tabs>
          <w:tab w:val="left" w:pos="358"/>
        </w:tabs>
        <w:suppressAutoHyphens w:val="0"/>
        <w:spacing w:after="0" w:line="360" w:lineRule="auto"/>
        <w:ind w:left="360"/>
        <w:contextualSpacing/>
        <w:jc w:val="both"/>
        <w:rPr>
          <w:rFonts w:ascii="Times New Roman" w:eastAsia="Times New Roman" w:hAnsi="Times New Roman" w:cs="Times New Roman"/>
          <w:sz w:val="26"/>
          <w:szCs w:val="26"/>
          <w:lang w:eastAsia="ja-JP" w:bidi="ar-SA"/>
        </w:rPr>
      </w:pPr>
      <w:r w:rsidRPr="00926F7D">
        <w:rPr>
          <w:rFonts w:ascii="Times New Roman" w:eastAsia="Times New Roman" w:hAnsi="Times New Roman" w:cs="Times New Roman"/>
          <w:sz w:val="26"/>
          <w:szCs w:val="26"/>
          <w:lang w:eastAsia="ja-JP" w:bidi="ar-SA"/>
        </w:rPr>
        <w:t>Gia sư:</w:t>
      </w:r>
    </w:p>
    <w:p w14:paraId="07882A3B" w14:textId="77777777" w:rsidR="005A2AA3" w:rsidRPr="00926F7D" w:rsidRDefault="005A2AA3"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t>Quản lý hồ sơ</w:t>
      </w:r>
    </w:p>
    <w:p w14:paraId="0DC8D60E" w14:textId="77777777" w:rsidR="005A2AA3" w:rsidRPr="00926F7D" w:rsidRDefault="005A2AA3"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t>Cập nhật lịch dạy</w:t>
      </w:r>
    </w:p>
    <w:p w14:paraId="6CC88889" w14:textId="77777777" w:rsidR="005A2AA3" w:rsidRPr="00926F7D" w:rsidRDefault="005A2AA3"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t>Nhận phản hồi từ học viên</w:t>
      </w:r>
    </w:p>
    <w:p w14:paraId="20B00142" w14:textId="77777777" w:rsidR="00681398" w:rsidRPr="00926F7D" w:rsidRDefault="00681398" w:rsidP="005F60D3">
      <w:pPr>
        <w:pStyle w:val="ListParagraph"/>
        <w:widowControl/>
        <w:numPr>
          <w:ilvl w:val="0"/>
          <w:numId w:val="3"/>
        </w:numPr>
        <w:tabs>
          <w:tab w:val="left" w:pos="358"/>
        </w:tabs>
        <w:suppressAutoHyphens w:val="0"/>
        <w:spacing w:after="0" w:line="360" w:lineRule="auto"/>
        <w:ind w:left="360"/>
        <w:contextualSpacing/>
        <w:jc w:val="both"/>
        <w:rPr>
          <w:rFonts w:ascii="Times New Roman" w:eastAsia="Times New Roman" w:hAnsi="Times New Roman" w:cs="Times New Roman"/>
          <w:sz w:val="26"/>
          <w:szCs w:val="26"/>
          <w:lang w:eastAsia="ja-JP" w:bidi="ar-SA"/>
        </w:rPr>
      </w:pPr>
      <w:r w:rsidRPr="00926F7D">
        <w:rPr>
          <w:rFonts w:ascii="Times New Roman" w:eastAsia="Times New Roman" w:hAnsi="Times New Roman" w:cs="Times New Roman"/>
          <w:sz w:val="26"/>
          <w:szCs w:val="26"/>
          <w:lang w:eastAsia="ja-JP" w:bidi="ar-SA"/>
        </w:rPr>
        <w:t>Admin:</w:t>
      </w:r>
    </w:p>
    <w:p w14:paraId="1B2CF7FA" w14:textId="77777777" w:rsidR="00681398" w:rsidRPr="00926F7D" w:rsidRDefault="00681398"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t>Quản lý học viên</w:t>
      </w:r>
    </w:p>
    <w:p w14:paraId="2731F1BC" w14:textId="77777777" w:rsidR="00681398" w:rsidRPr="00926F7D" w:rsidRDefault="00681398"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t>Quản lý tài khoản</w:t>
      </w:r>
    </w:p>
    <w:p w14:paraId="421390D0" w14:textId="77777777" w:rsidR="00681398" w:rsidRPr="00926F7D" w:rsidRDefault="00681398"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t>Quản lý gia sư</w:t>
      </w:r>
    </w:p>
    <w:p w14:paraId="03A75B66" w14:textId="77777777" w:rsidR="00681398" w:rsidRPr="00926F7D" w:rsidRDefault="00681398"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t>Quản lý lịch học và giao dịch thanh toán</w:t>
      </w:r>
    </w:p>
    <w:p w14:paraId="466A17BE" w14:textId="77777777" w:rsidR="00681398" w:rsidRPr="00926F7D" w:rsidRDefault="00681398"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t>Quản lý chatbot AI</w:t>
      </w:r>
    </w:p>
    <w:p w14:paraId="6F1DBCFF" w14:textId="77777777" w:rsidR="00681398" w:rsidRPr="00926F7D" w:rsidRDefault="00681398"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t>Quản lý báo cáo và phân tích dữ liệu</w:t>
      </w:r>
    </w:p>
    <w:bookmarkEnd w:id="44"/>
    <w:p w14:paraId="49B211CE" w14:textId="4B640B52" w:rsidR="00C944E8" w:rsidRPr="00926F7D" w:rsidRDefault="000D365A" w:rsidP="00926F7D">
      <w:pPr>
        <w:pStyle w:val="Heading1"/>
        <w:ind w:left="450" w:hanging="450"/>
      </w:pPr>
      <w:r w:rsidRPr="00926F7D">
        <w:t xml:space="preserve"> </w:t>
      </w:r>
      <w:bookmarkStart w:id="45" w:name="_Toc193642599"/>
      <w:r w:rsidR="00C944E8" w:rsidRPr="00926F7D">
        <w:t>Giả định ràng buộc</w:t>
      </w:r>
      <w:bookmarkEnd w:id="39"/>
      <w:bookmarkEnd w:id="40"/>
      <w:bookmarkEnd w:id="41"/>
      <w:bookmarkEnd w:id="42"/>
      <w:bookmarkEnd w:id="43"/>
      <w:bookmarkEnd w:id="45"/>
    </w:p>
    <w:p w14:paraId="06392B95" w14:textId="77777777" w:rsidR="0057224F" w:rsidRPr="00926F7D" w:rsidRDefault="0057224F" w:rsidP="005F60D3">
      <w:pPr>
        <w:pStyle w:val="Standard"/>
        <w:numPr>
          <w:ilvl w:val="0"/>
          <w:numId w:val="4"/>
        </w:numPr>
        <w:jc w:val="both"/>
        <w:rPr>
          <w:rFonts w:ascii="Times New Roman" w:hAnsi="Times New Roman" w:cs="Times New Roman"/>
          <w:sz w:val="26"/>
          <w:szCs w:val="26"/>
        </w:rPr>
      </w:pPr>
      <w:bookmarkStart w:id="46" w:name="_Toc193642600"/>
      <w:bookmarkStart w:id="47" w:name="_Toc165585701"/>
      <w:bookmarkStart w:id="48" w:name="_Toc166244043"/>
      <w:bookmarkStart w:id="49" w:name="_Toc166246525"/>
      <w:bookmarkStart w:id="50" w:name="_Toc166247131"/>
      <w:bookmarkStart w:id="51" w:name="_Toc166247207"/>
      <w:r w:rsidRPr="00926F7D">
        <w:rPr>
          <w:rFonts w:ascii="Times New Roman" w:hAnsi="Times New Roman" w:cs="Times New Roman"/>
          <w:sz w:val="26"/>
          <w:szCs w:val="26"/>
        </w:rPr>
        <w:t>Người dùng phải sử dụng một trong các trình duyệt web phổ biến như Google Chrome, Firefox, hoặc Edge để truy cập hệ thống.</w:t>
      </w:r>
      <w:bookmarkEnd w:id="46"/>
    </w:p>
    <w:p w14:paraId="486B6EC1" w14:textId="58F91DEA" w:rsidR="0057224F" w:rsidRPr="00926F7D" w:rsidRDefault="0057224F" w:rsidP="005F60D3">
      <w:pPr>
        <w:pStyle w:val="Standard"/>
        <w:numPr>
          <w:ilvl w:val="0"/>
          <w:numId w:val="4"/>
        </w:numPr>
        <w:jc w:val="both"/>
        <w:outlineLvl w:val="9"/>
        <w:rPr>
          <w:rFonts w:ascii="Times New Roman" w:hAnsi="Times New Roman" w:cs="Times New Roman"/>
          <w:sz w:val="26"/>
          <w:szCs w:val="26"/>
        </w:rPr>
      </w:pPr>
      <w:r w:rsidRPr="00926F7D">
        <w:rPr>
          <w:rFonts w:ascii="Times New Roman" w:hAnsi="Times New Roman" w:cs="Times New Roman"/>
          <w:sz w:val="26"/>
          <w:szCs w:val="26"/>
        </w:rPr>
        <w:t>Kết nối internet ổn định là yêu cầu bắt buộc để sử dụng nền tảng.</w:t>
      </w:r>
    </w:p>
    <w:p w14:paraId="156F3281" w14:textId="3A8E9596" w:rsidR="00C944E8" w:rsidRPr="00926F7D" w:rsidRDefault="000D365A" w:rsidP="00926F7D">
      <w:pPr>
        <w:pStyle w:val="Heading1"/>
        <w:ind w:left="450" w:hanging="450"/>
      </w:pPr>
      <w:r w:rsidRPr="00926F7D">
        <w:t xml:space="preserve"> </w:t>
      </w:r>
      <w:bookmarkStart w:id="52" w:name="_Toc193642601"/>
      <w:r w:rsidR="00C944E8" w:rsidRPr="00926F7D">
        <w:t>Các bên liên quan</w:t>
      </w:r>
      <w:bookmarkEnd w:id="47"/>
      <w:bookmarkEnd w:id="48"/>
      <w:bookmarkEnd w:id="49"/>
      <w:bookmarkEnd w:id="50"/>
      <w:bookmarkEnd w:id="51"/>
      <w:bookmarkEnd w:id="52"/>
    </w:p>
    <w:p w14:paraId="6341534B" w14:textId="0EF8BFA6" w:rsidR="00681398" w:rsidRPr="00926F7D" w:rsidRDefault="00681398" w:rsidP="005F60D3">
      <w:pPr>
        <w:pStyle w:val="ListParagraph"/>
        <w:widowControl/>
        <w:numPr>
          <w:ilvl w:val="0"/>
          <w:numId w:val="4"/>
        </w:numPr>
        <w:suppressAutoHyphens w:val="0"/>
        <w:spacing w:after="0" w:line="360" w:lineRule="auto"/>
        <w:contextualSpacing/>
        <w:jc w:val="both"/>
        <w:textAlignment w:val="baseline"/>
        <w:rPr>
          <w:rFonts w:ascii="Times New Roman" w:hAnsi="Times New Roman" w:cs="Times New Roman"/>
          <w:sz w:val="26"/>
          <w:szCs w:val="26"/>
        </w:rPr>
      </w:pPr>
      <w:bookmarkStart w:id="53" w:name="_Toc165585702"/>
      <w:bookmarkStart w:id="54" w:name="_Toc166244044"/>
      <w:bookmarkStart w:id="55" w:name="_Toc166246526"/>
      <w:bookmarkStart w:id="56" w:name="_Toc166247132"/>
      <w:bookmarkStart w:id="57" w:name="_Toc166247208"/>
      <w:r w:rsidRPr="00926F7D">
        <w:rPr>
          <w:rStyle w:val="Strong"/>
          <w:rFonts w:ascii="Times New Roman" w:hAnsi="Times New Roman" w:cs="Times New Roman"/>
          <w:sz w:val="26"/>
          <w:szCs w:val="26"/>
        </w:rPr>
        <w:t>Giảng viên hướng dẫn (Mentor)</w:t>
      </w:r>
      <w:r w:rsidRPr="00926F7D">
        <w:rPr>
          <w:rFonts w:ascii="Times New Roman" w:hAnsi="Times New Roman" w:cs="Times New Roman"/>
          <w:sz w:val="26"/>
          <w:szCs w:val="26"/>
        </w:rPr>
        <w:t>: Hồ Lê Viết Nin</w:t>
      </w:r>
    </w:p>
    <w:p w14:paraId="5C254547" w14:textId="273488A1" w:rsidR="00681398" w:rsidRPr="00926F7D" w:rsidRDefault="00681398" w:rsidP="005F60D3">
      <w:pPr>
        <w:pStyle w:val="ListParagraph"/>
        <w:widowControl/>
        <w:numPr>
          <w:ilvl w:val="0"/>
          <w:numId w:val="4"/>
        </w:numPr>
        <w:suppressAutoHyphens w:val="0"/>
        <w:spacing w:after="0" w:line="360" w:lineRule="auto"/>
        <w:contextualSpacing/>
        <w:jc w:val="both"/>
        <w:textAlignment w:val="baseline"/>
        <w:rPr>
          <w:rFonts w:ascii="Times New Roman" w:hAnsi="Times New Roman" w:cs="Times New Roman"/>
          <w:sz w:val="26"/>
          <w:szCs w:val="26"/>
        </w:rPr>
      </w:pPr>
      <w:r w:rsidRPr="00926F7D">
        <w:rPr>
          <w:rStyle w:val="Strong"/>
          <w:rFonts w:ascii="Times New Roman" w:hAnsi="Times New Roman" w:cs="Times New Roman"/>
          <w:sz w:val="26"/>
          <w:szCs w:val="26"/>
        </w:rPr>
        <w:t>Scrum Master</w:t>
      </w:r>
      <w:r w:rsidRPr="00926F7D">
        <w:rPr>
          <w:rFonts w:ascii="Times New Roman" w:hAnsi="Times New Roman" w:cs="Times New Roman"/>
          <w:sz w:val="26"/>
          <w:szCs w:val="26"/>
        </w:rPr>
        <w:t>: Nguyễn Thu Hạ Nhi</w:t>
      </w:r>
    </w:p>
    <w:p w14:paraId="1CDF9740" w14:textId="44AF9AEE" w:rsidR="00681398" w:rsidRPr="00926F7D" w:rsidRDefault="00681398" w:rsidP="005F60D3">
      <w:pPr>
        <w:pStyle w:val="ListParagraph"/>
        <w:widowControl/>
        <w:numPr>
          <w:ilvl w:val="0"/>
          <w:numId w:val="4"/>
        </w:numPr>
        <w:suppressAutoHyphens w:val="0"/>
        <w:spacing w:after="0" w:line="360" w:lineRule="auto"/>
        <w:contextualSpacing/>
        <w:jc w:val="both"/>
        <w:textAlignment w:val="baseline"/>
        <w:rPr>
          <w:rFonts w:ascii="Times New Roman" w:hAnsi="Times New Roman" w:cs="Times New Roman"/>
          <w:sz w:val="26"/>
          <w:szCs w:val="26"/>
        </w:rPr>
      </w:pPr>
      <w:r w:rsidRPr="00926F7D">
        <w:rPr>
          <w:rStyle w:val="Strong"/>
          <w:rFonts w:ascii="Times New Roman" w:hAnsi="Times New Roman" w:cs="Times New Roman"/>
          <w:sz w:val="26"/>
          <w:szCs w:val="26"/>
        </w:rPr>
        <w:t>Product Owner</w:t>
      </w:r>
      <w:r w:rsidRPr="00926F7D">
        <w:rPr>
          <w:rFonts w:ascii="Times New Roman" w:hAnsi="Times New Roman" w:cs="Times New Roman"/>
          <w:sz w:val="26"/>
          <w:szCs w:val="26"/>
        </w:rPr>
        <w:t>: Đỗ Ngọc Hiển</w:t>
      </w:r>
    </w:p>
    <w:p w14:paraId="48BA3FA7" w14:textId="3436C3DC" w:rsidR="00681398" w:rsidRPr="00926F7D" w:rsidRDefault="00681398" w:rsidP="005F60D3">
      <w:pPr>
        <w:pStyle w:val="ListParagraph"/>
        <w:widowControl/>
        <w:numPr>
          <w:ilvl w:val="0"/>
          <w:numId w:val="4"/>
        </w:numPr>
        <w:suppressAutoHyphens w:val="0"/>
        <w:spacing w:after="0" w:line="360" w:lineRule="auto"/>
        <w:contextualSpacing/>
        <w:jc w:val="both"/>
        <w:textAlignment w:val="baseline"/>
        <w:rPr>
          <w:rStyle w:val="Strong"/>
          <w:rFonts w:ascii="Times New Roman" w:hAnsi="Times New Roman" w:cs="Times New Roman"/>
          <w:b w:val="0"/>
          <w:bCs w:val="0"/>
          <w:sz w:val="26"/>
          <w:szCs w:val="26"/>
        </w:rPr>
      </w:pPr>
      <w:r w:rsidRPr="00926F7D">
        <w:rPr>
          <w:rStyle w:val="Strong"/>
          <w:rFonts w:ascii="Times New Roman" w:hAnsi="Times New Roman" w:cs="Times New Roman"/>
          <w:sz w:val="26"/>
          <w:szCs w:val="26"/>
        </w:rPr>
        <w:t>Các thành viên tham gia dự án</w:t>
      </w:r>
      <w:r w:rsidRPr="00926F7D">
        <w:rPr>
          <w:rFonts w:ascii="Times New Roman" w:hAnsi="Times New Roman" w:cs="Times New Roman"/>
          <w:sz w:val="26"/>
          <w:szCs w:val="26"/>
        </w:rPr>
        <w:t>: Trần Hữu Lợi, Đặng Văn Mạnh, Trần Đình Nhật</w:t>
      </w:r>
    </w:p>
    <w:p w14:paraId="2E6B1BF2" w14:textId="4CBD8622" w:rsidR="00C944E8" w:rsidRPr="00926F7D" w:rsidRDefault="000D365A" w:rsidP="00926F7D">
      <w:pPr>
        <w:pStyle w:val="Heading1"/>
        <w:ind w:left="450" w:hanging="450"/>
      </w:pPr>
      <w:r w:rsidRPr="00926F7D">
        <w:t xml:space="preserve"> </w:t>
      </w:r>
      <w:bookmarkStart w:id="58" w:name="_Toc193642602"/>
      <w:r w:rsidR="00C944E8" w:rsidRPr="00926F7D">
        <w:t>Mô hình</w:t>
      </w:r>
      <w:bookmarkEnd w:id="53"/>
      <w:bookmarkEnd w:id="54"/>
      <w:bookmarkEnd w:id="55"/>
      <w:bookmarkEnd w:id="56"/>
      <w:bookmarkEnd w:id="57"/>
      <w:bookmarkEnd w:id="58"/>
    </w:p>
    <w:p w14:paraId="3B801EE6" w14:textId="7567BD68" w:rsidR="0057224F" w:rsidRPr="00926F7D" w:rsidRDefault="0057224F" w:rsidP="00926F7D">
      <w:pPr>
        <w:pStyle w:val="BodyText"/>
        <w:spacing w:after="0" w:line="360" w:lineRule="auto"/>
        <w:ind w:firstLine="567"/>
        <w:jc w:val="both"/>
        <w:rPr>
          <w:rFonts w:ascii="Times New Roman" w:hAnsi="Times New Roman" w:cs="Times New Roman"/>
          <w:sz w:val="26"/>
          <w:szCs w:val="26"/>
        </w:rPr>
      </w:pPr>
      <w:bookmarkStart w:id="59" w:name="_3dy6vkm"/>
      <w:bookmarkStart w:id="60" w:name="_Toc58766372"/>
      <w:bookmarkStart w:id="61" w:name="_Toc165585703"/>
      <w:bookmarkStart w:id="62" w:name="_Toc166244045"/>
      <w:bookmarkStart w:id="63" w:name="_Toc166246527"/>
      <w:bookmarkStart w:id="64" w:name="_Toc166247133"/>
      <w:bookmarkStart w:id="65" w:name="_Toc166247209"/>
      <w:bookmarkEnd w:id="59"/>
      <w:r w:rsidRPr="00926F7D">
        <w:rPr>
          <w:rFonts w:ascii="Times New Roman" w:hAnsi="Times New Roman" w:cs="Times New Roman"/>
          <w:sz w:val="26"/>
          <w:szCs w:val="26"/>
        </w:rPr>
        <w:t>Dự án sử dụng mô hình Scrum để quản lý phát triển, với các Sprint được lên kế hoạch chi tiết để hoàn thành các tính năng và kiểm thử. Các mốc thời gian quan trọng và phân bổ công việc sẽ được theo dõi và điều chỉnh trong suốt quá trình thực hiện dự án này.</w:t>
      </w:r>
    </w:p>
    <w:p w14:paraId="73B8A0B7" w14:textId="1B41348A" w:rsidR="000B2BE2" w:rsidRPr="00926F7D" w:rsidRDefault="0036057A" w:rsidP="005F60D3">
      <w:pPr>
        <w:pStyle w:val="Heading1"/>
        <w:numPr>
          <w:ilvl w:val="0"/>
          <w:numId w:val="10"/>
        </w:numPr>
      </w:pPr>
      <w:bookmarkStart w:id="66" w:name="_Toc193642603"/>
      <w:r w:rsidRPr="00926F7D">
        <w:lastRenderedPageBreak/>
        <w:t>TỔ</w:t>
      </w:r>
      <w:r w:rsidR="00446039" w:rsidRPr="00926F7D">
        <w:t xml:space="preserve"> </w:t>
      </w:r>
      <w:r w:rsidRPr="00926F7D">
        <w:t>CHỨC NHÓM</w:t>
      </w:r>
      <w:bookmarkEnd w:id="60"/>
      <w:bookmarkEnd w:id="61"/>
      <w:bookmarkEnd w:id="62"/>
      <w:bookmarkEnd w:id="63"/>
      <w:bookmarkEnd w:id="64"/>
      <w:bookmarkEnd w:id="65"/>
      <w:bookmarkEnd w:id="66"/>
    </w:p>
    <w:p w14:paraId="0CFA89EA" w14:textId="3EAB6EDF" w:rsidR="00390435" w:rsidRPr="00926F7D" w:rsidRDefault="0057224F" w:rsidP="00926F7D">
      <w:pPr>
        <w:pStyle w:val="Heading1"/>
        <w:ind w:left="450" w:hanging="450"/>
      </w:pPr>
      <w:bookmarkStart w:id="67" w:name="_1t3h5sf"/>
      <w:bookmarkStart w:id="68" w:name="_Toc58766373"/>
      <w:bookmarkStart w:id="69" w:name="_Toc165585704"/>
      <w:bookmarkStart w:id="70" w:name="_Toc166244046"/>
      <w:bookmarkStart w:id="71" w:name="_Toc166246528"/>
      <w:bookmarkStart w:id="72" w:name="_Toc166247134"/>
      <w:bookmarkStart w:id="73" w:name="_Toc166247210"/>
      <w:bookmarkStart w:id="74" w:name="_Toc482650458"/>
      <w:bookmarkEnd w:id="67"/>
      <w:r w:rsidRPr="00926F7D">
        <w:t xml:space="preserve"> </w:t>
      </w:r>
      <w:bookmarkStart w:id="75" w:name="_Toc193642604"/>
      <w:r w:rsidR="00390435" w:rsidRPr="00926F7D">
        <w:t>Thông tin nhóm Scrum</w:t>
      </w:r>
      <w:bookmarkEnd w:id="68"/>
      <w:bookmarkEnd w:id="69"/>
      <w:bookmarkEnd w:id="70"/>
      <w:bookmarkEnd w:id="71"/>
      <w:bookmarkEnd w:id="72"/>
      <w:bookmarkEnd w:id="73"/>
      <w:bookmarkEnd w:id="75"/>
    </w:p>
    <w:p w14:paraId="02898C2F" w14:textId="49361CD2" w:rsidR="000B2BE2" w:rsidRPr="00926F7D" w:rsidRDefault="00390435" w:rsidP="00926F7D">
      <w:pPr>
        <w:spacing w:line="360" w:lineRule="auto"/>
        <w:jc w:val="center"/>
        <w:rPr>
          <w:rFonts w:ascii="Times New Roman" w:hAnsi="Times New Roman" w:cs="Times New Roman"/>
          <w:sz w:val="26"/>
          <w:szCs w:val="26"/>
        </w:rPr>
      </w:pPr>
      <w:bookmarkStart w:id="76" w:name="_Toc53257324"/>
      <w:bookmarkStart w:id="77" w:name="_Toc53259035"/>
      <w:bookmarkStart w:id="78" w:name="_Toc58766374"/>
      <w:r w:rsidRPr="00926F7D">
        <w:rPr>
          <w:rFonts w:ascii="Times New Roman" w:hAnsi="Times New Roman" w:cs="Times New Roman"/>
          <w:sz w:val="26"/>
          <w:szCs w:val="26"/>
        </w:rPr>
        <w:t xml:space="preserve">Bảng </w:t>
      </w:r>
      <w:r w:rsidR="000B2BE2" w:rsidRPr="00926F7D">
        <w:rPr>
          <w:rFonts w:ascii="Times New Roman" w:hAnsi="Times New Roman" w:cs="Times New Roman"/>
          <w:sz w:val="26"/>
          <w:szCs w:val="26"/>
        </w:rPr>
        <w:t xml:space="preserve">1: </w:t>
      </w:r>
      <w:bookmarkEnd w:id="74"/>
      <w:r w:rsidRPr="00926F7D">
        <w:rPr>
          <w:rFonts w:ascii="Times New Roman" w:hAnsi="Times New Roman" w:cs="Times New Roman"/>
          <w:sz w:val="26"/>
          <w:szCs w:val="26"/>
        </w:rPr>
        <w:t xml:space="preserve"> Thông tin nhóm Scrum</w:t>
      </w:r>
      <w:bookmarkEnd w:id="76"/>
      <w:bookmarkEnd w:id="77"/>
      <w:bookmarkEnd w:id="78"/>
    </w:p>
    <w:tbl>
      <w:tblPr>
        <w:tblW w:w="5000" w:type="pct"/>
        <w:tblLook w:val="0000" w:firstRow="0" w:lastRow="0" w:firstColumn="0" w:lastColumn="0" w:noHBand="0" w:noVBand="0"/>
      </w:tblPr>
      <w:tblGrid>
        <w:gridCol w:w="2024"/>
        <w:gridCol w:w="1516"/>
        <w:gridCol w:w="4059"/>
        <w:gridCol w:w="1461"/>
      </w:tblGrid>
      <w:tr w:rsidR="000B2BE2" w:rsidRPr="00926F7D" w14:paraId="12C1B205" w14:textId="77777777" w:rsidTr="000978AD">
        <w:tc>
          <w:tcPr>
            <w:tcW w:w="1213" w:type="pct"/>
            <w:tcBorders>
              <w:top w:val="single" w:sz="4" w:space="0" w:color="000000"/>
              <w:left w:val="single" w:sz="4" w:space="0" w:color="000000"/>
              <w:bottom w:val="single" w:sz="4" w:space="0" w:color="000000"/>
            </w:tcBorders>
            <w:shd w:val="clear" w:color="auto" w:fill="CCCCCC"/>
          </w:tcPr>
          <w:p w14:paraId="71D3A70F" w14:textId="77777777" w:rsidR="000B2BE2" w:rsidRPr="00926F7D" w:rsidRDefault="007F677D"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Họ và tên</w:t>
            </w:r>
          </w:p>
        </w:tc>
        <w:tc>
          <w:tcPr>
            <w:tcW w:w="854" w:type="pct"/>
            <w:tcBorders>
              <w:top w:val="single" w:sz="4" w:space="0" w:color="000000"/>
              <w:left w:val="single" w:sz="4" w:space="0" w:color="000000"/>
              <w:bottom w:val="single" w:sz="4" w:space="0" w:color="000000"/>
            </w:tcBorders>
            <w:shd w:val="clear" w:color="auto" w:fill="CCCCCC"/>
          </w:tcPr>
          <w:p w14:paraId="5FBCEF4C" w14:textId="77777777" w:rsidR="000B2BE2" w:rsidRPr="00926F7D" w:rsidRDefault="000B2BE2"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Phone</w:t>
            </w:r>
          </w:p>
        </w:tc>
        <w:tc>
          <w:tcPr>
            <w:tcW w:w="1952" w:type="pct"/>
            <w:tcBorders>
              <w:top w:val="single" w:sz="4" w:space="0" w:color="000000"/>
              <w:left w:val="single" w:sz="4" w:space="0" w:color="000000"/>
              <w:bottom w:val="single" w:sz="4" w:space="0" w:color="000000"/>
            </w:tcBorders>
            <w:shd w:val="clear" w:color="auto" w:fill="CCCCCC"/>
          </w:tcPr>
          <w:p w14:paraId="6E352952" w14:textId="77777777" w:rsidR="000B2BE2" w:rsidRPr="00926F7D" w:rsidRDefault="000B2BE2"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Email</w:t>
            </w:r>
          </w:p>
        </w:tc>
        <w:tc>
          <w:tcPr>
            <w:tcW w:w="982" w:type="pct"/>
            <w:tcBorders>
              <w:top w:val="single" w:sz="4" w:space="0" w:color="000000"/>
              <w:left w:val="single" w:sz="4" w:space="0" w:color="000000"/>
              <w:bottom w:val="single" w:sz="4" w:space="0" w:color="000000"/>
              <w:right w:val="single" w:sz="4" w:space="0" w:color="000000"/>
            </w:tcBorders>
            <w:shd w:val="clear" w:color="auto" w:fill="CCCCCC"/>
          </w:tcPr>
          <w:p w14:paraId="087F3284" w14:textId="77777777" w:rsidR="000B2BE2" w:rsidRPr="00926F7D" w:rsidRDefault="0048623B"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Vai trò</w:t>
            </w:r>
          </w:p>
        </w:tc>
      </w:tr>
      <w:tr w:rsidR="00681398" w:rsidRPr="00926F7D" w14:paraId="51FECC1F" w14:textId="77777777" w:rsidTr="000978AD">
        <w:trPr>
          <w:trHeight w:val="561"/>
        </w:trPr>
        <w:tc>
          <w:tcPr>
            <w:tcW w:w="1213" w:type="pct"/>
            <w:tcBorders>
              <w:top w:val="single" w:sz="4" w:space="0" w:color="000000"/>
              <w:left w:val="single" w:sz="4" w:space="0" w:color="000000"/>
              <w:bottom w:val="single" w:sz="4" w:space="0" w:color="000000"/>
            </w:tcBorders>
            <w:shd w:val="clear" w:color="auto" w:fill="auto"/>
          </w:tcPr>
          <w:p w14:paraId="2BD728E8" w14:textId="30531E9C" w:rsidR="00681398" w:rsidRPr="00926F7D" w:rsidRDefault="00681398" w:rsidP="00926F7D">
            <w:pPr>
              <w:spacing w:line="360" w:lineRule="auto"/>
              <w:rPr>
                <w:rFonts w:ascii="Times New Roman" w:eastAsia="Times New Roman" w:hAnsi="Times New Roman" w:cs="Times New Roman"/>
                <w:sz w:val="26"/>
                <w:szCs w:val="26"/>
              </w:rPr>
            </w:pPr>
            <w:r w:rsidRPr="00926F7D">
              <w:rPr>
                <w:rFonts w:ascii="Times New Roman" w:eastAsia="Times New Roman" w:hAnsi="Times New Roman" w:cs="Times New Roman"/>
                <w:sz w:val="26"/>
                <w:szCs w:val="26"/>
              </w:rPr>
              <w:t>Hồ Lê Viết Nin</w:t>
            </w:r>
          </w:p>
        </w:tc>
        <w:tc>
          <w:tcPr>
            <w:tcW w:w="854" w:type="pct"/>
            <w:tcBorders>
              <w:top w:val="single" w:sz="4" w:space="0" w:color="000000"/>
              <w:left w:val="single" w:sz="4" w:space="0" w:color="000000"/>
              <w:bottom w:val="single" w:sz="4" w:space="0" w:color="000000"/>
            </w:tcBorders>
            <w:shd w:val="clear" w:color="auto" w:fill="auto"/>
          </w:tcPr>
          <w:p w14:paraId="784923DF" w14:textId="045760EB" w:rsidR="00681398" w:rsidRPr="00926F7D" w:rsidRDefault="00681398" w:rsidP="00926F7D">
            <w:pPr>
              <w:spacing w:line="360" w:lineRule="auto"/>
              <w:rPr>
                <w:rFonts w:ascii="Times New Roman" w:eastAsia="Times New Roman" w:hAnsi="Times New Roman" w:cs="Times New Roman"/>
                <w:b/>
                <w:sz w:val="26"/>
                <w:szCs w:val="26"/>
              </w:rPr>
            </w:pPr>
            <w:r w:rsidRPr="00926F7D">
              <w:rPr>
                <w:rFonts w:ascii="Times New Roman" w:hAnsi="Times New Roman" w:cs="Times New Roman"/>
                <w:color w:val="1F1F1F"/>
                <w:sz w:val="26"/>
                <w:szCs w:val="26"/>
                <w:shd w:val="clear" w:color="auto" w:fill="FFFFFF"/>
              </w:rPr>
              <w:t>0905455246</w:t>
            </w:r>
          </w:p>
        </w:tc>
        <w:tc>
          <w:tcPr>
            <w:tcW w:w="1952" w:type="pct"/>
            <w:tcBorders>
              <w:top w:val="single" w:sz="4" w:space="0" w:color="000000"/>
              <w:left w:val="single" w:sz="4" w:space="0" w:color="000000"/>
              <w:bottom w:val="single" w:sz="4" w:space="0" w:color="000000"/>
            </w:tcBorders>
            <w:shd w:val="clear" w:color="auto" w:fill="auto"/>
          </w:tcPr>
          <w:p w14:paraId="28F208D1" w14:textId="22477E74" w:rsidR="00681398" w:rsidRPr="00926F7D" w:rsidRDefault="00681398" w:rsidP="00926F7D">
            <w:pPr>
              <w:spacing w:line="360" w:lineRule="auto"/>
              <w:rPr>
                <w:rFonts w:ascii="Times New Roman" w:eastAsia="Times New Roman" w:hAnsi="Times New Roman" w:cs="Times New Roman"/>
                <w:sz w:val="26"/>
                <w:szCs w:val="26"/>
              </w:rPr>
            </w:pPr>
            <w:r w:rsidRPr="00926F7D">
              <w:rPr>
                <w:rFonts w:ascii="Times New Roman" w:hAnsi="Times New Roman" w:cs="Times New Roman"/>
                <w:sz w:val="26"/>
                <w:szCs w:val="26"/>
              </w:rPr>
              <w:t>hlvnin88@gmail.com</w:t>
            </w:r>
          </w:p>
        </w:tc>
        <w:tc>
          <w:tcPr>
            <w:tcW w:w="982" w:type="pct"/>
            <w:tcBorders>
              <w:top w:val="single" w:sz="4" w:space="0" w:color="000000"/>
              <w:left w:val="single" w:sz="4" w:space="0" w:color="000000"/>
              <w:bottom w:val="single" w:sz="4" w:space="0" w:color="000000"/>
              <w:right w:val="single" w:sz="4" w:space="0" w:color="000000"/>
            </w:tcBorders>
            <w:shd w:val="clear" w:color="auto" w:fill="auto"/>
          </w:tcPr>
          <w:p w14:paraId="6848F57E" w14:textId="25B05083" w:rsidR="00681398" w:rsidRPr="00926F7D" w:rsidRDefault="00681398" w:rsidP="00926F7D">
            <w:pPr>
              <w:spacing w:line="360" w:lineRule="auto"/>
              <w:rPr>
                <w:rFonts w:ascii="Times New Roman" w:eastAsia="Times New Roman" w:hAnsi="Times New Roman" w:cs="Times New Roman"/>
                <w:sz w:val="26"/>
                <w:szCs w:val="26"/>
              </w:rPr>
            </w:pPr>
            <w:r w:rsidRPr="00926F7D">
              <w:rPr>
                <w:rFonts w:ascii="Times New Roman" w:hAnsi="Times New Roman" w:cs="Times New Roman"/>
                <w:sz w:val="26"/>
                <w:szCs w:val="26"/>
              </w:rPr>
              <w:t>Mentor</w:t>
            </w:r>
          </w:p>
        </w:tc>
      </w:tr>
      <w:tr w:rsidR="00681398" w:rsidRPr="00926F7D" w14:paraId="7319F822" w14:textId="77777777" w:rsidTr="000978AD">
        <w:trPr>
          <w:trHeight w:val="692"/>
        </w:trPr>
        <w:tc>
          <w:tcPr>
            <w:tcW w:w="1213" w:type="pct"/>
            <w:tcBorders>
              <w:top w:val="single" w:sz="4" w:space="0" w:color="00000A"/>
              <w:left w:val="single" w:sz="4" w:space="0" w:color="00000A"/>
              <w:bottom w:val="single" w:sz="4" w:space="0" w:color="00000A"/>
              <w:right w:val="single" w:sz="4" w:space="0" w:color="00000A"/>
            </w:tcBorders>
            <w:shd w:val="clear" w:color="auto" w:fill="FFFFFF"/>
            <w:vAlign w:val="center"/>
          </w:tcPr>
          <w:p w14:paraId="36E9A9F0" w14:textId="39D61634" w:rsidR="00681398" w:rsidRPr="00926F7D" w:rsidRDefault="00681398" w:rsidP="00926F7D">
            <w:pPr>
              <w:keepNext/>
              <w:spacing w:line="360" w:lineRule="auto"/>
              <w:ind w:right="-108"/>
              <w:contextualSpacing/>
              <w:rPr>
                <w:rFonts w:ascii="Times New Roman" w:hAnsi="Times New Roman" w:cs="Times New Roman"/>
                <w:sz w:val="26"/>
                <w:szCs w:val="26"/>
                <w:lang w:eastAsia="ja-JP"/>
              </w:rPr>
            </w:pPr>
            <w:r w:rsidRPr="00926F7D">
              <w:rPr>
                <w:rFonts w:ascii="Times New Roman" w:eastAsia="Times New Roman" w:hAnsi="Times New Roman" w:cs="Times New Roman"/>
                <w:sz w:val="26"/>
                <w:szCs w:val="26"/>
              </w:rPr>
              <w:t>Nguyễn Thu Hạ Nhi</w:t>
            </w:r>
          </w:p>
        </w:tc>
        <w:tc>
          <w:tcPr>
            <w:tcW w:w="854" w:type="pct"/>
            <w:tcBorders>
              <w:top w:val="single" w:sz="4" w:space="0" w:color="000000"/>
              <w:left w:val="single" w:sz="4" w:space="0" w:color="000000"/>
              <w:bottom w:val="single" w:sz="4" w:space="0" w:color="000000"/>
            </w:tcBorders>
            <w:shd w:val="clear" w:color="auto" w:fill="FFFFFF"/>
            <w:vAlign w:val="center"/>
          </w:tcPr>
          <w:p w14:paraId="3D292C83" w14:textId="62F9B5BE" w:rsidR="00681398" w:rsidRPr="00926F7D" w:rsidRDefault="00681398" w:rsidP="00926F7D">
            <w:pPr>
              <w:keepNext/>
              <w:spacing w:line="360" w:lineRule="auto"/>
              <w:rPr>
                <w:rFonts w:ascii="Times New Roman" w:hAnsi="Times New Roman" w:cs="Times New Roman"/>
                <w:sz w:val="26"/>
                <w:szCs w:val="26"/>
              </w:rPr>
            </w:pPr>
            <w:r w:rsidRPr="00926F7D">
              <w:rPr>
                <w:rFonts w:ascii="Times New Roman" w:hAnsi="Times New Roman" w:cs="Times New Roman"/>
                <w:sz w:val="26"/>
                <w:szCs w:val="26"/>
              </w:rPr>
              <w:t>0834088540</w:t>
            </w:r>
          </w:p>
        </w:tc>
        <w:tc>
          <w:tcPr>
            <w:tcW w:w="1952" w:type="pct"/>
            <w:tcBorders>
              <w:top w:val="single" w:sz="4" w:space="0" w:color="000000"/>
              <w:left w:val="single" w:sz="4" w:space="0" w:color="000000"/>
              <w:bottom w:val="single" w:sz="4" w:space="0" w:color="000000"/>
            </w:tcBorders>
            <w:shd w:val="clear" w:color="auto" w:fill="FFFFFF"/>
            <w:vAlign w:val="center"/>
          </w:tcPr>
          <w:p w14:paraId="6F9D6CA3" w14:textId="397F7AC4" w:rsidR="00681398" w:rsidRPr="00926F7D" w:rsidRDefault="00681398" w:rsidP="00926F7D">
            <w:pPr>
              <w:keepNext/>
              <w:spacing w:line="360" w:lineRule="auto"/>
              <w:rPr>
                <w:rFonts w:ascii="Times New Roman" w:hAnsi="Times New Roman" w:cs="Times New Roman"/>
                <w:sz w:val="26"/>
                <w:szCs w:val="26"/>
                <w:lang w:val="vi-VN"/>
              </w:rPr>
            </w:pPr>
            <w:r w:rsidRPr="00926F7D">
              <w:rPr>
                <w:rFonts w:ascii="Times New Roman" w:hAnsi="Times New Roman" w:cs="Times New Roman"/>
                <w:sz w:val="26"/>
                <w:szCs w:val="26"/>
              </w:rPr>
              <w:t>nnhi85788@gmail.com</w:t>
            </w:r>
          </w:p>
        </w:tc>
        <w:tc>
          <w:tcPr>
            <w:tcW w:w="982"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055D9B42" w14:textId="038B9320" w:rsidR="00681398" w:rsidRPr="00926F7D" w:rsidRDefault="00681398"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Scrum Master</w:t>
            </w:r>
          </w:p>
        </w:tc>
      </w:tr>
      <w:tr w:rsidR="00681398" w:rsidRPr="00926F7D" w14:paraId="4D49CCB8" w14:textId="77777777" w:rsidTr="000978AD">
        <w:tc>
          <w:tcPr>
            <w:tcW w:w="1213" w:type="pct"/>
            <w:tcBorders>
              <w:top w:val="single" w:sz="4" w:space="0" w:color="00000A"/>
              <w:left w:val="single" w:sz="4" w:space="0" w:color="00000A"/>
              <w:bottom w:val="single" w:sz="4" w:space="0" w:color="00000A"/>
              <w:right w:val="single" w:sz="4" w:space="0" w:color="00000A"/>
            </w:tcBorders>
            <w:shd w:val="clear" w:color="auto" w:fill="FFFFFF"/>
            <w:vAlign w:val="center"/>
          </w:tcPr>
          <w:p w14:paraId="4651234B" w14:textId="08359E36" w:rsidR="00681398" w:rsidRPr="00926F7D" w:rsidRDefault="00681398" w:rsidP="00926F7D">
            <w:pPr>
              <w:keepNext/>
              <w:spacing w:line="360" w:lineRule="auto"/>
              <w:ind w:left="-43"/>
              <w:contextualSpacing/>
              <w:rPr>
                <w:rFonts w:ascii="Times New Roman" w:eastAsia="Times New Roman" w:hAnsi="Times New Roman" w:cs="Times New Roman"/>
                <w:sz w:val="26"/>
                <w:szCs w:val="26"/>
                <w:lang w:val="vi-VN"/>
              </w:rPr>
            </w:pPr>
            <w:r w:rsidRPr="00926F7D">
              <w:rPr>
                <w:rFonts w:ascii="Times New Roman" w:eastAsia="Times New Roman" w:hAnsi="Times New Roman" w:cs="Times New Roman"/>
                <w:sz w:val="26"/>
                <w:szCs w:val="26"/>
              </w:rPr>
              <w:t>Trần Hữu Lợi</w:t>
            </w:r>
          </w:p>
        </w:tc>
        <w:tc>
          <w:tcPr>
            <w:tcW w:w="854" w:type="pct"/>
            <w:tcBorders>
              <w:top w:val="single" w:sz="4" w:space="0" w:color="000000"/>
              <w:left w:val="single" w:sz="4" w:space="0" w:color="000000"/>
              <w:bottom w:val="single" w:sz="4" w:space="0" w:color="000000"/>
            </w:tcBorders>
            <w:shd w:val="clear" w:color="auto" w:fill="FFFFFF"/>
            <w:vAlign w:val="center"/>
          </w:tcPr>
          <w:p w14:paraId="31C3C04D" w14:textId="708242C5" w:rsidR="00681398" w:rsidRPr="00926F7D" w:rsidRDefault="00681398" w:rsidP="00926F7D">
            <w:pPr>
              <w:keepNext/>
              <w:spacing w:line="360" w:lineRule="auto"/>
              <w:rPr>
                <w:rFonts w:ascii="Times New Roman" w:hAnsi="Times New Roman" w:cs="Times New Roman"/>
                <w:sz w:val="26"/>
                <w:szCs w:val="26"/>
              </w:rPr>
            </w:pPr>
            <w:r w:rsidRPr="00926F7D">
              <w:rPr>
                <w:rFonts w:ascii="Times New Roman" w:hAnsi="Times New Roman" w:cs="Times New Roman"/>
                <w:sz w:val="26"/>
                <w:szCs w:val="26"/>
              </w:rPr>
              <w:t>0328710340</w:t>
            </w:r>
          </w:p>
        </w:tc>
        <w:tc>
          <w:tcPr>
            <w:tcW w:w="1952" w:type="pct"/>
            <w:tcBorders>
              <w:top w:val="single" w:sz="4" w:space="0" w:color="000000"/>
              <w:left w:val="single" w:sz="4" w:space="0" w:color="000000"/>
              <w:bottom w:val="single" w:sz="4" w:space="0" w:color="000000"/>
            </w:tcBorders>
            <w:shd w:val="clear" w:color="auto" w:fill="FFFFFF"/>
            <w:vAlign w:val="center"/>
          </w:tcPr>
          <w:p w14:paraId="3DB50B76" w14:textId="05245F4E" w:rsidR="00681398" w:rsidRPr="00926F7D" w:rsidRDefault="00681398" w:rsidP="00926F7D">
            <w:pPr>
              <w:pStyle w:val="BodyText"/>
              <w:keepNext/>
              <w:tabs>
                <w:tab w:val="left" w:pos="2300"/>
              </w:tabs>
              <w:spacing w:after="0" w:line="360" w:lineRule="auto"/>
              <w:ind w:right="193"/>
              <w:rPr>
                <w:rFonts w:ascii="Times New Roman" w:hAnsi="Times New Roman" w:cs="Times New Roman"/>
                <w:sz w:val="26"/>
                <w:szCs w:val="26"/>
              </w:rPr>
            </w:pPr>
            <w:r w:rsidRPr="00926F7D">
              <w:rPr>
                <w:rFonts w:ascii="Times New Roman" w:hAnsi="Times New Roman" w:cs="Times New Roman"/>
                <w:sz w:val="26"/>
                <w:szCs w:val="26"/>
              </w:rPr>
              <w:t>tranhuuloi2k3@gmail.com</w:t>
            </w:r>
          </w:p>
        </w:tc>
        <w:tc>
          <w:tcPr>
            <w:tcW w:w="982"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65857E43" w14:textId="55CD7259" w:rsidR="00681398" w:rsidRPr="00926F7D" w:rsidRDefault="00681398"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Thành viên</w:t>
            </w:r>
          </w:p>
        </w:tc>
      </w:tr>
      <w:tr w:rsidR="00681398" w:rsidRPr="00926F7D" w14:paraId="3CF2C576" w14:textId="77777777" w:rsidTr="000978AD">
        <w:tc>
          <w:tcPr>
            <w:tcW w:w="1213" w:type="pct"/>
            <w:tcBorders>
              <w:top w:val="single" w:sz="4" w:space="0" w:color="00000A"/>
              <w:left w:val="single" w:sz="4" w:space="0" w:color="00000A"/>
              <w:bottom w:val="single" w:sz="4" w:space="0" w:color="00000A"/>
              <w:right w:val="single" w:sz="4" w:space="0" w:color="00000A"/>
            </w:tcBorders>
            <w:shd w:val="clear" w:color="auto" w:fill="FFFFFF"/>
            <w:vAlign w:val="center"/>
          </w:tcPr>
          <w:p w14:paraId="233F9CC4" w14:textId="6F970282" w:rsidR="00681398" w:rsidRPr="00926F7D" w:rsidRDefault="00681398" w:rsidP="00926F7D">
            <w:pPr>
              <w:keepNext/>
              <w:spacing w:line="360" w:lineRule="auto"/>
              <w:rPr>
                <w:rFonts w:ascii="Times New Roman" w:hAnsi="Times New Roman" w:cs="Times New Roman"/>
                <w:sz w:val="26"/>
                <w:szCs w:val="26"/>
                <w:lang w:val="vi-VN"/>
              </w:rPr>
            </w:pPr>
            <w:r w:rsidRPr="00926F7D">
              <w:rPr>
                <w:rFonts w:ascii="Times New Roman" w:hAnsi="Times New Roman" w:cs="Times New Roman"/>
                <w:sz w:val="26"/>
                <w:szCs w:val="26"/>
              </w:rPr>
              <w:t>Đặng Văn Mạnh</w:t>
            </w:r>
          </w:p>
        </w:tc>
        <w:tc>
          <w:tcPr>
            <w:tcW w:w="854" w:type="pct"/>
            <w:tcBorders>
              <w:top w:val="single" w:sz="4" w:space="0" w:color="000000"/>
              <w:left w:val="single" w:sz="4" w:space="0" w:color="000000"/>
              <w:bottom w:val="single" w:sz="4" w:space="0" w:color="000000"/>
            </w:tcBorders>
            <w:shd w:val="clear" w:color="auto" w:fill="FFFFFF"/>
            <w:vAlign w:val="center"/>
          </w:tcPr>
          <w:p w14:paraId="5A6DD096" w14:textId="5E6203B6" w:rsidR="00681398" w:rsidRPr="00926F7D" w:rsidRDefault="00681398" w:rsidP="00926F7D">
            <w:pPr>
              <w:keepNext/>
              <w:tabs>
                <w:tab w:val="left" w:pos="210"/>
              </w:tabs>
              <w:spacing w:line="360" w:lineRule="auto"/>
              <w:rPr>
                <w:rFonts w:ascii="Times New Roman" w:hAnsi="Times New Roman" w:cs="Times New Roman"/>
                <w:sz w:val="26"/>
                <w:szCs w:val="26"/>
              </w:rPr>
            </w:pPr>
            <w:r w:rsidRPr="00926F7D">
              <w:rPr>
                <w:rFonts w:ascii="Times New Roman" w:hAnsi="Times New Roman" w:cs="Times New Roman"/>
                <w:sz w:val="26"/>
                <w:szCs w:val="26"/>
              </w:rPr>
              <w:t>0898776838</w:t>
            </w:r>
          </w:p>
        </w:tc>
        <w:tc>
          <w:tcPr>
            <w:tcW w:w="1952" w:type="pct"/>
            <w:tcBorders>
              <w:top w:val="single" w:sz="4" w:space="0" w:color="000000"/>
              <w:left w:val="single" w:sz="4" w:space="0" w:color="000000"/>
              <w:bottom w:val="single" w:sz="4" w:space="0" w:color="000000"/>
            </w:tcBorders>
            <w:shd w:val="clear" w:color="auto" w:fill="FFFFFF"/>
            <w:vAlign w:val="center"/>
          </w:tcPr>
          <w:p w14:paraId="41E7EBF9" w14:textId="246725B3" w:rsidR="00681398" w:rsidRPr="00926F7D" w:rsidRDefault="00681398" w:rsidP="00926F7D">
            <w:pPr>
              <w:keepNext/>
              <w:spacing w:line="360" w:lineRule="auto"/>
              <w:rPr>
                <w:rFonts w:ascii="Times New Roman" w:hAnsi="Times New Roman" w:cs="Times New Roman"/>
                <w:sz w:val="26"/>
                <w:szCs w:val="26"/>
              </w:rPr>
            </w:pPr>
            <w:r w:rsidRPr="00926F7D">
              <w:rPr>
                <w:rFonts w:ascii="Times New Roman" w:hAnsi="Times New Roman" w:cs="Times New Roman"/>
                <w:sz w:val="26"/>
                <w:szCs w:val="26"/>
              </w:rPr>
              <w:t>danhvanmanh28082002@gmail.com</w:t>
            </w:r>
          </w:p>
        </w:tc>
        <w:tc>
          <w:tcPr>
            <w:tcW w:w="982"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7954955B" w14:textId="301C79F6" w:rsidR="00681398" w:rsidRPr="00926F7D" w:rsidRDefault="00681398"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Thành viên</w:t>
            </w:r>
          </w:p>
        </w:tc>
      </w:tr>
      <w:tr w:rsidR="00681398" w:rsidRPr="00926F7D" w14:paraId="548447F1" w14:textId="77777777" w:rsidTr="000978AD">
        <w:trPr>
          <w:trHeight w:val="336"/>
        </w:trPr>
        <w:tc>
          <w:tcPr>
            <w:tcW w:w="1213" w:type="pct"/>
            <w:tcBorders>
              <w:top w:val="single" w:sz="4" w:space="0" w:color="00000A"/>
              <w:left w:val="single" w:sz="4" w:space="0" w:color="00000A"/>
              <w:bottom w:val="single" w:sz="4" w:space="0" w:color="00000A"/>
              <w:right w:val="single" w:sz="4" w:space="0" w:color="00000A"/>
            </w:tcBorders>
            <w:shd w:val="clear" w:color="auto" w:fill="FFFFFF"/>
            <w:vAlign w:val="center"/>
          </w:tcPr>
          <w:p w14:paraId="41FB02AD" w14:textId="70AAB72A" w:rsidR="00681398" w:rsidRPr="00926F7D" w:rsidRDefault="00681398" w:rsidP="00926F7D">
            <w:pPr>
              <w:keepNext/>
              <w:spacing w:line="360" w:lineRule="auto"/>
              <w:rPr>
                <w:rFonts w:ascii="Times New Roman" w:hAnsi="Times New Roman" w:cs="Times New Roman"/>
                <w:sz w:val="26"/>
                <w:szCs w:val="26"/>
                <w:lang w:val="vi-VN"/>
              </w:rPr>
            </w:pPr>
            <w:r w:rsidRPr="00926F7D">
              <w:rPr>
                <w:rFonts w:ascii="Times New Roman" w:hAnsi="Times New Roman" w:cs="Times New Roman"/>
                <w:sz w:val="26"/>
                <w:szCs w:val="26"/>
              </w:rPr>
              <w:t>Đỗ Ngọc Hiển</w:t>
            </w:r>
          </w:p>
        </w:tc>
        <w:tc>
          <w:tcPr>
            <w:tcW w:w="854" w:type="pct"/>
            <w:tcBorders>
              <w:top w:val="single" w:sz="4" w:space="0" w:color="000000"/>
              <w:left w:val="single" w:sz="4" w:space="0" w:color="000000"/>
              <w:bottom w:val="single" w:sz="4" w:space="0" w:color="000000"/>
            </w:tcBorders>
            <w:shd w:val="clear" w:color="auto" w:fill="FFFFFF"/>
            <w:vAlign w:val="center"/>
          </w:tcPr>
          <w:p w14:paraId="55A27E10" w14:textId="53C6CCE0" w:rsidR="00681398" w:rsidRPr="00926F7D" w:rsidRDefault="00681398" w:rsidP="00926F7D">
            <w:pPr>
              <w:keepNext/>
              <w:spacing w:line="360" w:lineRule="auto"/>
              <w:contextualSpacing/>
              <w:rPr>
                <w:rFonts w:ascii="Times New Roman" w:eastAsia="Times New Roman" w:hAnsi="Times New Roman" w:cs="Times New Roman"/>
                <w:sz w:val="26"/>
                <w:szCs w:val="26"/>
              </w:rPr>
            </w:pPr>
            <w:r w:rsidRPr="00926F7D">
              <w:rPr>
                <w:rFonts w:ascii="Times New Roman" w:hAnsi="Times New Roman" w:cs="Times New Roman"/>
                <w:sz w:val="26"/>
                <w:szCs w:val="26"/>
              </w:rPr>
              <w:t>0379000134</w:t>
            </w:r>
          </w:p>
        </w:tc>
        <w:tc>
          <w:tcPr>
            <w:tcW w:w="1952" w:type="pct"/>
            <w:tcBorders>
              <w:top w:val="single" w:sz="4" w:space="0" w:color="000000"/>
              <w:left w:val="single" w:sz="4" w:space="0" w:color="000000"/>
              <w:bottom w:val="single" w:sz="4" w:space="0" w:color="000000"/>
            </w:tcBorders>
            <w:shd w:val="clear" w:color="auto" w:fill="FFFFFF"/>
            <w:vAlign w:val="center"/>
          </w:tcPr>
          <w:p w14:paraId="55CB1622" w14:textId="2049665A" w:rsidR="00681398" w:rsidRPr="00926F7D" w:rsidRDefault="00681398" w:rsidP="00926F7D">
            <w:pPr>
              <w:keepNext/>
              <w:spacing w:line="360" w:lineRule="auto"/>
              <w:rPr>
                <w:rFonts w:ascii="Times New Roman" w:hAnsi="Times New Roman" w:cs="Times New Roman"/>
                <w:sz w:val="26"/>
                <w:szCs w:val="26"/>
              </w:rPr>
            </w:pPr>
            <w:r w:rsidRPr="00926F7D">
              <w:rPr>
                <w:rFonts w:ascii="Times New Roman" w:hAnsi="Times New Roman" w:cs="Times New Roman"/>
                <w:sz w:val="26"/>
                <w:szCs w:val="26"/>
              </w:rPr>
              <w:t>ngok13051211@gmail.com</w:t>
            </w:r>
          </w:p>
        </w:tc>
        <w:tc>
          <w:tcPr>
            <w:tcW w:w="982"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6B1D0CE3" w14:textId="7B5B0781" w:rsidR="00681398" w:rsidRPr="00926F7D" w:rsidRDefault="00681398" w:rsidP="00926F7D">
            <w:pPr>
              <w:spacing w:line="360" w:lineRule="auto"/>
              <w:rPr>
                <w:rFonts w:ascii="Times New Roman" w:eastAsia="Times New Roman" w:hAnsi="Times New Roman" w:cs="Times New Roman"/>
                <w:sz w:val="26"/>
                <w:szCs w:val="26"/>
                <w:lang w:val="vi-VN"/>
              </w:rPr>
            </w:pPr>
            <w:r w:rsidRPr="00926F7D">
              <w:rPr>
                <w:rFonts w:ascii="Times New Roman" w:eastAsia="Times New Roman" w:hAnsi="Times New Roman" w:cs="Times New Roman"/>
                <w:sz w:val="26"/>
                <w:szCs w:val="26"/>
              </w:rPr>
              <w:t>Thành</w:t>
            </w:r>
            <w:r w:rsidRPr="00926F7D">
              <w:rPr>
                <w:rFonts w:ascii="Times New Roman" w:eastAsia="Times New Roman" w:hAnsi="Times New Roman" w:cs="Times New Roman"/>
                <w:sz w:val="26"/>
                <w:szCs w:val="26"/>
                <w:lang w:val="vi-VN"/>
              </w:rPr>
              <w:t xml:space="preserve"> viên</w:t>
            </w:r>
          </w:p>
        </w:tc>
      </w:tr>
      <w:tr w:rsidR="00681398" w:rsidRPr="00926F7D" w14:paraId="07CBE0E8" w14:textId="77777777" w:rsidTr="000978AD">
        <w:trPr>
          <w:trHeight w:val="561"/>
        </w:trPr>
        <w:tc>
          <w:tcPr>
            <w:tcW w:w="1213" w:type="pct"/>
            <w:tcBorders>
              <w:top w:val="single" w:sz="4" w:space="0" w:color="00000A"/>
              <w:left w:val="single" w:sz="4" w:space="0" w:color="00000A"/>
              <w:bottom w:val="single" w:sz="4" w:space="0" w:color="00000A"/>
              <w:right w:val="single" w:sz="4" w:space="0" w:color="00000A"/>
            </w:tcBorders>
            <w:shd w:val="clear" w:color="auto" w:fill="FFFFFF"/>
            <w:vAlign w:val="center"/>
          </w:tcPr>
          <w:p w14:paraId="488E0E04" w14:textId="0B548F3D" w:rsidR="00681398" w:rsidRPr="00926F7D" w:rsidRDefault="00681398" w:rsidP="00926F7D">
            <w:pPr>
              <w:keepNext/>
              <w:spacing w:line="360" w:lineRule="auto"/>
              <w:rPr>
                <w:rFonts w:ascii="Times New Roman" w:hAnsi="Times New Roman" w:cs="Times New Roman"/>
                <w:sz w:val="26"/>
                <w:szCs w:val="26"/>
                <w:lang w:val="vi-VN"/>
              </w:rPr>
            </w:pPr>
            <w:r w:rsidRPr="00926F7D">
              <w:rPr>
                <w:rFonts w:ascii="Times New Roman" w:hAnsi="Times New Roman" w:cs="Times New Roman"/>
                <w:sz w:val="26"/>
                <w:szCs w:val="26"/>
              </w:rPr>
              <w:t>Trần Đình Nhật</w:t>
            </w:r>
          </w:p>
        </w:tc>
        <w:tc>
          <w:tcPr>
            <w:tcW w:w="854" w:type="pct"/>
            <w:tcBorders>
              <w:top w:val="single" w:sz="4" w:space="0" w:color="000000"/>
              <w:left w:val="single" w:sz="4" w:space="0" w:color="000000"/>
              <w:bottom w:val="single" w:sz="4" w:space="0" w:color="000000"/>
            </w:tcBorders>
            <w:shd w:val="clear" w:color="auto" w:fill="FFFFFF"/>
            <w:vAlign w:val="center"/>
          </w:tcPr>
          <w:p w14:paraId="0CBC9A9B" w14:textId="331B2AB7" w:rsidR="00681398" w:rsidRPr="00926F7D" w:rsidRDefault="00681398" w:rsidP="00926F7D">
            <w:pPr>
              <w:keepNext/>
              <w:spacing w:line="360" w:lineRule="auto"/>
              <w:rPr>
                <w:rFonts w:ascii="Times New Roman" w:hAnsi="Times New Roman" w:cs="Times New Roman"/>
                <w:sz w:val="26"/>
                <w:szCs w:val="26"/>
              </w:rPr>
            </w:pPr>
            <w:r w:rsidRPr="00926F7D">
              <w:rPr>
                <w:rFonts w:ascii="Times New Roman" w:hAnsi="Times New Roman" w:cs="Times New Roman"/>
                <w:sz w:val="26"/>
                <w:szCs w:val="26"/>
              </w:rPr>
              <w:t>0396069736</w:t>
            </w:r>
          </w:p>
        </w:tc>
        <w:tc>
          <w:tcPr>
            <w:tcW w:w="1952" w:type="pct"/>
            <w:tcBorders>
              <w:top w:val="single" w:sz="4" w:space="0" w:color="000000"/>
              <w:left w:val="single" w:sz="4" w:space="0" w:color="000000"/>
              <w:bottom w:val="single" w:sz="4" w:space="0" w:color="000000"/>
            </w:tcBorders>
            <w:shd w:val="clear" w:color="auto" w:fill="FFFFFF"/>
            <w:vAlign w:val="center"/>
          </w:tcPr>
          <w:p w14:paraId="3A83D60B" w14:textId="7854B95F" w:rsidR="00681398" w:rsidRPr="00926F7D" w:rsidRDefault="00681398" w:rsidP="00926F7D">
            <w:pPr>
              <w:snapToGrid w:val="0"/>
              <w:spacing w:line="360" w:lineRule="auto"/>
              <w:rPr>
                <w:rFonts w:ascii="Times New Roman" w:hAnsi="Times New Roman" w:cs="Times New Roman"/>
                <w:color w:val="000000" w:themeColor="text1"/>
                <w:sz w:val="26"/>
                <w:szCs w:val="26"/>
              </w:rPr>
            </w:pPr>
            <w:r w:rsidRPr="00926F7D">
              <w:rPr>
                <w:rFonts w:ascii="Times New Roman" w:hAnsi="Times New Roman" w:cs="Times New Roman"/>
                <w:sz w:val="26"/>
                <w:szCs w:val="26"/>
              </w:rPr>
              <w:t>nhat01012003@gmail.com</w:t>
            </w:r>
          </w:p>
        </w:tc>
        <w:tc>
          <w:tcPr>
            <w:tcW w:w="982"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6EB74480" w14:textId="0AD06519" w:rsidR="00681398" w:rsidRPr="00926F7D" w:rsidRDefault="00681398"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Thành viên</w:t>
            </w:r>
          </w:p>
        </w:tc>
      </w:tr>
    </w:tbl>
    <w:p w14:paraId="337FE83E" w14:textId="51C92D10" w:rsidR="000B2BE2" w:rsidRPr="00926F7D" w:rsidRDefault="0057224F" w:rsidP="00926F7D">
      <w:pPr>
        <w:pStyle w:val="Heading1"/>
        <w:ind w:left="450" w:hanging="450"/>
      </w:pPr>
      <w:bookmarkStart w:id="79" w:name="_4d34og8"/>
      <w:bookmarkStart w:id="80" w:name="_Toc58766375"/>
      <w:bookmarkStart w:id="81" w:name="_Toc165585705"/>
      <w:bookmarkStart w:id="82" w:name="_Toc166244047"/>
      <w:bookmarkStart w:id="83" w:name="_Toc166246529"/>
      <w:bookmarkStart w:id="84" w:name="_Toc166247135"/>
      <w:bookmarkStart w:id="85" w:name="_Toc166247211"/>
      <w:bookmarkEnd w:id="79"/>
      <w:r w:rsidRPr="00926F7D">
        <w:t xml:space="preserve"> </w:t>
      </w:r>
      <w:bookmarkStart w:id="86" w:name="_Toc193642605"/>
      <w:r w:rsidR="00C019B2" w:rsidRPr="00926F7D">
        <w:t>Vai trò và trách nhiệm</w:t>
      </w:r>
      <w:bookmarkEnd w:id="80"/>
      <w:bookmarkEnd w:id="81"/>
      <w:bookmarkEnd w:id="82"/>
      <w:bookmarkEnd w:id="83"/>
      <w:bookmarkEnd w:id="84"/>
      <w:bookmarkEnd w:id="85"/>
      <w:bookmarkEnd w:id="86"/>
    </w:p>
    <w:p w14:paraId="4CFD62B2" w14:textId="41446F7E" w:rsidR="000B2BE2" w:rsidRPr="00926F7D" w:rsidRDefault="002130F1" w:rsidP="00926F7D">
      <w:pPr>
        <w:spacing w:line="360" w:lineRule="auto"/>
        <w:jc w:val="center"/>
        <w:rPr>
          <w:rFonts w:ascii="Times New Roman" w:hAnsi="Times New Roman" w:cs="Times New Roman"/>
          <w:sz w:val="26"/>
          <w:szCs w:val="26"/>
        </w:rPr>
      </w:pPr>
      <w:bookmarkStart w:id="87" w:name="_Toc482650459"/>
      <w:r w:rsidRPr="00926F7D">
        <w:rPr>
          <w:rFonts w:ascii="Times New Roman" w:hAnsi="Times New Roman" w:cs="Times New Roman"/>
          <w:sz w:val="26"/>
          <w:szCs w:val="26"/>
        </w:rPr>
        <w:t>Bảng</w:t>
      </w:r>
      <w:r w:rsidR="00C019B2" w:rsidRPr="00926F7D">
        <w:rPr>
          <w:rFonts w:ascii="Times New Roman" w:hAnsi="Times New Roman" w:cs="Times New Roman"/>
          <w:sz w:val="26"/>
          <w:szCs w:val="26"/>
        </w:rPr>
        <w:t xml:space="preserve"> </w:t>
      </w:r>
      <w:r w:rsidR="001B188A" w:rsidRPr="00926F7D">
        <w:rPr>
          <w:rFonts w:ascii="Times New Roman" w:hAnsi="Times New Roman" w:cs="Times New Roman"/>
          <w:sz w:val="26"/>
          <w:szCs w:val="26"/>
        </w:rPr>
        <w:t>2</w:t>
      </w:r>
      <w:r w:rsidR="000B2BE2" w:rsidRPr="00926F7D">
        <w:rPr>
          <w:rFonts w:ascii="Times New Roman" w:hAnsi="Times New Roman" w:cs="Times New Roman"/>
          <w:sz w:val="26"/>
          <w:szCs w:val="26"/>
        </w:rPr>
        <w:t xml:space="preserve">: </w:t>
      </w:r>
      <w:bookmarkEnd w:id="87"/>
      <w:r w:rsidR="00C019B2" w:rsidRPr="00926F7D">
        <w:rPr>
          <w:rFonts w:ascii="Times New Roman" w:hAnsi="Times New Roman" w:cs="Times New Roman"/>
          <w:sz w:val="26"/>
          <w:szCs w:val="26"/>
        </w:rPr>
        <w:t>Vai trò và trách nhiệm</w:t>
      </w:r>
    </w:p>
    <w:tbl>
      <w:tblPr>
        <w:tblW w:w="5000" w:type="pct"/>
        <w:jc w:val="center"/>
        <w:tblLook w:val="0000" w:firstRow="0" w:lastRow="0" w:firstColumn="0" w:lastColumn="0" w:noHBand="0" w:noVBand="0"/>
      </w:tblPr>
      <w:tblGrid>
        <w:gridCol w:w="1848"/>
        <w:gridCol w:w="4010"/>
        <w:gridCol w:w="3202"/>
      </w:tblGrid>
      <w:tr w:rsidR="000B2BE2" w:rsidRPr="00926F7D" w14:paraId="0CE6AB1A" w14:textId="77777777" w:rsidTr="000978AD">
        <w:trPr>
          <w:trHeight w:val="679"/>
          <w:jc w:val="center"/>
        </w:trPr>
        <w:tc>
          <w:tcPr>
            <w:tcW w:w="1020" w:type="pct"/>
            <w:tcBorders>
              <w:top w:val="single" w:sz="4" w:space="0" w:color="000000"/>
              <w:left w:val="single" w:sz="4" w:space="0" w:color="000000"/>
              <w:bottom w:val="single" w:sz="4" w:space="0" w:color="000000"/>
            </w:tcBorders>
            <w:shd w:val="clear" w:color="auto" w:fill="CCCCCC"/>
          </w:tcPr>
          <w:p w14:paraId="2FC02E24" w14:textId="77777777" w:rsidR="000B2BE2" w:rsidRPr="00926F7D" w:rsidRDefault="00C019B2" w:rsidP="00926F7D">
            <w:pPr>
              <w:tabs>
                <w:tab w:val="center" w:pos="1151"/>
              </w:tabs>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Vai trò</w:t>
            </w:r>
          </w:p>
        </w:tc>
        <w:tc>
          <w:tcPr>
            <w:tcW w:w="2213" w:type="pct"/>
            <w:tcBorders>
              <w:top w:val="single" w:sz="4" w:space="0" w:color="000000"/>
              <w:left w:val="single" w:sz="4" w:space="0" w:color="000000"/>
              <w:bottom w:val="single" w:sz="4" w:space="0" w:color="000000"/>
            </w:tcBorders>
            <w:shd w:val="clear" w:color="auto" w:fill="CCCCCC"/>
          </w:tcPr>
          <w:p w14:paraId="7AB6EEFF" w14:textId="77777777" w:rsidR="000B2BE2" w:rsidRPr="00926F7D" w:rsidRDefault="00C019B2"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Trách nhiệm</w:t>
            </w:r>
          </w:p>
        </w:tc>
        <w:tc>
          <w:tcPr>
            <w:tcW w:w="1767" w:type="pct"/>
            <w:tcBorders>
              <w:top w:val="single" w:sz="4" w:space="0" w:color="000000"/>
              <w:left w:val="single" w:sz="4" w:space="0" w:color="000000"/>
              <w:bottom w:val="single" w:sz="4" w:space="0" w:color="000000"/>
              <w:right w:val="single" w:sz="4" w:space="0" w:color="000000"/>
            </w:tcBorders>
            <w:shd w:val="clear" w:color="auto" w:fill="CCCCCC"/>
          </w:tcPr>
          <w:p w14:paraId="56FB9742" w14:textId="77777777" w:rsidR="000B2BE2" w:rsidRPr="00926F7D" w:rsidRDefault="00C019B2"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Tên</w:t>
            </w:r>
          </w:p>
        </w:tc>
      </w:tr>
      <w:tr w:rsidR="000B2BE2" w:rsidRPr="00926F7D" w14:paraId="44353E89" w14:textId="77777777" w:rsidTr="000978AD">
        <w:trPr>
          <w:trHeight w:val="1068"/>
          <w:jc w:val="center"/>
        </w:trPr>
        <w:tc>
          <w:tcPr>
            <w:tcW w:w="1020" w:type="pct"/>
            <w:tcBorders>
              <w:top w:val="single" w:sz="4" w:space="0" w:color="000000"/>
              <w:left w:val="single" w:sz="4" w:space="0" w:color="000000"/>
              <w:bottom w:val="single" w:sz="4" w:space="0" w:color="000000"/>
            </w:tcBorders>
            <w:shd w:val="clear" w:color="auto" w:fill="FFFFFF"/>
          </w:tcPr>
          <w:p w14:paraId="083EBC0C" w14:textId="77777777" w:rsidR="001F6A83" w:rsidRPr="00926F7D" w:rsidRDefault="001F6A83" w:rsidP="00926F7D">
            <w:pPr>
              <w:pStyle w:val="ListParagraph"/>
              <w:spacing w:after="0" w:line="360" w:lineRule="auto"/>
              <w:ind w:left="-90"/>
              <w:jc w:val="both"/>
              <w:rPr>
                <w:rFonts w:ascii="Times New Roman" w:hAnsi="Times New Roman" w:cs="Times New Roman"/>
                <w:sz w:val="26"/>
                <w:szCs w:val="26"/>
              </w:rPr>
            </w:pPr>
          </w:p>
          <w:p w14:paraId="69C0C34B" w14:textId="26991CDD" w:rsidR="000B2BE2" w:rsidRPr="00926F7D" w:rsidRDefault="00824648" w:rsidP="00926F7D">
            <w:pPr>
              <w:pStyle w:val="ListParagraph"/>
              <w:spacing w:after="0" w:line="360" w:lineRule="auto"/>
              <w:ind w:left="0" w:right="144"/>
              <w:jc w:val="both"/>
              <w:rPr>
                <w:rFonts w:ascii="Times New Roman" w:hAnsi="Times New Roman" w:cs="Times New Roman"/>
                <w:sz w:val="26"/>
                <w:szCs w:val="26"/>
              </w:rPr>
            </w:pPr>
            <w:r w:rsidRPr="00926F7D">
              <w:rPr>
                <w:rFonts w:ascii="Times New Roman" w:hAnsi="Times New Roman" w:cs="Times New Roman"/>
                <w:sz w:val="26"/>
                <w:szCs w:val="26"/>
              </w:rPr>
              <w:t>Cố</w:t>
            </w:r>
            <w:r w:rsidR="00177702" w:rsidRPr="00926F7D">
              <w:rPr>
                <w:rFonts w:ascii="Times New Roman" w:hAnsi="Times New Roman" w:cs="Times New Roman"/>
                <w:sz w:val="26"/>
                <w:szCs w:val="26"/>
              </w:rPr>
              <w:t xml:space="preserve"> </w:t>
            </w:r>
            <w:r w:rsidRPr="00926F7D">
              <w:rPr>
                <w:rFonts w:ascii="Times New Roman" w:hAnsi="Times New Roman" w:cs="Times New Roman"/>
                <w:sz w:val="26"/>
                <w:szCs w:val="26"/>
              </w:rPr>
              <w:t>vấn</w:t>
            </w:r>
            <w:r w:rsidR="001F6A83" w:rsidRPr="00926F7D">
              <w:rPr>
                <w:rFonts w:ascii="Times New Roman" w:hAnsi="Times New Roman" w:cs="Times New Roman"/>
                <w:sz w:val="26"/>
                <w:szCs w:val="26"/>
              </w:rPr>
              <w:t xml:space="preserve"> dự án</w:t>
            </w:r>
          </w:p>
        </w:tc>
        <w:tc>
          <w:tcPr>
            <w:tcW w:w="2213" w:type="pct"/>
            <w:tcBorders>
              <w:top w:val="single" w:sz="4" w:space="0" w:color="000000"/>
              <w:left w:val="single" w:sz="4" w:space="0" w:color="000000"/>
              <w:bottom w:val="single" w:sz="4" w:space="0" w:color="000000"/>
            </w:tcBorders>
            <w:shd w:val="clear" w:color="auto" w:fill="FFFFFF"/>
          </w:tcPr>
          <w:p w14:paraId="2310F129" w14:textId="77777777" w:rsidR="00824648" w:rsidRPr="00926F7D" w:rsidRDefault="00824648" w:rsidP="00926F7D">
            <w:pPr>
              <w:spacing w:line="360" w:lineRule="auto"/>
              <w:jc w:val="both"/>
              <w:rPr>
                <w:rFonts w:ascii="Times New Roman" w:hAnsi="Times New Roman" w:cs="Times New Roman"/>
                <w:sz w:val="26"/>
                <w:szCs w:val="26"/>
              </w:rPr>
            </w:pPr>
            <w:r w:rsidRPr="00926F7D">
              <w:rPr>
                <w:rFonts w:ascii="Times New Roman" w:hAnsi="Times New Roman" w:cs="Times New Roman"/>
                <w:sz w:val="26"/>
                <w:szCs w:val="26"/>
              </w:rPr>
              <w:t>Hướng dẫn về quy trình.</w:t>
            </w:r>
          </w:p>
          <w:p w14:paraId="5C006E5C" w14:textId="77777777" w:rsidR="001F6A83" w:rsidRPr="00926F7D" w:rsidRDefault="00824648" w:rsidP="00926F7D">
            <w:pPr>
              <w:spacing w:line="360" w:lineRule="auto"/>
              <w:jc w:val="both"/>
              <w:rPr>
                <w:rFonts w:ascii="Times New Roman" w:hAnsi="Times New Roman" w:cs="Times New Roman"/>
                <w:sz w:val="26"/>
                <w:szCs w:val="26"/>
              </w:rPr>
            </w:pPr>
            <w:r w:rsidRPr="00926F7D">
              <w:rPr>
                <w:rFonts w:ascii="Times New Roman" w:hAnsi="Times New Roman" w:cs="Times New Roman"/>
                <w:sz w:val="26"/>
                <w:szCs w:val="26"/>
              </w:rPr>
              <w:t>Giám sát mọi hoạt động của nhóm</w:t>
            </w:r>
          </w:p>
          <w:p w14:paraId="1796AFAB" w14:textId="77777777" w:rsidR="0048623B" w:rsidRPr="00926F7D" w:rsidRDefault="0048623B" w:rsidP="00926F7D">
            <w:pPr>
              <w:spacing w:line="360" w:lineRule="auto"/>
              <w:jc w:val="both"/>
              <w:rPr>
                <w:rFonts w:ascii="Times New Roman" w:hAnsi="Times New Roman" w:cs="Times New Roman"/>
                <w:sz w:val="26"/>
                <w:szCs w:val="26"/>
              </w:rPr>
            </w:pPr>
            <w:r w:rsidRPr="00926F7D">
              <w:rPr>
                <w:rFonts w:ascii="Times New Roman" w:hAnsi="Times New Roman" w:cs="Times New Roman"/>
                <w:sz w:val="26"/>
                <w:szCs w:val="26"/>
              </w:rPr>
              <w:t>Trợ giúp</w:t>
            </w:r>
          </w:p>
        </w:tc>
        <w:tc>
          <w:tcPr>
            <w:tcW w:w="1767" w:type="pct"/>
            <w:tcBorders>
              <w:top w:val="single" w:sz="4" w:space="0" w:color="000000"/>
              <w:left w:val="single" w:sz="4" w:space="0" w:color="000000"/>
              <w:bottom w:val="single" w:sz="4" w:space="0" w:color="000000"/>
              <w:right w:val="single" w:sz="4" w:space="0" w:color="000000"/>
            </w:tcBorders>
            <w:shd w:val="clear" w:color="auto" w:fill="FFFFFF"/>
          </w:tcPr>
          <w:p w14:paraId="0ADDEA59" w14:textId="77777777" w:rsidR="00EA473C" w:rsidRPr="00926F7D" w:rsidRDefault="00EA473C" w:rsidP="00926F7D">
            <w:pPr>
              <w:pStyle w:val="ListParagraph"/>
              <w:spacing w:after="0" w:line="360" w:lineRule="auto"/>
              <w:ind w:left="176"/>
              <w:jc w:val="both"/>
              <w:rPr>
                <w:rFonts w:ascii="Times New Roman" w:hAnsi="Times New Roman" w:cs="Times New Roman"/>
                <w:sz w:val="26"/>
                <w:szCs w:val="26"/>
              </w:rPr>
            </w:pPr>
          </w:p>
          <w:p w14:paraId="7E7406C9" w14:textId="0C376660" w:rsidR="000B2BE2" w:rsidRPr="00926F7D" w:rsidRDefault="00C651AD" w:rsidP="00926F7D">
            <w:pPr>
              <w:pStyle w:val="ListParagraph"/>
              <w:spacing w:after="0" w:line="360" w:lineRule="auto"/>
              <w:ind w:left="176"/>
              <w:jc w:val="both"/>
              <w:rPr>
                <w:rFonts w:ascii="Times New Roman" w:hAnsi="Times New Roman" w:cs="Times New Roman"/>
                <w:sz w:val="26"/>
                <w:szCs w:val="26"/>
              </w:rPr>
            </w:pPr>
            <w:r w:rsidRPr="00926F7D">
              <w:rPr>
                <w:rFonts w:ascii="Times New Roman" w:hAnsi="Times New Roman" w:cs="Times New Roman"/>
                <w:sz w:val="26"/>
                <w:szCs w:val="26"/>
              </w:rPr>
              <w:t>Ths. Hồ Lê Viết Nin</w:t>
            </w:r>
          </w:p>
        </w:tc>
      </w:tr>
      <w:tr w:rsidR="00177702" w:rsidRPr="00926F7D" w14:paraId="0F41AED1" w14:textId="77777777" w:rsidTr="000978AD">
        <w:trPr>
          <w:trHeight w:val="1140"/>
          <w:jc w:val="center"/>
        </w:trPr>
        <w:tc>
          <w:tcPr>
            <w:tcW w:w="1020" w:type="pct"/>
            <w:tcBorders>
              <w:top w:val="single" w:sz="4" w:space="0" w:color="000000"/>
              <w:left w:val="single" w:sz="4" w:space="0" w:color="000000"/>
              <w:bottom w:val="single" w:sz="4" w:space="0" w:color="000000"/>
            </w:tcBorders>
            <w:shd w:val="clear" w:color="auto" w:fill="FFFFFF"/>
          </w:tcPr>
          <w:p w14:paraId="49ACEECD" w14:textId="77777777" w:rsidR="00177702" w:rsidRPr="00926F7D" w:rsidRDefault="00177702"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Thành viên nhóm</w:t>
            </w:r>
          </w:p>
        </w:tc>
        <w:tc>
          <w:tcPr>
            <w:tcW w:w="2213" w:type="pct"/>
            <w:tcBorders>
              <w:top w:val="single" w:sz="4" w:space="0" w:color="000000"/>
              <w:left w:val="single" w:sz="4" w:space="0" w:color="000000"/>
              <w:bottom w:val="single" w:sz="4" w:space="0" w:color="000000"/>
            </w:tcBorders>
            <w:shd w:val="clear" w:color="auto" w:fill="FFFFFF"/>
          </w:tcPr>
          <w:p w14:paraId="0A5210EF" w14:textId="77777777" w:rsidR="00177702" w:rsidRPr="00926F7D" w:rsidRDefault="00177702" w:rsidP="005F60D3">
            <w:pPr>
              <w:pStyle w:val="ListParagraph"/>
              <w:numPr>
                <w:ilvl w:val="0"/>
                <w:numId w:val="2"/>
              </w:numPr>
              <w:spacing w:after="0" w:line="360" w:lineRule="auto"/>
              <w:ind w:left="459" w:hanging="459"/>
              <w:rPr>
                <w:rFonts w:ascii="Times New Roman" w:hAnsi="Times New Roman" w:cs="Times New Roman"/>
                <w:sz w:val="26"/>
                <w:szCs w:val="26"/>
              </w:rPr>
            </w:pPr>
            <w:r w:rsidRPr="00926F7D">
              <w:rPr>
                <w:rFonts w:ascii="Times New Roman" w:hAnsi="Times New Roman" w:cs="Times New Roman"/>
                <w:sz w:val="26"/>
                <w:szCs w:val="26"/>
              </w:rPr>
              <w:t>Ước tính thời gian để hoàn thành công việc.</w:t>
            </w:r>
          </w:p>
          <w:p w14:paraId="096047DE" w14:textId="77777777" w:rsidR="00177702" w:rsidRPr="00926F7D" w:rsidRDefault="00177702" w:rsidP="005F60D3">
            <w:pPr>
              <w:pStyle w:val="ListParagraph"/>
              <w:numPr>
                <w:ilvl w:val="0"/>
                <w:numId w:val="2"/>
              </w:numPr>
              <w:spacing w:after="0" w:line="360" w:lineRule="auto"/>
              <w:ind w:left="459" w:hanging="459"/>
              <w:rPr>
                <w:rFonts w:ascii="Times New Roman" w:hAnsi="Times New Roman" w:cs="Times New Roman"/>
                <w:sz w:val="26"/>
                <w:szCs w:val="26"/>
              </w:rPr>
            </w:pPr>
            <w:r w:rsidRPr="00926F7D">
              <w:rPr>
                <w:rFonts w:ascii="Times New Roman" w:hAnsi="Times New Roman" w:cs="Times New Roman"/>
                <w:sz w:val="26"/>
                <w:szCs w:val="26"/>
              </w:rPr>
              <w:t>Phân tích yêu cầu thiết kế.</w:t>
            </w:r>
          </w:p>
          <w:p w14:paraId="4DB1B51D" w14:textId="77777777" w:rsidR="00177702" w:rsidRPr="00926F7D" w:rsidRDefault="00177702" w:rsidP="005F60D3">
            <w:pPr>
              <w:pStyle w:val="ListParagraph"/>
              <w:numPr>
                <w:ilvl w:val="0"/>
                <w:numId w:val="2"/>
              </w:numPr>
              <w:spacing w:after="0" w:line="360" w:lineRule="auto"/>
              <w:ind w:left="459" w:hanging="459"/>
              <w:rPr>
                <w:rFonts w:ascii="Times New Roman" w:hAnsi="Times New Roman" w:cs="Times New Roman"/>
                <w:sz w:val="26"/>
                <w:szCs w:val="26"/>
              </w:rPr>
            </w:pPr>
            <w:r w:rsidRPr="00926F7D">
              <w:rPr>
                <w:rFonts w:ascii="Times New Roman" w:hAnsi="Times New Roman" w:cs="Times New Roman"/>
                <w:sz w:val="26"/>
                <w:szCs w:val="26"/>
              </w:rPr>
              <w:t>Thiết kế và hoàn thiện dần mẫu mã.</w:t>
            </w:r>
          </w:p>
          <w:p w14:paraId="357DEC7B" w14:textId="77777777" w:rsidR="00177702" w:rsidRPr="00926F7D" w:rsidRDefault="00177702" w:rsidP="005F60D3">
            <w:pPr>
              <w:pStyle w:val="ListParagraph"/>
              <w:numPr>
                <w:ilvl w:val="0"/>
                <w:numId w:val="2"/>
              </w:numPr>
              <w:spacing w:after="0" w:line="360" w:lineRule="auto"/>
              <w:ind w:left="459" w:hanging="459"/>
              <w:rPr>
                <w:rFonts w:ascii="Times New Roman" w:hAnsi="Times New Roman" w:cs="Times New Roman"/>
                <w:sz w:val="26"/>
                <w:szCs w:val="26"/>
              </w:rPr>
            </w:pPr>
            <w:r w:rsidRPr="00926F7D">
              <w:rPr>
                <w:rFonts w:ascii="Times New Roman" w:hAnsi="Times New Roman" w:cs="Times New Roman"/>
                <w:sz w:val="26"/>
                <w:szCs w:val="26"/>
              </w:rPr>
              <w:t>Lập trình và kiểm thử</w:t>
            </w:r>
          </w:p>
          <w:p w14:paraId="3AE60772" w14:textId="77777777" w:rsidR="00177702" w:rsidRPr="00926F7D" w:rsidRDefault="00177702" w:rsidP="005F60D3">
            <w:pPr>
              <w:pStyle w:val="ListParagraph"/>
              <w:numPr>
                <w:ilvl w:val="0"/>
                <w:numId w:val="2"/>
              </w:numPr>
              <w:spacing w:after="0" w:line="360" w:lineRule="auto"/>
              <w:ind w:left="459" w:hanging="459"/>
              <w:rPr>
                <w:rFonts w:ascii="Times New Roman" w:hAnsi="Times New Roman" w:cs="Times New Roman"/>
                <w:sz w:val="26"/>
                <w:szCs w:val="26"/>
              </w:rPr>
            </w:pPr>
            <w:r w:rsidRPr="00926F7D">
              <w:rPr>
                <w:rFonts w:ascii="Times New Roman" w:hAnsi="Times New Roman" w:cs="Times New Roman"/>
                <w:sz w:val="26"/>
                <w:szCs w:val="26"/>
              </w:rPr>
              <w:t>Cài đặt và thực hiện các bài kiểm tra chức năng.</w:t>
            </w:r>
          </w:p>
          <w:p w14:paraId="25B8754F" w14:textId="77777777" w:rsidR="00177702" w:rsidRPr="00926F7D" w:rsidRDefault="00177702" w:rsidP="005F60D3">
            <w:pPr>
              <w:pStyle w:val="ListParagraph"/>
              <w:numPr>
                <w:ilvl w:val="0"/>
                <w:numId w:val="2"/>
              </w:numPr>
              <w:spacing w:after="0" w:line="360" w:lineRule="auto"/>
              <w:ind w:left="459" w:hanging="459"/>
              <w:rPr>
                <w:rFonts w:ascii="Times New Roman" w:hAnsi="Times New Roman" w:cs="Times New Roman"/>
                <w:sz w:val="26"/>
                <w:szCs w:val="26"/>
              </w:rPr>
            </w:pPr>
            <w:r w:rsidRPr="00926F7D">
              <w:rPr>
                <w:rFonts w:ascii="Times New Roman" w:hAnsi="Times New Roman" w:cs="Times New Roman"/>
                <w:sz w:val="26"/>
                <w:szCs w:val="26"/>
              </w:rPr>
              <w:t>Triển khai sản phẩm.</w:t>
            </w:r>
          </w:p>
        </w:tc>
        <w:tc>
          <w:tcPr>
            <w:tcW w:w="1767"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19EF25FD" w14:textId="2C737EB5" w:rsidR="00681398" w:rsidRPr="00926F7D" w:rsidRDefault="00681398" w:rsidP="00926F7D">
            <w:pPr>
              <w:spacing w:line="360" w:lineRule="auto"/>
              <w:jc w:val="both"/>
              <w:rPr>
                <w:rFonts w:ascii="Times New Roman" w:hAnsi="Times New Roman" w:cs="Times New Roman"/>
                <w:sz w:val="26"/>
                <w:szCs w:val="26"/>
              </w:rPr>
            </w:pPr>
            <w:r w:rsidRPr="00926F7D">
              <w:rPr>
                <w:rFonts w:ascii="Times New Roman" w:hAnsi="Times New Roman" w:cs="Times New Roman"/>
                <w:sz w:val="26"/>
                <w:szCs w:val="26"/>
              </w:rPr>
              <w:t>Trần Hữu Lợi</w:t>
            </w:r>
          </w:p>
          <w:p w14:paraId="06910B2B" w14:textId="66F6226E" w:rsidR="00681398" w:rsidRPr="00926F7D" w:rsidRDefault="00681398" w:rsidP="00926F7D">
            <w:pPr>
              <w:spacing w:line="360" w:lineRule="auto"/>
              <w:jc w:val="both"/>
              <w:rPr>
                <w:rFonts w:ascii="Times New Roman" w:hAnsi="Times New Roman" w:cs="Times New Roman"/>
                <w:sz w:val="26"/>
                <w:szCs w:val="26"/>
              </w:rPr>
            </w:pPr>
            <w:r w:rsidRPr="00926F7D">
              <w:rPr>
                <w:rFonts w:ascii="Times New Roman" w:hAnsi="Times New Roman" w:cs="Times New Roman"/>
                <w:sz w:val="26"/>
                <w:szCs w:val="26"/>
              </w:rPr>
              <w:t xml:space="preserve"> Đặng Văn Mạnh</w:t>
            </w:r>
          </w:p>
          <w:p w14:paraId="05662334" w14:textId="428AED25" w:rsidR="00681398" w:rsidRPr="00926F7D" w:rsidRDefault="00681398" w:rsidP="00926F7D">
            <w:pPr>
              <w:spacing w:line="360" w:lineRule="auto"/>
              <w:jc w:val="both"/>
              <w:rPr>
                <w:rFonts w:ascii="Times New Roman" w:hAnsi="Times New Roman" w:cs="Times New Roman"/>
                <w:sz w:val="26"/>
                <w:szCs w:val="26"/>
              </w:rPr>
            </w:pPr>
            <w:r w:rsidRPr="00926F7D">
              <w:rPr>
                <w:rFonts w:ascii="Times New Roman" w:hAnsi="Times New Roman" w:cs="Times New Roman"/>
                <w:sz w:val="26"/>
                <w:szCs w:val="26"/>
              </w:rPr>
              <w:t xml:space="preserve"> Đỗ Ngọc Hiển</w:t>
            </w:r>
          </w:p>
          <w:p w14:paraId="52973E66" w14:textId="3C0762D1" w:rsidR="00177702" w:rsidRPr="00926F7D" w:rsidRDefault="00681398" w:rsidP="00926F7D">
            <w:pPr>
              <w:spacing w:line="360" w:lineRule="auto"/>
              <w:jc w:val="both"/>
              <w:rPr>
                <w:rFonts w:ascii="Times New Roman" w:hAnsi="Times New Roman" w:cs="Times New Roman"/>
                <w:sz w:val="26"/>
                <w:szCs w:val="26"/>
              </w:rPr>
            </w:pPr>
            <w:r w:rsidRPr="00926F7D">
              <w:rPr>
                <w:rFonts w:ascii="Times New Roman" w:hAnsi="Times New Roman" w:cs="Times New Roman"/>
                <w:sz w:val="26"/>
                <w:szCs w:val="26"/>
              </w:rPr>
              <w:t xml:space="preserve"> Trần Đình Nhật </w:t>
            </w:r>
          </w:p>
        </w:tc>
      </w:tr>
      <w:tr w:rsidR="00177702" w:rsidRPr="00926F7D" w14:paraId="2C0DBD8B" w14:textId="77777777" w:rsidTr="000978AD">
        <w:trPr>
          <w:trHeight w:val="1140"/>
          <w:jc w:val="center"/>
        </w:trPr>
        <w:tc>
          <w:tcPr>
            <w:tcW w:w="1020" w:type="pct"/>
            <w:tcBorders>
              <w:top w:val="single" w:sz="4" w:space="0" w:color="000000"/>
              <w:left w:val="single" w:sz="4" w:space="0" w:color="000000"/>
              <w:bottom w:val="single" w:sz="4" w:space="0" w:color="000000"/>
            </w:tcBorders>
            <w:shd w:val="clear" w:color="auto" w:fill="FFFFFF"/>
          </w:tcPr>
          <w:p w14:paraId="65DC40A5" w14:textId="77777777" w:rsidR="00177702" w:rsidRPr="00926F7D" w:rsidRDefault="00177702" w:rsidP="00926F7D">
            <w:pPr>
              <w:pStyle w:val="ListParagraph"/>
              <w:spacing w:after="0" w:line="360" w:lineRule="auto"/>
              <w:ind w:left="-90"/>
              <w:jc w:val="both"/>
              <w:rPr>
                <w:rFonts w:ascii="Times New Roman" w:hAnsi="Times New Roman" w:cs="Times New Roman"/>
                <w:sz w:val="26"/>
                <w:szCs w:val="26"/>
              </w:rPr>
            </w:pPr>
            <w:r w:rsidRPr="00926F7D">
              <w:rPr>
                <w:rFonts w:ascii="Times New Roman" w:eastAsia="Times New Roman" w:hAnsi="Times New Roman" w:cs="Times New Roman"/>
                <w:sz w:val="26"/>
                <w:szCs w:val="26"/>
                <w:lang w:val="fr-FR"/>
              </w:rPr>
              <w:t xml:space="preserve"> </w:t>
            </w:r>
            <w:r w:rsidRPr="00926F7D">
              <w:rPr>
                <w:rFonts w:ascii="Times New Roman" w:hAnsi="Times New Roman" w:cs="Times New Roman"/>
                <w:sz w:val="26"/>
                <w:szCs w:val="26"/>
              </w:rPr>
              <w:t>Scrum Master</w:t>
            </w:r>
          </w:p>
        </w:tc>
        <w:tc>
          <w:tcPr>
            <w:tcW w:w="2213" w:type="pct"/>
            <w:tcBorders>
              <w:top w:val="single" w:sz="4" w:space="0" w:color="000000"/>
              <w:left w:val="single" w:sz="4" w:space="0" w:color="000000"/>
              <w:bottom w:val="single" w:sz="4" w:space="0" w:color="000000"/>
            </w:tcBorders>
            <w:shd w:val="clear" w:color="auto" w:fill="FFFFFF"/>
          </w:tcPr>
          <w:p w14:paraId="4DA8E709" w14:textId="77777777" w:rsidR="00177702" w:rsidRPr="00926F7D" w:rsidRDefault="00177702" w:rsidP="005F60D3">
            <w:pPr>
              <w:pStyle w:val="ListParagraph"/>
              <w:numPr>
                <w:ilvl w:val="0"/>
                <w:numId w:val="2"/>
              </w:numPr>
              <w:spacing w:after="0" w:line="360" w:lineRule="auto"/>
              <w:ind w:left="459" w:hanging="459"/>
              <w:rPr>
                <w:rFonts w:ascii="Times New Roman" w:hAnsi="Times New Roman" w:cs="Times New Roman"/>
                <w:sz w:val="26"/>
                <w:szCs w:val="26"/>
              </w:rPr>
            </w:pPr>
            <w:r w:rsidRPr="00926F7D">
              <w:rPr>
                <w:rFonts w:ascii="Times New Roman" w:hAnsi="Times New Roman" w:cs="Times New Roman"/>
                <w:sz w:val="26"/>
                <w:szCs w:val="26"/>
              </w:rPr>
              <w:t>Xác định và phân tích ứng dụng.</w:t>
            </w:r>
          </w:p>
          <w:p w14:paraId="63B43017" w14:textId="77777777" w:rsidR="00177702" w:rsidRPr="00926F7D" w:rsidRDefault="00177702" w:rsidP="005F60D3">
            <w:pPr>
              <w:pStyle w:val="ListParagraph"/>
              <w:numPr>
                <w:ilvl w:val="0"/>
                <w:numId w:val="2"/>
              </w:numPr>
              <w:spacing w:after="0" w:line="360" w:lineRule="auto"/>
              <w:ind w:left="459" w:hanging="459"/>
              <w:rPr>
                <w:rFonts w:ascii="Times New Roman" w:hAnsi="Times New Roman" w:cs="Times New Roman"/>
                <w:sz w:val="26"/>
                <w:szCs w:val="26"/>
              </w:rPr>
            </w:pPr>
            <w:r w:rsidRPr="00926F7D">
              <w:rPr>
                <w:rFonts w:ascii="Times New Roman" w:hAnsi="Times New Roman" w:cs="Times New Roman"/>
                <w:sz w:val="26"/>
                <w:szCs w:val="26"/>
              </w:rPr>
              <w:t>Phân công công việc cho các thành viên trong nhóm.</w:t>
            </w:r>
          </w:p>
          <w:p w14:paraId="12A5CACF" w14:textId="77777777" w:rsidR="00177702" w:rsidRPr="00926F7D" w:rsidRDefault="00177702" w:rsidP="005F60D3">
            <w:pPr>
              <w:pStyle w:val="ListParagraph"/>
              <w:numPr>
                <w:ilvl w:val="0"/>
                <w:numId w:val="2"/>
              </w:numPr>
              <w:spacing w:after="0" w:line="360" w:lineRule="auto"/>
              <w:ind w:left="459" w:hanging="459"/>
              <w:rPr>
                <w:rFonts w:ascii="Times New Roman" w:hAnsi="Times New Roman" w:cs="Times New Roman"/>
                <w:sz w:val="26"/>
                <w:szCs w:val="26"/>
              </w:rPr>
            </w:pPr>
            <w:r w:rsidRPr="00926F7D">
              <w:rPr>
                <w:rFonts w:ascii="Times New Roman" w:hAnsi="Times New Roman" w:cs="Times New Roman"/>
                <w:sz w:val="26"/>
                <w:szCs w:val="26"/>
              </w:rPr>
              <w:t xml:space="preserve">Kiểm soát và theo dõi các </w:t>
            </w:r>
            <w:r w:rsidRPr="00926F7D">
              <w:rPr>
                <w:rFonts w:ascii="Times New Roman" w:hAnsi="Times New Roman" w:cs="Times New Roman"/>
                <w:sz w:val="26"/>
                <w:szCs w:val="26"/>
              </w:rPr>
              <w:lastRenderedPageBreak/>
              <w:t>thành viên trong nhóm.</w:t>
            </w:r>
          </w:p>
          <w:p w14:paraId="7D62229D" w14:textId="77777777" w:rsidR="00177702" w:rsidRPr="00926F7D" w:rsidRDefault="00177702" w:rsidP="005F60D3">
            <w:pPr>
              <w:pStyle w:val="ListParagraph"/>
              <w:numPr>
                <w:ilvl w:val="0"/>
                <w:numId w:val="2"/>
              </w:numPr>
              <w:spacing w:after="0" w:line="360" w:lineRule="auto"/>
              <w:ind w:left="459" w:hanging="459"/>
              <w:rPr>
                <w:rFonts w:ascii="Times New Roman" w:hAnsi="Times New Roman" w:cs="Times New Roman"/>
                <w:sz w:val="26"/>
                <w:szCs w:val="26"/>
              </w:rPr>
            </w:pPr>
            <w:r w:rsidRPr="00926F7D">
              <w:rPr>
                <w:rFonts w:ascii="Times New Roman" w:hAnsi="Times New Roman" w:cs="Times New Roman"/>
                <w:sz w:val="26"/>
                <w:szCs w:val="26"/>
              </w:rPr>
              <w:t>Định hướng cho các thành viên trong nhóm.</w:t>
            </w:r>
          </w:p>
          <w:p w14:paraId="38D6E2D0" w14:textId="77777777" w:rsidR="00177702" w:rsidRPr="00926F7D" w:rsidRDefault="00177702" w:rsidP="005F60D3">
            <w:pPr>
              <w:pStyle w:val="ListParagraph"/>
              <w:numPr>
                <w:ilvl w:val="0"/>
                <w:numId w:val="2"/>
              </w:numPr>
              <w:spacing w:after="0" w:line="360" w:lineRule="auto"/>
              <w:ind w:left="459" w:hanging="459"/>
              <w:rPr>
                <w:rFonts w:ascii="Times New Roman" w:hAnsi="Times New Roman" w:cs="Times New Roman"/>
                <w:sz w:val="26"/>
                <w:szCs w:val="26"/>
              </w:rPr>
            </w:pPr>
            <w:r w:rsidRPr="00926F7D">
              <w:rPr>
                <w:rFonts w:ascii="Times New Roman" w:hAnsi="Times New Roman" w:cs="Times New Roman"/>
                <w:sz w:val="26"/>
                <w:szCs w:val="26"/>
              </w:rPr>
              <w:t>Đảm bảo rằng nhiệm vụ được hoàn thành đúng thời gian, phạm vi và chi phí.</w:t>
            </w:r>
          </w:p>
          <w:p w14:paraId="26C8101E" w14:textId="77777777" w:rsidR="00177702" w:rsidRPr="00926F7D" w:rsidRDefault="00177702" w:rsidP="005F60D3">
            <w:pPr>
              <w:pStyle w:val="ListParagraph"/>
              <w:numPr>
                <w:ilvl w:val="0"/>
                <w:numId w:val="2"/>
              </w:numPr>
              <w:spacing w:after="0" w:line="360" w:lineRule="auto"/>
              <w:ind w:left="459" w:hanging="459"/>
              <w:rPr>
                <w:rFonts w:ascii="Times New Roman" w:hAnsi="Times New Roman" w:cs="Times New Roman"/>
                <w:sz w:val="26"/>
                <w:szCs w:val="26"/>
              </w:rPr>
            </w:pPr>
            <w:r w:rsidRPr="00926F7D">
              <w:rPr>
                <w:rFonts w:ascii="Times New Roman" w:hAnsi="Times New Roman" w:cs="Times New Roman"/>
                <w:sz w:val="26"/>
                <w:szCs w:val="26"/>
              </w:rPr>
              <w:t>Bảo đảm công việc của nhóm và tránh những rắc rối.</w:t>
            </w:r>
          </w:p>
          <w:p w14:paraId="641F1E78" w14:textId="77777777" w:rsidR="00177702" w:rsidRPr="00926F7D" w:rsidRDefault="00177702" w:rsidP="005F60D3">
            <w:pPr>
              <w:pStyle w:val="ListParagraph"/>
              <w:numPr>
                <w:ilvl w:val="0"/>
                <w:numId w:val="2"/>
              </w:numPr>
              <w:spacing w:after="0" w:line="360" w:lineRule="auto"/>
              <w:ind w:left="459" w:hanging="459"/>
              <w:rPr>
                <w:rFonts w:ascii="Times New Roman" w:hAnsi="Times New Roman" w:cs="Times New Roman"/>
                <w:sz w:val="26"/>
                <w:szCs w:val="26"/>
              </w:rPr>
            </w:pPr>
            <w:r w:rsidRPr="00926F7D">
              <w:rPr>
                <w:rFonts w:ascii="Times New Roman" w:hAnsi="Times New Roman" w:cs="Times New Roman"/>
                <w:sz w:val="26"/>
                <w:szCs w:val="26"/>
              </w:rPr>
              <w:t>Đề xuất các giải pháp để giải quyết vấn đề.</w:t>
            </w:r>
          </w:p>
        </w:tc>
        <w:tc>
          <w:tcPr>
            <w:tcW w:w="1767" w:type="pct"/>
            <w:tcBorders>
              <w:top w:val="single" w:sz="4" w:space="0" w:color="000000"/>
              <w:left w:val="single" w:sz="4" w:space="0" w:color="000000"/>
              <w:bottom w:val="single" w:sz="4" w:space="0" w:color="000000"/>
              <w:right w:val="single" w:sz="4" w:space="0" w:color="000000"/>
            </w:tcBorders>
            <w:shd w:val="clear" w:color="auto" w:fill="FFFFFF"/>
          </w:tcPr>
          <w:p w14:paraId="18E0DE0D" w14:textId="77777777" w:rsidR="00177702" w:rsidRPr="00926F7D" w:rsidRDefault="00177702" w:rsidP="00926F7D">
            <w:pPr>
              <w:spacing w:line="360" w:lineRule="auto"/>
              <w:jc w:val="both"/>
              <w:rPr>
                <w:rFonts w:ascii="Times New Roman" w:hAnsi="Times New Roman" w:cs="Times New Roman"/>
                <w:sz w:val="26"/>
                <w:szCs w:val="26"/>
              </w:rPr>
            </w:pPr>
          </w:p>
          <w:p w14:paraId="05B36740" w14:textId="77777777" w:rsidR="00177702" w:rsidRPr="00926F7D" w:rsidRDefault="00177702" w:rsidP="00926F7D">
            <w:pPr>
              <w:spacing w:line="360" w:lineRule="auto"/>
              <w:jc w:val="both"/>
              <w:rPr>
                <w:rFonts w:ascii="Times New Roman" w:hAnsi="Times New Roman" w:cs="Times New Roman"/>
                <w:sz w:val="26"/>
                <w:szCs w:val="26"/>
              </w:rPr>
            </w:pPr>
          </w:p>
          <w:p w14:paraId="4E8CC383" w14:textId="77777777" w:rsidR="00177702" w:rsidRPr="00926F7D" w:rsidRDefault="00177702" w:rsidP="00926F7D">
            <w:pPr>
              <w:spacing w:line="360" w:lineRule="auto"/>
              <w:jc w:val="both"/>
              <w:rPr>
                <w:rFonts w:ascii="Times New Roman" w:hAnsi="Times New Roman" w:cs="Times New Roman"/>
                <w:sz w:val="26"/>
                <w:szCs w:val="26"/>
              </w:rPr>
            </w:pPr>
          </w:p>
          <w:p w14:paraId="09355A73" w14:textId="77777777" w:rsidR="00177702" w:rsidRPr="00926F7D" w:rsidRDefault="00177702" w:rsidP="00926F7D">
            <w:pPr>
              <w:spacing w:line="360" w:lineRule="auto"/>
              <w:jc w:val="both"/>
              <w:rPr>
                <w:rFonts w:ascii="Times New Roman" w:hAnsi="Times New Roman" w:cs="Times New Roman"/>
                <w:sz w:val="26"/>
                <w:szCs w:val="26"/>
              </w:rPr>
            </w:pPr>
          </w:p>
          <w:p w14:paraId="5EDBA9CB" w14:textId="40864830" w:rsidR="00177702" w:rsidRPr="00926F7D" w:rsidRDefault="00681398" w:rsidP="00926F7D">
            <w:pPr>
              <w:spacing w:line="360" w:lineRule="auto"/>
              <w:jc w:val="both"/>
              <w:rPr>
                <w:rFonts w:ascii="Times New Roman" w:hAnsi="Times New Roman" w:cs="Times New Roman"/>
                <w:sz w:val="26"/>
                <w:szCs w:val="26"/>
                <w:lang w:val="vi-VN"/>
              </w:rPr>
            </w:pPr>
            <w:r w:rsidRPr="00926F7D">
              <w:rPr>
                <w:rFonts w:ascii="Times New Roman" w:hAnsi="Times New Roman" w:cs="Times New Roman"/>
                <w:sz w:val="26"/>
                <w:szCs w:val="26"/>
              </w:rPr>
              <w:t>Nguyễn Thu Hạ Nhi</w:t>
            </w:r>
          </w:p>
        </w:tc>
      </w:tr>
    </w:tbl>
    <w:p w14:paraId="262D4D72" w14:textId="7AF955C5" w:rsidR="00214C2C" w:rsidRPr="00926F7D" w:rsidRDefault="00824648" w:rsidP="00926F7D">
      <w:pPr>
        <w:pStyle w:val="Heading1"/>
        <w:ind w:left="450" w:hanging="450"/>
      </w:pPr>
      <w:bookmarkStart w:id="88" w:name="_2s8eyo1"/>
      <w:bookmarkStart w:id="89" w:name="_17dp8vu"/>
      <w:bookmarkStart w:id="90" w:name="_Toc58766376"/>
      <w:bookmarkStart w:id="91" w:name="_Toc165585706"/>
      <w:bookmarkStart w:id="92" w:name="_Toc166244048"/>
      <w:bookmarkStart w:id="93" w:name="_Toc166246530"/>
      <w:bookmarkStart w:id="94" w:name="_Toc166247136"/>
      <w:bookmarkStart w:id="95" w:name="_Toc166247212"/>
      <w:bookmarkStart w:id="96" w:name="_Toc193642606"/>
      <w:bookmarkEnd w:id="88"/>
      <w:bookmarkEnd w:id="89"/>
      <w:r w:rsidRPr="00926F7D">
        <w:t>Phương thức giao tiếp</w:t>
      </w:r>
      <w:bookmarkStart w:id="97" w:name="_Toc482650460"/>
      <w:bookmarkEnd w:id="90"/>
      <w:bookmarkEnd w:id="91"/>
      <w:bookmarkEnd w:id="92"/>
      <w:bookmarkEnd w:id="93"/>
      <w:bookmarkEnd w:id="94"/>
      <w:bookmarkEnd w:id="95"/>
      <w:bookmarkEnd w:id="96"/>
    </w:p>
    <w:p w14:paraId="60455E54" w14:textId="176DB13B" w:rsidR="001D4384" w:rsidRPr="00926F7D" w:rsidRDefault="00B9731E" w:rsidP="00926F7D">
      <w:pPr>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Bảng</w:t>
      </w:r>
      <w:r w:rsidR="000B2BE2" w:rsidRPr="00926F7D">
        <w:rPr>
          <w:rFonts w:ascii="Times New Roman" w:hAnsi="Times New Roman" w:cs="Times New Roman"/>
          <w:sz w:val="26"/>
          <w:szCs w:val="26"/>
        </w:rPr>
        <w:t xml:space="preserve"> 3: </w:t>
      </w:r>
      <w:bookmarkEnd w:id="97"/>
      <w:r w:rsidR="00824648" w:rsidRPr="00926F7D">
        <w:rPr>
          <w:rFonts w:ascii="Times New Roman" w:hAnsi="Times New Roman" w:cs="Times New Roman"/>
          <w:sz w:val="26"/>
          <w:szCs w:val="26"/>
        </w:rPr>
        <w:t>Phương thức giao tiếp</w:t>
      </w:r>
    </w:p>
    <w:p w14:paraId="5238DEDB" w14:textId="77777777" w:rsidR="00047306" w:rsidRPr="00926F7D" w:rsidRDefault="00047306" w:rsidP="00926F7D">
      <w:pPr>
        <w:spacing w:line="360" w:lineRule="auto"/>
        <w:ind w:firstLine="720"/>
        <w:rPr>
          <w:rFonts w:ascii="Times New Roman" w:hAnsi="Times New Roman" w:cs="Times New Roman"/>
          <w:sz w:val="26"/>
          <w:szCs w:val="26"/>
        </w:rPr>
      </w:pPr>
    </w:p>
    <w:tbl>
      <w:tblPr>
        <w:tblW w:w="5000" w:type="pct"/>
        <w:jc w:val="center"/>
        <w:tblLook w:val="0000" w:firstRow="0" w:lastRow="0" w:firstColumn="0" w:lastColumn="0" w:noHBand="0" w:noVBand="0"/>
      </w:tblPr>
      <w:tblGrid>
        <w:gridCol w:w="2493"/>
        <w:gridCol w:w="2747"/>
        <w:gridCol w:w="1700"/>
        <w:gridCol w:w="2120"/>
      </w:tblGrid>
      <w:tr w:rsidR="000B2BE2" w:rsidRPr="00926F7D" w14:paraId="2E315B42" w14:textId="77777777" w:rsidTr="000978AD">
        <w:trPr>
          <w:jc w:val="center"/>
        </w:trPr>
        <w:tc>
          <w:tcPr>
            <w:tcW w:w="1376" w:type="pct"/>
            <w:tcBorders>
              <w:top w:val="single" w:sz="4" w:space="0" w:color="000000"/>
              <w:left w:val="single" w:sz="4" w:space="0" w:color="000000"/>
              <w:bottom w:val="single" w:sz="4" w:space="0" w:color="000000"/>
            </w:tcBorders>
            <w:shd w:val="clear" w:color="auto" w:fill="CCCCCC"/>
          </w:tcPr>
          <w:p w14:paraId="43C403D4" w14:textId="77777777" w:rsidR="000B2BE2" w:rsidRPr="00926F7D" w:rsidRDefault="00824648"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Người tham dự</w:t>
            </w:r>
          </w:p>
        </w:tc>
        <w:tc>
          <w:tcPr>
            <w:tcW w:w="1516" w:type="pct"/>
            <w:tcBorders>
              <w:top w:val="single" w:sz="4" w:space="0" w:color="000000"/>
              <w:left w:val="single" w:sz="4" w:space="0" w:color="000000"/>
              <w:bottom w:val="single" w:sz="4" w:space="0" w:color="000000"/>
            </w:tcBorders>
            <w:shd w:val="clear" w:color="auto" w:fill="CCCCCC"/>
          </w:tcPr>
          <w:p w14:paraId="51D3C584" w14:textId="77777777" w:rsidR="000B2BE2" w:rsidRPr="00926F7D" w:rsidRDefault="00824648"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Chủ đề</w:t>
            </w:r>
          </w:p>
        </w:tc>
        <w:tc>
          <w:tcPr>
            <w:tcW w:w="938" w:type="pct"/>
            <w:tcBorders>
              <w:top w:val="single" w:sz="4" w:space="0" w:color="000000"/>
              <w:left w:val="single" w:sz="4" w:space="0" w:color="000000"/>
              <w:bottom w:val="single" w:sz="4" w:space="0" w:color="000000"/>
            </w:tcBorders>
            <w:shd w:val="clear" w:color="auto" w:fill="CCCCCC"/>
          </w:tcPr>
          <w:p w14:paraId="444D2934" w14:textId="77777777" w:rsidR="000B2BE2" w:rsidRPr="00926F7D" w:rsidRDefault="00824648"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Tần suất</w:t>
            </w:r>
          </w:p>
        </w:tc>
        <w:tc>
          <w:tcPr>
            <w:tcW w:w="1170" w:type="pct"/>
            <w:tcBorders>
              <w:top w:val="single" w:sz="4" w:space="0" w:color="000000"/>
              <w:left w:val="single" w:sz="4" w:space="0" w:color="000000"/>
              <w:bottom w:val="single" w:sz="4" w:space="0" w:color="000000"/>
              <w:right w:val="single" w:sz="4" w:space="0" w:color="000000"/>
            </w:tcBorders>
            <w:shd w:val="clear" w:color="auto" w:fill="CCCCCC"/>
          </w:tcPr>
          <w:p w14:paraId="5F3277F8" w14:textId="77777777" w:rsidR="000B2BE2" w:rsidRPr="00926F7D" w:rsidRDefault="00824648"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Phương thức</w:t>
            </w:r>
          </w:p>
        </w:tc>
      </w:tr>
      <w:tr w:rsidR="000B2BE2" w:rsidRPr="00926F7D" w14:paraId="279B86E7" w14:textId="77777777" w:rsidTr="000978AD">
        <w:trPr>
          <w:trHeight w:val="867"/>
          <w:jc w:val="center"/>
        </w:trPr>
        <w:tc>
          <w:tcPr>
            <w:tcW w:w="1376" w:type="pct"/>
            <w:tcBorders>
              <w:top w:val="single" w:sz="4" w:space="0" w:color="000000"/>
              <w:left w:val="single" w:sz="4" w:space="0" w:color="000000"/>
              <w:bottom w:val="single" w:sz="4" w:space="0" w:color="000000"/>
            </w:tcBorders>
            <w:shd w:val="clear" w:color="auto" w:fill="FFFFFF"/>
          </w:tcPr>
          <w:p w14:paraId="3686B79D" w14:textId="77777777" w:rsidR="000B2BE2" w:rsidRPr="00926F7D" w:rsidRDefault="00824648"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Quản lý, cố vấn và thành viên nhóm</w:t>
            </w:r>
          </w:p>
        </w:tc>
        <w:tc>
          <w:tcPr>
            <w:tcW w:w="1516" w:type="pct"/>
            <w:tcBorders>
              <w:top w:val="single" w:sz="4" w:space="0" w:color="000000"/>
              <w:left w:val="single" w:sz="4" w:space="0" w:color="000000"/>
              <w:bottom w:val="single" w:sz="4" w:space="0" w:color="000000"/>
            </w:tcBorders>
            <w:shd w:val="clear" w:color="auto" w:fill="FFFFFF"/>
          </w:tcPr>
          <w:p w14:paraId="693EC432" w14:textId="77777777" w:rsidR="000B2BE2" w:rsidRPr="00926F7D" w:rsidRDefault="00824648" w:rsidP="00926F7D">
            <w:pPr>
              <w:spacing w:line="360" w:lineRule="auto"/>
              <w:ind w:left="91"/>
              <w:rPr>
                <w:rFonts w:ascii="Times New Roman" w:eastAsia="Times New Roman" w:hAnsi="Times New Roman" w:cs="Times New Roman"/>
                <w:sz w:val="26"/>
                <w:szCs w:val="26"/>
              </w:rPr>
            </w:pPr>
            <w:r w:rsidRPr="00926F7D">
              <w:rPr>
                <w:rFonts w:ascii="Times New Roman" w:eastAsia="Times New Roman" w:hAnsi="Times New Roman" w:cs="Times New Roman"/>
                <w:sz w:val="26"/>
                <w:szCs w:val="26"/>
              </w:rPr>
              <w:t>Đánh giá tiến độ dự án</w:t>
            </w:r>
          </w:p>
        </w:tc>
        <w:tc>
          <w:tcPr>
            <w:tcW w:w="938" w:type="pct"/>
            <w:tcBorders>
              <w:top w:val="single" w:sz="4" w:space="0" w:color="000000"/>
              <w:left w:val="single" w:sz="4" w:space="0" w:color="000000"/>
              <w:bottom w:val="single" w:sz="4" w:space="0" w:color="000000"/>
            </w:tcBorders>
            <w:shd w:val="clear" w:color="auto" w:fill="FFFFFF"/>
          </w:tcPr>
          <w:p w14:paraId="27F99AEA" w14:textId="77777777" w:rsidR="000B2BE2" w:rsidRPr="00926F7D" w:rsidRDefault="00824648"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Hàng tuần</w:t>
            </w:r>
          </w:p>
        </w:tc>
        <w:tc>
          <w:tcPr>
            <w:tcW w:w="1170" w:type="pct"/>
            <w:tcBorders>
              <w:top w:val="single" w:sz="4" w:space="0" w:color="000000"/>
              <w:left w:val="single" w:sz="4" w:space="0" w:color="000000"/>
              <w:bottom w:val="single" w:sz="4" w:space="0" w:color="000000"/>
              <w:right w:val="single" w:sz="4" w:space="0" w:color="000000"/>
            </w:tcBorders>
            <w:shd w:val="clear" w:color="auto" w:fill="FFFFFF"/>
          </w:tcPr>
          <w:p w14:paraId="2DB8DA4D" w14:textId="6C7C27DA" w:rsidR="000B2BE2" w:rsidRPr="00926F7D" w:rsidRDefault="00B35F0C"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 xml:space="preserve">Meeting, </w:t>
            </w:r>
            <w:r w:rsidR="009C5AA0" w:rsidRPr="00926F7D">
              <w:rPr>
                <w:rFonts w:ascii="Times New Roman" w:eastAsia="Times New Roman" w:hAnsi="Times New Roman" w:cs="Times New Roman"/>
                <w:sz w:val="26"/>
                <w:szCs w:val="26"/>
              </w:rPr>
              <w:t>Facebook, Zalo</w:t>
            </w:r>
          </w:p>
        </w:tc>
      </w:tr>
      <w:tr w:rsidR="000B2BE2" w:rsidRPr="00926F7D" w14:paraId="264C6430" w14:textId="77777777" w:rsidTr="000978AD">
        <w:trPr>
          <w:jc w:val="center"/>
        </w:trPr>
        <w:tc>
          <w:tcPr>
            <w:tcW w:w="1376" w:type="pct"/>
            <w:tcBorders>
              <w:top w:val="single" w:sz="4" w:space="0" w:color="000000"/>
              <w:left w:val="single" w:sz="4" w:space="0" w:color="000000"/>
              <w:bottom w:val="single" w:sz="4" w:space="0" w:color="000000"/>
            </w:tcBorders>
            <w:shd w:val="clear" w:color="auto" w:fill="FFFFFF"/>
          </w:tcPr>
          <w:p w14:paraId="149317F9" w14:textId="77777777" w:rsidR="000B2BE2" w:rsidRPr="00926F7D" w:rsidRDefault="00824648"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Chủ sở hữu sản phẩm, Quản lý và nhóm trưởng</w:t>
            </w:r>
          </w:p>
        </w:tc>
        <w:tc>
          <w:tcPr>
            <w:tcW w:w="1516" w:type="pct"/>
            <w:tcBorders>
              <w:top w:val="single" w:sz="4" w:space="0" w:color="000000"/>
              <w:left w:val="single" w:sz="4" w:space="0" w:color="000000"/>
              <w:bottom w:val="single" w:sz="4" w:space="0" w:color="000000"/>
            </w:tcBorders>
            <w:shd w:val="clear" w:color="auto" w:fill="FFFFFF"/>
          </w:tcPr>
          <w:p w14:paraId="6A0B6CF1" w14:textId="77777777" w:rsidR="000B2BE2" w:rsidRPr="00926F7D" w:rsidRDefault="00824648" w:rsidP="00926F7D">
            <w:pPr>
              <w:spacing w:line="360" w:lineRule="auto"/>
              <w:ind w:left="91"/>
              <w:rPr>
                <w:rFonts w:ascii="Times New Roman" w:hAnsi="Times New Roman" w:cs="Times New Roman"/>
                <w:sz w:val="26"/>
                <w:szCs w:val="26"/>
              </w:rPr>
            </w:pPr>
            <w:r w:rsidRPr="00926F7D">
              <w:rPr>
                <w:rFonts w:ascii="Times New Roman" w:eastAsia="Times New Roman" w:hAnsi="Times New Roman" w:cs="Times New Roman"/>
                <w:sz w:val="26"/>
                <w:szCs w:val="26"/>
              </w:rPr>
              <w:t>Đánh giá tiến độ dự án</w:t>
            </w:r>
          </w:p>
        </w:tc>
        <w:tc>
          <w:tcPr>
            <w:tcW w:w="938" w:type="pct"/>
            <w:tcBorders>
              <w:top w:val="single" w:sz="4" w:space="0" w:color="000000"/>
              <w:left w:val="single" w:sz="4" w:space="0" w:color="000000"/>
              <w:bottom w:val="single" w:sz="4" w:space="0" w:color="000000"/>
            </w:tcBorders>
            <w:shd w:val="clear" w:color="auto" w:fill="FFFFFF"/>
          </w:tcPr>
          <w:p w14:paraId="535F5050" w14:textId="77777777" w:rsidR="000B2BE2" w:rsidRPr="00926F7D" w:rsidRDefault="00824648"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Hàng tuần</w:t>
            </w:r>
          </w:p>
        </w:tc>
        <w:tc>
          <w:tcPr>
            <w:tcW w:w="1170" w:type="pct"/>
            <w:tcBorders>
              <w:top w:val="single" w:sz="4" w:space="0" w:color="000000"/>
              <w:left w:val="single" w:sz="4" w:space="0" w:color="000000"/>
              <w:bottom w:val="single" w:sz="4" w:space="0" w:color="000000"/>
              <w:right w:val="single" w:sz="4" w:space="0" w:color="000000"/>
            </w:tcBorders>
            <w:shd w:val="clear" w:color="auto" w:fill="FFFFFF"/>
          </w:tcPr>
          <w:p w14:paraId="0A98E315" w14:textId="77777777" w:rsidR="000B2BE2" w:rsidRPr="00926F7D" w:rsidRDefault="000B2BE2"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Meeting, Conference Meeting</w:t>
            </w:r>
          </w:p>
        </w:tc>
      </w:tr>
      <w:tr w:rsidR="000B2BE2" w:rsidRPr="00926F7D" w14:paraId="753DFD00" w14:textId="77777777" w:rsidTr="000978AD">
        <w:trPr>
          <w:jc w:val="center"/>
        </w:trPr>
        <w:tc>
          <w:tcPr>
            <w:tcW w:w="1376" w:type="pct"/>
            <w:tcBorders>
              <w:top w:val="single" w:sz="4" w:space="0" w:color="000000"/>
              <w:left w:val="single" w:sz="4" w:space="0" w:color="000000"/>
              <w:bottom w:val="single" w:sz="4" w:space="0" w:color="000000"/>
            </w:tcBorders>
            <w:shd w:val="clear" w:color="auto" w:fill="FFFFFF"/>
          </w:tcPr>
          <w:p w14:paraId="5BAC4AD2" w14:textId="77777777" w:rsidR="000B2BE2" w:rsidRPr="00926F7D" w:rsidRDefault="00824648"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Chủ sở hữu sản phẩm, Quản lý và nhóm trưởng</w:t>
            </w:r>
          </w:p>
        </w:tc>
        <w:tc>
          <w:tcPr>
            <w:tcW w:w="1516" w:type="pct"/>
            <w:tcBorders>
              <w:top w:val="single" w:sz="4" w:space="0" w:color="000000"/>
              <w:left w:val="single" w:sz="4" w:space="0" w:color="000000"/>
              <w:bottom w:val="single" w:sz="4" w:space="0" w:color="000000"/>
            </w:tcBorders>
            <w:shd w:val="clear" w:color="auto" w:fill="FFFFFF"/>
          </w:tcPr>
          <w:p w14:paraId="7BBF3BC4" w14:textId="77777777" w:rsidR="000B2BE2" w:rsidRPr="00926F7D" w:rsidRDefault="00824648" w:rsidP="00926F7D">
            <w:pPr>
              <w:spacing w:line="360" w:lineRule="auto"/>
              <w:ind w:left="91"/>
              <w:rPr>
                <w:rFonts w:ascii="Times New Roman" w:hAnsi="Times New Roman" w:cs="Times New Roman"/>
                <w:sz w:val="26"/>
                <w:szCs w:val="26"/>
              </w:rPr>
            </w:pPr>
            <w:r w:rsidRPr="00926F7D">
              <w:rPr>
                <w:rFonts w:ascii="Times New Roman" w:eastAsia="Times New Roman" w:hAnsi="Times New Roman" w:cs="Times New Roman"/>
                <w:sz w:val="26"/>
                <w:szCs w:val="26"/>
              </w:rPr>
              <w:t>Yêu cầu chi tiết</w:t>
            </w:r>
          </w:p>
        </w:tc>
        <w:tc>
          <w:tcPr>
            <w:tcW w:w="938" w:type="pct"/>
            <w:tcBorders>
              <w:top w:val="single" w:sz="4" w:space="0" w:color="000000"/>
              <w:left w:val="single" w:sz="4" w:space="0" w:color="000000"/>
              <w:bottom w:val="single" w:sz="4" w:space="0" w:color="000000"/>
            </w:tcBorders>
            <w:shd w:val="clear" w:color="auto" w:fill="FFFFFF"/>
          </w:tcPr>
          <w:p w14:paraId="7264DA77" w14:textId="77777777" w:rsidR="000B2BE2" w:rsidRPr="00926F7D" w:rsidRDefault="00824648"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Thỉnh thoảng</w:t>
            </w:r>
          </w:p>
        </w:tc>
        <w:tc>
          <w:tcPr>
            <w:tcW w:w="1170" w:type="pct"/>
            <w:tcBorders>
              <w:top w:val="single" w:sz="4" w:space="0" w:color="000000"/>
              <w:left w:val="single" w:sz="4" w:space="0" w:color="000000"/>
              <w:bottom w:val="single" w:sz="4" w:space="0" w:color="000000"/>
              <w:right w:val="single" w:sz="4" w:space="0" w:color="000000"/>
            </w:tcBorders>
            <w:shd w:val="clear" w:color="auto" w:fill="FFFFFF"/>
          </w:tcPr>
          <w:p w14:paraId="221E08A2" w14:textId="5F8D89F9" w:rsidR="000B2BE2" w:rsidRPr="00926F7D" w:rsidRDefault="009C5AA0"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Zalo or Facebook</w:t>
            </w:r>
          </w:p>
        </w:tc>
      </w:tr>
      <w:tr w:rsidR="000B2BE2" w:rsidRPr="00926F7D" w14:paraId="7F101BF4" w14:textId="77777777" w:rsidTr="000978AD">
        <w:trPr>
          <w:jc w:val="center"/>
        </w:trPr>
        <w:tc>
          <w:tcPr>
            <w:tcW w:w="1376" w:type="pct"/>
            <w:tcBorders>
              <w:top w:val="single" w:sz="4" w:space="0" w:color="000000"/>
              <w:left w:val="single" w:sz="4" w:space="0" w:color="000000"/>
              <w:bottom w:val="single" w:sz="4" w:space="0" w:color="000000"/>
            </w:tcBorders>
            <w:shd w:val="clear" w:color="auto" w:fill="FFFFFF"/>
          </w:tcPr>
          <w:p w14:paraId="661FD425" w14:textId="77777777" w:rsidR="000B2BE2" w:rsidRPr="00926F7D" w:rsidRDefault="00824648" w:rsidP="00926F7D">
            <w:pPr>
              <w:spacing w:line="360" w:lineRule="auto"/>
              <w:rPr>
                <w:rFonts w:ascii="Times New Roman" w:eastAsia="Times New Roman" w:hAnsi="Times New Roman" w:cs="Times New Roman"/>
                <w:sz w:val="26"/>
                <w:szCs w:val="26"/>
              </w:rPr>
            </w:pPr>
            <w:r w:rsidRPr="00926F7D">
              <w:rPr>
                <w:rFonts w:ascii="Times New Roman" w:eastAsia="Times New Roman" w:hAnsi="Times New Roman" w:cs="Times New Roman"/>
                <w:sz w:val="26"/>
                <w:szCs w:val="26"/>
              </w:rPr>
              <w:t>Nhóm trưởng và thành viên nhóm</w:t>
            </w:r>
          </w:p>
          <w:p w14:paraId="6E1A860D" w14:textId="77777777" w:rsidR="00147CDB" w:rsidRPr="00926F7D" w:rsidRDefault="00147CDB" w:rsidP="00926F7D">
            <w:pPr>
              <w:spacing w:line="360" w:lineRule="auto"/>
              <w:rPr>
                <w:rFonts w:ascii="Times New Roman" w:hAnsi="Times New Roman" w:cs="Times New Roman"/>
                <w:sz w:val="26"/>
                <w:szCs w:val="26"/>
              </w:rPr>
            </w:pPr>
          </w:p>
        </w:tc>
        <w:tc>
          <w:tcPr>
            <w:tcW w:w="1516" w:type="pct"/>
            <w:tcBorders>
              <w:top w:val="single" w:sz="4" w:space="0" w:color="000000"/>
              <w:left w:val="single" w:sz="4" w:space="0" w:color="000000"/>
              <w:bottom w:val="single" w:sz="4" w:space="0" w:color="000000"/>
            </w:tcBorders>
            <w:shd w:val="clear" w:color="auto" w:fill="FFFFFF"/>
          </w:tcPr>
          <w:p w14:paraId="0A958F2C" w14:textId="77777777" w:rsidR="000B2BE2" w:rsidRPr="00926F7D" w:rsidRDefault="002F425D" w:rsidP="00926F7D">
            <w:pPr>
              <w:spacing w:line="360" w:lineRule="auto"/>
              <w:ind w:left="91"/>
              <w:rPr>
                <w:rFonts w:ascii="Times New Roman" w:hAnsi="Times New Roman" w:cs="Times New Roman"/>
                <w:sz w:val="26"/>
                <w:szCs w:val="26"/>
              </w:rPr>
            </w:pPr>
            <w:r w:rsidRPr="00926F7D">
              <w:rPr>
                <w:rFonts w:ascii="Times New Roman" w:eastAsia="Times New Roman" w:hAnsi="Times New Roman" w:cs="Times New Roman"/>
                <w:sz w:val="26"/>
                <w:szCs w:val="26"/>
              </w:rPr>
              <w:t>Đánh giá tiến độ dự án và cuộc họp hàng ngày</w:t>
            </w:r>
          </w:p>
        </w:tc>
        <w:tc>
          <w:tcPr>
            <w:tcW w:w="938" w:type="pct"/>
            <w:tcBorders>
              <w:top w:val="single" w:sz="4" w:space="0" w:color="000000"/>
              <w:left w:val="single" w:sz="4" w:space="0" w:color="000000"/>
              <w:bottom w:val="single" w:sz="4" w:space="0" w:color="000000"/>
            </w:tcBorders>
            <w:shd w:val="clear" w:color="auto" w:fill="FFFFFF"/>
          </w:tcPr>
          <w:p w14:paraId="26A23492" w14:textId="77777777" w:rsidR="000B2BE2" w:rsidRPr="00926F7D" w:rsidRDefault="002F425D"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Hàng ngày</w:t>
            </w:r>
          </w:p>
        </w:tc>
        <w:tc>
          <w:tcPr>
            <w:tcW w:w="1170" w:type="pct"/>
            <w:tcBorders>
              <w:top w:val="single" w:sz="4" w:space="0" w:color="000000"/>
              <w:left w:val="single" w:sz="4" w:space="0" w:color="000000"/>
              <w:bottom w:val="single" w:sz="4" w:space="0" w:color="000000"/>
              <w:right w:val="single" w:sz="4" w:space="0" w:color="000000"/>
            </w:tcBorders>
            <w:shd w:val="clear" w:color="auto" w:fill="FFFFFF"/>
          </w:tcPr>
          <w:p w14:paraId="37C7979C" w14:textId="5C9BC13D" w:rsidR="000B2BE2" w:rsidRPr="00926F7D" w:rsidRDefault="009C5AA0"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Zalo ,</w:t>
            </w:r>
            <w:r w:rsidR="000B2BE2" w:rsidRPr="00926F7D">
              <w:rPr>
                <w:rFonts w:ascii="Times New Roman" w:eastAsia="Times New Roman" w:hAnsi="Times New Roman" w:cs="Times New Roman"/>
                <w:sz w:val="26"/>
                <w:szCs w:val="26"/>
              </w:rPr>
              <w:t>Facebook</w:t>
            </w:r>
          </w:p>
        </w:tc>
      </w:tr>
    </w:tbl>
    <w:p w14:paraId="280D4924" w14:textId="0D9DB6B1" w:rsidR="000B2BE2" w:rsidRPr="00926F7D" w:rsidRDefault="002F425D" w:rsidP="00926F7D">
      <w:pPr>
        <w:pStyle w:val="Heading1"/>
        <w:ind w:left="450" w:hanging="450"/>
      </w:pPr>
      <w:bookmarkStart w:id="98" w:name="_3rdcrjn"/>
      <w:bookmarkStart w:id="99" w:name="_Toc58766377"/>
      <w:bookmarkStart w:id="100" w:name="_Toc165585707"/>
      <w:bookmarkStart w:id="101" w:name="_Toc166244049"/>
      <w:bookmarkStart w:id="102" w:name="_Toc166246531"/>
      <w:bookmarkStart w:id="103" w:name="_Toc166247137"/>
      <w:bookmarkStart w:id="104" w:name="_Toc166247213"/>
      <w:bookmarkStart w:id="105" w:name="_Toc193642607"/>
      <w:bookmarkEnd w:id="98"/>
      <w:r w:rsidRPr="00926F7D">
        <w:t>Giao tiếp và báo cáo</w:t>
      </w:r>
      <w:bookmarkEnd w:id="99"/>
      <w:bookmarkEnd w:id="100"/>
      <w:bookmarkEnd w:id="101"/>
      <w:bookmarkEnd w:id="102"/>
      <w:bookmarkEnd w:id="103"/>
      <w:bookmarkEnd w:id="104"/>
      <w:bookmarkEnd w:id="105"/>
    </w:p>
    <w:p w14:paraId="20BBBA54" w14:textId="4215AB60" w:rsidR="00B23FF0" w:rsidRPr="00926F7D" w:rsidRDefault="00B9731E" w:rsidP="00926F7D">
      <w:pPr>
        <w:spacing w:line="360" w:lineRule="auto"/>
        <w:jc w:val="center"/>
        <w:rPr>
          <w:rFonts w:ascii="Times New Roman" w:hAnsi="Times New Roman" w:cs="Times New Roman"/>
          <w:sz w:val="26"/>
          <w:szCs w:val="26"/>
        </w:rPr>
      </w:pPr>
      <w:bookmarkStart w:id="106" w:name="_Toc482650461"/>
      <w:r w:rsidRPr="00926F7D">
        <w:rPr>
          <w:rFonts w:ascii="Times New Roman" w:hAnsi="Times New Roman" w:cs="Times New Roman"/>
          <w:sz w:val="26"/>
          <w:szCs w:val="26"/>
        </w:rPr>
        <w:t>Bảng</w:t>
      </w:r>
      <w:r w:rsidR="000B2BE2" w:rsidRPr="00926F7D">
        <w:rPr>
          <w:rFonts w:ascii="Times New Roman" w:hAnsi="Times New Roman" w:cs="Times New Roman"/>
          <w:sz w:val="26"/>
          <w:szCs w:val="26"/>
        </w:rPr>
        <w:t xml:space="preserve"> 4: </w:t>
      </w:r>
      <w:bookmarkEnd w:id="106"/>
      <w:r w:rsidRPr="00926F7D">
        <w:rPr>
          <w:rFonts w:ascii="Times New Roman" w:hAnsi="Times New Roman" w:cs="Times New Roman"/>
          <w:sz w:val="26"/>
          <w:szCs w:val="26"/>
        </w:rPr>
        <w:t>Giao tiếp và báo cáo</w:t>
      </w:r>
    </w:p>
    <w:p w14:paraId="1FE16577" w14:textId="77777777" w:rsidR="001D4384" w:rsidRPr="00926F7D" w:rsidRDefault="001D4384" w:rsidP="00926F7D">
      <w:pPr>
        <w:spacing w:line="360" w:lineRule="auto"/>
        <w:ind w:firstLine="720"/>
        <w:rPr>
          <w:rFonts w:ascii="Times New Roman" w:hAnsi="Times New Roman" w:cs="Times New Roman"/>
          <w:sz w:val="26"/>
          <w:szCs w:val="26"/>
        </w:rPr>
      </w:pPr>
    </w:p>
    <w:tbl>
      <w:tblPr>
        <w:tblW w:w="5000" w:type="pct"/>
        <w:jc w:val="center"/>
        <w:tblLook w:val="0000" w:firstRow="0" w:lastRow="0" w:firstColumn="0" w:lastColumn="0" w:noHBand="0" w:noVBand="0"/>
      </w:tblPr>
      <w:tblGrid>
        <w:gridCol w:w="1923"/>
        <w:gridCol w:w="1638"/>
        <w:gridCol w:w="1069"/>
        <w:gridCol w:w="2803"/>
        <w:gridCol w:w="1627"/>
      </w:tblGrid>
      <w:tr w:rsidR="000B2BE2" w:rsidRPr="00926F7D" w14:paraId="700F066C" w14:textId="77777777" w:rsidTr="000978AD">
        <w:trPr>
          <w:trHeight w:val="948"/>
          <w:jc w:val="center"/>
        </w:trPr>
        <w:tc>
          <w:tcPr>
            <w:tcW w:w="1061" w:type="pct"/>
            <w:tcBorders>
              <w:top w:val="single" w:sz="4" w:space="0" w:color="000000"/>
              <w:left w:val="single" w:sz="4" w:space="0" w:color="000000"/>
              <w:bottom w:val="single" w:sz="4" w:space="0" w:color="000000"/>
            </w:tcBorders>
            <w:shd w:val="clear" w:color="auto" w:fill="CCCCCC"/>
          </w:tcPr>
          <w:p w14:paraId="5CE7F098" w14:textId="77777777" w:rsidR="000B2BE2" w:rsidRPr="00926F7D" w:rsidRDefault="002F425D"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Loại giao tiếp</w:t>
            </w:r>
          </w:p>
        </w:tc>
        <w:tc>
          <w:tcPr>
            <w:tcW w:w="904" w:type="pct"/>
            <w:tcBorders>
              <w:top w:val="single" w:sz="4" w:space="0" w:color="000000"/>
              <w:left w:val="single" w:sz="4" w:space="0" w:color="000000"/>
              <w:bottom w:val="single" w:sz="4" w:space="0" w:color="000000"/>
            </w:tcBorders>
            <w:shd w:val="clear" w:color="auto" w:fill="CCCCCC"/>
          </w:tcPr>
          <w:p w14:paraId="4905ED61" w14:textId="77777777" w:rsidR="000B2BE2" w:rsidRPr="00926F7D" w:rsidRDefault="002F425D"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Phương thức, công cụ</w:t>
            </w:r>
          </w:p>
        </w:tc>
        <w:tc>
          <w:tcPr>
            <w:tcW w:w="590" w:type="pct"/>
            <w:tcBorders>
              <w:top w:val="single" w:sz="4" w:space="0" w:color="000000"/>
              <w:left w:val="single" w:sz="4" w:space="0" w:color="000000"/>
              <w:bottom w:val="single" w:sz="4" w:space="0" w:color="000000"/>
            </w:tcBorders>
            <w:shd w:val="clear" w:color="auto" w:fill="CCCCCC"/>
          </w:tcPr>
          <w:p w14:paraId="03708D3D" w14:textId="77777777" w:rsidR="000B2BE2" w:rsidRPr="00926F7D" w:rsidRDefault="002F425D"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Tần suất</w:t>
            </w:r>
          </w:p>
        </w:tc>
        <w:tc>
          <w:tcPr>
            <w:tcW w:w="1547" w:type="pct"/>
            <w:tcBorders>
              <w:top w:val="single" w:sz="4" w:space="0" w:color="000000"/>
              <w:left w:val="single" w:sz="4" w:space="0" w:color="000000"/>
              <w:bottom w:val="single" w:sz="4" w:space="0" w:color="000000"/>
            </w:tcBorders>
            <w:shd w:val="clear" w:color="auto" w:fill="CCCCCC"/>
          </w:tcPr>
          <w:p w14:paraId="0FE71F53" w14:textId="77777777" w:rsidR="000B2BE2" w:rsidRPr="00926F7D" w:rsidRDefault="002F425D"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Thông tin</w:t>
            </w:r>
          </w:p>
        </w:tc>
        <w:tc>
          <w:tcPr>
            <w:tcW w:w="898" w:type="pct"/>
            <w:tcBorders>
              <w:top w:val="single" w:sz="4" w:space="0" w:color="000000"/>
              <w:left w:val="single" w:sz="4" w:space="0" w:color="000000"/>
              <w:bottom w:val="single" w:sz="4" w:space="0" w:color="000000"/>
              <w:right w:val="single" w:sz="4" w:space="0" w:color="000000"/>
            </w:tcBorders>
            <w:shd w:val="clear" w:color="auto" w:fill="CCCCCC"/>
          </w:tcPr>
          <w:p w14:paraId="30A9758A" w14:textId="77777777" w:rsidR="000B2BE2" w:rsidRPr="00926F7D" w:rsidRDefault="002F425D"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Tổ chức</w:t>
            </w:r>
          </w:p>
        </w:tc>
      </w:tr>
      <w:tr w:rsidR="000B2BE2" w:rsidRPr="00926F7D" w14:paraId="54AF5D18" w14:textId="77777777" w:rsidTr="000978AD">
        <w:trPr>
          <w:trHeight w:val="632"/>
          <w:jc w:val="center"/>
        </w:trPr>
        <w:tc>
          <w:tcPr>
            <w:tcW w:w="5000" w:type="pct"/>
            <w:gridSpan w:val="5"/>
            <w:tcBorders>
              <w:top w:val="single" w:sz="4" w:space="0" w:color="000000"/>
              <w:left w:val="single" w:sz="4" w:space="0" w:color="000000"/>
              <w:right w:val="single" w:sz="4" w:space="0" w:color="000000"/>
            </w:tcBorders>
            <w:shd w:val="clear" w:color="auto" w:fill="FFFFFF"/>
          </w:tcPr>
          <w:p w14:paraId="0B764E88" w14:textId="77777777" w:rsidR="00B23FF0" w:rsidRPr="00926F7D" w:rsidRDefault="002F425D" w:rsidP="00926F7D">
            <w:pPr>
              <w:spacing w:line="360" w:lineRule="auto"/>
              <w:jc w:val="both"/>
              <w:rPr>
                <w:rFonts w:ascii="Times New Roman" w:eastAsia="Times New Roman" w:hAnsi="Times New Roman" w:cs="Times New Roman"/>
                <w:b/>
                <w:sz w:val="26"/>
                <w:szCs w:val="26"/>
              </w:rPr>
            </w:pPr>
            <w:r w:rsidRPr="00926F7D">
              <w:rPr>
                <w:rFonts w:ascii="Times New Roman" w:eastAsia="Times New Roman" w:hAnsi="Times New Roman" w:cs="Times New Roman"/>
                <w:b/>
                <w:sz w:val="26"/>
                <w:szCs w:val="26"/>
              </w:rPr>
              <w:t>Giao tiếp nhóm</w:t>
            </w:r>
          </w:p>
        </w:tc>
      </w:tr>
      <w:tr w:rsidR="000B2BE2" w:rsidRPr="00926F7D" w14:paraId="441582C6" w14:textId="77777777" w:rsidTr="000978AD">
        <w:trPr>
          <w:jc w:val="center"/>
        </w:trPr>
        <w:tc>
          <w:tcPr>
            <w:tcW w:w="1061" w:type="pct"/>
            <w:tcBorders>
              <w:top w:val="single" w:sz="4" w:space="0" w:color="000000"/>
              <w:left w:val="single" w:sz="4" w:space="0" w:color="000000"/>
              <w:bottom w:val="single" w:sz="4" w:space="0" w:color="000000"/>
            </w:tcBorders>
            <w:shd w:val="clear" w:color="auto" w:fill="FFFFFF"/>
          </w:tcPr>
          <w:p w14:paraId="66934991" w14:textId="77777777" w:rsidR="000B2BE2" w:rsidRPr="00926F7D" w:rsidRDefault="002F425D"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b/>
                <w:sz w:val="26"/>
                <w:szCs w:val="26"/>
              </w:rPr>
              <w:lastRenderedPageBreak/>
              <w:t>Các cuộc họp hàng ngày</w:t>
            </w:r>
          </w:p>
        </w:tc>
        <w:tc>
          <w:tcPr>
            <w:tcW w:w="904" w:type="pct"/>
            <w:tcBorders>
              <w:top w:val="single" w:sz="4" w:space="0" w:color="000000"/>
              <w:left w:val="single" w:sz="4" w:space="0" w:color="000000"/>
              <w:bottom w:val="single" w:sz="4" w:space="0" w:color="000000"/>
            </w:tcBorders>
            <w:shd w:val="clear" w:color="auto" w:fill="FFFFFF"/>
          </w:tcPr>
          <w:p w14:paraId="3B7A3670" w14:textId="3BA1F794" w:rsidR="000B2BE2" w:rsidRPr="00926F7D" w:rsidRDefault="000B2BE2"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 xml:space="preserve">Facebook or </w:t>
            </w:r>
            <w:r w:rsidR="00FB734E" w:rsidRPr="00926F7D">
              <w:rPr>
                <w:rFonts w:ascii="Times New Roman" w:eastAsia="Times New Roman" w:hAnsi="Times New Roman" w:cs="Times New Roman"/>
                <w:sz w:val="26"/>
                <w:szCs w:val="26"/>
              </w:rPr>
              <w:t>Zalo</w:t>
            </w:r>
          </w:p>
        </w:tc>
        <w:tc>
          <w:tcPr>
            <w:tcW w:w="590" w:type="pct"/>
            <w:tcBorders>
              <w:top w:val="single" w:sz="4" w:space="0" w:color="000000"/>
              <w:left w:val="single" w:sz="4" w:space="0" w:color="000000"/>
              <w:bottom w:val="single" w:sz="4" w:space="0" w:color="000000"/>
            </w:tcBorders>
            <w:shd w:val="clear" w:color="auto" w:fill="FFFFFF"/>
          </w:tcPr>
          <w:p w14:paraId="5A873CB4" w14:textId="77777777" w:rsidR="000B2BE2" w:rsidRPr="00926F7D" w:rsidRDefault="001F6A83"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Hằng ngày</w:t>
            </w:r>
          </w:p>
        </w:tc>
        <w:tc>
          <w:tcPr>
            <w:tcW w:w="1547" w:type="pct"/>
            <w:tcBorders>
              <w:top w:val="single" w:sz="4" w:space="0" w:color="000000"/>
              <w:left w:val="single" w:sz="4" w:space="0" w:color="000000"/>
              <w:bottom w:val="single" w:sz="4" w:space="0" w:color="000000"/>
            </w:tcBorders>
            <w:shd w:val="clear" w:color="auto" w:fill="FFFFFF"/>
          </w:tcPr>
          <w:p w14:paraId="1130B350" w14:textId="77777777" w:rsidR="000B2BE2" w:rsidRPr="00926F7D" w:rsidRDefault="002F425D"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Thông tin về những việc đã thực hiện trong 24 giờ qua, kế hoạch làm việc cho ngày hôm nay, những khó khăn gặp phải và giải pháp cần thiết. Thời lượng cuộc họp khoảng 20-30 phút.</w:t>
            </w:r>
          </w:p>
        </w:tc>
        <w:tc>
          <w:tcPr>
            <w:tcW w:w="898" w:type="pct"/>
            <w:tcBorders>
              <w:top w:val="single" w:sz="4" w:space="0" w:color="000000"/>
              <w:left w:val="single" w:sz="4" w:space="0" w:color="000000"/>
              <w:bottom w:val="single" w:sz="4" w:space="0" w:color="000000"/>
              <w:right w:val="single" w:sz="4" w:space="0" w:color="000000"/>
            </w:tcBorders>
            <w:shd w:val="clear" w:color="auto" w:fill="FFFFFF"/>
          </w:tcPr>
          <w:p w14:paraId="145BC973" w14:textId="77777777" w:rsidR="000B2BE2" w:rsidRPr="00926F7D" w:rsidRDefault="002F425D" w:rsidP="00926F7D">
            <w:pPr>
              <w:spacing w:line="360" w:lineRule="auto"/>
              <w:rPr>
                <w:rFonts w:ascii="Times New Roman" w:eastAsia="Times New Roman" w:hAnsi="Times New Roman" w:cs="Times New Roman"/>
                <w:sz w:val="26"/>
                <w:szCs w:val="26"/>
              </w:rPr>
            </w:pPr>
            <w:r w:rsidRPr="00926F7D">
              <w:rPr>
                <w:rFonts w:ascii="Times New Roman" w:eastAsia="Times New Roman" w:hAnsi="Times New Roman" w:cs="Times New Roman"/>
                <w:sz w:val="26"/>
                <w:szCs w:val="26"/>
              </w:rPr>
              <w:t>Nhóm dự án</w:t>
            </w:r>
          </w:p>
          <w:p w14:paraId="204BFBE6" w14:textId="77777777" w:rsidR="00B23FF0" w:rsidRPr="00926F7D" w:rsidRDefault="00B23FF0" w:rsidP="00926F7D">
            <w:pPr>
              <w:spacing w:line="360" w:lineRule="auto"/>
              <w:rPr>
                <w:rFonts w:ascii="Times New Roman" w:eastAsia="Times New Roman" w:hAnsi="Times New Roman" w:cs="Times New Roman"/>
                <w:sz w:val="26"/>
                <w:szCs w:val="26"/>
              </w:rPr>
            </w:pPr>
          </w:p>
          <w:p w14:paraId="1E0B6619" w14:textId="77777777" w:rsidR="00B23FF0" w:rsidRPr="00926F7D" w:rsidRDefault="00B23FF0" w:rsidP="00926F7D">
            <w:pPr>
              <w:spacing w:line="360" w:lineRule="auto"/>
              <w:rPr>
                <w:rFonts w:ascii="Times New Roman" w:eastAsia="Times New Roman" w:hAnsi="Times New Roman" w:cs="Times New Roman"/>
                <w:sz w:val="26"/>
                <w:szCs w:val="26"/>
              </w:rPr>
            </w:pPr>
          </w:p>
          <w:p w14:paraId="365881C2" w14:textId="77777777" w:rsidR="00B23FF0" w:rsidRPr="00926F7D" w:rsidRDefault="00B23FF0" w:rsidP="00926F7D">
            <w:pPr>
              <w:spacing w:line="360" w:lineRule="auto"/>
              <w:rPr>
                <w:rFonts w:ascii="Times New Roman" w:eastAsia="Times New Roman" w:hAnsi="Times New Roman" w:cs="Times New Roman"/>
                <w:sz w:val="26"/>
                <w:szCs w:val="26"/>
              </w:rPr>
            </w:pPr>
          </w:p>
          <w:p w14:paraId="7C76BD8C" w14:textId="77777777" w:rsidR="00B23FF0" w:rsidRPr="00926F7D" w:rsidRDefault="00B23FF0" w:rsidP="00926F7D">
            <w:pPr>
              <w:spacing w:line="360" w:lineRule="auto"/>
              <w:rPr>
                <w:rFonts w:ascii="Times New Roman" w:eastAsia="Times New Roman" w:hAnsi="Times New Roman" w:cs="Times New Roman"/>
                <w:sz w:val="26"/>
                <w:szCs w:val="26"/>
              </w:rPr>
            </w:pPr>
          </w:p>
          <w:p w14:paraId="7252AE66" w14:textId="77777777" w:rsidR="00B23FF0" w:rsidRPr="00926F7D" w:rsidRDefault="00B23FF0" w:rsidP="00926F7D">
            <w:pPr>
              <w:spacing w:line="360" w:lineRule="auto"/>
              <w:rPr>
                <w:rFonts w:ascii="Times New Roman" w:eastAsia="Times New Roman" w:hAnsi="Times New Roman" w:cs="Times New Roman"/>
                <w:sz w:val="26"/>
                <w:szCs w:val="26"/>
              </w:rPr>
            </w:pPr>
          </w:p>
          <w:p w14:paraId="68F979B6" w14:textId="77777777" w:rsidR="00B23FF0" w:rsidRPr="00926F7D" w:rsidRDefault="00B23FF0" w:rsidP="00926F7D">
            <w:pPr>
              <w:spacing w:line="360" w:lineRule="auto"/>
              <w:rPr>
                <w:rFonts w:ascii="Times New Roman" w:eastAsia="Times New Roman" w:hAnsi="Times New Roman" w:cs="Times New Roman"/>
                <w:sz w:val="26"/>
                <w:szCs w:val="26"/>
              </w:rPr>
            </w:pPr>
          </w:p>
          <w:p w14:paraId="45BF224B" w14:textId="77777777" w:rsidR="00B23FF0" w:rsidRPr="00926F7D" w:rsidRDefault="00B23FF0" w:rsidP="00926F7D">
            <w:pPr>
              <w:spacing w:line="360" w:lineRule="auto"/>
              <w:rPr>
                <w:rFonts w:ascii="Times New Roman" w:eastAsia="Times New Roman" w:hAnsi="Times New Roman" w:cs="Times New Roman"/>
                <w:sz w:val="26"/>
                <w:szCs w:val="26"/>
              </w:rPr>
            </w:pPr>
          </w:p>
          <w:p w14:paraId="509375A8" w14:textId="77777777" w:rsidR="00B23FF0" w:rsidRPr="00926F7D" w:rsidRDefault="00B23FF0" w:rsidP="00926F7D">
            <w:pPr>
              <w:spacing w:line="360" w:lineRule="auto"/>
              <w:rPr>
                <w:rFonts w:ascii="Times New Roman" w:hAnsi="Times New Roman" w:cs="Times New Roman"/>
                <w:sz w:val="26"/>
                <w:szCs w:val="26"/>
              </w:rPr>
            </w:pPr>
          </w:p>
        </w:tc>
      </w:tr>
      <w:tr w:rsidR="000B2BE2" w:rsidRPr="00926F7D" w14:paraId="69AA72AB" w14:textId="77777777" w:rsidTr="000978AD">
        <w:trPr>
          <w:jc w:val="center"/>
        </w:trPr>
        <w:tc>
          <w:tcPr>
            <w:tcW w:w="1061" w:type="pct"/>
            <w:tcBorders>
              <w:top w:val="single" w:sz="4" w:space="0" w:color="000000"/>
              <w:left w:val="single" w:sz="4" w:space="0" w:color="000000"/>
              <w:bottom w:val="single" w:sz="4" w:space="0" w:color="000000"/>
            </w:tcBorders>
            <w:shd w:val="clear" w:color="auto" w:fill="FFFFFF"/>
          </w:tcPr>
          <w:p w14:paraId="0846D07B" w14:textId="77777777" w:rsidR="000B2BE2" w:rsidRPr="00926F7D" w:rsidRDefault="002F425D"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Cuộc họp lập kế hoạch nhiệm vụ</w:t>
            </w:r>
          </w:p>
        </w:tc>
        <w:tc>
          <w:tcPr>
            <w:tcW w:w="904" w:type="pct"/>
            <w:tcBorders>
              <w:top w:val="single" w:sz="4" w:space="0" w:color="000000"/>
              <w:left w:val="single" w:sz="4" w:space="0" w:color="000000"/>
              <w:bottom w:val="single" w:sz="4" w:space="0" w:color="000000"/>
            </w:tcBorders>
            <w:shd w:val="clear" w:color="auto" w:fill="FFFFFF"/>
          </w:tcPr>
          <w:p w14:paraId="1FB8BD67" w14:textId="0E7D58DA" w:rsidR="000B2BE2" w:rsidRPr="00926F7D" w:rsidRDefault="002F425D"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Họp trực tiếp</w:t>
            </w:r>
            <w:r w:rsidR="00047306" w:rsidRPr="00926F7D">
              <w:rPr>
                <w:rFonts w:ascii="Times New Roman" w:eastAsia="Times New Roman" w:hAnsi="Times New Roman" w:cs="Times New Roman"/>
                <w:sz w:val="26"/>
                <w:szCs w:val="26"/>
              </w:rPr>
              <w:t>, online</w:t>
            </w:r>
          </w:p>
        </w:tc>
        <w:tc>
          <w:tcPr>
            <w:tcW w:w="590" w:type="pct"/>
            <w:tcBorders>
              <w:top w:val="single" w:sz="4" w:space="0" w:color="000000"/>
              <w:left w:val="single" w:sz="4" w:space="0" w:color="000000"/>
              <w:bottom w:val="single" w:sz="4" w:space="0" w:color="000000"/>
            </w:tcBorders>
            <w:shd w:val="clear" w:color="auto" w:fill="FFFFFF"/>
          </w:tcPr>
          <w:p w14:paraId="0D46CD2C" w14:textId="77777777" w:rsidR="000B2BE2" w:rsidRPr="00926F7D" w:rsidRDefault="00147CDB"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2 -3 ngày</w:t>
            </w:r>
          </w:p>
        </w:tc>
        <w:tc>
          <w:tcPr>
            <w:tcW w:w="1547" w:type="pct"/>
            <w:tcBorders>
              <w:top w:val="single" w:sz="4" w:space="0" w:color="000000"/>
              <w:left w:val="single" w:sz="4" w:space="0" w:color="000000"/>
              <w:bottom w:val="single" w:sz="4" w:space="0" w:color="000000"/>
            </w:tcBorders>
            <w:shd w:val="clear" w:color="auto" w:fill="FFFFFF"/>
          </w:tcPr>
          <w:p w14:paraId="7039BFA9" w14:textId="77777777" w:rsidR="000B2BE2" w:rsidRPr="00926F7D" w:rsidRDefault="002F425D"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Tất cả các thành viên trong nhóm cùng nhau phân tích các yêu cầu, chức năng, công việc của sprint sẽ thực hiện, lên kế hoạch và thiết kế cho sprint.</w:t>
            </w:r>
          </w:p>
        </w:tc>
        <w:tc>
          <w:tcPr>
            <w:tcW w:w="898" w:type="pct"/>
            <w:tcBorders>
              <w:top w:val="single" w:sz="4" w:space="0" w:color="000000"/>
              <w:left w:val="single" w:sz="4" w:space="0" w:color="000000"/>
              <w:bottom w:val="single" w:sz="4" w:space="0" w:color="000000"/>
              <w:right w:val="single" w:sz="4" w:space="0" w:color="000000"/>
            </w:tcBorders>
            <w:shd w:val="clear" w:color="auto" w:fill="FFFFFF"/>
          </w:tcPr>
          <w:p w14:paraId="727ABCD0" w14:textId="77777777" w:rsidR="000B2BE2" w:rsidRPr="00926F7D" w:rsidRDefault="002F425D"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Nhóm dự án, Chủ sở hữu dự án</w:t>
            </w:r>
          </w:p>
        </w:tc>
      </w:tr>
      <w:tr w:rsidR="000B2BE2" w:rsidRPr="00926F7D" w14:paraId="571A8366" w14:textId="77777777" w:rsidTr="000978AD">
        <w:trPr>
          <w:jc w:val="center"/>
        </w:trPr>
        <w:tc>
          <w:tcPr>
            <w:tcW w:w="1061" w:type="pct"/>
            <w:tcBorders>
              <w:top w:val="single" w:sz="4" w:space="0" w:color="000000"/>
              <w:left w:val="single" w:sz="4" w:space="0" w:color="000000"/>
              <w:bottom w:val="single" w:sz="4" w:space="0" w:color="000000"/>
            </w:tcBorders>
            <w:shd w:val="clear" w:color="auto" w:fill="FFFFFF"/>
          </w:tcPr>
          <w:p w14:paraId="4AFDF4BE" w14:textId="77777777" w:rsidR="000B2BE2" w:rsidRPr="00926F7D" w:rsidRDefault="002F425D"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Họp Đánh giá Nhiệm vụ</w:t>
            </w:r>
          </w:p>
        </w:tc>
        <w:tc>
          <w:tcPr>
            <w:tcW w:w="904" w:type="pct"/>
            <w:tcBorders>
              <w:top w:val="single" w:sz="4" w:space="0" w:color="000000"/>
              <w:left w:val="single" w:sz="4" w:space="0" w:color="000000"/>
              <w:bottom w:val="single" w:sz="4" w:space="0" w:color="000000"/>
            </w:tcBorders>
            <w:shd w:val="clear" w:color="auto" w:fill="FFFFFF"/>
          </w:tcPr>
          <w:p w14:paraId="0BA30913" w14:textId="64DB3D5D" w:rsidR="000B2BE2" w:rsidRPr="00926F7D" w:rsidRDefault="002F425D" w:rsidP="00926F7D">
            <w:pPr>
              <w:spacing w:line="360" w:lineRule="auto"/>
              <w:rPr>
                <w:rFonts w:ascii="Times New Roman" w:eastAsia="Times New Roman" w:hAnsi="Times New Roman" w:cs="Times New Roman"/>
                <w:sz w:val="26"/>
                <w:szCs w:val="26"/>
              </w:rPr>
            </w:pPr>
            <w:r w:rsidRPr="00926F7D">
              <w:rPr>
                <w:rFonts w:ascii="Times New Roman" w:eastAsia="Times New Roman" w:hAnsi="Times New Roman" w:cs="Times New Roman"/>
                <w:sz w:val="26"/>
                <w:szCs w:val="26"/>
              </w:rPr>
              <w:t>Họp trực tiếp</w:t>
            </w:r>
            <w:r w:rsidR="00047306" w:rsidRPr="00926F7D">
              <w:rPr>
                <w:rFonts w:ascii="Times New Roman" w:eastAsia="Times New Roman" w:hAnsi="Times New Roman" w:cs="Times New Roman"/>
                <w:sz w:val="26"/>
                <w:szCs w:val="26"/>
              </w:rPr>
              <w:t>, online</w:t>
            </w:r>
          </w:p>
        </w:tc>
        <w:tc>
          <w:tcPr>
            <w:tcW w:w="590" w:type="pct"/>
            <w:tcBorders>
              <w:top w:val="single" w:sz="4" w:space="0" w:color="000000"/>
              <w:left w:val="single" w:sz="4" w:space="0" w:color="000000"/>
              <w:bottom w:val="single" w:sz="4" w:space="0" w:color="000000"/>
            </w:tcBorders>
            <w:shd w:val="clear" w:color="auto" w:fill="FFFFFF"/>
          </w:tcPr>
          <w:p w14:paraId="089FCE89" w14:textId="77777777" w:rsidR="000B2BE2" w:rsidRPr="00926F7D" w:rsidRDefault="00147CDB"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 xml:space="preserve">2 – 3 ngày </w:t>
            </w:r>
          </w:p>
          <w:p w14:paraId="75C30CD2" w14:textId="77777777" w:rsidR="000B2BE2" w:rsidRPr="00926F7D" w:rsidRDefault="000B2BE2" w:rsidP="00926F7D">
            <w:pPr>
              <w:spacing w:line="360" w:lineRule="auto"/>
              <w:rPr>
                <w:rFonts w:ascii="Times New Roman" w:eastAsia="Times New Roman" w:hAnsi="Times New Roman" w:cs="Times New Roman"/>
                <w:sz w:val="26"/>
                <w:szCs w:val="26"/>
              </w:rPr>
            </w:pPr>
          </w:p>
        </w:tc>
        <w:tc>
          <w:tcPr>
            <w:tcW w:w="1547" w:type="pct"/>
            <w:tcBorders>
              <w:top w:val="single" w:sz="4" w:space="0" w:color="000000"/>
              <w:left w:val="single" w:sz="4" w:space="0" w:color="000000"/>
              <w:bottom w:val="single" w:sz="4" w:space="0" w:color="000000"/>
            </w:tcBorders>
            <w:shd w:val="clear" w:color="auto" w:fill="FFFFFF"/>
          </w:tcPr>
          <w:p w14:paraId="56CFD730" w14:textId="77777777" w:rsidR="002F425D" w:rsidRPr="00926F7D" w:rsidRDefault="002F425D"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Hoàn tất tài liệu.</w:t>
            </w:r>
          </w:p>
          <w:p w14:paraId="7E7F32DC" w14:textId="77777777" w:rsidR="000B2BE2" w:rsidRPr="00926F7D" w:rsidRDefault="002F425D"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Đối với từng giai đoạn, chia sẻ tài liệu, đưa ra điểm mạnh và điểm yếu của từng thành viên, nhiệm vụ giai đoạn và tính toán giải pháp dự án đo lường.</w:t>
            </w:r>
          </w:p>
        </w:tc>
        <w:tc>
          <w:tcPr>
            <w:tcW w:w="898" w:type="pct"/>
            <w:tcBorders>
              <w:top w:val="single" w:sz="4" w:space="0" w:color="000000"/>
              <w:left w:val="single" w:sz="4" w:space="0" w:color="000000"/>
              <w:bottom w:val="single" w:sz="4" w:space="0" w:color="000000"/>
              <w:right w:val="single" w:sz="4" w:space="0" w:color="000000"/>
            </w:tcBorders>
            <w:shd w:val="clear" w:color="auto" w:fill="FFFFFF"/>
          </w:tcPr>
          <w:p w14:paraId="70CF2DBC" w14:textId="77777777" w:rsidR="000B2BE2" w:rsidRPr="00926F7D" w:rsidRDefault="002F425D"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Nhóm dự án, Chủ sở hữu dự án</w:t>
            </w:r>
          </w:p>
        </w:tc>
      </w:tr>
      <w:tr w:rsidR="000B2BE2" w:rsidRPr="00926F7D" w14:paraId="5906294E" w14:textId="77777777" w:rsidTr="000978AD">
        <w:tblPrEx>
          <w:tblCellMar>
            <w:left w:w="0" w:type="dxa"/>
            <w:right w:w="0" w:type="dxa"/>
          </w:tblCellMar>
        </w:tblPrEx>
        <w:trPr>
          <w:jc w:val="center"/>
        </w:trPr>
        <w:tc>
          <w:tcPr>
            <w:tcW w:w="5000" w:type="pct"/>
            <w:gridSpan w:val="5"/>
            <w:tcBorders>
              <w:top w:val="single" w:sz="4" w:space="0" w:color="000000"/>
              <w:left w:val="single" w:sz="4" w:space="0" w:color="000000"/>
              <w:right w:val="single" w:sz="4" w:space="0" w:color="000000"/>
            </w:tcBorders>
            <w:shd w:val="clear" w:color="auto" w:fill="FFFFFF"/>
          </w:tcPr>
          <w:p w14:paraId="2F2FD4DF" w14:textId="77777777" w:rsidR="000B2BE2" w:rsidRPr="00926F7D" w:rsidRDefault="002F425D" w:rsidP="00926F7D">
            <w:pPr>
              <w:spacing w:line="360" w:lineRule="auto"/>
              <w:ind w:left="284"/>
              <w:jc w:val="both"/>
              <w:rPr>
                <w:rFonts w:ascii="Times New Roman" w:hAnsi="Times New Roman" w:cs="Times New Roman"/>
                <w:sz w:val="26"/>
                <w:szCs w:val="26"/>
              </w:rPr>
            </w:pPr>
            <w:r w:rsidRPr="00926F7D">
              <w:rPr>
                <w:rFonts w:ascii="Times New Roman" w:hAnsi="Times New Roman" w:cs="Times New Roman"/>
                <w:sz w:val="26"/>
                <w:szCs w:val="26"/>
              </w:rPr>
              <w:t>Giao tiếp bên ngoài và báo cáo</w:t>
            </w:r>
          </w:p>
        </w:tc>
      </w:tr>
      <w:tr w:rsidR="000B2BE2" w:rsidRPr="00926F7D" w14:paraId="20C34483" w14:textId="77777777" w:rsidTr="000978AD">
        <w:trPr>
          <w:jc w:val="center"/>
        </w:trPr>
        <w:tc>
          <w:tcPr>
            <w:tcW w:w="1061" w:type="pct"/>
            <w:tcBorders>
              <w:top w:val="single" w:sz="4" w:space="0" w:color="000000"/>
              <w:left w:val="single" w:sz="4" w:space="0" w:color="000000"/>
              <w:bottom w:val="single" w:sz="4" w:space="0" w:color="000000"/>
            </w:tcBorders>
            <w:shd w:val="clear" w:color="auto" w:fill="FFFFFF"/>
          </w:tcPr>
          <w:p w14:paraId="5C6B7B50" w14:textId="77777777" w:rsidR="000B2BE2" w:rsidRPr="00926F7D" w:rsidRDefault="002F425D" w:rsidP="00926F7D">
            <w:pPr>
              <w:spacing w:line="360" w:lineRule="auto"/>
              <w:ind w:left="176"/>
              <w:rPr>
                <w:rFonts w:ascii="Times New Roman" w:hAnsi="Times New Roman" w:cs="Times New Roman"/>
                <w:sz w:val="26"/>
                <w:szCs w:val="26"/>
              </w:rPr>
            </w:pPr>
            <w:r w:rsidRPr="00926F7D">
              <w:rPr>
                <w:rFonts w:ascii="Times New Roman" w:hAnsi="Times New Roman" w:cs="Times New Roman"/>
                <w:sz w:val="26"/>
                <w:szCs w:val="26"/>
              </w:rPr>
              <w:t>Quản lý công việc</w:t>
            </w:r>
          </w:p>
        </w:tc>
        <w:tc>
          <w:tcPr>
            <w:tcW w:w="904" w:type="pct"/>
            <w:tcBorders>
              <w:top w:val="single" w:sz="4" w:space="0" w:color="000000"/>
              <w:left w:val="single" w:sz="4" w:space="0" w:color="000000"/>
              <w:bottom w:val="single" w:sz="4" w:space="0" w:color="000000"/>
            </w:tcBorders>
            <w:shd w:val="clear" w:color="auto" w:fill="FFFFFF"/>
          </w:tcPr>
          <w:p w14:paraId="22668E12" w14:textId="54362F1E" w:rsidR="000B2BE2" w:rsidRPr="00926F7D" w:rsidRDefault="00FB734E"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Facebook or Zalo</w:t>
            </w:r>
          </w:p>
        </w:tc>
        <w:tc>
          <w:tcPr>
            <w:tcW w:w="590" w:type="pct"/>
            <w:tcBorders>
              <w:top w:val="single" w:sz="4" w:space="0" w:color="000000"/>
              <w:left w:val="single" w:sz="4" w:space="0" w:color="000000"/>
              <w:bottom w:val="single" w:sz="4" w:space="0" w:color="000000"/>
            </w:tcBorders>
            <w:shd w:val="clear" w:color="auto" w:fill="FFFFFF"/>
          </w:tcPr>
          <w:p w14:paraId="5365127E" w14:textId="77777777" w:rsidR="000B2BE2" w:rsidRPr="00926F7D" w:rsidRDefault="009A31A6"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Hằng ngày</w:t>
            </w:r>
          </w:p>
        </w:tc>
        <w:tc>
          <w:tcPr>
            <w:tcW w:w="1547" w:type="pct"/>
            <w:tcBorders>
              <w:top w:val="single" w:sz="4" w:space="0" w:color="000000"/>
              <w:left w:val="single" w:sz="4" w:space="0" w:color="000000"/>
              <w:bottom w:val="single" w:sz="4" w:space="0" w:color="000000"/>
            </w:tcBorders>
            <w:shd w:val="clear" w:color="auto" w:fill="FFFFFF"/>
            <w:vAlign w:val="center"/>
          </w:tcPr>
          <w:p w14:paraId="67835053" w14:textId="77777777" w:rsidR="000B2BE2" w:rsidRPr="00926F7D" w:rsidRDefault="002F425D"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Hệ thống theo dõi nhiệm vụ dựa trên web được sử dụng để quản lý hoặc giao nhiệm vụ, báo cáo lỗi / sự cố.</w:t>
            </w:r>
          </w:p>
        </w:tc>
        <w:tc>
          <w:tcPr>
            <w:tcW w:w="898" w:type="pct"/>
            <w:tcBorders>
              <w:top w:val="single" w:sz="4" w:space="0" w:color="000000"/>
              <w:left w:val="single" w:sz="4" w:space="0" w:color="000000"/>
              <w:bottom w:val="single" w:sz="4" w:space="0" w:color="000000"/>
              <w:right w:val="single" w:sz="4" w:space="0" w:color="000000"/>
            </w:tcBorders>
            <w:shd w:val="clear" w:color="auto" w:fill="FFFFFF"/>
          </w:tcPr>
          <w:p w14:paraId="33AD7737" w14:textId="77777777" w:rsidR="000B2BE2" w:rsidRPr="00926F7D" w:rsidRDefault="002F425D"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Nhóm dự án</w:t>
            </w:r>
          </w:p>
        </w:tc>
      </w:tr>
    </w:tbl>
    <w:p w14:paraId="54D15C26" w14:textId="77777777" w:rsidR="0023599F" w:rsidRPr="00926F7D" w:rsidRDefault="0023599F" w:rsidP="00926F7D">
      <w:pPr>
        <w:spacing w:line="360" w:lineRule="auto"/>
        <w:rPr>
          <w:rFonts w:ascii="Times New Roman" w:hAnsi="Times New Roman" w:cs="Times New Roman"/>
          <w:sz w:val="28"/>
          <w:szCs w:val="28"/>
        </w:rPr>
      </w:pPr>
      <w:bookmarkStart w:id="107" w:name="_26in1rg"/>
      <w:bookmarkStart w:id="108" w:name="_z337ya"/>
      <w:bookmarkStart w:id="109" w:name="_Toc166244050"/>
      <w:bookmarkStart w:id="110" w:name="_Toc166246532"/>
      <w:bookmarkStart w:id="111" w:name="_Toc166247138"/>
      <w:bookmarkStart w:id="112" w:name="_Toc166247214"/>
      <w:bookmarkStart w:id="113" w:name="_Toc58766378"/>
      <w:bookmarkEnd w:id="107"/>
      <w:bookmarkEnd w:id="108"/>
    </w:p>
    <w:p w14:paraId="7E3BF1F4" w14:textId="4487F048" w:rsidR="0036057A" w:rsidRPr="00926F7D" w:rsidRDefault="008E039F" w:rsidP="005F60D3">
      <w:pPr>
        <w:pStyle w:val="Heading1"/>
        <w:numPr>
          <w:ilvl w:val="0"/>
          <w:numId w:val="10"/>
        </w:numPr>
      </w:pPr>
      <w:bookmarkStart w:id="114" w:name="_Toc193642608"/>
      <w:r w:rsidRPr="00926F7D">
        <w:lastRenderedPageBreak/>
        <w:t>PHẠM VI QUẢN LÍ</w:t>
      </w:r>
      <w:bookmarkEnd w:id="109"/>
      <w:bookmarkEnd w:id="110"/>
      <w:bookmarkEnd w:id="111"/>
      <w:bookmarkEnd w:id="112"/>
      <w:bookmarkEnd w:id="114"/>
    </w:p>
    <w:p w14:paraId="766EECC1" w14:textId="63C3B65B" w:rsidR="00BA2169" w:rsidRPr="00926F7D" w:rsidRDefault="0057224F" w:rsidP="00926F7D">
      <w:pPr>
        <w:pStyle w:val="Heading1"/>
        <w:ind w:left="450" w:hanging="450"/>
      </w:pPr>
      <w:bookmarkStart w:id="115" w:name="_Toc153742113"/>
      <w:bookmarkStart w:id="116" w:name="_Toc166244051"/>
      <w:bookmarkStart w:id="117" w:name="_Toc166246533"/>
      <w:bookmarkStart w:id="118" w:name="_Toc166247139"/>
      <w:bookmarkStart w:id="119" w:name="_Toc166247215"/>
      <w:r w:rsidRPr="00926F7D">
        <w:t xml:space="preserve"> </w:t>
      </w:r>
      <w:bookmarkStart w:id="120" w:name="_Toc193642609"/>
      <w:r w:rsidR="00BA2169" w:rsidRPr="00926F7D">
        <w:t>Phạm vi</w:t>
      </w:r>
      <w:bookmarkEnd w:id="115"/>
      <w:bookmarkEnd w:id="116"/>
      <w:bookmarkEnd w:id="117"/>
      <w:bookmarkEnd w:id="118"/>
      <w:bookmarkEnd w:id="119"/>
      <w:bookmarkEnd w:id="120"/>
    </w:p>
    <w:p w14:paraId="01421EA3" w14:textId="78362214" w:rsidR="00681398" w:rsidRPr="00926F7D" w:rsidRDefault="00681398" w:rsidP="005F60D3">
      <w:pPr>
        <w:pStyle w:val="ListParagraph"/>
        <w:widowControl/>
        <w:numPr>
          <w:ilvl w:val="0"/>
          <w:numId w:val="4"/>
        </w:numPr>
        <w:suppressAutoHyphens w:val="0"/>
        <w:spacing w:after="0" w:line="360" w:lineRule="auto"/>
        <w:contextualSpacing/>
        <w:jc w:val="both"/>
        <w:textAlignment w:val="baseline"/>
        <w:rPr>
          <w:rFonts w:ascii="Times New Roman" w:hAnsi="Times New Roman" w:cs="Times New Roman"/>
          <w:sz w:val="26"/>
          <w:szCs w:val="26"/>
        </w:rPr>
      </w:pPr>
      <w:r w:rsidRPr="00926F7D">
        <w:rPr>
          <w:rFonts w:ascii="Times New Roman" w:hAnsi="Times New Roman" w:cs="Times New Roman"/>
          <w:sz w:val="26"/>
          <w:szCs w:val="26"/>
        </w:rPr>
        <w:t xml:space="preserve">Website </w:t>
      </w:r>
      <w:r w:rsidRPr="00926F7D">
        <w:rPr>
          <w:rStyle w:val="Strong"/>
          <w:rFonts w:ascii="Times New Roman" w:hAnsi="Times New Roman" w:cs="Times New Roman"/>
          <w:sz w:val="26"/>
          <w:szCs w:val="26"/>
        </w:rPr>
        <w:t>HomiTutor</w:t>
      </w:r>
      <w:r w:rsidRPr="00926F7D">
        <w:rPr>
          <w:rFonts w:ascii="Times New Roman" w:hAnsi="Times New Roman" w:cs="Times New Roman"/>
          <w:sz w:val="26"/>
          <w:szCs w:val="26"/>
        </w:rPr>
        <w:t xml:space="preserve"> là một nền tảng kết nối gia sư và học viên một cách thông minh thông qua AI.</w:t>
      </w:r>
    </w:p>
    <w:p w14:paraId="609E03B1" w14:textId="16577C3B" w:rsidR="00681398" w:rsidRPr="00926F7D" w:rsidRDefault="00681398" w:rsidP="005F60D3">
      <w:pPr>
        <w:pStyle w:val="ListParagraph"/>
        <w:widowControl/>
        <w:numPr>
          <w:ilvl w:val="0"/>
          <w:numId w:val="9"/>
        </w:numPr>
        <w:suppressAutoHyphens w:val="0"/>
        <w:spacing w:after="0" w:line="360" w:lineRule="auto"/>
        <w:contextualSpacing/>
        <w:jc w:val="both"/>
        <w:textAlignment w:val="baseline"/>
        <w:rPr>
          <w:rFonts w:ascii="Times New Roman" w:hAnsi="Times New Roman" w:cs="Times New Roman"/>
          <w:sz w:val="26"/>
          <w:szCs w:val="26"/>
        </w:rPr>
      </w:pPr>
      <w:r w:rsidRPr="00926F7D">
        <w:rPr>
          <w:rFonts w:ascii="Times New Roman" w:hAnsi="Times New Roman" w:cs="Times New Roman"/>
          <w:sz w:val="26"/>
          <w:szCs w:val="26"/>
        </w:rPr>
        <w:t xml:space="preserve">Website được thiết kế để hỗ trợ </w:t>
      </w:r>
      <w:r w:rsidRPr="00926F7D">
        <w:rPr>
          <w:rStyle w:val="Strong"/>
          <w:rFonts w:ascii="Times New Roman" w:hAnsi="Times New Roman" w:cs="Times New Roman"/>
          <w:sz w:val="26"/>
          <w:szCs w:val="26"/>
        </w:rPr>
        <w:t>các cá nhân, tổ chức</w:t>
      </w:r>
      <w:r w:rsidRPr="00926F7D">
        <w:rPr>
          <w:rFonts w:ascii="Times New Roman" w:hAnsi="Times New Roman" w:cs="Times New Roman"/>
          <w:sz w:val="26"/>
          <w:szCs w:val="26"/>
        </w:rPr>
        <w:t xml:space="preserve"> có nhu cầu tìm kiếm hoặc cung cấp dịch vụ gia sư, giúp quản lý lịch học và tối ưu hóa việc giảng dạy.</w:t>
      </w:r>
    </w:p>
    <w:p w14:paraId="57093884" w14:textId="77777777" w:rsidR="00681398" w:rsidRPr="00926F7D" w:rsidRDefault="00681398" w:rsidP="005F60D3">
      <w:pPr>
        <w:pStyle w:val="ListParagraph"/>
        <w:widowControl/>
        <w:numPr>
          <w:ilvl w:val="0"/>
          <w:numId w:val="9"/>
        </w:numPr>
        <w:suppressAutoHyphens w:val="0"/>
        <w:spacing w:after="0" w:line="360" w:lineRule="auto"/>
        <w:contextualSpacing/>
        <w:jc w:val="both"/>
        <w:textAlignment w:val="baseline"/>
        <w:rPr>
          <w:rFonts w:ascii="Times New Roman" w:hAnsi="Times New Roman" w:cs="Times New Roman"/>
          <w:sz w:val="26"/>
          <w:szCs w:val="26"/>
        </w:rPr>
      </w:pPr>
      <w:r w:rsidRPr="00926F7D">
        <w:rPr>
          <w:rFonts w:ascii="Times New Roman" w:hAnsi="Times New Roman" w:cs="Times New Roman"/>
          <w:sz w:val="26"/>
          <w:szCs w:val="26"/>
        </w:rPr>
        <w:t>Hệ thống phát triển dựa trên các công nghệ hiện đại, bao gồm:</w:t>
      </w:r>
    </w:p>
    <w:p w14:paraId="17C9FA78" w14:textId="3C23F3D0" w:rsidR="00681398" w:rsidRPr="00926F7D" w:rsidRDefault="00681398" w:rsidP="005F60D3">
      <w:pPr>
        <w:pStyle w:val="ListParagraph"/>
        <w:widowControl/>
        <w:numPr>
          <w:ilvl w:val="1"/>
          <w:numId w:val="9"/>
        </w:numPr>
        <w:suppressAutoHyphens w:val="0"/>
        <w:spacing w:after="0" w:line="360" w:lineRule="auto"/>
        <w:contextualSpacing/>
        <w:jc w:val="both"/>
        <w:textAlignment w:val="baseline"/>
        <w:rPr>
          <w:rFonts w:ascii="Times New Roman" w:hAnsi="Times New Roman" w:cs="Times New Roman"/>
          <w:sz w:val="26"/>
          <w:szCs w:val="26"/>
        </w:rPr>
      </w:pPr>
      <w:r w:rsidRPr="00926F7D">
        <w:rPr>
          <w:rStyle w:val="Strong"/>
          <w:rFonts w:ascii="Times New Roman" w:hAnsi="Times New Roman" w:cs="Times New Roman"/>
          <w:sz w:val="26"/>
          <w:szCs w:val="26"/>
        </w:rPr>
        <w:t>Backend:</w:t>
      </w:r>
      <w:r w:rsidRPr="00926F7D">
        <w:rPr>
          <w:rFonts w:ascii="Times New Roman" w:hAnsi="Times New Roman" w:cs="Times New Roman"/>
          <w:sz w:val="26"/>
          <w:szCs w:val="26"/>
        </w:rPr>
        <w:t xml:space="preserve"> Node.js (Express.js)</w:t>
      </w:r>
    </w:p>
    <w:p w14:paraId="3A9A9141" w14:textId="77777777" w:rsidR="00681398" w:rsidRPr="00926F7D" w:rsidRDefault="00681398" w:rsidP="005F60D3">
      <w:pPr>
        <w:pStyle w:val="ListParagraph"/>
        <w:widowControl/>
        <w:numPr>
          <w:ilvl w:val="1"/>
          <w:numId w:val="9"/>
        </w:numPr>
        <w:suppressAutoHyphens w:val="0"/>
        <w:spacing w:after="0" w:line="360" w:lineRule="auto"/>
        <w:contextualSpacing/>
        <w:jc w:val="both"/>
        <w:textAlignment w:val="baseline"/>
        <w:rPr>
          <w:rFonts w:ascii="Times New Roman" w:hAnsi="Times New Roman" w:cs="Times New Roman"/>
          <w:sz w:val="26"/>
          <w:szCs w:val="26"/>
        </w:rPr>
      </w:pPr>
      <w:r w:rsidRPr="00926F7D">
        <w:rPr>
          <w:rStyle w:val="Strong"/>
          <w:rFonts w:ascii="Times New Roman" w:hAnsi="Times New Roman" w:cs="Times New Roman"/>
          <w:sz w:val="26"/>
          <w:szCs w:val="26"/>
        </w:rPr>
        <w:t>Frontend:</w:t>
      </w:r>
      <w:r w:rsidRPr="00926F7D">
        <w:rPr>
          <w:rFonts w:ascii="Times New Roman" w:hAnsi="Times New Roman" w:cs="Times New Roman"/>
          <w:sz w:val="26"/>
          <w:szCs w:val="26"/>
        </w:rPr>
        <w:t xml:space="preserve"> React.js (Next.js)</w:t>
      </w:r>
    </w:p>
    <w:p w14:paraId="56C34547" w14:textId="0BBFF362" w:rsidR="00681398" w:rsidRPr="00926F7D" w:rsidRDefault="00681398" w:rsidP="005F60D3">
      <w:pPr>
        <w:pStyle w:val="ListParagraph"/>
        <w:widowControl/>
        <w:numPr>
          <w:ilvl w:val="1"/>
          <w:numId w:val="9"/>
        </w:numPr>
        <w:suppressAutoHyphens w:val="0"/>
        <w:spacing w:after="0" w:line="360" w:lineRule="auto"/>
        <w:contextualSpacing/>
        <w:jc w:val="both"/>
        <w:textAlignment w:val="baseline"/>
        <w:rPr>
          <w:rFonts w:ascii="Times New Roman" w:hAnsi="Times New Roman" w:cs="Times New Roman"/>
          <w:sz w:val="26"/>
          <w:szCs w:val="26"/>
        </w:rPr>
      </w:pPr>
      <w:r w:rsidRPr="00926F7D">
        <w:rPr>
          <w:rStyle w:val="Strong"/>
          <w:rFonts w:ascii="Times New Roman" w:hAnsi="Times New Roman" w:cs="Times New Roman"/>
          <w:sz w:val="26"/>
          <w:szCs w:val="26"/>
        </w:rPr>
        <w:t>Database:</w:t>
      </w:r>
      <w:r w:rsidRPr="00926F7D">
        <w:rPr>
          <w:rFonts w:ascii="Times New Roman" w:hAnsi="Times New Roman" w:cs="Times New Roman"/>
          <w:sz w:val="26"/>
          <w:szCs w:val="26"/>
        </w:rPr>
        <w:t xml:space="preserve"> </w:t>
      </w:r>
      <w:r w:rsidR="001B6B68" w:rsidRPr="00926F7D">
        <w:rPr>
          <w:rFonts w:ascii="Times New Roman" w:hAnsi="Times New Roman" w:cs="Times New Roman"/>
          <w:sz w:val="26"/>
          <w:szCs w:val="26"/>
        </w:rPr>
        <w:t>MongoDB</w:t>
      </w:r>
    </w:p>
    <w:p w14:paraId="1C458664" w14:textId="77777777" w:rsidR="00681398" w:rsidRPr="00926F7D" w:rsidRDefault="00681398" w:rsidP="005F60D3">
      <w:pPr>
        <w:pStyle w:val="ListParagraph"/>
        <w:widowControl/>
        <w:numPr>
          <w:ilvl w:val="1"/>
          <w:numId w:val="9"/>
        </w:numPr>
        <w:suppressAutoHyphens w:val="0"/>
        <w:spacing w:after="0" w:line="360" w:lineRule="auto"/>
        <w:contextualSpacing/>
        <w:jc w:val="both"/>
        <w:textAlignment w:val="baseline"/>
        <w:rPr>
          <w:rFonts w:ascii="Times New Roman" w:hAnsi="Times New Roman" w:cs="Times New Roman"/>
          <w:sz w:val="26"/>
          <w:szCs w:val="26"/>
        </w:rPr>
      </w:pPr>
      <w:r w:rsidRPr="00926F7D">
        <w:rPr>
          <w:rStyle w:val="Strong"/>
          <w:rFonts w:ascii="Times New Roman" w:hAnsi="Times New Roman" w:cs="Times New Roman"/>
          <w:sz w:val="26"/>
          <w:szCs w:val="26"/>
        </w:rPr>
        <w:t>AI:</w:t>
      </w:r>
      <w:r w:rsidRPr="00926F7D">
        <w:rPr>
          <w:rFonts w:ascii="Times New Roman" w:hAnsi="Times New Roman" w:cs="Times New Roman"/>
          <w:sz w:val="26"/>
          <w:szCs w:val="26"/>
        </w:rPr>
        <w:t xml:space="preserve"> Machine Learning (Python, TensorFlow, Scikit-Learn)</w:t>
      </w:r>
    </w:p>
    <w:p w14:paraId="35459A35" w14:textId="0ED6FCFE" w:rsidR="00681398" w:rsidRPr="00926F7D" w:rsidRDefault="00681398" w:rsidP="005F60D3">
      <w:pPr>
        <w:pStyle w:val="ListParagraph"/>
        <w:widowControl/>
        <w:numPr>
          <w:ilvl w:val="1"/>
          <w:numId w:val="9"/>
        </w:numPr>
        <w:suppressAutoHyphens w:val="0"/>
        <w:spacing w:after="0" w:line="360" w:lineRule="auto"/>
        <w:contextualSpacing/>
        <w:jc w:val="both"/>
        <w:textAlignment w:val="baseline"/>
        <w:rPr>
          <w:rFonts w:ascii="Times New Roman" w:hAnsi="Times New Roman" w:cs="Times New Roman"/>
          <w:sz w:val="26"/>
          <w:szCs w:val="26"/>
        </w:rPr>
      </w:pPr>
      <w:r w:rsidRPr="00926F7D">
        <w:rPr>
          <w:rStyle w:val="Strong"/>
          <w:rFonts w:ascii="Times New Roman" w:hAnsi="Times New Roman" w:cs="Times New Roman"/>
          <w:sz w:val="26"/>
          <w:szCs w:val="26"/>
        </w:rPr>
        <w:t>Cloud &amp; Deployment:</w:t>
      </w:r>
      <w:r w:rsidRPr="00926F7D">
        <w:rPr>
          <w:rFonts w:ascii="Times New Roman" w:hAnsi="Times New Roman" w:cs="Times New Roman"/>
          <w:sz w:val="26"/>
          <w:szCs w:val="26"/>
        </w:rPr>
        <w:t xml:space="preserve"> AWS / Firebase </w:t>
      </w:r>
    </w:p>
    <w:p w14:paraId="527F770E" w14:textId="6637A204" w:rsidR="00DC6F72" w:rsidRPr="00926F7D" w:rsidRDefault="0057224F" w:rsidP="00926F7D">
      <w:pPr>
        <w:pStyle w:val="Heading1"/>
        <w:ind w:left="450" w:hanging="450"/>
      </w:pPr>
      <w:bookmarkStart w:id="121" w:name="_Toc153742114"/>
      <w:bookmarkStart w:id="122" w:name="_Toc166244052"/>
      <w:bookmarkStart w:id="123" w:name="_Toc166246534"/>
      <w:bookmarkStart w:id="124" w:name="_Toc166247140"/>
      <w:bookmarkStart w:id="125" w:name="_Toc166247216"/>
      <w:r w:rsidRPr="00926F7D">
        <w:t xml:space="preserve"> </w:t>
      </w:r>
      <w:bookmarkStart w:id="126" w:name="_Toc193642610"/>
      <w:r w:rsidR="00DC6F72" w:rsidRPr="00926F7D">
        <w:t xml:space="preserve">Work </w:t>
      </w:r>
      <w:r w:rsidR="00D60226" w:rsidRPr="00926F7D">
        <w:t>B</w:t>
      </w:r>
      <w:r w:rsidR="00DC6F72" w:rsidRPr="00926F7D">
        <w:t xml:space="preserve">reakdown </w:t>
      </w:r>
      <w:r w:rsidR="00D60226" w:rsidRPr="00926F7D">
        <w:t>S</w:t>
      </w:r>
      <w:r w:rsidR="00DC6F72" w:rsidRPr="00926F7D">
        <w:t>trure</w:t>
      </w:r>
      <w:bookmarkEnd w:id="121"/>
      <w:bookmarkEnd w:id="122"/>
      <w:bookmarkEnd w:id="123"/>
      <w:bookmarkEnd w:id="124"/>
      <w:bookmarkEnd w:id="125"/>
      <w:bookmarkEnd w:id="126"/>
    </w:p>
    <w:p w14:paraId="6B1613AF" w14:textId="77777777" w:rsidR="00DC6F72" w:rsidRPr="00926F7D" w:rsidRDefault="00DC6F72" w:rsidP="00926F7D">
      <w:pPr>
        <w:pStyle w:val="BodyText"/>
        <w:spacing w:after="0" w:line="360" w:lineRule="auto"/>
        <w:rPr>
          <w:rFonts w:ascii="Times New Roman" w:hAnsi="Times New Roman" w:cs="Times New Roman"/>
          <w:sz w:val="26"/>
          <w:szCs w:val="26"/>
        </w:rPr>
      </w:pPr>
    </w:p>
    <w:p w14:paraId="155192C5" w14:textId="3F36196D" w:rsidR="0036057A" w:rsidRPr="00926F7D" w:rsidRDefault="00DC6F72" w:rsidP="00926F7D">
      <w:pPr>
        <w:pStyle w:val="Caption"/>
        <w:spacing w:before="0" w:after="0" w:line="360" w:lineRule="auto"/>
        <w:jc w:val="center"/>
        <w:rPr>
          <w:rFonts w:ascii="Times New Roman" w:hAnsi="Times New Roman" w:cs="Times New Roman"/>
          <w:sz w:val="26"/>
          <w:szCs w:val="26"/>
        </w:rPr>
      </w:pPr>
      <w:r w:rsidRPr="00926F7D">
        <w:rPr>
          <w:rFonts w:ascii="Times New Roman" w:hAnsi="Times New Roman" w:cs="Times New Roman"/>
          <w:noProof/>
          <w:sz w:val="26"/>
          <w:szCs w:val="26"/>
          <w:lang w:eastAsia="en-US" w:bidi="ar-SA"/>
        </w:rPr>
        <w:drawing>
          <wp:inline distT="0" distB="0" distL="0" distR="0" wp14:anchorId="197A2F89" wp14:editId="2B6A45EE">
            <wp:extent cx="5579745" cy="467741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4677410"/>
                    </a:xfrm>
                    <a:prstGeom prst="rect">
                      <a:avLst/>
                    </a:prstGeom>
                  </pic:spPr>
                </pic:pic>
              </a:graphicData>
            </a:graphic>
          </wp:inline>
        </w:drawing>
      </w:r>
    </w:p>
    <w:p w14:paraId="3FDFCC60" w14:textId="77777777" w:rsidR="00DC6F72" w:rsidRPr="00926F7D" w:rsidRDefault="00DC6F72" w:rsidP="00926F7D">
      <w:pPr>
        <w:spacing w:line="360" w:lineRule="auto"/>
        <w:jc w:val="center"/>
        <w:rPr>
          <w:rFonts w:ascii="Times New Roman" w:hAnsi="Times New Roman" w:cs="Times New Roman"/>
          <w:i/>
          <w:color w:val="000000" w:themeColor="text1"/>
          <w:sz w:val="28"/>
          <w:szCs w:val="28"/>
          <w:lang w:val="vi-VN"/>
        </w:rPr>
      </w:pPr>
      <w:bookmarkStart w:id="127" w:name="_Toc8386149"/>
      <w:bookmarkStart w:id="128" w:name="_Toc8386586"/>
      <w:r w:rsidRPr="00926F7D">
        <w:rPr>
          <w:rFonts w:ascii="Times New Roman" w:hAnsi="Times New Roman" w:cs="Times New Roman"/>
          <w:i/>
          <w:color w:val="000000" w:themeColor="text1"/>
          <w:sz w:val="26"/>
          <w:szCs w:val="26"/>
        </w:rPr>
        <w:t xml:space="preserve">Hình 1: </w:t>
      </w:r>
      <w:bookmarkEnd w:id="127"/>
      <w:bookmarkEnd w:id="128"/>
      <w:r w:rsidRPr="00926F7D">
        <w:rPr>
          <w:rFonts w:ascii="Times New Roman" w:hAnsi="Times New Roman" w:cs="Times New Roman"/>
          <w:i/>
          <w:color w:val="000000" w:themeColor="text1"/>
          <w:sz w:val="26"/>
          <w:szCs w:val="26"/>
          <w:lang w:val="vi-VN"/>
        </w:rPr>
        <w:t>Cấu trúc phân chia công việ</w:t>
      </w:r>
      <w:r w:rsidRPr="00926F7D">
        <w:rPr>
          <w:rFonts w:ascii="Times New Roman" w:hAnsi="Times New Roman" w:cs="Times New Roman"/>
          <w:i/>
          <w:color w:val="000000" w:themeColor="text1"/>
          <w:sz w:val="28"/>
          <w:szCs w:val="28"/>
          <w:lang w:val="vi-VN"/>
        </w:rPr>
        <w:t>c</w:t>
      </w:r>
    </w:p>
    <w:p w14:paraId="7E280CA9" w14:textId="3ECAE2C1" w:rsidR="002130F1" w:rsidRPr="00926F7D" w:rsidRDefault="0036057A" w:rsidP="005F60D3">
      <w:pPr>
        <w:pStyle w:val="Heading1"/>
        <w:numPr>
          <w:ilvl w:val="0"/>
          <w:numId w:val="10"/>
        </w:numPr>
      </w:pPr>
      <w:bookmarkStart w:id="129" w:name="_Toc165585708"/>
      <w:bookmarkStart w:id="130" w:name="_Toc166244053"/>
      <w:bookmarkStart w:id="131" w:name="_Toc166246535"/>
      <w:bookmarkStart w:id="132" w:name="_Toc166247141"/>
      <w:bookmarkStart w:id="133" w:name="_Toc166247217"/>
      <w:bookmarkStart w:id="134" w:name="_Toc193642611"/>
      <w:r w:rsidRPr="00926F7D">
        <w:lastRenderedPageBreak/>
        <w:t>KẾ HOẠCH VÀ CHI PHÍ</w:t>
      </w:r>
      <w:bookmarkEnd w:id="113"/>
      <w:bookmarkEnd w:id="129"/>
      <w:bookmarkEnd w:id="130"/>
      <w:bookmarkEnd w:id="131"/>
      <w:bookmarkEnd w:id="132"/>
      <w:bookmarkEnd w:id="133"/>
      <w:bookmarkEnd w:id="134"/>
    </w:p>
    <w:p w14:paraId="7835829F" w14:textId="1C0E9087" w:rsidR="00BA2169" w:rsidRPr="00926F7D" w:rsidRDefault="0057224F" w:rsidP="00926F7D">
      <w:pPr>
        <w:pStyle w:val="Heading1"/>
        <w:ind w:left="450" w:hanging="450"/>
      </w:pPr>
      <w:bookmarkStart w:id="135" w:name="_Toc133524877"/>
      <w:bookmarkStart w:id="136" w:name="_Toc61808860"/>
      <w:bookmarkStart w:id="137" w:name="_Toc153742119"/>
      <w:bookmarkStart w:id="138" w:name="_Toc166244054"/>
      <w:bookmarkStart w:id="139" w:name="_Toc166246536"/>
      <w:bookmarkStart w:id="140" w:name="_Toc166247142"/>
      <w:bookmarkStart w:id="141" w:name="_Toc166247218"/>
      <w:r w:rsidRPr="00926F7D">
        <w:t xml:space="preserve"> </w:t>
      </w:r>
      <w:bookmarkStart w:id="142" w:name="_Toc193642612"/>
      <w:r w:rsidR="00BA2169" w:rsidRPr="00926F7D">
        <w:t>Các cột mốc</w:t>
      </w:r>
      <w:bookmarkEnd w:id="135"/>
      <w:bookmarkEnd w:id="136"/>
      <w:bookmarkEnd w:id="137"/>
      <w:bookmarkEnd w:id="138"/>
      <w:bookmarkEnd w:id="139"/>
      <w:bookmarkEnd w:id="140"/>
      <w:bookmarkEnd w:id="141"/>
      <w:bookmarkEnd w:id="142"/>
    </w:p>
    <w:p w14:paraId="6D0C7EB6" w14:textId="77777777" w:rsidR="00BA2169" w:rsidRPr="00926F7D" w:rsidRDefault="00BA2169" w:rsidP="00926F7D">
      <w:pPr>
        <w:pStyle w:val="ListParagraph"/>
        <w:spacing w:after="0" w:line="360" w:lineRule="auto"/>
        <w:ind w:left="0" w:firstLine="425"/>
        <w:jc w:val="both"/>
        <w:textAlignment w:val="baseline"/>
        <w:rPr>
          <w:rFonts w:ascii="Times New Roman" w:hAnsi="Times New Roman" w:cs="Times New Roman"/>
          <w:sz w:val="26"/>
          <w:szCs w:val="26"/>
        </w:rPr>
      </w:pPr>
      <w:r w:rsidRPr="00926F7D">
        <w:rPr>
          <w:rFonts w:ascii="Times New Roman" w:hAnsi="Times New Roman" w:cs="Times New Roman"/>
          <w:sz w:val="26"/>
          <w:szCs w:val="26"/>
        </w:rPr>
        <w:t>Bảng dưới đây liệt kê các sự kiện quan trọng cho dự án này, cùng với khung thời gian hoàn thành dự kiến của nó.</w:t>
      </w:r>
    </w:p>
    <w:p w14:paraId="1365F9B4" w14:textId="77777777" w:rsidR="00BA2169" w:rsidRPr="00926F7D" w:rsidRDefault="00BA2169" w:rsidP="00926F7D">
      <w:pPr>
        <w:pStyle w:val="ListParagraph"/>
        <w:spacing w:after="0" w:line="360" w:lineRule="auto"/>
        <w:ind w:left="709"/>
        <w:jc w:val="both"/>
        <w:textAlignment w:val="baseline"/>
        <w:rPr>
          <w:rFonts w:ascii="Times New Roman" w:hAnsi="Times New Roman" w:cs="Times New Roman"/>
          <w:sz w:val="26"/>
          <w:szCs w:val="26"/>
        </w:rPr>
      </w:pPr>
      <w:bookmarkStart w:id="143" w:name="_Toc448392494"/>
      <w:bookmarkStart w:id="144" w:name="_Toc2931702"/>
      <w:bookmarkStart w:id="145" w:name="_Toc8386592"/>
      <w:r w:rsidRPr="00926F7D">
        <w:rPr>
          <w:rFonts w:ascii="Times New Roman" w:hAnsi="Times New Roman" w:cs="Times New Roman"/>
          <w:i/>
          <w:iCs/>
          <w:sz w:val="26"/>
          <w:szCs w:val="26"/>
        </w:rPr>
        <w:t>Bảng 4: Các cột mốc</w:t>
      </w:r>
      <w:bookmarkEnd w:id="143"/>
      <w:bookmarkEnd w:id="144"/>
      <w:bookmarkEnd w:id="145"/>
      <w:r w:rsidRPr="00926F7D">
        <w:rPr>
          <w:rFonts w:ascii="Times New Roman" w:hAnsi="Times New Roman" w:cs="Times New Roman"/>
          <w:i/>
          <w:iCs/>
          <w:sz w:val="26"/>
          <w:szCs w:val="26"/>
        </w:rPr>
        <w:t xml:space="preserve"> quan trọng</w:t>
      </w:r>
    </w:p>
    <w:tbl>
      <w:tblPr>
        <w:tblW w:w="5000" w:type="pct"/>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706"/>
        <w:gridCol w:w="3506"/>
        <w:gridCol w:w="1350"/>
        <w:gridCol w:w="1749"/>
        <w:gridCol w:w="1749"/>
      </w:tblGrid>
      <w:tr w:rsidR="00C80C63" w:rsidRPr="00926F7D" w14:paraId="30A6B718" w14:textId="77777777" w:rsidTr="00B7176E">
        <w:trPr>
          <w:trHeight w:val="849"/>
          <w:jc w:val="center"/>
        </w:trPr>
        <w:tc>
          <w:tcPr>
            <w:tcW w:w="390"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1FDF48F9" w14:textId="77777777" w:rsidR="00C80C63" w:rsidRPr="00926F7D" w:rsidRDefault="00C80C63" w:rsidP="00926F7D">
            <w:pPr>
              <w:spacing w:line="360" w:lineRule="auto"/>
              <w:jc w:val="center"/>
              <w:rPr>
                <w:rFonts w:ascii="Times New Roman" w:hAnsi="Times New Roman" w:cs="Times New Roman"/>
                <w:b/>
                <w:sz w:val="28"/>
                <w:szCs w:val="28"/>
              </w:rPr>
            </w:pPr>
            <w:r w:rsidRPr="00926F7D">
              <w:rPr>
                <w:rFonts w:ascii="Times New Roman" w:hAnsi="Times New Roman" w:cs="Times New Roman"/>
                <w:b/>
                <w:sz w:val="28"/>
                <w:szCs w:val="28"/>
              </w:rPr>
              <w:t>No.</w:t>
            </w:r>
          </w:p>
        </w:tc>
        <w:tc>
          <w:tcPr>
            <w:tcW w:w="1935"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53FF4183" w14:textId="77777777" w:rsidR="00C80C63" w:rsidRPr="00926F7D" w:rsidRDefault="00C80C63" w:rsidP="00926F7D">
            <w:pPr>
              <w:spacing w:line="360" w:lineRule="auto"/>
              <w:jc w:val="center"/>
              <w:rPr>
                <w:rFonts w:ascii="Times New Roman" w:hAnsi="Times New Roman" w:cs="Times New Roman"/>
                <w:b/>
                <w:sz w:val="28"/>
                <w:szCs w:val="28"/>
              </w:rPr>
            </w:pPr>
            <w:r w:rsidRPr="00926F7D">
              <w:rPr>
                <w:rFonts w:ascii="Times New Roman" w:hAnsi="Times New Roman" w:cs="Times New Roman"/>
                <w:b/>
                <w:sz w:val="28"/>
                <w:szCs w:val="28"/>
              </w:rPr>
              <w:t>Tiến trình</w:t>
            </w:r>
          </w:p>
        </w:tc>
        <w:tc>
          <w:tcPr>
            <w:tcW w:w="745" w:type="pct"/>
            <w:tcBorders>
              <w:top w:val="single" w:sz="4" w:space="0" w:color="000001"/>
              <w:left w:val="single" w:sz="4" w:space="0" w:color="000001"/>
              <w:bottom w:val="single" w:sz="4" w:space="0" w:color="000001"/>
              <w:right w:val="single" w:sz="4" w:space="0" w:color="000001"/>
            </w:tcBorders>
            <w:shd w:val="clear" w:color="auto" w:fill="A6A6A6"/>
            <w:vAlign w:val="center"/>
          </w:tcPr>
          <w:p w14:paraId="02811C41" w14:textId="77777777" w:rsidR="00C80C63" w:rsidRPr="00926F7D" w:rsidRDefault="00C80C63" w:rsidP="00926F7D">
            <w:pPr>
              <w:spacing w:line="360" w:lineRule="auto"/>
              <w:jc w:val="center"/>
              <w:rPr>
                <w:rFonts w:ascii="Times New Roman" w:hAnsi="Times New Roman" w:cs="Times New Roman"/>
                <w:b/>
                <w:sz w:val="28"/>
                <w:szCs w:val="28"/>
              </w:rPr>
            </w:pPr>
            <w:r w:rsidRPr="00926F7D">
              <w:rPr>
                <w:rFonts w:ascii="Times New Roman" w:hAnsi="Times New Roman" w:cs="Times New Roman"/>
                <w:b/>
                <w:sz w:val="28"/>
                <w:szCs w:val="28"/>
              </w:rPr>
              <w:t>Thời gian</w:t>
            </w:r>
          </w:p>
        </w:tc>
        <w:tc>
          <w:tcPr>
            <w:tcW w:w="965"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E259F0A" w14:textId="77777777" w:rsidR="00C80C63" w:rsidRPr="00926F7D" w:rsidRDefault="00C80C63" w:rsidP="00926F7D">
            <w:pPr>
              <w:spacing w:line="360" w:lineRule="auto"/>
              <w:jc w:val="center"/>
              <w:rPr>
                <w:rFonts w:ascii="Times New Roman" w:hAnsi="Times New Roman" w:cs="Times New Roman"/>
                <w:b/>
                <w:sz w:val="28"/>
                <w:szCs w:val="28"/>
              </w:rPr>
            </w:pPr>
            <w:r w:rsidRPr="00926F7D">
              <w:rPr>
                <w:rFonts w:ascii="Times New Roman" w:hAnsi="Times New Roman" w:cs="Times New Roman"/>
                <w:b/>
                <w:sz w:val="28"/>
                <w:szCs w:val="28"/>
              </w:rPr>
              <w:t>Bắt đầu</w:t>
            </w:r>
          </w:p>
        </w:tc>
        <w:tc>
          <w:tcPr>
            <w:tcW w:w="965"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745309AA" w14:textId="77777777" w:rsidR="00C80C63" w:rsidRPr="00926F7D" w:rsidRDefault="00C80C63" w:rsidP="00926F7D">
            <w:pPr>
              <w:spacing w:line="360" w:lineRule="auto"/>
              <w:jc w:val="center"/>
              <w:rPr>
                <w:rFonts w:ascii="Times New Roman" w:hAnsi="Times New Roman" w:cs="Times New Roman"/>
                <w:b/>
                <w:sz w:val="28"/>
                <w:szCs w:val="28"/>
              </w:rPr>
            </w:pPr>
            <w:r w:rsidRPr="00926F7D">
              <w:rPr>
                <w:rFonts w:ascii="Times New Roman" w:hAnsi="Times New Roman" w:cs="Times New Roman"/>
                <w:b/>
                <w:sz w:val="28"/>
                <w:szCs w:val="28"/>
              </w:rPr>
              <w:t>Kết thúc</w:t>
            </w:r>
          </w:p>
        </w:tc>
      </w:tr>
      <w:tr w:rsidR="00B7176E" w:rsidRPr="00926F7D" w14:paraId="3A5B43DD" w14:textId="77777777" w:rsidTr="00B7176E">
        <w:trPr>
          <w:trHeight w:val="538"/>
          <w:jc w:val="center"/>
        </w:trPr>
        <w:tc>
          <w:tcPr>
            <w:tcW w:w="39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06CAE2C6" w14:textId="13C0CB51"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1</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306A6B3F" w14:textId="72179AFD"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Khởi tạo</w:t>
            </w:r>
          </w:p>
        </w:tc>
        <w:tc>
          <w:tcPr>
            <w:tcW w:w="74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7DA114E4" w14:textId="72CDF2F9"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4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27AB7A32" w14:textId="2DA80563"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17-03-2025</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87BA44E" w14:textId="2E19644C"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20-03-2025</w:t>
            </w:r>
          </w:p>
        </w:tc>
      </w:tr>
      <w:tr w:rsidR="00B7176E" w:rsidRPr="00926F7D" w14:paraId="4579E7E8" w14:textId="77777777" w:rsidTr="00B7176E">
        <w:trPr>
          <w:trHeight w:val="510"/>
          <w:jc w:val="center"/>
        </w:trPr>
        <w:tc>
          <w:tcPr>
            <w:tcW w:w="39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5A47551E" w14:textId="156DC09A"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1.1</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D9945F3" w14:textId="64777F07"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Thu Thập Yêu Cầu</w:t>
            </w:r>
          </w:p>
        </w:tc>
        <w:tc>
          <w:tcPr>
            <w:tcW w:w="74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7C1D6440" w14:textId="5EFAF711"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2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0E9BD786" w14:textId="61AB5486" w:rsidR="00B7176E" w:rsidRPr="00926F7D" w:rsidRDefault="00B7176E" w:rsidP="00926F7D">
            <w:pPr>
              <w:spacing w:line="360" w:lineRule="auto"/>
              <w:rPr>
                <w:rFonts w:ascii="Times New Roman" w:hAnsi="Times New Roman" w:cs="Times New Roman"/>
                <w:bCs/>
                <w:sz w:val="26"/>
                <w:szCs w:val="26"/>
              </w:rPr>
            </w:pPr>
            <w:r w:rsidRPr="00926F7D">
              <w:rPr>
                <w:rFonts w:ascii="Times New Roman" w:hAnsi="Times New Roman" w:cs="Times New Roman"/>
                <w:sz w:val="26"/>
                <w:szCs w:val="26"/>
              </w:rPr>
              <w:t>17-03-2025</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0BA7F54B" w14:textId="32AF0195"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18-03-2025</w:t>
            </w:r>
          </w:p>
        </w:tc>
      </w:tr>
      <w:tr w:rsidR="00B7176E" w:rsidRPr="00926F7D" w14:paraId="037FA987" w14:textId="77777777" w:rsidTr="00B7176E">
        <w:trPr>
          <w:trHeight w:val="538"/>
          <w:jc w:val="center"/>
        </w:trPr>
        <w:tc>
          <w:tcPr>
            <w:tcW w:w="39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0C288D1" w14:textId="6DD4BD60"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1.2</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207BC73" w14:textId="515D82FF"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Tạo tài liệu</w:t>
            </w:r>
          </w:p>
        </w:tc>
        <w:tc>
          <w:tcPr>
            <w:tcW w:w="74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2DD571CD" w14:textId="7CEC3F68"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2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07BA035" w14:textId="35203CF2"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19-03-2025</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51BE102F" w14:textId="0B3E160F"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20-03-2025</w:t>
            </w:r>
          </w:p>
        </w:tc>
      </w:tr>
      <w:tr w:rsidR="00B7176E" w:rsidRPr="00926F7D" w14:paraId="2789BBC5" w14:textId="77777777" w:rsidTr="00B7176E">
        <w:trPr>
          <w:trHeight w:val="538"/>
          <w:jc w:val="center"/>
        </w:trPr>
        <w:tc>
          <w:tcPr>
            <w:tcW w:w="39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53975A56" w14:textId="2D3AF5DB"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2</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0717B38" w14:textId="1515CFB0"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Bắt đầu</w:t>
            </w:r>
          </w:p>
        </w:tc>
        <w:tc>
          <w:tcPr>
            <w:tcW w:w="74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4C90F559" w14:textId="6237D275"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6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02147A6" w14:textId="7B9011F4"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21-03-2025</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47C68FDC" w14:textId="64A3B6F5"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26-03-2025</w:t>
            </w:r>
          </w:p>
        </w:tc>
      </w:tr>
      <w:tr w:rsidR="00B7176E" w:rsidRPr="00926F7D" w14:paraId="672CE71E" w14:textId="77777777" w:rsidTr="00B7176E">
        <w:trPr>
          <w:trHeight w:val="510"/>
          <w:jc w:val="center"/>
        </w:trPr>
        <w:tc>
          <w:tcPr>
            <w:tcW w:w="39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69F54E07" w14:textId="08810C14"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2.1</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02BF5E1B" w14:textId="2A12F0BC"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Họp bắt đầu dự án</w:t>
            </w:r>
          </w:p>
        </w:tc>
        <w:tc>
          <w:tcPr>
            <w:tcW w:w="74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0289D315" w14:textId="1FF21C2C"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3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C73729E" w14:textId="061DBA82"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21-03-2025</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4010BC1" w14:textId="43134287"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23-03-2025</w:t>
            </w:r>
          </w:p>
        </w:tc>
      </w:tr>
      <w:tr w:rsidR="00B7176E" w:rsidRPr="00926F7D" w14:paraId="67590D69" w14:textId="77777777" w:rsidTr="00B7176E">
        <w:trPr>
          <w:trHeight w:val="538"/>
          <w:jc w:val="center"/>
        </w:trPr>
        <w:tc>
          <w:tcPr>
            <w:tcW w:w="39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40AB5B6A" w14:textId="7E6E4C7F"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2.2</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08DED278" w14:textId="1B2FCB8C"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Bổ sung tài liệu ban đầu</w:t>
            </w:r>
          </w:p>
        </w:tc>
        <w:tc>
          <w:tcPr>
            <w:tcW w:w="74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673CFAB7" w14:textId="0FF086FD"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3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296B365E" w14:textId="1456DB51"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24-03-2025</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11117F9B" w14:textId="1FDD0076"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26-03-2025</w:t>
            </w:r>
          </w:p>
        </w:tc>
      </w:tr>
      <w:tr w:rsidR="00B7176E" w:rsidRPr="00926F7D" w14:paraId="62F034EC" w14:textId="77777777" w:rsidTr="008D1020">
        <w:trPr>
          <w:trHeight w:val="510"/>
          <w:jc w:val="center"/>
        </w:trPr>
        <w:tc>
          <w:tcPr>
            <w:tcW w:w="39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5E646682" w14:textId="302C8DF3"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3</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4CBD829C" w14:textId="319C4DB1"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Phát triển</w:t>
            </w:r>
          </w:p>
        </w:tc>
        <w:tc>
          <w:tcPr>
            <w:tcW w:w="74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1D487E67" w14:textId="180CDB79"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39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01260632" w14:textId="51507E7B"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27-03-2025</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2AC8584C" w14:textId="644F7ADB"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04-05-2025</w:t>
            </w:r>
          </w:p>
        </w:tc>
      </w:tr>
      <w:tr w:rsidR="00B7176E" w:rsidRPr="00926F7D" w14:paraId="66CB631B" w14:textId="77777777" w:rsidTr="008D1020">
        <w:trPr>
          <w:trHeight w:val="538"/>
          <w:jc w:val="center"/>
        </w:trPr>
        <w:tc>
          <w:tcPr>
            <w:tcW w:w="39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342B3ADB" w14:textId="388258BC"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3.1</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97DC21D" w14:textId="505A7FD4"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Sprint 1</w:t>
            </w:r>
          </w:p>
        </w:tc>
        <w:tc>
          <w:tcPr>
            <w:tcW w:w="74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688CDB94" w14:textId="40B08B5A"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19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ED09F25" w14:textId="34002B71"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27-03-2025</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24763B3D" w14:textId="66D9C6CB"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14-04-2025</w:t>
            </w:r>
          </w:p>
        </w:tc>
      </w:tr>
      <w:tr w:rsidR="00B7176E" w:rsidRPr="00926F7D" w14:paraId="288D98DC" w14:textId="77777777" w:rsidTr="008D1020">
        <w:trPr>
          <w:trHeight w:val="538"/>
          <w:jc w:val="center"/>
        </w:trPr>
        <w:tc>
          <w:tcPr>
            <w:tcW w:w="39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23A5FBBF" w14:textId="2DEC91FC"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3.2</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31B7884F" w14:textId="63B753B9"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Sprint 2</w:t>
            </w:r>
          </w:p>
        </w:tc>
        <w:tc>
          <w:tcPr>
            <w:tcW w:w="74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68F501D5" w14:textId="10F197B9"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20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1A543EFE" w14:textId="4AD823F4"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15-04-2025</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2D015E5B" w14:textId="46812486" w:rsidR="00B7176E" w:rsidRPr="00926F7D" w:rsidRDefault="00B7176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04-05-2025</w:t>
            </w:r>
          </w:p>
        </w:tc>
      </w:tr>
      <w:tr w:rsidR="00B7176E" w:rsidRPr="00926F7D" w14:paraId="32A43C03" w14:textId="77777777" w:rsidTr="008D1020">
        <w:trPr>
          <w:trHeight w:val="510"/>
          <w:jc w:val="center"/>
        </w:trPr>
        <w:tc>
          <w:tcPr>
            <w:tcW w:w="39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5B2DF48E" w14:textId="6A7B21EE"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4</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0D0BD41D" w14:textId="562575E9"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Họp nhận phản hồi</w:t>
            </w:r>
          </w:p>
        </w:tc>
        <w:tc>
          <w:tcPr>
            <w:tcW w:w="74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19D51EED" w14:textId="2B9192BC"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3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20101B07" w14:textId="27BA1104"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05-05-2025</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24E9A679" w14:textId="291F180C"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07-05-2025</w:t>
            </w:r>
          </w:p>
        </w:tc>
      </w:tr>
      <w:tr w:rsidR="00B7176E" w:rsidRPr="00926F7D" w14:paraId="09E5E0C0" w14:textId="77777777" w:rsidTr="008D1020">
        <w:trPr>
          <w:trHeight w:val="471"/>
          <w:jc w:val="center"/>
        </w:trPr>
        <w:tc>
          <w:tcPr>
            <w:tcW w:w="390"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619F0093" w14:textId="3D475496"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5</w:t>
            </w:r>
          </w:p>
        </w:tc>
        <w:tc>
          <w:tcPr>
            <w:tcW w:w="193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2BE5FE2A" w14:textId="26695231"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Viết báo cáo và kết thúc</w:t>
            </w:r>
          </w:p>
        </w:tc>
        <w:tc>
          <w:tcPr>
            <w:tcW w:w="74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31546747" w14:textId="0702AB04"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10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0E0AD65A" w14:textId="7609221D"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08-05-2025</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50CE0014" w14:textId="4B955C60" w:rsidR="00B7176E" w:rsidRPr="00926F7D" w:rsidRDefault="00B7176E" w:rsidP="00926F7D">
            <w:pPr>
              <w:spacing w:line="360" w:lineRule="auto"/>
              <w:rPr>
                <w:rFonts w:ascii="Times New Roman" w:hAnsi="Times New Roman" w:cs="Times New Roman"/>
                <w:b/>
                <w:bCs/>
                <w:sz w:val="26"/>
                <w:szCs w:val="26"/>
              </w:rPr>
            </w:pPr>
            <w:r w:rsidRPr="00926F7D">
              <w:rPr>
                <w:rFonts w:ascii="Times New Roman" w:hAnsi="Times New Roman" w:cs="Times New Roman"/>
                <w:b/>
                <w:bCs/>
                <w:sz w:val="26"/>
                <w:szCs w:val="26"/>
              </w:rPr>
              <w:t>17-05-2025</w:t>
            </w:r>
          </w:p>
        </w:tc>
      </w:tr>
    </w:tbl>
    <w:p w14:paraId="618886D0" w14:textId="3C059FF3" w:rsidR="00C32DC3" w:rsidRPr="00926F7D" w:rsidRDefault="00B7176E" w:rsidP="00FE2ED9">
      <w:pPr>
        <w:pStyle w:val="Heading1"/>
        <w:spacing w:before="120"/>
        <w:ind w:left="446" w:hanging="446"/>
      </w:pPr>
      <w:bookmarkStart w:id="146" w:name="_lnxbz9"/>
      <w:bookmarkStart w:id="147" w:name="_Toc58766379"/>
      <w:bookmarkStart w:id="148" w:name="_Toc165585709"/>
      <w:bookmarkStart w:id="149" w:name="_Toc166244055"/>
      <w:bookmarkStart w:id="150" w:name="_Toc166246537"/>
      <w:bookmarkStart w:id="151" w:name="_Toc166247143"/>
      <w:bookmarkStart w:id="152" w:name="_Toc166247219"/>
      <w:bookmarkEnd w:id="146"/>
      <w:r w:rsidRPr="00926F7D">
        <w:t xml:space="preserve"> </w:t>
      </w:r>
      <w:bookmarkStart w:id="153" w:name="_Toc193642613"/>
      <w:r w:rsidR="00A822F4" w:rsidRPr="00926F7D">
        <w:t>Kế hoạch chi tiết</w:t>
      </w:r>
      <w:bookmarkEnd w:id="147"/>
      <w:bookmarkEnd w:id="148"/>
      <w:bookmarkEnd w:id="149"/>
      <w:bookmarkEnd w:id="150"/>
      <w:bookmarkEnd w:id="151"/>
      <w:bookmarkEnd w:id="152"/>
      <w:bookmarkEnd w:id="153"/>
    </w:p>
    <w:p w14:paraId="48E9FA71" w14:textId="0CED4091" w:rsidR="00BA2169" w:rsidRPr="00926F7D" w:rsidRDefault="002130F1" w:rsidP="00926F7D">
      <w:pPr>
        <w:spacing w:line="360" w:lineRule="auto"/>
        <w:jc w:val="center"/>
        <w:rPr>
          <w:rFonts w:ascii="Times New Roman" w:hAnsi="Times New Roman" w:cs="Times New Roman"/>
          <w:sz w:val="26"/>
          <w:szCs w:val="26"/>
        </w:rPr>
      </w:pPr>
      <w:bookmarkStart w:id="154" w:name="_Toc482650462"/>
      <w:r w:rsidRPr="00926F7D">
        <w:rPr>
          <w:rFonts w:ascii="Times New Roman" w:hAnsi="Times New Roman" w:cs="Times New Roman"/>
          <w:sz w:val="26"/>
          <w:szCs w:val="26"/>
        </w:rPr>
        <w:t>Bả</w:t>
      </w:r>
      <w:r w:rsidR="00BA2169" w:rsidRPr="00926F7D">
        <w:rPr>
          <w:rFonts w:ascii="Times New Roman" w:hAnsi="Times New Roman" w:cs="Times New Roman"/>
          <w:sz w:val="26"/>
          <w:szCs w:val="26"/>
        </w:rPr>
        <w:t xml:space="preserve">ng </w:t>
      </w:r>
      <w:r w:rsidR="0057224F" w:rsidRPr="00926F7D">
        <w:rPr>
          <w:rFonts w:ascii="Times New Roman" w:hAnsi="Times New Roman" w:cs="Times New Roman"/>
          <w:sz w:val="26"/>
          <w:szCs w:val="26"/>
        </w:rPr>
        <w:t>5</w:t>
      </w:r>
      <w:r w:rsidRPr="00926F7D">
        <w:rPr>
          <w:rFonts w:ascii="Times New Roman" w:hAnsi="Times New Roman" w:cs="Times New Roman"/>
          <w:sz w:val="26"/>
          <w:szCs w:val="26"/>
        </w:rPr>
        <w:t xml:space="preserve">: </w:t>
      </w:r>
      <w:r w:rsidR="001D4384" w:rsidRPr="00926F7D">
        <w:rPr>
          <w:rFonts w:ascii="Times New Roman" w:hAnsi="Times New Roman" w:cs="Times New Roman"/>
          <w:sz w:val="26"/>
          <w:szCs w:val="26"/>
        </w:rPr>
        <w:t xml:space="preserve"> </w:t>
      </w:r>
      <w:r w:rsidR="002E171C" w:rsidRPr="00926F7D">
        <w:rPr>
          <w:rFonts w:ascii="Times New Roman" w:hAnsi="Times New Roman" w:cs="Times New Roman"/>
          <w:sz w:val="26"/>
          <w:szCs w:val="26"/>
        </w:rPr>
        <w:t>Kế hoạch</w:t>
      </w:r>
      <w:r w:rsidRPr="00926F7D">
        <w:rPr>
          <w:rFonts w:ascii="Times New Roman" w:hAnsi="Times New Roman" w:cs="Times New Roman"/>
          <w:sz w:val="26"/>
          <w:szCs w:val="26"/>
        </w:rPr>
        <w:t xml:space="preserve"> chi tiết.</w:t>
      </w:r>
      <w:bookmarkEnd w:id="154"/>
    </w:p>
    <w:tbl>
      <w:tblPr>
        <w:tblW w:w="5000" w:type="pct"/>
        <w:jc w:val="center"/>
        <w:tblLook w:val="0000" w:firstRow="0" w:lastRow="0" w:firstColumn="0" w:lastColumn="0" w:noHBand="0" w:noVBand="0"/>
      </w:tblPr>
      <w:tblGrid>
        <w:gridCol w:w="1325"/>
        <w:gridCol w:w="2073"/>
        <w:gridCol w:w="1703"/>
        <w:gridCol w:w="1707"/>
        <w:gridCol w:w="719"/>
        <w:gridCol w:w="1533"/>
      </w:tblGrid>
      <w:tr w:rsidR="008123D7" w:rsidRPr="00926F7D" w14:paraId="34172756" w14:textId="77777777" w:rsidTr="000978AD">
        <w:trPr>
          <w:trHeight w:val="534"/>
          <w:jc w:val="center"/>
        </w:trPr>
        <w:tc>
          <w:tcPr>
            <w:tcW w:w="731" w:type="pct"/>
            <w:tcBorders>
              <w:top w:val="single" w:sz="4" w:space="0" w:color="000000"/>
              <w:left w:val="single" w:sz="4" w:space="0" w:color="000000"/>
              <w:bottom w:val="single" w:sz="4" w:space="0" w:color="000000"/>
            </w:tcBorders>
            <w:shd w:val="clear" w:color="auto" w:fill="D9D9D9"/>
          </w:tcPr>
          <w:p w14:paraId="5C7E6203" w14:textId="1D0B02CB" w:rsidR="008123D7" w:rsidRPr="00926F7D" w:rsidRDefault="008123D7"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color w:val="363636"/>
                <w:sz w:val="26"/>
                <w:szCs w:val="26"/>
              </w:rPr>
              <w:t>STT</w:t>
            </w:r>
          </w:p>
        </w:tc>
        <w:tc>
          <w:tcPr>
            <w:tcW w:w="1144" w:type="pct"/>
            <w:tcBorders>
              <w:top w:val="single" w:sz="4" w:space="0" w:color="000000"/>
              <w:left w:val="single" w:sz="4" w:space="0" w:color="000000"/>
              <w:bottom w:val="single" w:sz="4" w:space="0" w:color="000000"/>
            </w:tcBorders>
            <w:shd w:val="clear" w:color="auto" w:fill="D9D9D9"/>
          </w:tcPr>
          <w:p w14:paraId="7782E49A" w14:textId="4A76ED61" w:rsidR="008123D7" w:rsidRPr="00926F7D" w:rsidRDefault="008123D7"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color w:val="363636"/>
                <w:sz w:val="26"/>
                <w:szCs w:val="26"/>
              </w:rPr>
              <w:t>Tên công việc</w:t>
            </w:r>
          </w:p>
        </w:tc>
        <w:tc>
          <w:tcPr>
            <w:tcW w:w="940" w:type="pct"/>
            <w:tcBorders>
              <w:top w:val="single" w:sz="4" w:space="0" w:color="000000"/>
              <w:left w:val="single" w:sz="4" w:space="0" w:color="000000"/>
              <w:bottom w:val="single" w:sz="4" w:space="0" w:color="000000"/>
            </w:tcBorders>
            <w:shd w:val="clear" w:color="auto" w:fill="D9D9D9"/>
          </w:tcPr>
          <w:p w14:paraId="7388EE24" w14:textId="4F7D6E97" w:rsidR="008123D7" w:rsidRPr="00926F7D" w:rsidRDefault="008123D7"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color w:val="363636"/>
                <w:sz w:val="26"/>
                <w:szCs w:val="26"/>
              </w:rPr>
              <w:t>Bắt đầu</w:t>
            </w:r>
          </w:p>
        </w:tc>
        <w:tc>
          <w:tcPr>
            <w:tcW w:w="942" w:type="pct"/>
            <w:tcBorders>
              <w:top w:val="single" w:sz="4" w:space="0" w:color="000000"/>
              <w:left w:val="single" w:sz="4" w:space="0" w:color="000000"/>
              <w:bottom w:val="single" w:sz="4" w:space="0" w:color="000000"/>
            </w:tcBorders>
            <w:shd w:val="clear" w:color="auto" w:fill="D9D9D9"/>
          </w:tcPr>
          <w:p w14:paraId="6724C134" w14:textId="1A087438" w:rsidR="008123D7" w:rsidRPr="00926F7D" w:rsidRDefault="008123D7"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color w:val="363636"/>
                <w:sz w:val="26"/>
                <w:szCs w:val="26"/>
              </w:rPr>
              <w:t>Kết thúc</w:t>
            </w:r>
          </w:p>
        </w:tc>
        <w:tc>
          <w:tcPr>
            <w:tcW w:w="397" w:type="pct"/>
            <w:tcBorders>
              <w:top w:val="single" w:sz="4" w:space="0" w:color="000000"/>
              <w:left w:val="single" w:sz="4" w:space="0" w:color="000000"/>
              <w:bottom w:val="single" w:sz="4" w:space="0" w:color="000000"/>
            </w:tcBorders>
            <w:shd w:val="clear" w:color="auto" w:fill="D9D9D9"/>
          </w:tcPr>
          <w:p w14:paraId="0814D7EA" w14:textId="463AF97C" w:rsidR="008123D7" w:rsidRPr="00926F7D" w:rsidRDefault="00553038"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Giờ</w:t>
            </w:r>
          </w:p>
        </w:tc>
        <w:tc>
          <w:tcPr>
            <w:tcW w:w="846" w:type="pct"/>
            <w:tcBorders>
              <w:top w:val="single" w:sz="4" w:space="0" w:color="000000"/>
              <w:left w:val="single" w:sz="4" w:space="0" w:color="000000"/>
              <w:bottom w:val="single" w:sz="4" w:space="0" w:color="000000"/>
              <w:right w:val="single" w:sz="4" w:space="0" w:color="000000"/>
            </w:tcBorders>
            <w:shd w:val="clear" w:color="auto" w:fill="D9D9D9"/>
          </w:tcPr>
          <w:p w14:paraId="22ABCE54" w14:textId="4F63E37E" w:rsidR="008123D7" w:rsidRPr="00926F7D" w:rsidRDefault="008123D7"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color w:val="363636"/>
                <w:sz w:val="26"/>
                <w:szCs w:val="26"/>
              </w:rPr>
              <w:t>Nhân sự</w:t>
            </w:r>
          </w:p>
        </w:tc>
      </w:tr>
      <w:tr w:rsidR="00C14CEE" w:rsidRPr="00926F7D" w14:paraId="0EE30D02" w14:textId="77777777" w:rsidTr="000978AD">
        <w:trPr>
          <w:trHeight w:val="453"/>
          <w:jc w:val="center"/>
        </w:trPr>
        <w:tc>
          <w:tcPr>
            <w:tcW w:w="731" w:type="pct"/>
            <w:tcBorders>
              <w:top w:val="single" w:sz="4" w:space="0" w:color="000000"/>
              <w:left w:val="single" w:sz="4" w:space="0" w:color="000000"/>
              <w:bottom w:val="single" w:sz="4" w:space="0" w:color="000000"/>
            </w:tcBorders>
            <w:shd w:val="clear" w:color="auto" w:fill="C45911" w:themeFill="accent2" w:themeFillShade="BF"/>
            <w:vAlign w:val="center"/>
          </w:tcPr>
          <w:p w14:paraId="774CD845" w14:textId="461B389B" w:rsidR="00C14CEE" w:rsidRPr="00926F7D" w:rsidRDefault="00C14CEE" w:rsidP="00926F7D">
            <w:pPr>
              <w:spacing w:line="360" w:lineRule="auto"/>
              <w:rPr>
                <w:rFonts w:ascii="Times New Roman" w:hAnsi="Times New Roman" w:cs="Times New Roman"/>
                <w:b/>
                <w:sz w:val="26"/>
                <w:szCs w:val="26"/>
              </w:rPr>
            </w:pPr>
            <w:r w:rsidRPr="00926F7D">
              <w:rPr>
                <w:rFonts w:ascii="Times New Roman" w:eastAsia="Times New Roman" w:hAnsi="Times New Roman" w:cs="Times New Roman"/>
                <w:b/>
                <w:color w:val="000000"/>
                <w:sz w:val="26"/>
                <w:szCs w:val="26"/>
              </w:rPr>
              <w:t>1</w:t>
            </w:r>
          </w:p>
        </w:tc>
        <w:tc>
          <w:tcPr>
            <w:tcW w:w="1144" w:type="pct"/>
            <w:tcBorders>
              <w:top w:val="single" w:sz="4" w:space="0" w:color="000000"/>
              <w:left w:val="single" w:sz="4" w:space="0" w:color="000000"/>
              <w:bottom w:val="single" w:sz="4" w:space="0" w:color="000000"/>
            </w:tcBorders>
            <w:shd w:val="clear" w:color="auto" w:fill="C45911" w:themeFill="accent2" w:themeFillShade="BF"/>
          </w:tcPr>
          <w:p w14:paraId="5A11BA96" w14:textId="5C05AAE2" w:rsidR="00C14CEE" w:rsidRPr="00926F7D" w:rsidRDefault="00C14CEE" w:rsidP="00926F7D">
            <w:pPr>
              <w:spacing w:line="360" w:lineRule="auto"/>
              <w:rPr>
                <w:rFonts w:ascii="Times New Roman" w:hAnsi="Times New Roman" w:cs="Times New Roman"/>
                <w:b/>
                <w:sz w:val="26"/>
                <w:szCs w:val="26"/>
              </w:rPr>
            </w:pPr>
            <w:r w:rsidRPr="00926F7D">
              <w:rPr>
                <w:rFonts w:ascii="Times New Roman" w:hAnsi="Times New Roman" w:cs="Times New Roman"/>
                <w:b/>
                <w:sz w:val="26"/>
                <w:szCs w:val="26"/>
              </w:rPr>
              <w:t>Khởi tạo</w:t>
            </w:r>
          </w:p>
        </w:tc>
        <w:tc>
          <w:tcPr>
            <w:tcW w:w="940" w:type="pct"/>
            <w:tcBorders>
              <w:top w:val="single" w:sz="4" w:space="0" w:color="000000"/>
              <w:left w:val="single" w:sz="4" w:space="0" w:color="000000"/>
              <w:bottom w:val="single" w:sz="4" w:space="0" w:color="000000"/>
            </w:tcBorders>
            <w:shd w:val="clear" w:color="auto" w:fill="C45911" w:themeFill="accent2" w:themeFillShade="BF"/>
          </w:tcPr>
          <w:p w14:paraId="752FFF81" w14:textId="630F7ED6" w:rsidR="00C14CEE" w:rsidRPr="00926F7D" w:rsidRDefault="00D61797" w:rsidP="00926F7D">
            <w:pPr>
              <w:pStyle w:val="ListParagraph"/>
              <w:spacing w:after="0" w:line="360" w:lineRule="auto"/>
              <w:ind w:left="0"/>
              <w:jc w:val="center"/>
              <w:rPr>
                <w:rFonts w:ascii="Times New Roman" w:hAnsi="Times New Roman" w:cs="Times New Roman"/>
                <w:b/>
                <w:sz w:val="26"/>
                <w:szCs w:val="26"/>
              </w:rPr>
            </w:pPr>
            <w:r w:rsidRPr="00926F7D">
              <w:rPr>
                <w:rFonts w:ascii="Times New Roman" w:hAnsi="Times New Roman" w:cs="Times New Roman"/>
                <w:b/>
                <w:sz w:val="28"/>
                <w:szCs w:val="28"/>
              </w:rPr>
              <w:t>17-03-2025</w:t>
            </w:r>
          </w:p>
        </w:tc>
        <w:tc>
          <w:tcPr>
            <w:tcW w:w="942" w:type="pct"/>
            <w:tcBorders>
              <w:top w:val="single" w:sz="4" w:space="0" w:color="000000"/>
              <w:left w:val="single" w:sz="4" w:space="0" w:color="000000"/>
              <w:bottom w:val="single" w:sz="4" w:space="0" w:color="000000"/>
            </w:tcBorders>
            <w:shd w:val="clear" w:color="auto" w:fill="C45911" w:themeFill="accent2" w:themeFillShade="BF"/>
          </w:tcPr>
          <w:p w14:paraId="4D69F119" w14:textId="1B2841DF" w:rsidR="00C14CEE" w:rsidRPr="00926F7D" w:rsidRDefault="00D61797" w:rsidP="00926F7D">
            <w:pPr>
              <w:pStyle w:val="ListParagraph"/>
              <w:spacing w:after="0" w:line="360" w:lineRule="auto"/>
              <w:ind w:left="0"/>
              <w:jc w:val="center"/>
              <w:rPr>
                <w:rFonts w:ascii="Times New Roman" w:hAnsi="Times New Roman" w:cs="Times New Roman"/>
                <w:b/>
                <w:sz w:val="26"/>
                <w:szCs w:val="26"/>
              </w:rPr>
            </w:pPr>
            <w:r w:rsidRPr="00926F7D">
              <w:rPr>
                <w:rFonts w:ascii="Times New Roman" w:hAnsi="Times New Roman" w:cs="Times New Roman"/>
                <w:b/>
                <w:sz w:val="28"/>
                <w:szCs w:val="28"/>
              </w:rPr>
              <w:t>2</w:t>
            </w:r>
            <w:r w:rsidR="00A23484" w:rsidRPr="00926F7D">
              <w:rPr>
                <w:rFonts w:ascii="Times New Roman" w:hAnsi="Times New Roman" w:cs="Times New Roman"/>
                <w:b/>
                <w:sz w:val="28"/>
                <w:szCs w:val="28"/>
              </w:rPr>
              <w:t>0</w:t>
            </w:r>
            <w:r w:rsidRPr="00926F7D">
              <w:rPr>
                <w:rFonts w:ascii="Times New Roman" w:hAnsi="Times New Roman" w:cs="Times New Roman"/>
                <w:b/>
                <w:sz w:val="28"/>
                <w:szCs w:val="28"/>
              </w:rPr>
              <w:t>-03-2025</w:t>
            </w:r>
          </w:p>
        </w:tc>
        <w:tc>
          <w:tcPr>
            <w:tcW w:w="397" w:type="pct"/>
            <w:tcBorders>
              <w:top w:val="single" w:sz="4" w:space="0" w:color="000000"/>
              <w:left w:val="single" w:sz="4" w:space="0" w:color="000000"/>
              <w:bottom w:val="single" w:sz="4" w:space="0" w:color="000000"/>
            </w:tcBorders>
            <w:shd w:val="clear" w:color="auto" w:fill="C45911" w:themeFill="accent2" w:themeFillShade="BF"/>
            <w:vAlign w:val="center"/>
          </w:tcPr>
          <w:p w14:paraId="74532206" w14:textId="788C7C65" w:rsidR="00C14CEE" w:rsidRPr="00926F7D" w:rsidRDefault="00C14CEE" w:rsidP="00926F7D">
            <w:pPr>
              <w:spacing w:line="360" w:lineRule="auto"/>
              <w:jc w:val="center"/>
              <w:rPr>
                <w:rFonts w:ascii="Times New Roman" w:hAnsi="Times New Roman" w:cs="Times New Roman"/>
                <w:b/>
                <w:sz w:val="26"/>
                <w:szCs w:val="26"/>
              </w:rPr>
            </w:pPr>
            <w:r w:rsidRPr="00926F7D">
              <w:rPr>
                <w:rFonts w:ascii="Times New Roman" w:eastAsia="Times New Roman" w:hAnsi="Times New Roman" w:cs="Times New Roman"/>
                <w:b/>
                <w:sz w:val="26"/>
                <w:szCs w:val="26"/>
              </w:rPr>
              <w:t>42</w:t>
            </w:r>
          </w:p>
        </w:tc>
        <w:tc>
          <w:tcPr>
            <w:tcW w:w="846" w:type="pct"/>
            <w:tcBorders>
              <w:top w:val="single" w:sz="4" w:space="0" w:color="000000"/>
              <w:left w:val="single" w:sz="4" w:space="0" w:color="000000"/>
              <w:bottom w:val="single" w:sz="4" w:space="0" w:color="000000"/>
              <w:right w:val="single" w:sz="4" w:space="0" w:color="000000"/>
            </w:tcBorders>
            <w:shd w:val="clear" w:color="auto" w:fill="C45911" w:themeFill="accent2" w:themeFillShade="BF"/>
            <w:vAlign w:val="center"/>
          </w:tcPr>
          <w:p w14:paraId="344D2722" w14:textId="77777777" w:rsidR="00C14CEE" w:rsidRPr="00926F7D" w:rsidRDefault="00C14CEE" w:rsidP="00926F7D">
            <w:pPr>
              <w:snapToGrid w:val="0"/>
              <w:spacing w:line="360" w:lineRule="auto"/>
              <w:jc w:val="center"/>
              <w:rPr>
                <w:rFonts w:ascii="Times New Roman" w:eastAsia="Times New Roman" w:hAnsi="Times New Roman" w:cs="Times New Roman"/>
                <w:b/>
                <w:sz w:val="26"/>
                <w:szCs w:val="26"/>
              </w:rPr>
            </w:pPr>
          </w:p>
        </w:tc>
      </w:tr>
      <w:tr w:rsidR="00C14CEE" w:rsidRPr="00926F7D" w14:paraId="44D9CA09" w14:textId="77777777" w:rsidTr="000978AD">
        <w:trPr>
          <w:jc w:val="center"/>
        </w:trPr>
        <w:tc>
          <w:tcPr>
            <w:tcW w:w="731" w:type="pct"/>
            <w:tcBorders>
              <w:top w:val="single" w:sz="4" w:space="0" w:color="000000"/>
              <w:left w:val="single" w:sz="4" w:space="0" w:color="000000"/>
              <w:bottom w:val="single" w:sz="4" w:space="0" w:color="000000"/>
            </w:tcBorders>
            <w:shd w:val="clear" w:color="auto" w:fill="auto"/>
            <w:vAlign w:val="center"/>
          </w:tcPr>
          <w:p w14:paraId="3776CE68" w14:textId="216004DF" w:rsidR="00C14CEE" w:rsidRPr="00926F7D" w:rsidRDefault="00C14CEE"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1.1</w:t>
            </w:r>
          </w:p>
        </w:tc>
        <w:tc>
          <w:tcPr>
            <w:tcW w:w="1144" w:type="pct"/>
            <w:tcBorders>
              <w:top w:val="single" w:sz="4" w:space="0" w:color="000000"/>
              <w:left w:val="single" w:sz="4" w:space="0" w:color="000000"/>
              <w:bottom w:val="single" w:sz="4" w:space="0" w:color="000000"/>
            </w:tcBorders>
            <w:shd w:val="clear" w:color="auto" w:fill="auto"/>
            <w:vAlign w:val="center"/>
          </w:tcPr>
          <w:p w14:paraId="63D94CF6" w14:textId="7BA795EE" w:rsidR="00C14CEE" w:rsidRPr="00926F7D" w:rsidRDefault="00C14CEE"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Lấy yêu cầu người dùng</w:t>
            </w:r>
          </w:p>
        </w:tc>
        <w:tc>
          <w:tcPr>
            <w:tcW w:w="940" w:type="pct"/>
            <w:tcBorders>
              <w:top w:val="single" w:sz="4" w:space="0" w:color="000000"/>
              <w:left w:val="single" w:sz="4" w:space="0" w:color="000000"/>
              <w:bottom w:val="single" w:sz="4" w:space="0" w:color="000000"/>
            </w:tcBorders>
            <w:shd w:val="clear" w:color="auto" w:fill="auto"/>
          </w:tcPr>
          <w:p w14:paraId="226A69C3" w14:textId="68E4E40A" w:rsidR="00C14CEE" w:rsidRPr="00926F7D" w:rsidRDefault="00D61797" w:rsidP="00926F7D">
            <w:pPr>
              <w:pStyle w:val="ListParagraph"/>
              <w:spacing w:after="0" w:line="360" w:lineRule="auto"/>
              <w:ind w:left="0"/>
              <w:jc w:val="center"/>
              <w:rPr>
                <w:rFonts w:ascii="Times New Roman" w:hAnsi="Times New Roman" w:cs="Times New Roman"/>
                <w:bCs/>
                <w:sz w:val="26"/>
                <w:szCs w:val="26"/>
              </w:rPr>
            </w:pPr>
            <w:r w:rsidRPr="00926F7D">
              <w:rPr>
                <w:rFonts w:ascii="Times New Roman" w:hAnsi="Times New Roman" w:cs="Times New Roman"/>
                <w:bCs/>
                <w:sz w:val="28"/>
                <w:szCs w:val="28"/>
              </w:rPr>
              <w:t>17-03</w:t>
            </w:r>
            <w:r w:rsidR="00C14CEE" w:rsidRPr="00926F7D">
              <w:rPr>
                <w:rFonts w:ascii="Times New Roman" w:hAnsi="Times New Roman" w:cs="Times New Roman"/>
                <w:bCs/>
                <w:sz w:val="28"/>
                <w:szCs w:val="28"/>
              </w:rPr>
              <w:t>-202</w:t>
            </w:r>
            <w:r w:rsidRPr="00926F7D">
              <w:rPr>
                <w:rFonts w:ascii="Times New Roman" w:hAnsi="Times New Roman" w:cs="Times New Roman"/>
                <w:bCs/>
                <w:sz w:val="28"/>
                <w:szCs w:val="28"/>
              </w:rPr>
              <w:t>5</w:t>
            </w:r>
          </w:p>
        </w:tc>
        <w:tc>
          <w:tcPr>
            <w:tcW w:w="942" w:type="pct"/>
            <w:tcBorders>
              <w:top w:val="single" w:sz="4" w:space="0" w:color="000000"/>
              <w:left w:val="single" w:sz="4" w:space="0" w:color="000000"/>
              <w:bottom w:val="single" w:sz="4" w:space="0" w:color="000000"/>
            </w:tcBorders>
            <w:shd w:val="clear" w:color="auto" w:fill="auto"/>
          </w:tcPr>
          <w:p w14:paraId="676822FF" w14:textId="18AE4F09" w:rsidR="00C14CEE" w:rsidRPr="00926F7D" w:rsidRDefault="00A23484" w:rsidP="00926F7D">
            <w:pPr>
              <w:pStyle w:val="ListParagraph"/>
              <w:spacing w:after="0" w:line="360" w:lineRule="auto"/>
              <w:ind w:left="0"/>
              <w:jc w:val="center"/>
              <w:rPr>
                <w:rFonts w:ascii="Times New Roman" w:hAnsi="Times New Roman" w:cs="Times New Roman"/>
                <w:bCs/>
                <w:sz w:val="26"/>
                <w:szCs w:val="26"/>
              </w:rPr>
            </w:pPr>
            <w:r w:rsidRPr="00926F7D">
              <w:rPr>
                <w:rFonts w:ascii="Times New Roman" w:hAnsi="Times New Roman" w:cs="Times New Roman"/>
                <w:sz w:val="28"/>
                <w:szCs w:val="28"/>
              </w:rPr>
              <w:t>18</w:t>
            </w:r>
            <w:r w:rsidR="00D61797" w:rsidRPr="00926F7D">
              <w:rPr>
                <w:rFonts w:ascii="Times New Roman" w:hAnsi="Times New Roman" w:cs="Times New Roman"/>
                <w:sz w:val="28"/>
                <w:szCs w:val="28"/>
              </w:rPr>
              <w:t>-03-2025</w:t>
            </w:r>
          </w:p>
        </w:tc>
        <w:tc>
          <w:tcPr>
            <w:tcW w:w="397" w:type="pct"/>
            <w:tcBorders>
              <w:top w:val="single" w:sz="4" w:space="0" w:color="000000"/>
              <w:left w:val="single" w:sz="4" w:space="0" w:color="000000"/>
              <w:bottom w:val="single" w:sz="4" w:space="0" w:color="000000"/>
            </w:tcBorders>
            <w:shd w:val="clear" w:color="auto" w:fill="auto"/>
            <w:vAlign w:val="center"/>
          </w:tcPr>
          <w:p w14:paraId="21138394" w14:textId="3FD355AC" w:rsidR="00C14CEE" w:rsidRPr="00926F7D" w:rsidRDefault="003E212C" w:rsidP="00926F7D">
            <w:pPr>
              <w:spacing w:line="360" w:lineRule="auto"/>
              <w:jc w:val="center"/>
              <w:rPr>
                <w:rFonts w:ascii="Times New Roman" w:hAnsi="Times New Roman" w:cs="Times New Roman"/>
                <w:sz w:val="26"/>
                <w:szCs w:val="26"/>
              </w:rPr>
            </w:pPr>
            <w:r>
              <w:rPr>
                <w:rFonts w:ascii="Times New Roman" w:hAnsi="Times New Roman" w:cs="Times New Roman"/>
                <w:sz w:val="26"/>
                <w:szCs w:val="26"/>
              </w:rPr>
              <w:t>20</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AB90AC" w14:textId="7719E4B8" w:rsidR="00C14CEE" w:rsidRPr="00926F7D" w:rsidRDefault="00C14CEE"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Tất cả thành viên</w:t>
            </w:r>
          </w:p>
        </w:tc>
      </w:tr>
      <w:tr w:rsidR="00C14CEE" w:rsidRPr="00926F7D" w14:paraId="6E72043E" w14:textId="77777777" w:rsidTr="000978AD">
        <w:trPr>
          <w:trHeight w:val="552"/>
          <w:jc w:val="center"/>
        </w:trPr>
        <w:tc>
          <w:tcPr>
            <w:tcW w:w="731" w:type="pct"/>
            <w:tcBorders>
              <w:top w:val="single" w:sz="4" w:space="0" w:color="000000"/>
              <w:left w:val="single" w:sz="4" w:space="0" w:color="000000"/>
              <w:bottom w:val="single" w:sz="4" w:space="0" w:color="000000"/>
            </w:tcBorders>
            <w:shd w:val="clear" w:color="auto" w:fill="auto"/>
            <w:vAlign w:val="center"/>
          </w:tcPr>
          <w:p w14:paraId="722893E8" w14:textId="3768646D" w:rsidR="00C14CEE" w:rsidRPr="00926F7D" w:rsidRDefault="00C14CEE"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1.2</w:t>
            </w:r>
          </w:p>
        </w:tc>
        <w:tc>
          <w:tcPr>
            <w:tcW w:w="1144" w:type="pct"/>
            <w:tcBorders>
              <w:top w:val="single" w:sz="4" w:space="0" w:color="000000"/>
              <w:left w:val="single" w:sz="4" w:space="0" w:color="000000"/>
              <w:bottom w:val="single" w:sz="4" w:space="0" w:color="000000"/>
            </w:tcBorders>
            <w:shd w:val="clear" w:color="auto" w:fill="auto"/>
            <w:vAlign w:val="center"/>
          </w:tcPr>
          <w:p w14:paraId="19BF26EA" w14:textId="3AE16D8F" w:rsidR="00C14CEE" w:rsidRPr="00926F7D" w:rsidRDefault="00C14CEE"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Tạo tài liệu đề xuất</w:t>
            </w:r>
          </w:p>
        </w:tc>
        <w:tc>
          <w:tcPr>
            <w:tcW w:w="940" w:type="pct"/>
            <w:tcBorders>
              <w:top w:val="single" w:sz="4" w:space="0" w:color="000000"/>
              <w:left w:val="single" w:sz="4" w:space="0" w:color="000000"/>
              <w:bottom w:val="single" w:sz="4" w:space="0" w:color="000000"/>
            </w:tcBorders>
            <w:shd w:val="clear" w:color="auto" w:fill="auto"/>
          </w:tcPr>
          <w:p w14:paraId="5544ADC2" w14:textId="469B5692" w:rsidR="00C14CEE" w:rsidRPr="00926F7D" w:rsidRDefault="00A23484" w:rsidP="00926F7D">
            <w:pPr>
              <w:pStyle w:val="ListParagraph"/>
              <w:spacing w:after="0" w:line="360" w:lineRule="auto"/>
              <w:ind w:left="0"/>
              <w:jc w:val="center"/>
              <w:rPr>
                <w:rFonts w:ascii="Times New Roman" w:hAnsi="Times New Roman" w:cs="Times New Roman"/>
                <w:bCs/>
                <w:sz w:val="26"/>
                <w:szCs w:val="26"/>
              </w:rPr>
            </w:pPr>
            <w:r w:rsidRPr="00926F7D">
              <w:rPr>
                <w:rFonts w:ascii="Times New Roman" w:hAnsi="Times New Roman" w:cs="Times New Roman"/>
                <w:sz w:val="28"/>
                <w:szCs w:val="28"/>
              </w:rPr>
              <w:t>19</w:t>
            </w:r>
            <w:r w:rsidR="00D61797" w:rsidRPr="00926F7D">
              <w:rPr>
                <w:rFonts w:ascii="Times New Roman" w:hAnsi="Times New Roman" w:cs="Times New Roman"/>
                <w:sz w:val="28"/>
                <w:szCs w:val="28"/>
              </w:rPr>
              <w:t>-03-2025</w:t>
            </w:r>
          </w:p>
        </w:tc>
        <w:tc>
          <w:tcPr>
            <w:tcW w:w="942" w:type="pct"/>
            <w:tcBorders>
              <w:top w:val="single" w:sz="4" w:space="0" w:color="000000"/>
              <w:left w:val="single" w:sz="4" w:space="0" w:color="000000"/>
              <w:bottom w:val="single" w:sz="4" w:space="0" w:color="000000"/>
            </w:tcBorders>
            <w:shd w:val="clear" w:color="auto" w:fill="auto"/>
          </w:tcPr>
          <w:p w14:paraId="46CAC1A5" w14:textId="664176C7" w:rsidR="00C14CEE" w:rsidRPr="00926F7D" w:rsidRDefault="00D61797" w:rsidP="00926F7D">
            <w:pPr>
              <w:pStyle w:val="ListParagraph"/>
              <w:spacing w:after="0" w:line="360" w:lineRule="auto"/>
              <w:ind w:left="0"/>
              <w:jc w:val="center"/>
              <w:rPr>
                <w:rFonts w:ascii="Times New Roman" w:hAnsi="Times New Roman" w:cs="Times New Roman"/>
                <w:bCs/>
                <w:sz w:val="26"/>
                <w:szCs w:val="26"/>
              </w:rPr>
            </w:pPr>
            <w:r w:rsidRPr="00926F7D">
              <w:rPr>
                <w:rFonts w:ascii="Times New Roman" w:hAnsi="Times New Roman" w:cs="Times New Roman"/>
                <w:sz w:val="28"/>
                <w:szCs w:val="28"/>
              </w:rPr>
              <w:t>2</w:t>
            </w:r>
            <w:r w:rsidR="00A23484" w:rsidRPr="00926F7D">
              <w:rPr>
                <w:rFonts w:ascii="Times New Roman" w:hAnsi="Times New Roman" w:cs="Times New Roman"/>
                <w:sz w:val="28"/>
                <w:szCs w:val="28"/>
              </w:rPr>
              <w:t>0</w:t>
            </w:r>
            <w:r w:rsidRPr="00926F7D">
              <w:rPr>
                <w:rFonts w:ascii="Times New Roman" w:hAnsi="Times New Roman" w:cs="Times New Roman"/>
                <w:sz w:val="28"/>
                <w:szCs w:val="28"/>
              </w:rPr>
              <w:t>-03-2025</w:t>
            </w:r>
          </w:p>
        </w:tc>
        <w:tc>
          <w:tcPr>
            <w:tcW w:w="397" w:type="pct"/>
            <w:tcBorders>
              <w:top w:val="single" w:sz="4" w:space="0" w:color="000000"/>
              <w:left w:val="single" w:sz="4" w:space="0" w:color="000000"/>
              <w:bottom w:val="single" w:sz="4" w:space="0" w:color="000000"/>
            </w:tcBorders>
            <w:shd w:val="clear" w:color="auto" w:fill="auto"/>
            <w:vAlign w:val="center"/>
          </w:tcPr>
          <w:p w14:paraId="6B73AC6F" w14:textId="69244EFB" w:rsidR="00C14CEE" w:rsidRPr="00926F7D" w:rsidRDefault="003E212C" w:rsidP="00926F7D">
            <w:pPr>
              <w:spacing w:line="360" w:lineRule="auto"/>
              <w:jc w:val="center"/>
              <w:rPr>
                <w:rFonts w:ascii="Times New Roman" w:hAnsi="Times New Roman" w:cs="Times New Roman"/>
                <w:sz w:val="26"/>
                <w:szCs w:val="26"/>
              </w:rPr>
            </w:pPr>
            <w:r>
              <w:rPr>
                <w:rFonts w:ascii="Times New Roman" w:eastAsia="Times New Roman" w:hAnsi="Times New Roman" w:cs="Times New Roman"/>
                <w:color w:val="000000"/>
                <w:sz w:val="26"/>
                <w:szCs w:val="26"/>
              </w:rPr>
              <w:t>22</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AB01D4" w14:textId="04DFE543" w:rsidR="00C14CEE" w:rsidRPr="00926F7D" w:rsidRDefault="00C14CEE" w:rsidP="00926F7D">
            <w:pPr>
              <w:spacing w:line="360" w:lineRule="auto"/>
              <w:jc w:val="center"/>
              <w:rPr>
                <w:rFonts w:ascii="Times New Roman" w:eastAsia="Times New Roman" w:hAnsi="Times New Roman" w:cs="Times New Roman"/>
                <w:color w:val="000000"/>
                <w:sz w:val="26"/>
                <w:szCs w:val="26"/>
              </w:rPr>
            </w:pPr>
            <w:r w:rsidRPr="00926F7D">
              <w:rPr>
                <w:rFonts w:ascii="Times New Roman" w:eastAsia="Times New Roman" w:hAnsi="Times New Roman" w:cs="Times New Roman"/>
                <w:color w:val="000000"/>
                <w:sz w:val="26"/>
                <w:szCs w:val="26"/>
              </w:rPr>
              <w:t>Tất cả thành viên</w:t>
            </w:r>
          </w:p>
        </w:tc>
      </w:tr>
      <w:tr w:rsidR="00C14CEE" w:rsidRPr="00926F7D" w14:paraId="7E2A9891" w14:textId="77777777" w:rsidTr="000978AD">
        <w:trPr>
          <w:trHeight w:val="480"/>
          <w:jc w:val="center"/>
        </w:trPr>
        <w:tc>
          <w:tcPr>
            <w:tcW w:w="731" w:type="pct"/>
            <w:tcBorders>
              <w:top w:val="single" w:sz="4" w:space="0" w:color="000000"/>
              <w:left w:val="single" w:sz="4" w:space="0" w:color="000000"/>
              <w:bottom w:val="single" w:sz="4" w:space="0" w:color="000000"/>
            </w:tcBorders>
            <w:shd w:val="clear" w:color="auto" w:fill="C45911" w:themeFill="accent2" w:themeFillShade="BF"/>
            <w:vAlign w:val="center"/>
          </w:tcPr>
          <w:p w14:paraId="2719C3BF" w14:textId="1C6AFCE8" w:rsidR="00C14CEE" w:rsidRPr="00926F7D" w:rsidRDefault="00C14CEE" w:rsidP="00926F7D">
            <w:pPr>
              <w:spacing w:line="360" w:lineRule="auto"/>
              <w:rPr>
                <w:rFonts w:ascii="Times New Roman" w:hAnsi="Times New Roman" w:cs="Times New Roman"/>
                <w:b/>
                <w:sz w:val="26"/>
                <w:szCs w:val="26"/>
              </w:rPr>
            </w:pPr>
            <w:r w:rsidRPr="00926F7D">
              <w:rPr>
                <w:rFonts w:ascii="Times New Roman" w:eastAsia="Times New Roman" w:hAnsi="Times New Roman" w:cs="Times New Roman"/>
                <w:b/>
                <w:color w:val="000000"/>
                <w:sz w:val="26"/>
                <w:szCs w:val="26"/>
              </w:rPr>
              <w:t>2</w:t>
            </w:r>
          </w:p>
        </w:tc>
        <w:tc>
          <w:tcPr>
            <w:tcW w:w="1144" w:type="pct"/>
            <w:tcBorders>
              <w:top w:val="single" w:sz="4" w:space="0" w:color="000000"/>
              <w:left w:val="single" w:sz="4" w:space="0" w:color="000000"/>
              <w:bottom w:val="single" w:sz="4" w:space="0" w:color="000000"/>
            </w:tcBorders>
            <w:shd w:val="clear" w:color="auto" w:fill="C45911" w:themeFill="accent2" w:themeFillShade="BF"/>
          </w:tcPr>
          <w:p w14:paraId="22774EBB" w14:textId="7D589C8A" w:rsidR="00C14CEE" w:rsidRPr="00926F7D" w:rsidRDefault="00C14CEE" w:rsidP="00926F7D">
            <w:pPr>
              <w:spacing w:line="360" w:lineRule="auto"/>
              <w:rPr>
                <w:rFonts w:ascii="Times New Roman" w:hAnsi="Times New Roman" w:cs="Times New Roman"/>
                <w:b/>
                <w:sz w:val="26"/>
                <w:szCs w:val="26"/>
              </w:rPr>
            </w:pPr>
            <w:r w:rsidRPr="00926F7D">
              <w:rPr>
                <w:rFonts w:ascii="Times New Roman" w:hAnsi="Times New Roman" w:cs="Times New Roman"/>
                <w:b/>
                <w:sz w:val="26"/>
                <w:szCs w:val="26"/>
              </w:rPr>
              <w:t>Bắt đầu</w:t>
            </w:r>
          </w:p>
        </w:tc>
        <w:tc>
          <w:tcPr>
            <w:tcW w:w="940" w:type="pct"/>
            <w:tcBorders>
              <w:top w:val="single" w:sz="4" w:space="0" w:color="000000"/>
              <w:left w:val="single" w:sz="4" w:space="0" w:color="000000"/>
              <w:bottom w:val="single" w:sz="4" w:space="0" w:color="000000"/>
            </w:tcBorders>
            <w:shd w:val="clear" w:color="auto" w:fill="C45911" w:themeFill="accent2" w:themeFillShade="BF"/>
          </w:tcPr>
          <w:p w14:paraId="56141554" w14:textId="7A6F600D" w:rsidR="00C14CEE" w:rsidRPr="00926F7D" w:rsidRDefault="00D61797" w:rsidP="00926F7D">
            <w:pPr>
              <w:snapToGrid w:val="0"/>
              <w:spacing w:line="360" w:lineRule="auto"/>
              <w:jc w:val="center"/>
              <w:rPr>
                <w:rFonts w:ascii="Times New Roman" w:hAnsi="Times New Roman" w:cs="Times New Roman"/>
                <w:b/>
                <w:sz w:val="26"/>
                <w:szCs w:val="26"/>
              </w:rPr>
            </w:pPr>
            <w:r w:rsidRPr="00926F7D">
              <w:rPr>
                <w:rFonts w:ascii="Times New Roman" w:hAnsi="Times New Roman" w:cs="Times New Roman"/>
                <w:b/>
                <w:bCs/>
                <w:sz w:val="28"/>
                <w:szCs w:val="28"/>
              </w:rPr>
              <w:t>2</w:t>
            </w:r>
            <w:r w:rsidR="00A23484" w:rsidRPr="00926F7D">
              <w:rPr>
                <w:rFonts w:ascii="Times New Roman" w:hAnsi="Times New Roman" w:cs="Times New Roman"/>
                <w:b/>
                <w:bCs/>
                <w:sz w:val="28"/>
                <w:szCs w:val="28"/>
              </w:rPr>
              <w:t>1</w:t>
            </w:r>
            <w:r w:rsidRPr="00926F7D">
              <w:rPr>
                <w:rFonts w:ascii="Times New Roman" w:hAnsi="Times New Roman" w:cs="Times New Roman"/>
                <w:b/>
                <w:bCs/>
                <w:sz w:val="28"/>
                <w:szCs w:val="28"/>
              </w:rPr>
              <w:t>-03-2025</w:t>
            </w:r>
          </w:p>
        </w:tc>
        <w:tc>
          <w:tcPr>
            <w:tcW w:w="942" w:type="pct"/>
            <w:tcBorders>
              <w:top w:val="single" w:sz="4" w:space="0" w:color="000000"/>
              <w:left w:val="single" w:sz="4" w:space="0" w:color="000000"/>
              <w:bottom w:val="single" w:sz="4" w:space="0" w:color="000000"/>
            </w:tcBorders>
            <w:shd w:val="clear" w:color="auto" w:fill="C45911" w:themeFill="accent2" w:themeFillShade="BF"/>
          </w:tcPr>
          <w:p w14:paraId="5B831699" w14:textId="1256B4F8" w:rsidR="00C14CEE" w:rsidRPr="00926F7D" w:rsidRDefault="00A23484" w:rsidP="00926F7D">
            <w:pPr>
              <w:snapToGrid w:val="0"/>
              <w:spacing w:line="360" w:lineRule="auto"/>
              <w:jc w:val="center"/>
              <w:rPr>
                <w:rFonts w:ascii="Times New Roman" w:hAnsi="Times New Roman" w:cs="Times New Roman"/>
                <w:b/>
                <w:sz w:val="26"/>
                <w:szCs w:val="26"/>
              </w:rPr>
            </w:pPr>
            <w:r w:rsidRPr="00926F7D">
              <w:rPr>
                <w:rFonts w:ascii="Times New Roman" w:hAnsi="Times New Roman" w:cs="Times New Roman"/>
                <w:b/>
                <w:sz w:val="28"/>
                <w:szCs w:val="28"/>
              </w:rPr>
              <w:t>26</w:t>
            </w:r>
            <w:r w:rsidR="00D61797" w:rsidRPr="00926F7D">
              <w:rPr>
                <w:rFonts w:ascii="Times New Roman" w:hAnsi="Times New Roman" w:cs="Times New Roman"/>
                <w:b/>
                <w:sz w:val="28"/>
                <w:szCs w:val="28"/>
              </w:rPr>
              <w:t>-03-2025</w:t>
            </w:r>
          </w:p>
        </w:tc>
        <w:tc>
          <w:tcPr>
            <w:tcW w:w="397" w:type="pct"/>
            <w:tcBorders>
              <w:top w:val="single" w:sz="4" w:space="0" w:color="000000"/>
              <w:left w:val="single" w:sz="4" w:space="0" w:color="000000"/>
              <w:bottom w:val="single" w:sz="4" w:space="0" w:color="000000"/>
            </w:tcBorders>
            <w:shd w:val="clear" w:color="auto" w:fill="C45911" w:themeFill="accent2" w:themeFillShade="BF"/>
            <w:vAlign w:val="center"/>
          </w:tcPr>
          <w:p w14:paraId="4F06D8AD" w14:textId="3479CFFC" w:rsidR="00C14CEE" w:rsidRPr="00926F7D" w:rsidRDefault="00C14CEE" w:rsidP="00926F7D">
            <w:pPr>
              <w:snapToGrid w:val="0"/>
              <w:spacing w:line="360" w:lineRule="auto"/>
              <w:jc w:val="center"/>
              <w:rPr>
                <w:rFonts w:ascii="Times New Roman" w:hAnsi="Times New Roman" w:cs="Times New Roman"/>
                <w:b/>
                <w:sz w:val="26"/>
                <w:szCs w:val="26"/>
              </w:rPr>
            </w:pPr>
            <w:r w:rsidRPr="00926F7D">
              <w:rPr>
                <w:rFonts w:ascii="Times New Roman" w:hAnsi="Times New Roman" w:cs="Times New Roman"/>
                <w:b/>
                <w:sz w:val="26"/>
                <w:szCs w:val="26"/>
                <w:lang w:eastAsia="en-US"/>
              </w:rPr>
              <w:t>80</w:t>
            </w:r>
          </w:p>
        </w:tc>
        <w:tc>
          <w:tcPr>
            <w:tcW w:w="846" w:type="pct"/>
            <w:tcBorders>
              <w:top w:val="single" w:sz="4" w:space="0" w:color="000000"/>
              <w:left w:val="single" w:sz="4" w:space="0" w:color="000000"/>
              <w:bottom w:val="single" w:sz="4" w:space="0" w:color="000000"/>
              <w:right w:val="single" w:sz="4" w:space="0" w:color="000000"/>
            </w:tcBorders>
            <w:shd w:val="clear" w:color="auto" w:fill="C45911" w:themeFill="accent2" w:themeFillShade="BF"/>
            <w:vAlign w:val="center"/>
          </w:tcPr>
          <w:p w14:paraId="54B350AB" w14:textId="77777777" w:rsidR="00C14CEE" w:rsidRPr="00926F7D" w:rsidRDefault="00C14CEE" w:rsidP="00926F7D">
            <w:pPr>
              <w:snapToGrid w:val="0"/>
              <w:spacing w:line="360" w:lineRule="auto"/>
              <w:jc w:val="center"/>
              <w:rPr>
                <w:rFonts w:ascii="Times New Roman" w:eastAsia="Times New Roman" w:hAnsi="Times New Roman" w:cs="Times New Roman"/>
                <w:b/>
                <w:sz w:val="26"/>
                <w:szCs w:val="26"/>
              </w:rPr>
            </w:pPr>
          </w:p>
        </w:tc>
      </w:tr>
      <w:tr w:rsidR="00C14CEE" w:rsidRPr="00926F7D" w14:paraId="2A577A80" w14:textId="77777777" w:rsidTr="000978AD">
        <w:trPr>
          <w:jc w:val="center"/>
        </w:trPr>
        <w:tc>
          <w:tcPr>
            <w:tcW w:w="731" w:type="pct"/>
            <w:tcBorders>
              <w:top w:val="single" w:sz="4" w:space="0" w:color="000000"/>
              <w:left w:val="single" w:sz="4" w:space="0" w:color="000000"/>
              <w:bottom w:val="single" w:sz="4" w:space="0" w:color="000000"/>
            </w:tcBorders>
            <w:shd w:val="clear" w:color="auto" w:fill="auto"/>
            <w:vAlign w:val="center"/>
          </w:tcPr>
          <w:p w14:paraId="432BFAD2" w14:textId="41E3AAFB" w:rsidR="00C14CEE" w:rsidRPr="00926F7D" w:rsidRDefault="00C14CEE"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2.1</w:t>
            </w:r>
          </w:p>
        </w:tc>
        <w:tc>
          <w:tcPr>
            <w:tcW w:w="1144" w:type="pct"/>
            <w:tcBorders>
              <w:top w:val="single" w:sz="4" w:space="0" w:color="000000"/>
              <w:left w:val="single" w:sz="4" w:space="0" w:color="000000"/>
              <w:bottom w:val="single" w:sz="4" w:space="0" w:color="000000"/>
            </w:tcBorders>
            <w:shd w:val="clear" w:color="auto" w:fill="auto"/>
            <w:vAlign w:val="center"/>
          </w:tcPr>
          <w:p w14:paraId="094225C8" w14:textId="56232790" w:rsidR="00C14CEE" w:rsidRPr="00926F7D" w:rsidRDefault="00C14CEE"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Họp khởi động dự án</w:t>
            </w:r>
          </w:p>
        </w:tc>
        <w:tc>
          <w:tcPr>
            <w:tcW w:w="940" w:type="pct"/>
            <w:tcBorders>
              <w:top w:val="single" w:sz="4" w:space="0" w:color="000000"/>
              <w:left w:val="single" w:sz="4" w:space="0" w:color="000000"/>
              <w:bottom w:val="single" w:sz="4" w:space="0" w:color="000000"/>
            </w:tcBorders>
            <w:shd w:val="clear" w:color="auto" w:fill="auto"/>
          </w:tcPr>
          <w:p w14:paraId="49B014D1" w14:textId="1B89073C" w:rsidR="00C14CEE" w:rsidRPr="00926F7D" w:rsidRDefault="00D61797" w:rsidP="00926F7D">
            <w:pPr>
              <w:spacing w:line="360" w:lineRule="auto"/>
              <w:rPr>
                <w:rFonts w:ascii="Times New Roman" w:hAnsi="Times New Roman" w:cs="Times New Roman"/>
                <w:bCs/>
                <w:sz w:val="26"/>
                <w:szCs w:val="26"/>
              </w:rPr>
            </w:pPr>
            <w:r w:rsidRPr="00926F7D">
              <w:rPr>
                <w:rFonts w:ascii="Times New Roman" w:hAnsi="Times New Roman" w:cs="Times New Roman"/>
                <w:sz w:val="28"/>
                <w:szCs w:val="28"/>
              </w:rPr>
              <w:t xml:space="preserve"> 2</w:t>
            </w:r>
            <w:r w:rsidR="00A23484" w:rsidRPr="00926F7D">
              <w:rPr>
                <w:rFonts w:ascii="Times New Roman" w:hAnsi="Times New Roman" w:cs="Times New Roman"/>
                <w:sz w:val="28"/>
                <w:szCs w:val="28"/>
              </w:rPr>
              <w:t>1</w:t>
            </w:r>
            <w:r w:rsidRPr="00926F7D">
              <w:rPr>
                <w:rFonts w:ascii="Times New Roman" w:hAnsi="Times New Roman" w:cs="Times New Roman"/>
                <w:sz w:val="28"/>
                <w:szCs w:val="28"/>
              </w:rPr>
              <w:t>-03-2025</w:t>
            </w:r>
          </w:p>
        </w:tc>
        <w:tc>
          <w:tcPr>
            <w:tcW w:w="942" w:type="pct"/>
            <w:tcBorders>
              <w:top w:val="single" w:sz="4" w:space="0" w:color="000000"/>
              <w:left w:val="single" w:sz="4" w:space="0" w:color="000000"/>
              <w:bottom w:val="single" w:sz="4" w:space="0" w:color="000000"/>
            </w:tcBorders>
            <w:shd w:val="clear" w:color="auto" w:fill="auto"/>
          </w:tcPr>
          <w:p w14:paraId="031B6162" w14:textId="2E19A2EB" w:rsidR="00C14CEE" w:rsidRPr="00926F7D" w:rsidRDefault="00C14CEE" w:rsidP="00926F7D">
            <w:pPr>
              <w:spacing w:line="360" w:lineRule="auto"/>
              <w:rPr>
                <w:rFonts w:ascii="Times New Roman" w:hAnsi="Times New Roman" w:cs="Times New Roman"/>
                <w:bCs/>
                <w:sz w:val="26"/>
                <w:szCs w:val="26"/>
              </w:rPr>
            </w:pPr>
            <w:r w:rsidRPr="00926F7D">
              <w:rPr>
                <w:rFonts w:ascii="Times New Roman" w:hAnsi="Times New Roman" w:cs="Times New Roman"/>
                <w:sz w:val="28"/>
                <w:szCs w:val="28"/>
              </w:rPr>
              <w:t xml:space="preserve"> </w:t>
            </w:r>
            <w:r w:rsidR="00D61797" w:rsidRPr="00926F7D">
              <w:rPr>
                <w:rFonts w:ascii="Times New Roman" w:hAnsi="Times New Roman" w:cs="Times New Roman"/>
                <w:sz w:val="28"/>
                <w:szCs w:val="28"/>
              </w:rPr>
              <w:t>2</w:t>
            </w:r>
            <w:r w:rsidR="00A23484" w:rsidRPr="00926F7D">
              <w:rPr>
                <w:rFonts w:ascii="Times New Roman" w:hAnsi="Times New Roman" w:cs="Times New Roman"/>
                <w:sz w:val="28"/>
                <w:szCs w:val="28"/>
              </w:rPr>
              <w:t>3</w:t>
            </w:r>
            <w:r w:rsidR="00D61797" w:rsidRPr="00926F7D">
              <w:rPr>
                <w:rFonts w:ascii="Times New Roman" w:hAnsi="Times New Roman" w:cs="Times New Roman"/>
                <w:sz w:val="28"/>
                <w:szCs w:val="28"/>
              </w:rPr>
              <w:t>-03-2025</w:t>
            </w:r>
          </w:p>
        </w:tc>
        <w:tc>
          <w:tcPr>
            <w:tcW w:w="397" w:type="pct"/>
            <w:tcBorders>
              <w:top w:val="single" w:sz="4" w:space="0" w:color="000000"/>
              <w:left w:val="single" w:sz="4" w:space="0" w:color="000000"/>
              <w:bottom w:val="single" w:sz="4" w:space="0" w:color="000000"/>
            </w:tcBorders>
            <w:shd w:val="clear" w:color="auto" w:fill="auto"/>
            <w:vAlign w:val="center"/>
          </w:tcPr>
          <w:p w14:paraId="4C739CB5" w14:textId="28D6ED93" w:rsidR="00C14CEE" w:rsidRPr="00926F7D" w:rsidRDefault="00C14CEE"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 xml:space="preserve">16 </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4F96C3" w14:textId="4A63419F" w:rsidR="00C14CEE" w:rsidRPr="00926F7D" w:rsidRDefault="00C14CEE"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Tất cả thành viên</w:t>
            </w:r>
          </w:p>
        </w:tc>
      </w:tr>
      <w:tr w:rsidR="00C14CEE" w:rsidRPr="00926F7D" w14:paraId="4A4883AE" w14:textId="77777777" w:rsidTr="000978AD">
        <w:trPr>
          <w:jc w:val="center"/>
        </w:trPr>
        <w:tc>
          <w:tcPr>
            <w:tcW w:w="731" w:type="pct"/>
            <w:tcBorders>
              <w:top w:val="single" w:sz="4" w:space="0" w:color="000000"/>
              <w:left w:val="single" w:sz="4" w:space="0" w:color="000000"/>
              <w:bottom w:val="single" w:sz="4" w:space="0" w:color="000000"/>
            </w:tcBorders>
            <w:shd w:val="clear" w:color="auto" w:fill="auto"/>
            <w:vAlign w:val="center"/>
          </w:tcPr>
          <w:p w14:paraId="79035B29" w14:textId="5CD9425B" w:rsidR="00C14CEE" w:rsidRPr="00926F7D" w:rsidRDefault="00C14CEE"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lastRenderedPageBreak/>
              <w:t>2.2</w:t>
            </w:r>
          </w:p>
        </w:tc>
        <w:tc>
          <w:tcPr>
            <w:tcW w:w="1144" w:type="pct"/>
            <w:tcBorders>
              <w:top w:val="single" w:sz="4" w:space="0" w:color="000000"/>
              <w:left w:val="single" w:sz="4" w:space="0" w:color="000000"/>
              <w:bottom w:val="single" w:sz="4" w:space="0" w:color="000000"/>
            </w:tcBorders>
            <w:shd w:val="clear" w:color="auto" w:fill="auto"/>
            <w:vAlign w:val="center"/>
          </w:tcPr>
          <w:p w14:paraId="10CD2BDC" w14:textId="0A1A4754" w:rsidR="00C14CEE" w:rsidRPr="00926F7D" w:rsidRDefault="00C14CEE"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Bổ sung tài liệu ban đầu</w:t>
            </w:r>
          </w:p>
        </w:tc>
        <w:tc>
          <w:tcPr>
            <w:tcW w:w="940" w:type="pct"/>
            <w:tcBorders>
              <w:top w:val="single" w:sz="4" w:space="0" w:color="000000"/>
              <w:left w:val="single" w:sz="4" w:space="0" w:color="000000"/>
              <w:bottom w:val="single" w:sz="4" w:space="0" w:color="000000"/>
            </w:tcBorders>
            <w:shd w:val="clear" w:color="auto" w:fill="auto"/>
          </w:tcPr>
          <w:p w14:paraId="2A18430E" w14:textId="1A3B8EC2" w:rsidR="00C14CEE" w:rsidRPr="00926F7D" w:rsidRDefault="00D61797" w:rsidP="00926F7D">
            <w:pPr>
              <w:pStyle w:val="ListParagraph"/>
              <w:spacing w:after="0" w:line="360" w:lineRule="auto"/>
              <w:ind w:left="0"/>
              <w:jc w:val="center"/>
              <w:rPr>
                <w:rFonts w:ascii="Times New Roman" w:hAnsi="Times New Roman" w:cs="Times New Roman"/>
                <w:bCs/>
                <w:sz w:val="26"/>
                <w:szCs w:val="26"/>
              </w:rPr>
            </w:pPr>
            <w:r w:rsidRPr="00926F7D">
              <w:rPr>
                <w:rFonts w:ascii="Times New Roman" w:hAnsi="Times New Roman" w:cs="Times New Roman"/>
                <w:sz w:val="28"/>
                <w:szCs w:val="28"/>
              </w:rPr>
              <w:t>2</w:t>
            </w:r>
            <w:r w:rsidR="00A23484" w:rsidRPr="00926F7D">
              <w:rPr>
                <w:rFonts w:ascii="Times New Roman" w:hAnsi="Times New Roman" w:cs="Times New Roman"/>
                <w:sz w:val="28"/>
                <w:szCs w:val="28"/>
              </w:rPr>
              <w:t>4</w:t>
            </w:r>
            <w:r w:rsidRPr="00926F7D">
              <w:rPr>
                <w:rFonts w:ascii="Times New Roman" w:hAnsi="Times New Roman" w:cs="Times New Roman"/>
                <w:sz w:val="28"/>
                <w:szCs w:val="28"/>
              </w:rPr>
              <w:t>-03-2025</w:t>
            </w:r>
          </w:p>
        </w:tc>
        <w:tc>
          <w:tcPr>
            <w:tcW w:w="942" w:type="pct"/>
            <w:tcBorders>
              <w:top w:val="single" w:sz="4" w:space="0" w:color="000000"/>
              <w:left w:val="single" w:sz="4" w:space="0" w:color="000000"/>
              <w:bottom w:val="single" w:sz="4" w:space="0" w:color="000000"/>
            </w:tcBorders>
            <w:shd w:val="clear" w:color="auto" w:fill="auto"/>
          </w:tcPr>
          <w:p w14:paraId="7FD14966" w14:textId="18610C6B" w:rsidR="00C14CEE" w:rsidRPr="00926F7D" w:rsidRDefault="00A23484" w:rsidP="00926F7D">
            <w:pPr>
              <w:pStyle w:val="ListParagraph"/>
              <w:spacing w:after="0" w:line="360" w:lineRule="auto"/>
              <w:ind w:left="0"/>
              <w:jc w:val="center"/>
              <w:rPr>
                <w:rFonts w:ascii="Times New Roman" w:hAnsi="Times New Roman" w:cs="Times New Roman"/>
                <w:bCs/>
                <w:sz w:val="26"/>
                <w:szCs w:val="26"/>
              </w:rPr>
            </w:pPr>
            <w:r w:rsidRPr="00926F7D">
              <w:rPr>
                <w:rFonts w:ascii="Times New Roman" w:hAnsi="Times New Roman" w:cs="Times New Roman"/>
                <w:sz w:val="28"/>
                <w:szCs w:val="28"/>
              </w:rPr>
              <w:t>26</w:t>
            </w:r>
            <w:r w:rsidR="00D61797" w:rsidRPr="00926F7D">
              <w:rPr>
                <w:rFonts w:ascii="Times New Roman" w:hAnsi="Times New Roman" w:cs="Times New Roman"/>
                <w:sz w:val="28"/>
                <w:szCs w:val="28"/>
              </w:rPr>
              <w:t>-03-2025</w:t>
            </w:r>
          </w:p>
        </w:tc>
        <w:tc>
          <w:tcPr>
            <w:tcW w:w="397" w:type="pct"/>
            <w:tcBorders>
              <w:top w:val="single" w:sz="4" w:space="0" w:color="000000"/>
              <w:left w:val="single" w:sz="4" w:space="0" w:color="000000"/>
              <w:bottom w:val="single" w:sz="4" w:space="0" w:color="000000"/>
            </w:tcBorders>
            <w:shd w:val="clear" w:color="auto" w:fill="auto"/>
            <w:vAlign w:val="center"/>
          </w:tcPr>
          <w:p w14:paraId="1AF9BBAD" w14:textId="57D46BE1" w:rsidR="00C14CEE" w:rsidRPr="00926F7D" w:rsidRDefault="00C14CEE"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64</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A1ABCB" w14:textId="18101D9C" w:rsidR="00C14CEE" w:rsidRPr="00926F7D" w:rsidRDefault="00C14CEE"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Tất cả thành viên</w:t>
            </w:r>
          </w:p>
        </w:tc>
      </w:tr>
      <w:tr w:rsidR="00C14CEE" w:rsidRPr="00926F7D" w14:paraId="3E7D8B1C" w14:textId="77777777" w:rsidTr="000978AD">
        <w:trPr>
          <w:trHeight w:val="399"/>
          <w:jc w:val="center"/>
        </w:trPr>
        <w:tc>
          <w:tcPr>
            <w:tcW w:w="731" w:type="pct"/>
            <w:tcBorders>
              <w:top w:val="single" w:sz="4" w:space="0" w:color="000000"/>
              <w:left w:val="single" w:sz="4" w:space="0" w:color="000000"/>
              <w:bottom w:val="single" w:sz="4" w:space="0" w:color="000000"/>
            </w:tcBorders>
            <w:shd w:val="clear" w:color="auto" w:fill="C45911" w:themeFill="accent2" w:themeFillShade="BF"/>
            <w:vAlign w:val="center"/>
          </w:tcPr>
          <w:p w14:paraId="5AF08AA4" w14:textId="3D4CB413" w:rsidR="00C14CEE" w:rsidRPr="00926F7D" w:rsidRDefault="00C14CEE"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b/>
                <w:color w:val="000000"/>
                <w:sz w:val="26"/>
                <w:szCs w:val="26"/>
              </w:rPr>
              <w:t>3</w:t>
            </w:r>
          </w:p>
        </w:tc>
        <w:tc>
          <w:tcPr>
            <w:tcW w:w="1144" w:type="pct"/>
            <w:tcBorders>
              <w:top w:val="single" w:sz="4" w:space="0" w:color="000000"/>
              <w:left w:val="single" w:sz="4" w:space="0" w:color="000000"/>
              <w:bottom w:val="single" w:sz="4" w:space="0" w:color="000000"/>
            </w:tcBorders>
            <w:shd w:val="clear" w:color="auto" w:fill="C45911" w:themeFill="accent2" w:themeFillShade="BF"/>
            <w:vAlign w:val="center"/>
          </w:tcPr>
          <w:p w14:paraId="5903AD03" w14:textId="42A524E7" w:rsidR="00C14CEE" w:rsidRPr="00926F7D" w:rsidRDefault="00C14CEE"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b/>
                <w:color w:val="000000"/>
                <w:sz w:val="26"/>
                <w:szCs w:val="26"/>
              </w:rPr>
              <w:t>Phát triển</w:t>
            </w:r>
          </w:p>
        </w:tc>
        <w:tc>
          <w:tcPr>
            <w:tcW w:w="940" w:type="pct"/>
            <w:tcBorders>
              <w:top w:val="single" w:sz="4" w:space="0" w:color="000000"/>
              <w:left w:val="single" w:sz="4" w:space="0" w:color="000000"/>
              <w:bottom w:val="single" w:sz="4" w:space="0" w:color="000000"/>
            </w:tcBorders>
            <w:shd w:val="clear" w:color="auto" w:fill="C45911" w:themeFill="accent2" w:themeFillShade="BF"/>
          </w:tcPr>
          <w:p w14:paraId="7D113A75" w14:textId="7020D607" w:rsidR="00C14CEE" w:rsidRPr="00926F7D" w:rsidRDefault="00A23484" w:rsidP="00926F7D">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b/>
                <w:sz w:val="28"/>
                <w:szCs w:val="28"/>
              </w:rPr>
              <w:t>27</w:t>
            </w:r>
            <w:r w:rsidR="00D61797" w:rsidRPr="00926F7D">
              <w:rPr>
                <w:rFonts w:ascii="Times New Roman" w:hAnsi="Times New Roman" w:cs="Times New Roman"/>
                <w:b/>
                <w:sz w:val="28"/>
                <w:szCs w:val="28"/>
              </w:rPr>
              <w:t>-0</w:t>
            </w:r>
            <w:r w:rsidRPr="00926F7D">
              <w:rPr>
                <w:rFonts w:ascii="Times New Roman" w:hAnsi="Times New Roman" w:cs="Times New Roman"/>
                <w:b/>
                <w:sz w:val="28"/>
                <w:szCs w:val="28"/>
              </w:rPr>
              <w:t>3</w:t>
            </w:r>
            <w:r w:rsidR="00D61797" w:rsidRPr="00926F7D">
              <w:rPr>
                <w:rFonts w:ascii="Times New Roman" w:hAnsi="Times New Roman" w:cs="Times New Roman"/>
                <w:b/>
                <w:sz w:val="28"/>
                <w:szCs w:val="28"/>
              </w:rPr>
              <w:t>-2025</w:t>
            </w:r>
          </w:p>
        </w:tc>
        <w:tc>
          <w:tcPr>
            <w:tcW w:w="942" w:type="pct"/>
            <w:tcBorders>
              <w:top w:val="single" w:sz="4" w:space="0" w:color="000000"/>
              <w:left w:val="single" w:sz="4" w:space="0" w:color="000000"/>
              <w:bottom w:val="single" w:sz="4" w:space="0" w:color="000000"/>
            </w:tcBorders>
            <w:shd w:val="clear" w:color="auto" w:fill="C45911" w:themeFill="accent2" w:themeFillShade="BF"/>
          </w:tcPr>
          <w:p w14:paraId="18FC89B3" w14:textId="733CDC50" w:rsidR="00C14CEE" w:rsidRPr="00926F7D" w:rsidRDefault="00D61797" w:rsidP="00926F7D">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b/>
                <w:sz w:val="28"/>
                <w:szCs w:val="28"/>
              </w:rPr>
              <w:t>0</w:t>
            </w:r>
            <w:r w:rsidR="00A23484" w:rsidRPr="00926F7D">
              <w:rPr>
                <w:rFonts w:ascii="Times New Roman" w:hAnsi="Times New Roman" w:cs="Times New Roman"/>
                <w:b/>
                <w:sz w:val="28"/>
                <w:szCs w:val="28"/>
              </w:rPr>
              <w:t>4</w:t>
            </w:r>
            <w:r w:rsidRPr="00926F7D">
              <w:rPr>
                <w:rFonts w:ascii="Times New Roman" w:hAnsi="Times New Roman" w:cs="Times New Roman"/>
                <w:b/>
                <w:sz w:val="28"/>
                <w:szCs w:val="28"/>
              </w:rPr>
              <w:t>-05-2025</w:t>
            </w:r>
          </w:p>
        </w:tc>
        <w:tc>
          <w:tcPr>
            <w:tcW w:w="397" w:type="pct"/>
            <w:tcBorders>
              <w:top w:val="single" w:sz="4" w:space="0" w:color="000000"/>
              <w:left w:val="single" w:sz="4" w:space="0" w:color="000000"/>
              <w:bottom w:val="single" w:sz="4" w:space="0" w:color="000000"/>
            </w:tcBorders>
            <w:shd w:val="clear" w:color="auto" w:fill="C45911" w:themeFill="accent2" w:themeFillShade="BF"/>
            <w:vAlign w:val="center"/>
          </w:tcPr>
          <w:p w14:paraId="2B3B60C9" w14:textId="4E2071BB" w:rsidR="00C14CEE" w:rsidRPr="00926F7D" w:rsidRDefault="00C14CEE" w:rsidP="00926F7D">
            <w:pPr>
              <w:spacing w:line="360" w:lineRule="auto"/>
              <w:jc w:val="center"/>
              <w:rPr>
                <w:rFonts w:ascii="Times New Roman" w:hAnsi="Times New Roman" w:cs="Times New Roman"/>
                <w:b/>
                <w:sz w:val="26"/>
                <w:szCs w:val="26"/>
              </w:rPr>
            </w:pPr>
            <w:r w:rsidRPr="00926F7D">
              <w:rPr>
                <w:rFonts w:ascii="Times New Roman" w:hAnsi="Times New Roman" w:cs="Times New Roman"/>
                <w:b/>
                <w:sz w:val="26"/>
                <w:szCs w:val="26"/>
              </w:rPr>
              <w:t>46</w:t>
            </w:r>
            <w:r w:rsidR="00C927A2" w:rsidRPr="00926F7D">
              <w:rPr>
                <w:rFonts w:ascii="Times New Roman" w:hAnsi="Times New Roman" w:cs="Times New Roman"/>
                <w:b/>
                <w:sz w:val="26"/>
                <w:szCs w:val="26"/>
              </w:rPr>
              <w:t>2</w:t>
            </w:r>
          </w:p>
        </w:tc>
        <w:tc>
          <w:tcPr>
            <w:tcW w:w="846" w:type="pct"/>
            <w:tcBorders>
              <w:top w:val="single" w:sz="4" w:space="0" w:color="000000"/>
              <w:left w:val="single" w:sz="4" w:space="0" w:color="000000"/>
              <w:bottom w:val="single" w:sz="4" w:space="0" w:color="000000"/>
              <w:right w:val="single" w:sz="4" w:space="0" w:color="000000"/>
            </w:tcBorders>
            <w:shd w:val="clear" w:color="auto" w:fill="C45911" w:themeFill="accent2" w:themeFillShade="BF"/>
            <w:vAlign w:val="center"/>
          </w:tcPr>
          <w:p w14:paraId="1FFCC0CF" w14:textId="77777777" w:rsidR="00C14CEE" w:rsidRPr="00926F7D" w:rsidRDefault="00C14CEE" w:rsidP="00926F7D">
            <w:pPr>
              <w:snapToGrid w:val="0"/>
              <w:spacing w:line="360" w:lineRule="auto"/>
              <w:jc w:val="center"/>
              <w:rPr>
                <w:rFonts w:ascii="Times New Roman" w:eastAsia="Times New Roman" w:hAnsi="Times New Roman" w:cs="Times New Roman"/>
                <w:sz w:val="26"/>
                <w:szCs w:val="26"/>
              </w:rPr>
            </w:pPr>
          </w:p>
        </w:tc>
      </w:tr>
      <w:tr w:rsidR="00C14CEE" w:rsidRPr="00926F7D" w14:paraId="65A9790C" w14:textId="77777777" w:rsidTr="000978AD">
        <w:trPr>
          <w:trHeight w:val="687"/>
          <w:jc w:val="center"/>
        </w:trPr>
        <w:tc>
          <w:tcPr>
            <w:tcW w:w="731" w:type="pct"/>
            <w:tcBorders>
              <w:top w:val="single" w:sz="4" w:space="0" w:color="000000"/>
              <w:left w:val="single" w:sz="4" w:space="0" w:color="000000"/>
              <w:bottom w:val="single" w:sz="4" w:space="0" w:color="000000"/>
            </w:tcBorders>
            <w:shd w:val="clear" w:color="auto" w:fill="F4B083" w:themeFill="accent2" w:themeFillTint="99"/>
            <w:vAlign w:val="center"/>
          </w:tcPr>
          <w:p w14:paraId="714E76B4" w14:textId="60C1528E" w:rsidR="00C14CEE" w:rsidRPr="00926F7D" w:rsidRDefault="00C14CEE"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b/>
                <w:color w:val="000000"/>
                <w:sz w:val="26"/>
                <w:szCs w:val="26"/>
              </w:rPr>
              <w:t>3.1</w:t>
            </w:r>
          </w:p>
        </w:tc>
        <w:tc>
          <w:tcPr>
            <w:tcW w:w="1144" w:type="pct"/>
            <w:tcBorders>
              <w:top w:val="single" w:sz="4" w:space="0" w:color="000000"/>
              <w:left w:val="single" w:sz="4" w:space="0" w:color="000000"/>
              <w:bottom w:val="single" w:sz="4" w:space="0" w:color="000000"/>
            </w:tcBorders>
            <w:shd w:val="clear" w:color="auto" w:fill="F4B083" w:themeFill="accent2" w:themeFillTint="99"/>
            <w:vAlign w:val="center"/>
          </w:tcPr>
          <w:p w14:paraId="6A2CC6CF" w14:textId="7388F038" w:rsidR="00C14CEE" w:rsidRPr="00926F7D" w:rsidRDefault="00C14CEE"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b/>
                <w:color w:val="000000"/>
                <w:sz w:val="26"/>
                <w:szCs w:val="26"/>
              </w:rPr>
              <w:t>Sprint 1</w:t>
            </w:r>
          </w:p>
        </w:tc>
        <w:tc>
          <w:tcPr>
            <w:tcW w:w="940" w:type="pct"/>
            <w:tcBorders>
              <w:top w:val="single" w:sz="4" w:space="0" w:color="000000"/>
              <w:left w:val="single" w:sz="4" w:space="0" w:color="000000"/>
              <w:bottom w:val="single" w:sz="4" w:space="0" w:color="000000"/>
            </w:tcBorders>
            <w:shd w:val="clear" w:color="auto" w:fill="F4B083" w:themeFill="accent2" w:themeFillTint="99"/>
          </w:tcPr>
          <w:p w14:paraId="52D3D0EF" w14:textId="21AFE27F" w:rsidR="00C14CEE" w:rsidRPr="00926F7D" w:rsidRDefault="00A23484" w:rsidP="00926F7D">
            <w:pPr>
              <w:pStyle w:val="ListParagraph"/>
              <w:spacing w:after="0" w:line="360" w:lineRule="auto"/>
              <w:ind w:left="0"/>
              <w:jc w:val="center"/>
              <w:rPr>
                <w:rFonts w:ascii="Times New Roman" w:hAnsi="Times New Roman" w:cs="Times New Roman"/>
                <w:b/>
                <w:bCs/>
                <w:sz w:val="26"/>
                <w:szCs w:val="26"/>
              </w:rPr>
            </w:pPr>
            <w:r w:rsidRPr="00926F7D">
              <w:rPr>
                <w:rFonts w:ascii="Times New Roman" w:hAnsi="Times New Roman" w:cs="Times New Roman"/>
                <w:b/>
                <w:bCs/>
                <w:sz w:val="28"/>
                <w:szCs w:val="28"/>
              </w:rPr>
              <w:t>27</w:t>
            </w:r>
            <w:r w:rsidR="00D61797" w:rsidRPr="00926F7D">
              <w:rPr>
                <w:rFonts w:ascii="Times New Roman" w:hAnsi="Times New Roman" w:cs="Times New Roman"/>
                <w:b/>
                <w:bCs/>
                <w:sz w:val="28"/>
                <w:szCs w:val="28"/>
              </w:rPr>
              <w:t>-0</w:t>
            </w:r>
            <w:r w:rsidRPr="00926F7D">
              <w:rPr>
                <w:rFonts w:ascii="Times New Roman" w:hAnsi="Times New Roman" w:cs="Times New Roman"/>
                <w:b/>
                <w:bCs/>
                <w:sz w:val="28"/>
                <w:szCs w:val="28"/>
              </w:rPr>
              <w:t>3</w:t>
            </w:r>
            <w:r w:rsidR="00D61797" w:rsidRPr="00926F7D">
              <w:rPr>
                <w:rFonts w:ascii="Times New Roman" w:hAnsi="Times New Roman" w:cs="Times New Roman"/>
                <w:b/>
                <w:bCs/>
                <w:sz w:val="28"/>
                <w:szCs w:val="28"/>
              </w:rPr>
              <w:t>-2025</w:t>
            </w:r>
          </w:p>
        </w:tc>
        <w:tc>
          <w:tcPr>
            <w:tcW w:w="942" w:type="pct"/>
            <w:tcBorders>
              <w:top w:val="single" w:sz="4" w:space="0" w:color="000000"/>
              <w:left w:val="single" w:sz="4" w:space="0" w:color="000000"/>
              <w:bottom w:val="single" w:sz="4" w:space="0" w:color="000000"/>
            </w:tcBorders>
            <w:shd w:val="clear" w:color="auto" w:fill="F4B083" w:themeFill="accent2" w:themeFillTint="99"/>
          </w:tcPr>
          <w:p w14:paraId="23034395" w14:textId="252A4E61" w:rsidR="00C14CEE" w:rsidRPr="00926F7D" w:rsidRDefault="00A23484" w:rsidP="00926F7D">
            <w:pPr>
              <w:snapToGrid w:val="0"/>
              <w:spacing w:line="360" w:lineRule="auto"/>
              <w:jc w:val="center"/>
              <w:rPr>
                <w:rFonts w:ascii="Times New Roman" w:hAnsi="Times New Roman" w:cs="Times New Roman"/>
                <w:b/>
                <w:bCs/>
                <w:sz w:val="26"/>
                <w:szCs w:val="26"/>
              </w:rPr>
            </w:pPr>
            <w:r w:rsidRPr="00926F7D">
              <w:rPr>
                <w:rFonts w:ascii="Times New Roman" w:hAnsi="Times New Roman" w:cs="Times New Roman"/>
                <w:b/>
                <w:bCs/>
                <w:sz w:val="28"/>
                <w:szCs w:val="28"/>
              </w:rPr>
              <w:t>14</w:t>
            </w:r>
            <w:r w:rsidR="00D61797" w:rsidRPr="00926F7D">
              <w:rPr>
                <w:rFonts w:ascii="Times New Roman" w:hAnsi="Times New Roman" w:cs="Times New Roman"/>
                <w:b/>
                <w:bCs/>
                <w:sz w:val="28"/>
                <w:szCs w:val="28"/>
              </w:rPr>
              <w:t>-04-2025</w:t>
            </w:r>
          </w:p>
        </w:tc>
        <w:tc>
          <w:tcPr>
            <w:tcW w:w="397" w:type="pct"/>
            <w:tcBorders>
              <w:top w:val="single" w:sz="4" w:space="0" w:color="000000"/>
              <w:left w:val="single" w:sz="4" w:space="0" w:color="000000"/>
              <w:bottom w:val="single" w:sz="4" w:space="0" w:color="000000"/>
            </w:tcBorders>
            <w:shd w:val="clear" w:color="auto" w:fill="F4B083" w:themeFill="accent2" w:themeFillTint="99"/>
            <w:vAlign w:val="center"/>
          </w:tcPr>
          <w:p w14:paraId="4F446E0A" w14:textId="636F3359" w:rsidR="00C14CEE" w:rsidRPr="00926F7D" w:rsidRDefault="00BF51DA" w:rsidP="00926F7D">
            <w:pPr>
              <w:spacing w:line="360" w:lineRule="auto"/>
              <w:jc w:val="center"/>
              <w:rPr>
                <w:rFonts w:ascii="Times New Roman" w:hAnsi="Times New Roman" w:cs="Times New Roman"/>
                <w:b/>
                <w:sz w:val="26"/>
                <w:szCs w:val="26"/>
              </w:rPr>
            </w:pPr>
            <w:r w:rsidRPr="00926F7D">
              <w:rPr>
                <w:rFonts w:ascii="Times New Roman" w:hAnsi="Times New Roman" w:cs="Times New Roman"/>
                <w:b/>
                <w:sz w:val="26"/>
                <w:szCs w:val="26"/>
              </w:rPr>
              <w:t>237</w:t>
            </w:r>
          </w:p>
        </w:tc>
        <w:tc>
          <w:tcPr>
            <w:tcW w:w="846" w:type="pct"/>
            <w:tcBorders>
              <w:top w:val="single" w:sz="4" w:space="0" w:color="000000"/>
              <w:left w:val="single" w:sz="4" w:space="0" w:color="000000"/>
              <w:bottom w:val="single" w:sz="4" w:space="0" w:color="000000"/>
              <w:right w:val="single" w:sz="4" w:space="0" w:color="000000"/>
            </w:tcBorders>
            <w:shd w:val="clear" w:color="auto" w:fill="F4B083" w:themeFill="accent2" w:themeFillTint="99"/>
            <w:vAlign w:val="center"/>
          </w:tcPr>
          <w:p w14:paraId="0F3E5758" w14:textId="77777777" w:rsidR="00C14CEE" w:rsidRPr="00926F7D" w:rsidRDefault="00C14CEE" w:rsidP="00926F7D">
            <w:pPr>
              <w:snapToGrid w:val="0"/>
              <w:spacing w:line="360" w:lineRule="auto"/>
              <w:jc w:val="center"/>
              <w:rPr>
                <w:rFonts w:ascii="Times New Roman" w:eastAsia="Times New Roman" w:hAnsi="Times New Roman" w:cs="Times New Roman"/>
                <w:sz w:val="26"/>
                <w:szCs w:val="26"/>
              </w:rPr>
            </w:pPr>
          </w:p>
        </w:tc>
      </w:tr>
      <w:tr w:rsidR="008123D7" w:rsidRPr="00926F7D" w14:paraId="5D74185E" w14:textId="77777777" w:rsidTr="000978AD">
        <w:trPr>
          <w:jc w:val="center"/>
        </w:trPr>
        <w:tc>
          <w:tcPr>
            <w:tcW w:w="731" w:type="pct"/>
            <w:tcBorders>
              <w:top w:val="single" w:sz="4" w:space="0" w:color="000000"/>
              <w:left w:val="single" w:sz="4" w:space="0" w:color="000000"/>
              <w:bottom w:val="single" w:sz="4" w:space="0" w:color="000000"/>
            </w:tcBorders>
            <w:shd w:val="clear" w:color="auto" w:fill="auto"/>
            <w:vAlign w:val="center"/>
          </w:tcPr>
          <w:p w14:paraId="3195B666" w14:textId="6AB8093B" w:rsidR="008123D7" w:rsidRPr="00926F7D" w:rsidRDefault="008123D7" w:rsidP="00926F7D">
            <w:pPr>
              <w:spacing w:line="360" w:lineRule="auto"/>
              <w:rPr>
                <w:rFonts w:ascii="Times New Roman" w:hAnsi="Times New Roman" w:cs="Times New Roman"/>
                <w:b/>
                <w:sz w:val="26"/>
                <w:szCs w:val="26"/>
              </w:rPr>
            </w:pPr>
            <w:r w:rsidRPr="00926F7D">
              <w:rPr>
                <w:rFonts w:ascii="Times New Roman" w:hAnsi="Times New Roman" w:cs="Times New Roman"/>
                <w:b/>
                <w:color w:val="000000"/>
                <w:sz w:val="26"/>
                <w:szCs w:val="26"/>
                <w:lang w:eastAsia="ar-SA" w:bidi="ar-SA"/>
              </w:rPr>
              <w:t>3.1.1</w:t>
            </w:r>
          </w:p>
        </w:tc>
        <w:tc>
          <w:tcPr>
            <w:tcW w:w="1144" w:type="pct"/>
            <w:tcBorders>
              <w:top w:val="single" w:sz="4" w:space="0" w:color="000000"/>
              <w:left w:val="single" w:sz="4" w:space="0" w:color="000000"/>
              <w:bottom w:val="single" w:sz="4" w:space="0" w:color="000000"/>
            </w:tcBorders>
            <w:shd w:val="clear" w:color="auto" w:fill="auto"/>
            <w:vAlign w:val="center"/>
          </w:tcPr>
          <w:p w14:paraId="57833641" w14:textId="31470F13" w:rsidR="008123D7" w:rsidRPr="00926F7D" w:rsidRDefault="008123D7" w:rsidP="00926F7D">
            <w:pPr>
              <w:spacing w:line="360" w:lineRule="auto"/>
              <w:rPr>
                <w:rFonts w:ascii="Times New Roman" w:hAnsi="Times New Roman" w:cs="Times New Roman"/>
                <w:sz w:val="26"/>
                <w:szCs w:val="26"/>
              </w:rPr>
            </w:pPr>
            <w:bookmarkStart w:id="155" w:name="_Hlk184816850"/>
            <w:r w:rsidRPr="00926F7D">
              <w:rPr>
                <w:rFonts w:ascii="Times New Roman" w:hAnsi="Times New Roman" w:cs="Times New Roman"/>
                <w:color w:val="000000"/>
                <w:sz w:val="26"/>
                <w:szCs w:val="26"/>
                <w:lang w:eastAsia="ar-SA" w:bidi="ar-SA"/>
              </w:rPr>
              <w:t>Họp lập kế hoạch Sprint 1</w:t>
            </w:r>
            <w:bookmarkEnd w:id="155"/>
          </w:p>
        </w:tc>
        <w:tc>
          <w:tcPr>
            <w:tcW w:w="940" w:type="pct"/>
            <w:tcBorders>
              <w:top w:val="single" w:sz="4" w:space="0" w:color="000000"/>
              <w:left w:val="single" w:sz="4" w:space="0" w:color="000000"/>
              <w:bottom w:val="single" w:sz="4" w:space="0" w:color="000000"/>
            </w:tcBorders>
            <w:shd w:val="clear" w:color="auto" w:fill="auto"/>
            <w:vAlign w:val="center"/>
          </w:tcPr>
          <w:p w14:paraId="5FC5353A" w14:textId="711120CE" w:rsidR="008123D7" w:rsidRPr="00926F7D" w:rsidRDefault="00A23484" w:rsidP="00926F7D">
            <w:pPr>
              <w:pStyle w:val="ListParagraph"/>
              <w:spacing w:after="0" w:line="360" w:lineRule="auto"/>
              <w:ind w:left="0"/>
              <w:jc w:val="center"/>
              <w:rPr>
                <w:rFonts w:ascii="Times New Roman" w:hAnsi="Times New Roman" w:cs="Times New Roman"/>
                <w:sz w:val="26"/>
                <w:szCs w:val="26"/>
              </w:rPr>
            </w:pPr>
            <w:r w:rsidRPr="00926F7D">
              <w:rPr>
                <w:rFonts w:ascii="Times New Roman" w:eastAsia="Times New Roman" w:hAnsi="Times New Roman" w:cs="Times New Roman"/>
                <w:sz w:val="26"/>
                <w:szCs w:val="26"/>
                <w:lang w:eastAsia="en-US"/>
              </w:rPr>
              <w:t>27</w:t>
            </w:r>
            <w:r w:rsidR="00D61797" w:rsidRPr="00926F7D">
              <w:rPr>
                <w:rFonts w:ascii="Times New Roman" w:eastAsia="Times New Roman" w:hAnsi="Times New Roman" w:cs="Times New Roman"/>
                <w:sz w:val="26"/>
                <w:szCs w:val="26"/>
                <w:lang w:eastAsia="en-US"/>
              </w:rPr>
              <w:t>-0</w:t>
            </w:r>
            <w:r w:rsidRPr="00926F7D">
              <w:rPr>
                <w:rFonts w:ascii="Times New Roman" w:eastAsia="Times New Roman" w:hAnsi="Times New Roman" w:cs="Times New Roman"/>
                <w:sz w:val="26"/>
                <w:szCs w:val="26"/>
                <w:lang w:eastAsia="en-US"/>
              </w:rPr>
              <w:t>3</w:t>
            </w:r>
            <w:r w:rsidR="00D61797" w:rsidRPr="00926F7D">
              <w:rPr>
                <w:rFonts w:ascii="Times New Roman" w:eastAsia="Times New Roman" w:hAnsi="Times New Roman" w:cs="Times New Roman"/>
                <w:sz w:val="26"/>
                <w:szCs w:val="26"/>
                <w:lang w:eastAsia="en-US"/>
              </w:rPr>
              <w:t>-2025</w:t>
            </w:r>
          </w:p>
        </w:tc>
        <w:tc>
          <w:tcPr>
            <w:tcW w:w="942" w:type="pct"/>
            <w:tcBorders>
              <w:top w:val="single" w:sz="4" w:space="0" w:color="000000"/>
              <w:left w:val="single" w:sz="4" w:space="0" w:color="000000"/>
              <w:bottom w:val="single" w:sz="4" w:space="0" w:color="000000"/>
            </w:tcBorders>
            <w:shd w:val="clear" w:color="auto" w:fill="auto"/>
            <w:vAlign w:val="center"/>
          </w:tcPr>
          <w:p w14:paraId="2B97D534" w14:textId="76D997F9" w:rsidR="008123D7" w:rsidRPr="00926F7D" w:rsidRDefault="00A23484" w:rsidP="00926F7D">
            <w:pPr>
              <w:pStyle w:val="ListParagraph"/>
              <w:spacing w:after="0" w:line="360" w:lineRule="auto"/>
              <w:ind w:left="0"/>
              <w:jc w:val="center"/>
              <w:rPr>
                <w:rFonts w:ascii="Times New Roman" w:hAnsi="Times New Roman" w:cs="Times New Roman"/>
                <w:sz w:val="26"/>
                <w:szCs w:val="26"/>
              </w:rPr>
            </w:pPr>
            <w:r w:rsidRPr="00926F7D">
              <w:rPr>
                <w:rFonts w:ascii="Times New Roman" w:eastAsia="Times New Roman" w:hAnsi="Times New Roman" w:cs="Times New Roman"/>
                <w:sz w:val="26"/>
                <w:szCs w:val="26"/>
                <w:lang w:eastAsia="en-US"/>
              </w:rPr>
              <w:t>29</w:t>
            </w:r>
            <w:r w:rsidR="00D61797" w:rsidRPr="00926F7D">
              <w:rPr>
                <w:rFonts w:ascii="Times New Roman" w:eastAsia="Times New Roman" w:hAnsi="Times New Roman" w:cs="Times New Roman"/>
                <w:sz w:val="26"/>
                <w:szCs w:val="26"/>
                <w:lang w:eastAsia="en-US"/>
              </w:rPr>
              <w:t>-0</w:t>
            </w:r>
            <w:r w:rsidRPr="00926F7D">
              <w:rPr>
                <w:rFonts w:ascii="Times New Roman" w:eastAsia="Times New Roman" w:hAnsi="Times New Roman" w:cs="Times New Roman"/>
                <w:sz w:val="26"/>
                <w:szCs w:val="26"/>
                <w:lang w:eastAsia="en-US"/>
              </w:rPr>
              <w:t>3</w:t>
            </w:r>
            <w:r w:rsidR="00D61797" w:rsidRPr="00926F7D">
              <w:rPr>
                <w:rFonts w:ascii="Times New Roman" w:eastAsia="Times New Roman" w:hAnsi="Times New Roman" w:cs="Times New Roman"/>
                <w:sz w:val="26"/>
                <w:szCs w:val="26"/>
                <w:lang w:eastAsia="en-US"/>
              </w:rPr>
              <w:t>-2025</w:t>
            </w:r>
          </w:p>
        </w:tc>
        <w:tc>
          <w:tcPr>
            <w:tcW w:w="397" w:type="pct"/>
            <w:tcBorders>
              <w:top w:val="single" w:sz="4" w:space="0" w:color="000000"/>
              <w:left w:val="single" w:sz="4" w:space="0" w:color="000000"/>
              <w:bottom w:val="single" w:sz="4" w:space="0" w:color="000000"/>
            </w:tcBorders>
            <w:shd w:val="clear" w:color="auto" w:fill="auto"/>
            <w:vAlign w:val="center"/>
          </w:tcPr>
          <w:p w14:paraId="7ADAEB47" w14:textId="752A0FAD" w:rsidR="008123D7" w:rsidRPr="00926F7D" w:rsidRDefault="008123D7" w:rsidP="00926F7D">
            <w:pPr>
              <w:snapToGrid w:val="0"/>
              <w:spacing w:line="360" w:lineRule="auto"/>
              <w:jc w:val="center"/>
              <w:rPr>
                <w:rFonts w:ascii="Times New Roman" w:hAnsi="Times New Roman" w:cs="Times New Roman"/>
                <w:sz w:val="26"/>
                <w:szCs w:val="26"/>
              </w:rPr>
            </w:pPr>
            <w:r w:rsidRPr="00926F7D">
              <w:rPr>
                <w:rFonts w:ascii="Times New Roman" w:hAnsi="Times New Roman" w:cs="Times New Roman"/>
                <w:color w:val="000000"/>
                <w:sz w:val="26"/>
                <w:szCs w:val="26"/>
                <w:lang w:eastAsia="ar-SA" w:bidi="ar-SA"/>
              </w:rPr>
              <w:t xml:space="preserve"> </w:t>
            </w:r>
            <w:r w:rsidR="00C14CEE" w:rsidRPr="00926F7D">
              <w:rPr>
                <w:rFonts w:ascii="Times New Roman" w:hAnsi="Times New Roman" w:cs="Times New Roman"/>
                <w:color w:val="000000"/>
                <w:sz w:val="26"/>
                <w:szCs w:val="26"/>
                <w:lang w:eastAsia="ar-SA" w:bidi="ar-SA"/>
              </w:rPr>
              <w:t>9</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80F642" w14:textId="760FFEFB" w:rsidR="008123D7" w:rsidRPr="00926F7D" w:rsidRDefault="008123D7" w:rsidP="00926F7D">
            <w:pPr>
              <w:snapToGrid w:val="0"/>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Tất cả thành viên</w:t>
            </w:r>
          </w:p>
        </w:tc>
      </w:tr>
      <w:tr w:rsidR="008123D7" w:rsidRPr="00926F7D" w14:paraId="460E2E94" w14:textId="77777777" w:rsidTr="000978AD">
        <w:trPr>
          <w:jc w:val="center"/>
        </w:trPr>
        <w:tc>
          <w:tcPr>
            <w:tcW w:w="731" w:type="pct"/>
            <w:tcBorders>
              <w:top w:val="single" w:sz="4" w:space="0" w:color="000000"/>
              <w:left w:val="single" w:sz="4" w:space="0" w:color="000000"/>
              <w:bottom w:val="single" w:sz="4" w:space="0" w:color="000000"/>
            </w:tcBorders>
            <w:shd w:val="clear" w:color="auto" w:fill="auto"/>
            <w:vAlign w:val="center"/>
          </w:tcPr>
          <w:p w14:paraId="49D7B88C" w14:textId="5EB5DDD7" w:rsidR="008123D7" w:rsidRPr="00926F7D" w:rsidRDefault="008123D7" w:rsidP="00926F7D">
            <w:pPr>
              <w:spacing w:line="360" w:lineRule="auto"/>
              <w:rPr>
                <w:rFonts w:ascii="Times New Roman" w:hAnsi="Times New Roman" w:cs="Times New Roman"/>
                <w:b/>
                <w:sz w:val="26"/>
                <w:szCs w:val="26"/>
              </w:rPr>
            </w:pPr>
            <w:r w:rsidRPr="00926F7D">
              <w:rPr>
                <w:rFonts w:ascii="Times New Roman" w:hAnsi="Times New Roman" w:cs="Times New Roman"/>
                <w:b/>
                <w:color w:val="000000"/>
                <w:sz w:val="26"/>
                <w:szCs w:val="26"/>
                <w:lang w:eastAsia="ar-SA" w:bidi="ar-SA"/>
              </w:rPr>
              <w:t>3.1.2</w:t>
            </w:r>
          </w:p>
        </w:tc>
        <w:tc>
          <w:tcPr>
            <w:tcW w:w="1144" w:type="pct"/>
            <w:tcBorders>
              <w:top w:val="single" w:sz="4" w:space="0" w:color="000000"/>
              <w:left w:val="single" w:sz="4" w:space="0" w:color="000000"/>
              <w:bottom w:val="single" w:sz="4" w:space="0" w:color="000000"/>
            </w:tcBorders>
            <w:shd w:val="clear" w:color="auto" w:fill="auto"/>
            <w:vAlign w:val="center"/>
          </w:tcPr>
          <w:p w14:paraId="73CFAA00" w14:textId="020C6849" w:rsidR="008123D7" w:rsidRPr="00926F7D" w:rsidRDefault="008123D7" w:rsidP="00926F7D">
            <w:pPr>
              <w:spacing w:line="360" w:lineRule="auto"/>
              <w:rPr>
                <w:rFonts w:ascii="Times New Roman" w:hAnsi="Times New Roman" w:cs="Times New Roman"/>
                <w:sz w:val="26"/>
                <w:szCs w:val="26"/>
              </w:rPr>
            </w:pPr>
            <w:r w:rsidRPr="00926F7D">
              <w:rPr>
                <w:rFonts w:ascii="Times New Roman" w:hAnsi="Times New Roman" w:cs="Times New Roman"/>
                <w:color w:val="000000"/>
                <w:sz w:val="26"/>
                <w:szCs w:val="26"/>
                <w:lang w:eastAsia="ar-SA" w:bidi="ar-SA"/>
              </w:rPr>
              <w:t>Tạo Sprint Backlog</w:t>
            </w:r>
          </w:p>
        </w:tc>
        <w:tc>
          <w:tcPr>
            <w:tcW w:w="940" w:type="pct"/>
            <w:tcBorders>
              <w:top w:val="single" w:sz="4" w:space="0" w:color="000000"/>
              <w:left w:val="single" w:sz="4" w:space="0" w:color="000000"/>
              <w:bottom w:val="single" w:sz="4" w:space="0" w:color="000000"/>
            </w:tcBorders>
            <w:shd w:val="clear" w:color="auto" w:fill="auto"/>
            <w:vAlign w:val="center"/>
          </w:tcPr>
          <w:p w14:paraId="00B9A55C" w14:textId="0CC7DD5F" w:rsidR="008123D7" w:rsidRPr="00926F7D" w:rsidRDefault="00A23484" w:rsidP="00926F7D">
            <w:pPr>
              <w:pStyle w:val="ListParagraph"/>
              <w:spacing w:after="0" w:line="360" w:lineRule="auto"/>
              <w:ind w:left="0"/>
              <w:jc w:val="center"/>
              <w:rPr>
                <w:rFonts w:ascii="Times New Roman" w:hAnsi="Times New Roman" w:cs="Times New Roman"/>
                <w:sz w:val="26"/>
                <w:szCs w:val="26"/>
              </w:rPr>
            </w:pPr>
            <w:r w:rsidRPr="00926F7D">
              <w:rPr>
                <w:rFonts w:ascii="Times New Roman" w:eastAsia="Times New Roman" w:hAnsi="Times New Roman" w:cs="Times New Roman"/>
                <w:sz w:val="26"/>
                <w:szCs w:val="26"/>
                <w:lang w:eastAsia="en-US"/>
              </w:rPr>
              <w:t>30</w:t>
            </w:r>
            <w:r w:rsidR="00D61797" w:rsidRPr="00926F7D">
              <w:rPr>
                <w:rFonts w:ascii="Times New Roman" w:eastAsia="Times New Roman" w:hAnsi="Times New Roman" w:cs="Times New Roman"/>
                <w:sz w:val="26"/>
                <w:szCs w:val="26"/>
                <w:lang w:eastAsia="en-US"/>
              </w:rPr>
              <w:t>-0</w:t>
            </w:r>
            <w:r w:rsidRPr="00926F7D">
              <w:rPr>
                <w:rFonts w:ascii="Times New Roman" w:eastAsia="Times New Roman" w:hAnsi="Times New Roman" w:cs="Times New Roman"/>
                <w:sz w:val="26"/>
                <w:szCs w:val="26"/>
                <w:lang w:eastAsia="en-US"/>
              </w:rPr>
              <w:t>3</w:t>
            </w:r>
            <w:r w:rsidR="00D61797" w:rsidRPr="00926F7D">
              <w:rPr>
                <w:rFonts w:ascii="Times New Roman" w:eastAsia="Times New Roman" w:hAnsi="Times New Roman" w:cs="Times New Roman"/>
                <w:sz w:val="26"/>
                <w:szCs w:val="26"/>
                <w:lang w:eastAsia="en-US"/>
              </w:rPr>
              <w:t>-2025</w:t>
            </w:r>
          </w:p>
        </w:tc>
        <w:tc>
          <w:tcPr>
            <w:tcW w:w="942" w:type="pct"/>
            <w:tcBorders>
              <w:top w:val="single" w:sz="4" w:space="0" w:color="000000"/>
              <w:left w:val="single" w:sz="4" w:space="0" w:color="000000"/>
              <w:bottom w:val="single" w:sz="4" w:space="0" w:color="000000"/>
            </w:tcBorders>
            <w:shd w:val="clear" w:color="auto" w:fill="auto"/>
            <w:vAlign w:val="center"/>
          </w:tcPr>
          <w:p w14:paraId="6D096880" w14:textId="5F65FD50" w:rsidR="008123D7" w:rsidRPr="00926F7D" w:rsidRDefault="00A23484" w:rsidP="00926F7D">
            <w:pPr>
              <w:pStyle w:val="ListParagraph"/>
              <w:spacing w:after="0" w:line="360" w:lineRule="auto"/>
              <w:ind w:left="0"/>
              <w:jc w:val="center"/>
              <w:rPr>
                <w:rFonts w:ascii="Times New Roman" w:hAnsi="Times New Roman" w:cs="Times New Roman"/>
                <w:sz w:val="26"/>
                <w:szCs w:val="26"/>
              </w:rPr>
            </w:pPr>
            <w:r w:rsidRPr="00926F7D">
              <w:rPr>
                <w:rFonts w:ascii="Times New Roman" w:eastAsia="Times New Roman" w:hAnsi="Times New Roman" w:cs="Times New Roman"/>
                <w:sz w:val="26"/>
                <w:szCs w:val="26"/>
                <w:lang w:eastAsia="en-US"/>
              </w:rPr>
              <w:t>31</w:t>
            </w:r>
            <w:r w:rsidR="00D61797" w:rsidRPr="00926F7D">
              <w:rPr>
                <w:rFonts w:ascii="Times New Roman" w:eastAsia="Times New Roman" w:hAnsi="Times New Roman" w:cs="Times New Roman"/>
                <w:sz w:val="26"/>
                <w:szCs w:val="26"/>
                <w:lang w:eastAsia="en-US"/>
              </w:rPr>
              <w:t>-0</w:t>
            </w:r>
            <w:r w:rsidRPr="00926F7D">
              <w:rPr>
                <w:rFonts w:ascii="Times New Roman" w:eastAsia="Times New Roman" w:hAnsi="Times New Roman" w:cs="Times New Roman"/>
                <w:sz w:val="26"/>
                <w:szCs w:val="26"/>
                <w:lang w:eastAsia="en-US"/>
              </w:rPr>
              <w:t>3</w:t>
            </w:r>
            <w:r w:rsidR="00D61797" w:rsidRPr="00926F7D">
              <w:rPr>
                <w:rFonts w:ascii="Times New Roman" w:eastAsia="Times New Roman" w:hAnsi="Times New Roman" w:cs="Times New Roman"/>
                <w:sz w:val="26"/>
                <w:szCs w:val="26"/>
                <w:lang w:eastAsia="en-US"/>
              </w:rPr>
              <w:t>-2025</w:t>
            </w:r>
          </w:p>
        </w:tc>
        <w:tc>
          <w:tcPr>
            <w:tcW w:w="397" w:type="pct"/>
            <w:tcBorders>
              <w:top w:val="single" w:sz="4" w:space="0" w:color="000000"/>
              <w:left w:val="single" w:sz="4" w:space="0" w:color="000000"/>
              <w:bottom w:val="single" w:sz="4" w:space="0" w:color="000000"/>
            </w:tcBorders>
            <w:shd w:val="clear" w:color="auto" w:fill="auto"/>
            <w:vAlign w:val="center"/>
          </w:tcPr>
          <w:p w14:paraId="1CFAEB8B" w14:textId="5651D1EE" w:rsidR="008123D7" w:rsidRPr="00926F7D" w:rsidRDefault="00FF5BFF" w:rsidP="00926F7D">
            <w:pPr>
              <w:snapToGrid w:val="0"/>
              <w:spacing w:line="360" w:lineRule="auto"/>
              <w:jc w:val="center"/>
              <w:rPr>
                <w:rFonts w:ascii="Times New Roman" w:hAnsi="Times New Roman" w:cs="Times New Roman"/>
                <w:sz w:val="26"/>
                <w:szCs w:val="26"/>
              </w:rPr>
            </w:pPr>
            <w:r w:rsidRPr="00926F7D">
              <w:rPr>
                <w:rFonts w:ascii="Times New Roman" w:hAnsi="Times New Roman" w:cs="Times New Roman"/>
                <w:color w:val="000000"/>
                <w:sz w:val="26"/>
                <w:szCs w:val="26"/>
                <w:lang w:eastAsia="ar-SA" w:bidi="ar-SA"/>
              </w:rPr>
              <w:t>1</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2AE7DF" w14:textId="0C1BF751" w:rsidR="008123D7" w:rsidRPr="00926F7D" w:rsidRDefault="00D61797" w:rsidP="00926F7D">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Nhật</w:t>
            </w:r>
          </w:p>
        </w:tc>
      </w:tr>
      <w:tr w:rsidR="008123D7" w:rsidRPr="00926F7D" w14:paraId="5825F48A" w14:textId="77777777" w:rsidTr="000978AD">
        <w:trPr>
          <w:trHeight w:val="678"/>
          <w:jc w:val="center"/>
        </w:trPr>
        <w:tc>
          <w:tcPr>
            <w:tcW w:w="731" w:type="pct"/>
            <w:tcBorders>
              <w:top w:val="single" w:sz="4" w:space="0" w:color="000000"/>
              <w:left w:val="single" w:sz="4" w:space="0" w:color="000000"/>
              <w:bottom w:val="single" w:sz="4" w:space="0" w:color="000000"/>
            </w:tcBorders>
            <w:shd w:val="clear" w:color="auto" w:fill="auto"/>
            <w:vAlign w:val="center"/>
          </w:tcPr>
          <w:p w14:paraId="291DB211" w14:textId="2D9D60D3" w:rsidR="008123D7" w:rsidRPr="00926F7D" w:rsidRDefault="008123D7" w:rsidP="00926F7D">
            <w:pPr>
              <w:spacing w:line="360" w:lineRule="auto"/>
              <w:rPr>
                <w:rFonts w:ascii="Times New Roman" w:hAnsi="Times New Roman" w:cs="Times New Roman"/>
                <w:b/>
                <w:sz w:val="26"/>
                <w:szCs w:val="26"/>
              </w:rPr>
            </w:pPr>
            <w:r w:rsidRPr="00926F7D">
              <w:rPr>
                <w:rFonts w:ascii="Times New Roman" w:hAnsi="Times New Roman" w:cs="Times New Roman"/>
                <w:b/>
                <w:color w:val="000000"/>
                <w:sz w:val="26"/>
                <w:szCs w:val="26"/>
                <w:lang w:eastAsia="ar-SA" w:bidi="ar-SA"/>
              </w:rPr>
              <w:t>3.1.3</w:t>
            </w:r>
          </w:p>
        </w:tc>
        <w:tc>
          <w:tcPr>
            <w:tcW w:w="1144" w:type="pct"/>
            <w:tcBorders>
              <w:top w:val="single" w:sz="4" w:space="0" w:color="000000"/>
              <w:left w:val="single" w:sz="4" w:space="0" w:color="000000"/>
              <w:bottom w:val="single" w:sz="4" w:space="0" w:color="000000"/>
            </w:tcBorders>
            <w:shd w:val="clear" w:color="auto" w:fill="auto"/>
            <w:vAlign w:val="center"/>
          </w:tcPr>
          <w:p w14:paraId="734508E5" w14:textId="099853B3" w:rsidR="008123D7" w:rsidRPr="00926F7D" w:rsidRDefault="008123D7" w:rsidP="00926F7D">
            <w:pPr>
              <w:spacing w:line="360" w:lineRule="auto"/>
              <w:rPr>
                <w:rFonts w:ascii="Times New Roman" w:hAnsi="Times New Roman" w:cs="Times New Roman"/>
                <w:sz w:val="26"/>
                <w:szCs w:val="26"/>
              </w:rPr>
            </w:pPr>
            <w:r w:rsidRPr="00926F7D">
              <w:rPr>
                <w:rFonts w:ascii="Times New Roman" w:hAnsi="Times New Roman" w:cs="Times New Roman"/>
                <w:color w:val="000000"/>
                <w:sz w:val="26"/>
                <w:szCs w:val="26"/>
                <w:lang w:eastAsia="ar-SA" w:bidi="ar-SA"/>
              </w:rPr>
              <w:t>Tạo tài liệu kế hoạch test cho Sprint 1</w:t>
            </w:r>
          </w:p>
        </w:tc>
        <w:tc>
          <w:tcPr>
            <w:tcW w:w="940" w:type="pct"/>
            <w:tcBorders>
              <w:top w:val="single" w:sz="4" w:space="0" w:color="000000"/>
              <w:left w:val="single" w:sz="4" w:space="0" w:color="000000"/>
              <w:bottom w:val="single" w:sz="4" w:space="0" w:color="000000"/>
            </w:tcBorders>
            <w:shd w:val="clear" w:color="auto" w:fill="auto"/>
            <w:vAlign w:val="center"/>
          </w:tcPr>
          <w:p w14:paraId="3A732769" w14:textId="41F92397" w:rsidR="008123D7" w:rsidRPr="00926F7D" w:rsidRDefault="00D61797" w:rsidP="00926F7D">
            <w:pPr>
              <w:pStyle w:val="ListParagraph"/>
              <w:spacing w:after="0" w:line="360" w:lineRule="auto"/>
              <w:ind w:left="0"/>
              <w:jc w:val="center"/>
              <w:rPr>
                <w:rFonts w:ascii="Times New Roman" w:hAnsi="Times New Roman" w:cs="Times New Roman"/>
                <w:sz w:val="26"/>
                <w:szCs w:val="26"/>
              </w:rPr>
            </w:pPr>
            <w:r w:rsidRPr="00926F7D">
              <w:rPr>
                <w:rFonts w:ascii="Times New Roman" w:eastAsia="Times New Roman" w:hAnsi="Times New Roman" w:cs="Times New Roman"/>
                <w:sz w:val="26"/>
                <w:szCs w:val="26"/>
                <w:lang w:eastAsia="en-US"/>
              </w:rPr>
              <w:t>0</w:t>
            </w:r>
            <w:r w:rsidR="001954AD" w:rsidRPr="00926F7D">
              <w:rPr>
                <w:rFonts w:ascii="Times New Roman" w:eastAsia="Times New Roman" w:hAnsi="Times New Roman" w:cs="Times New Roman"/>
                <w:sz w:val="26"/>
                <w:szCs w:val="26"/>
                <w:lang w:eastAsia="en-US"/>
              </w:rPr>
              <w:t>1</w:t>
            </w:r>
            <w:r w:rsidR="004F6ED5" w:rsidRPr="00926F7D">
              <w:rPr>
                <w:rFonts w:ascii="Times New Roman" w:eastAsia="Times New Roman" w:hAnsi="Times New Roman" w:cs="Times New Roman"/>
                <w:sz w:val="26"/>
                <w:szCs w:val="26"/>
                <w:lang w:eastAsia="en-US"/>
              </w:rPr>
              <w:t>-</w:t>
            </w:r>
            <w:r w:rsidRPr="00926F7D">
              <w:rPr>
                <w:rFonts w:ascii="Times New Roman" w:eastAsia="Times New Roman" w:hAnsi="Times New Roman" w:cs="Times New Roman"/>
                <w:sz w:val="26"/>
                <w:szCs w:val="26"/>
                <w:lang w:eastAsia="en-US"/>
              </w:rPr>
              <w:t>04-2025</w:t>
            </w:r>
          </w:p>
        </w:tc>
        <w:tc>
          <w:tcPr>
            <w:tcW w:w="942" w:type="pct"/>
            <w:tcBorders>
              <w:top w:val="single" w:sz="4" w:space="0" w:color="000000"/>
              <w:left w:val="single" w:sz="4" w:space="0" w:color="000000"/>
              <w:bottom w:val="single" w:sz="4" w:space="0" w:color="000000"/>
            </w:tcBorders>
            <w:shd w:val="clear" w:color="auto" w:fill="auto"/>
            <w:vAlign w:val="center"/>
          </w:tcPr>
          <w:p w14:paraId="6EBBC879" w14:textId="13D9887E" w:rsidR="008123D7" w:rsidRPr="00926F7D" w:rsidRDefault="00D61797" w:rsidP="00926F7D">
            <w:pPr>
              <w:pStyle w:val="ListParagraph"/>
              <w:spacing w:after="0" w:line="360" w:lineRule="auto"/>
              <w:ind w:left="0"/>
              <w:jc w:val="center"/>
              <w:rPr>
                <w:rFonts w:ascii="Times New Roman" w:hAnsi="Times New Roman" w:cs="Times New Roman"/>
                <w:sz w:val="26"/>
                <w:szCs w:val="26"/>
              </w:rPr>
            </w:pPr>
            <w:r w:rsidRPr="00926F7D">
              <w:rPr>
                <w:rFonts w:ascii="Times New Roman" w:eastAsia="Times New Roman" w:hAnsi="Times New Roman" w:cs="Times New Roman"/>
                <w:sz w:val="26"/>
                <w:szCs w:val="26"/>
                <w:lang w:eastAsia="en-US"/>
              </w:rPr>
              <w:t>0</w:t>
            </w:r>
            <w:r w:rsidR="001954AD" w:rsidRPr="00926F7D">
              <w:rPr>
                <w:rFonts w:ascii="Times New Roman" w:eastAsia="Times New Roman" w:hAnsi="Times New Roman" w:cs="Times New Roman"/>
                <w:sz w:val="26"/>
                <w:szCs w:val="26"/>
                <w:lang w:eastAsia="en-US"/>
              </w:rPr>
              <w:t>2</w:t>
            </w:r>
            <w:r w:rsidR="004F6ED5" w:rsidRPr="00926F7D">
              <w:rPr>
                <w:rFonts w:ascii="Times New Roman" w:eastAsia="Times New Roman" w:hAnsi="Times New Roman" w:cs="Times New Roman"/>
                <w:sz w:val="26"/>
                <w:szCs w:val="26"/>
                <w:lang w:eastAsia="en-US"/>
              </w:rPr>
              <w:t>-</w:t>
            </w:r>
            <w:r w:rsidRPr="00926F7D">
              <w:rPr>
                <w:rFonts w:ascii="Times New Roman" w:eastAsia="Times New Roman" w:hAnsi="Times New Roman" w:cs="Times New Roman"/>
                <w:sz w:val="26"/>
                <w:szCs w:val="26"/>
                <w:lang w:eastAsia="en-US"/>
              </w:rPr>
              <w:t>04-2025</w:t>
            </w:r>
          </w:p>
        </w:tc>
        <w:tc>
          <w:tcPr>
            <w:tcW w:w="397" w:type="pct"/>
            <w:tcBorders>
              <w:top w:val="single" w:sz="4" w:space="0" w:color="000000"/>
              <w:left w:val="single" w:sz="4" w:space="0" w:color="000000"/>
              <w:bottom w:val="single" w:sz="4" w:space="0" w:color="000000"/>
            </w:tcBorders>
            <w:shd w:val="clear" w:color="auto" w:fill="auto"/>
            <w:vAlign w:val="center"/>
          </w:tcPr>
          <w:p w14:paraId="3506C84A" w14:textId="69BAEAD5" w:rsidR="008123D7" w:rsidRPr="00926F7D" w:rsidRDefault="00FF5BFF" w:rsidP="00926F7D">
            <w:pPr>
              <w:snapToGrid w:val="0"/>
              <w:spacing w:line="360" w:lineRule="auto"/>
              <w:jc w:val="center"/>
              <w:rPr>
                <w:rFonts w:ascii="Times New Roman" w:hAnsi="Times New Roman" w:cs="Times New Roman"/>
                <w:sz w:val="26"/>
                <w:szCs w:val="26"/>
              </w:rPr>
            </w:pPr>
            <w:r w:rsidRPr="00926F7D">
              <w:rPr>
                <w:rFonts w:ascii="Times New Roman" w:hAnsi="Times New Roman" w:cs="Times New Roman"/>
                <w:color w:val="000000"/>
                <w:sz w:val="26"/>
                <w:szCs w:val="26"/>
                <w:lang w:eastAsia="ar-SA" w:bidi="ar-SA"/>
              </w:rPr>
              <w:t>1</w:t>
            </w:r>
            <w:r w:rsidR="008123D7" w:rsidRPr="00926F7D">
              <w:rPr>
                <w:rFonts w:ascii="Times New Roman" w:hAnsi="Times New Roman" w:cs="Times New Roman"/>
                <w:color w:val="000000"/>
                <w:sz w:val="26"/>
                <w:szCs w:val="26"/>
                <w:lang w:eastAsia="ar-SA" w:bidi="ar-SA"/>
              </w:rPr>
              <w:t xml:space="preserve"> </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3E7BF3" w14:textId="1CA2AE8A" w:rsidR="008123D7" w:rsidRPr="00926F7D" w:rsidRDefault="00D61797" w:rsidP="00926F7D">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Mạnh</w:t>
            </w:r>
          </w:p>
        </w:tc>
      </w:tr>
      <w:tr w:rsidR="00AC057A" w:rsidRPr="00926F7D" w14:paraId="3A3D3668" w14:textId="77777777" w:rsidTr="000978AD">
        <w:trPr>
          <w:trHeight w:val="516"/>
          <w:jc w:val="center"/>
        </w:trPr>
        <w:tc>
          <w:tcPr>
            <w:tcW w:w="731" w:type="pct"/>
            <w:tcBorders>
              <w:top w:val="single" w:sz="4" w:space="0" w:color="000000"/>
              <w:left w:val="single" w:sz="4" w:space="0" w:color="000000"/>
              <w:bottom w:val="single" w:sz="4" w:space="0" w:color="000000"/>
            </w:tcBorders>
            <w:shd w:val="clear" w:color="auto" w:fill="9CC2E5" w:themeFill="accent1" w:themeFillTint="99"/>
            <w:vAlign w:val="center"/>
          </w:tcPr>
          <w:p w14:paraId="4323351D" w14:textId="359CFD99" w:rsidR="00AC057A" w:rsidRPr="00926F7D" w:rsidRDefault="00AC057A" w:rsidP="00926F7D">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3.1.4</w:t>
            </w:r>
          </w:p>
        </w:tc>
        <w:tc>
          <w:tcPr>
            <w:tcW w:w="1144" w:type="pct"/>
            <w:tcBorders>
              <w:top w:val="single" w:sz="4" w:space="0" w:color="000000"/>
              <w:left w:val="single" w:sz="4" w:space="0" w:color="000000"/>
              <w:bottom w:val="single" w:sz="4" w:space="0" w:color="000000"/>
            </w:tcBorders>
            <w:shd w:val="clear" w:color="auto" w:fill="9CC2E5" w:themeFill="accent1" w:themeFillTint="99"/>
            <w:vAlign w:val="center"/>
          </w:tcPr>
          <w:p w14:paraId="38B9715A" w14:textId="05C0D2CB" w:rsidR="00AC057A" w:rsidRPr="00926F7D" w:rsidRDefault="00AC057A" w:rsidP="00926F7D">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Thiết kế database</w:t>
            </w:r>
          </w:p>
        </w:tc>
        <w:tc>
          <w:tcPr>
            <w:tcW w:w="940" w:type="pct"/>
            <w:tcBorders>
              <w:top w:val="single" w:sz="4" w:space="0" w:color="000000"/>
              <w:left w:val="single" w:sz="4" w:space="0" w:color="000000"/>
              <w:bottom w:val="single" w:sz="4" w:space="0" w:color="000000"/>
            </w:tcBorders>
            <w:shd w:val="clear" w:color="auto" w:fill="9CC2E5" w:themeFill="accent1" w:themeFillTint="99"/>
            <w:vAlign w:val="center"/>
          </w:tcPr>
          <w:p w14:paraId="3D3E5F0A" w14:textId="06EC49B4" w:rsidR="00AC057A" w:rsidRPr="00926F7D" w:rsidRDefault="00AC057A" w:rsidP="00926F7D">
            <w:pPr>
              <w:pStyle w:val="ListParagraph"/>
              <w:spacing w:after="0" w:line="360" w:lineRule="auto"/>
              <w:ind w:left="0"/>
              <w:jc w:val="center"/>
              <w:rPr>
                <w:rFonts w:ascii="Times New Roman" w:eastAsia="Times New Roman" w:hAnsi="Times New Roman" w:cs="Times New Roman"/>
                <w:b/>
                <w:bCs/>
                <w:sz w:val="26"/>
                <w:szCs w:val="26"/>
                <w:lang w:eastAsia="en-US"/>
              </w:rPr>
            </w:pPr>
            <w:r w:rsidRPr="00926F7D">
              <w:rPr>
                <w:rFonts w:ascii="Times New Roman" w:hAnsi="Times New Roman" w:cs="Times New Roman"/>
                <w:b/>
                <w:sz w:val="26"/>
                <w:szCs w:val="26"/>
              </w:rPr>
              <w:t>0</w:t>
            </w:r>
            <w:r w:rsidR="001954AD" w:rsidRPr="00926F7D">
              <w:rPr>
                <w:rFonts w:ascii="Times New Roman" w:hAnsi="Times New Roman" w:cs="Times New Roman"/>
                <w:b/>
                <w:sz w:val="26"/>
                <w:szCs w:val="26"/>
              </w:rPr>
              <w:t>3</w:t>
            </w:r>
            <w:r w:rsidRPr="00926F7D">
              <w:rPr>
                <w:rFonts w:ascii="Times New Roman" w:hAnsi="Times New Roman" w:cs="Times New Roman"/>
                <w:b/>
                <w:sz w:val="26"/>
                <w:szCs w:val="26"/>
              </w:rPr>
              <w:t>-04-2025</w:t>
            </w:r>
          </w:p>
        </w:tc>
        <w:tc>
          <w:tcPr>
            <w:tcW w:w="942" w:type="pct"/>
            <w:tcBorders>
              <w:top w:val="single" w:sz="4" w:space="0" w:color="000000"/>
              <w:left w:val="single" w:sz="4" w:space="0" w:color="000000"/>
              <w:bottom w:val="single" w:sz="4" w:space="0" w:color="000000"/>
            </w:tcBorders>
            <w:shd w:val="clear" w:color="auto" w:fill="9CC2E5" w:themeFill="accent1" w:themeFillTint="99"/>
            <w:vAlign w:val="center"/>
          </w:tcPr>
          <w:p w14:paraId="1CD0D834" w14:textId="0517FBA2" w:rsidR="00AC057A" w:rsidRPr="00926F7D" w:rsidRDefault="001954AD" w:rsidP="00926F7D">
            <w:pPr>
              <w:pStyle w:val="ListParagraph"/>
              <w:spacing w:after="0" w:line="360" w:lineRule="auto"/>
              <w:ind w:left="0"/>
              <w:jc w:val="center"/>
              <w:rPr>
                <w:rFonts w:ascii="Times New Roman" w:eastAsia="Times New Roman" w:hAnsi="Times New Roman" w:cs="Times New Roman"/>
                <w:b/>
                <w:bCs/>
                <w:sz w:val="26"/>
                <w:szCs w:val="26"/>
                <w:lang w:eastAsia="en-US"/>
              </w:rPr>
            </w:pPr>
            <w:r w:rsidRPr="00926F7D">
              <w:rPr>
                <w:rFonts w:ascii="Times New Roman" w:hAnsi="Times New Roman" w:cs="Times New Roman"/>
                <w:b/>
                <w:sz w:val="26"/>
                <w:szCs w:val="26"/>
              </w:rPr>
              <w:t>05</w:t>
            </w:r>
            <w:r w:rsidR="00AC057A" w:rsidRPr="00926F7D">
              <w:rPr>
                <w:rFonts w:ascii="Times New Roman" w:hAnsi="Times New Roman" w:cs="Times New Roman"/>
                <w:b/>
                <w:sz w:val="26"/>
                <w:szCs w:val="26"/>
              </w:rPr>
              <w:t>-04-2025</w:t>
            </w:r>
          </w:p>
        </w:tc>
        <w:tc>
          <w:tcPr>
            <w:tcW w:w="397" w:type="pct"/>
            <w:tcBorders>
              <w:top w:val="single" w:sz="4" w:space="0" w:color="000000"/>
              <w:left w:val="single" w:sz="4" w:space="0" w:color="000000"/>
              <w:bottom w:val="single" w:sz="4" w:space="0" w:color="000000"/>
            </w:tcBorders>
            <w:shd w:val="clear" w:color="auto" w:fill="9CC2E5" w:themeFill="accent1" w:themeFillTint="99"/>
            <w:vAlign w:val="center"/>
          </w:tcPr>
          <w:p w14:paraId="13030701" w14:textId="5ED86A4D" w:rsidR="00AC057A" w:rsidRPr="00926F7D" w:rsidRDefault="00AC057A" w:rsidP="00926F7D">
            <w:pPr>
              <w:spacing w:line="360" w:lineRule="auto"/>
              <w:jc w:val="center"/>
              <w:rPr>
                <w:rFonts w:ascii="Times New Roman" w:hAnsi="Times New Roman" w:cs="Times New Roman"/>
                <w:b/>
                <w:sz w:val="26"/>
                <w:szCs w:val="26"/>
              </w:rPr>
            </w:pPr>
            <w:r w:rsidRPr="00926F7D">
              <w:rPr>
                <w:rFonts w:ascii="Times New Roman" w:hAnsi="Times New Roman" w:cs="Times New Roman"/>
                <w:b/>
                <w:sz w:val="26"/>
                <w:szCs w:val="26"/>
              </w:rPr>
              <w:t>18</w:t>
            </w:r>
          </w:p>
        </w:tc>
        <w:tc>
          <w:tcPr>
            <w:tcW w:w="846"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tcPr>
          <w:p w14:paraId="7630691B" w14:textId="0A7FB0B4" w:rsidR="00AC057A" w:rsidRPr="00926F7D" w:rsidRDefault="00AC057A" w:rsidP="00926F7D">
            <w:pPr>
              <w:snapToGrid w:val="0"/>
              <w:spacing w:line="360" w:lineRule="auto"/>
              <w:jc w:val="center"/>
              <w:rPr>
                <w:rFonts w:ascii="Times New Roman" w:eastAsia="Times New Roman" w:hAnsi="Times New Roman" w:cs="Times New Roman"/>
                <w:b/>
                <w:sz w:val="26"/>
                <w:szCs w:val="26"/>
              </w:rPr>
            </w:pPr>
          </w:p>
        </w:tc>
      </w:tr>
      <w:tr w:rsidR="00AC057A" w:rsidRPr="00926F7D" w14:paraId="3C1C6DAE" w14:textId="77777777" w:rsidTr="000978AD">
        <w:trPr>
          <w:jc w:val="center"/>
        </w:trPr>
        <w:tc>
          <w:tcPr>
            <w:tcW w:w="731" w:type="pct"/>
            <w:tcBorders>
              <w:top w:val="single" w:sz="4" w:space="0" w:color="000000"/>
              <w:left w:val="single" w:sz="4" w:space="0" w:color="000000"/>
              <w:bottom w:val="single" w:sz="4" w:space="0" w:color="000000"/>
            </w:tcBorders>
            <w:shd w:val="clear" w:color="auto" w:fill="auto"/>
            <w:vAlign w:val="center"/>
          </w:tcPr>
          <w:p w14:paraId="595D0886" w14:textId="68DE0C17" w:rsidR="00AC057A" w:rsidRPr="00926F7D" w:rsidRDefault="00AC057A"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3.1.4.1</w:t>
            </w:r>
          </w:p>
        </w:tc>
        <w:tc>
          <w:tcPr>
            <w:tcW w:w="1144" w:type="pct"/>
            <w:tcBorders>
              <w:top w:val="single" w:sz="4" w:space="0" w:color="000000"/>
              <w:left w:val="single" w:sz="4" w:space="0" w:color="000000"/>
              <w:bottom w:val="single" w:sz="4" w:space="0" w:color="000000"/>
            </w:tcBorders>
            <w:shd w:val="clear" w:color="auto" w:fill="auto"/>
            <w:vAlign w:val="center"/>
          </w:tcPr>
          <w:p w14:paraId="611CE73A" w14:textId="1818EE32" w:rsidR="00AC057A" w:rsidRPr="00926F7D" w:rsidRDefault="00AC057A"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Thiết kế cơ sở dữ liệu</w:t>
            </w:r>
          </w:p>
        </w:tc>
        <w:tc>
          <w:tcPr>
            <w:tcW w:w="940" w:type="pct"/>
            <w:tcBorders>
              <w:top w:val="single" w:sz="4" w:space="0" w:color="000000"/>
              <w:left w:val="single" w:sz="4" w:space="0" w:color="000000"/>
              <w:bottom w:val="single" w:sz="4" w:space="0" w:color="000000"/>
            </w:tcBorders>
            <w:shd w:val="clear" w:color="auto" w:fill="auto"/>
            <w:vAlign w:val="center"/>
          </w:tcPr>
          <w:p w14:paraId="2CDF8126" w14:textId="72C7CB54" w:rsidR="00AC057A" w:rsidRPr="00926F7D" w:rsidRDefault="00AC057A" w:rsidP="00926F7D">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0</w:t>
            </w:r>
            <w:r w:rsidR="001954AD" w:rsidRPr="00926F7D">
              <w:rPr>
                <w:rFonts w:ascii="Times New Roman" w:hAnsi="Times New Roman" w:cs="Times New Roman"/>
                <w:sz w:val="26"/>
                <w:szCs w:val="26"/>
              </w:rPr>
              <w:t>3</w:t>
            </w:r>
            <w:r w:rsidRPr="00926F7D">
              <w:rPr>
                <w:rFonts w:ascii="Times New Roman" w:hAnsi="Times New Roman" w:cs="Times New Roman"/>
                <w:sz w:val="26"/>
                <w:szCs w:val="26"/>
              </w:rPr>
              <w:t>-04-2025</w:t>
            </w:r>
          </w:p>
        </w:tc>
        <w:tc>
          <w:tcPr>
            <w:tcW w:w="942" w:type="pct"/>
            <w:tcBorders>
              <w:top w:val="single" w:sz="4" w:space="0" w:color="000000"/>
              <w:left w:val="single" w:sz="4" w:space="0" w:color="000000"/>
              <w:bottom w:val="single" w:sz="4" w:space="0" w:color="000000"/>
            </w:tcBorders>
            <w:shd w:val="clear" w:color="auto" w:fill="auto"/>
            <w:vAlign w:val="center"/>
          </w:tcPr>
          <w:p w14:paraId="156A69EC" w14:textId="5F9AAAEC" w:rsidR="00AC057A" w:rsidRPr="00926F7D" w:rsidRDefault="001954AD" w:rsidP="00926F7D">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05</w:t>
            </w:r>
            <w:r w:rsidR="00AC057A" w:rsidRPr="00926F7D">
              <w:rPr>
                <w:rFonts w:ascii="Times New Roman" w:hAnsi="Times New Roman" w:cs="Times New Roman"/>
                <w:sz w:val="26"/>
                <w:szCs w:val="26"/>
              </w:rPr>
              <w:t>-04-2025</w:t>
            </w:r>
          </w:p>
        </w:tc>
        <w:tc>
          <w:tcPr>
            <w:tcW w:w="397" w:type="pct"/>
            <w:tcBorders>
              <w:top w:val="single" w:sz="4" w:space="0" w:color="000000"/>
              <w:left w:val="single" w:sz="4" w:space="0" w:color="000000"/>
              <w:bottom w:val="single" w:sz="4" w:space="0" w:color="000000"/>
            </w:tcBorders>
            <w:shd w:val="clear" w:color="auto" w:fill="auto"/>
            <w:vAlign w:val="center"/>
          </w:tcPr>
          <w:p w14:paraId="2E6E316B" w14:textId="1846E8C0" w:rsidR="00AC057A" w:rsidRPr="00926F7D" w:rsidRDefault="00AC057A" w:rsidP="00926F7D">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18</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128246" w14:textId="22EB15EA" w:rsidR="00AC057A" w:rsidRPr="00926F7D" w:rsidRDefault="00AC057A" w:rsidP="00926F7D">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Lợi, Hiển</w:t>
            </w:r>
          </w:p>
        </w:tc>
      </w:tr>
      <w:tr w:rsidR="00AC057A" w:rsidRPr="00926F7D" w14:paraId="02868899" w14:textId="77777777" w:rsidTr="000978AD">
        <w:trPr>
          <w:trHeight w:val="462"/>
          <w:jc w:val="center"/>
        </w:trPr>
        <w:tc>
          <w:tcPr>
            <w:tcW w:w="731" w:type="pct"/>
            <w:tcBorders>
              <w:top w:val="single" w:sz="4" w:space="0" w:color="000000"/>
              <w:left w:val="single" w:sz="4" w:space="0" w:color="000000"/>
              <w:bottom w:val="single" w:sz="4" w:space="0" w:color="000000"/>
            </w:tcBorders>
            <w:shd w:val="clear" w:color="auto" w:fill="9CC2E5" w:themeFill="accent1" w:themeFillTint="99"/>
            <w:vAlign w:val="center"/>
          </w:tcPr>
          <w:p w14:paraId="29A8732B" w14:textId="3B68E0E3" w:rsidR="00AC057A" w:rsidRPr="00926F7D" w:rsidRDefault="00AC057A" w:rsidP="00926F7D">
            <w:pPr>
              <w:spacing w:line="360" w:lineRule="auto"/>
              <w:rPr>
                <w:rFonts w:ascii="Times New Roman" w:hAnsi="Times New Roman" w:cs="Times New Roman"/>
                <w:b/>
                <w:sz w:val="26"/>
                <w:szCs w:val="26"/>
              </w:rPr>
            </w:pPr>
            <w:r w:rsidRPr="00926F7D">
              <w:rPr>
                <w:rFonts w:ascii="Times New Roman" w:hAnsi="Times New Roman" w:cs="Times New Roman"/>
                <w:b/>
                <w:sz w:val="26"/>
                <w:szCs w:val="26"/>
              </w:rPr>
              <w:t>3.1.5</w:t>
            </w:r>
          </w:p>
        </w:tc>
        <w:tc>
          <w:tcPr>
            <w:tcW w:w="1144" w:type="pct"/>
            <w:tcBorders>
              <w:top w:val="single" w:sz="4" w:space="0" w:color="000000"/>
              <w:left w:val="single" w:sz="4" w:space="0" w:color="000000"/>
              <w:bottom w:val="single" w:sz="4" w:space="0" w:color="000000"/>
            </w:tcBorders>
            <w:shd w:val="clear" w:color="auto" w:fill="9CC2E5" w:themeFill="accent1" w:themeFillTint="99"/>
            <w:vAlign w:val="center"/>
          </w:tcPr>
          <w:p w14:paraId="3E5712FC" w14:textId="1F94ECFF" w:rsidR="00AC057A" w:rsidRPr="00926F7D" w:rsidRDefault="00AC057A" w:rsidP="00926F7D">
            <w:pPr>
              <w:spacing w:line="360" w:lineRule="auto"/>
              <w:rPr>
                <w:rFonts w:ascii="Times New Roman" w:hAnsi="Times New Roman" w:cs="Times New Roman"/>
                <w:b/>
                <w:sz w:val="26"/>
                <w:szCs w:val="26"/>
              </w:rPr>
            </w:pPr>
            <w:r w:rsidRPr="00926F7D">
              <w:rPr>
                <w:rFonts w:ascii="Times New Roman" w:hAnsi="Times New Roman" w:cs="Times New Roman"/>
                <w:b/>
                <w:sz w:val="26"/>
                <w:szCs w:val="26"/>
              </w:rPr>
              <w:t>Thiết kế giao diện</w:t>
            </w:r>
          </w:p>
        </w:tc>
        <w:tc>
          <w:tcPr>
            <w:tcW w:w="940" w:type="pct"/>
            <w:tcBorders>
              <w:top w:val="single" w:sz="4" w:space="0" w:color="000000"/>
              <w:left w:val="single" w:sz="4" w:space="0" w:color="000000"/>
              <w:bottom w:val="single" w:sz="4" w:space="0" w:color="000000"/>
            </w:tcBorders>
            <w:shd w:val="clear" w:color="auto" w:fill="9CC2E5" w:themeFill="accent1" w:themeFillTint="99"/>
            <w:vAlign w:val="center"/>
          </w:tcPr>
          <w:p w14:paraId="2D8029A3" w14:textId="2F931242" w:rsidR="00AC057A" w:rsidRPr="00926F7D" w:rsidRDefault="001954AD" w:rsidP="00926F7D">
            <w:pPr>
              <w:pStyle w:val="ListParagraph"/>
              <w:spacing w:after="0" w:line="360" w:lineRule="auto"/>
              <w:ind w:left="0"/>
              <w:jc w:val="center"/>
              <w:rPr>
                <w:rFonts w:ascii="Times New Roman" w:hAnsi="Times New Roman" w:cs="Times New Roman"/>
                <w:b/>
                <w:bCs/>
                <w:sz w:val="26"/>
                <w:szCs w:val="26"/>
              </w:rPr>
            </w:pPr>
            <w:r w:rsidRPr="00926F7D">
              <w:rPr>
                <w:rFonts w:ascii="Times New Roman" w:hAnsi="Times New Roman" w:cs="Times New Roman"/>
                <w:b/>
                <w:sz w:val="26"/>
                <w:szCs w:val="26"/>
              </w:rPr>
              <w:t>06</w:t>
            </w:r>
            <w:r w:rsidR="00AC057A" w:rsidRPr="00926F7D">
              <w:rPr>
                <w:rFonts w:ascii="Times New Roman" w:hAnsi="Times New Roman" w:cs="Times New Roman"/>
                <w:b/>
                <w:sz w:val="26"/>
                <w:szCs w:val="26"/>
              </w:rPr>
              <w:t>-04-2025</w:t>
            </w:r>
          </w:p>
        </w:tc>
        <w:tc>
          <w:tcPr>
            <w:tcW w:w="942" w:type="pct"/>
            <w:tcBorders>
              <w:top w:val="single" w:sz="4" w:space="0" w:color="000000"/>
              <w:left w:val="single" w:sz="4" w:space="0" w:color="000000"/>
              <w:bottom w:val="single" w:sz="4" w:space="0" w:color="000000"/>
            </w:tcBorders>
            <w:shd w:val="clear" w:color="auto" w:fill="9CC2E5" w:themeFill="accent1" w:themeFillTint="99"/>
            <w:vAlign w:val="center"/>
          </w:tcPr>
          <w:p w14:paraId="28CA0EC2" w14:textId="2A8E64A8" w:rsidR="00AC057A" w:rsidRPr="00926F7D" w:rsidRDefault="00AC057A" w:rsidP="00926F7D">
            <w:pPr>
              <w:pStyle w:val="ListParagraph"/>
              <w:spacing w:after="0" w:line="360" w:lineRule="auto"/>
              <w:ind w:left="0"/>
              <w:jc w:val="center"/>
              <w:rPr>
                <w:rFonts w:ascii="Times New Roman" w:hAnsi="Times New Roman" w:cs="Times New Roman"/>
                <w:b/>
                <w:bCs/>
                <w:sz w:val="26"/>
                <w:szCs w:val="26"/>
              </w:rPr>
            </w:pPr>
            <w:r w:rsidRPr="00926F7D">
              <w:rPr>
                <w:rFonts w:ascii="Times New Roman" w:hAnsi="Times New Roman" w:cs="Times New Roman"/>
                <w:b/>
                <w:sz w:val="26"/>
                <w:szCs w:val="26"/>
              </w:rPr>
              <w:t>1</w:t>
            </w:r>
            <w:r w:rsidR="001954AD" w:rsidRPr="00926F7D">
              <w:rPr>
                <w:rFonts w:ascii="Times New Roman" w:hAnsi="Times New Roman" w:cs="Times New Roman"/>
                <w:b/>
                <w:sz w:val="26"/>
                <w:szCs w:val="26"/>
              </w:rPr>
              <w:t>1</w:t>
            </w:r>
            <w:r w:rsidRPr="00926F7D">
              <w:rPr>
                <w:rFonts w:ascii="Times New Roman" w:hAnsi="Times New Roman" w:cs="Times New Roman"/>
                <w:b/>
                <w:sz w:val="26"/>
                <w:szCs w:val="26"/>
              </w:rPr>
              <w:t>-04-2025</w:t>
            </w:r>
          </w:p>
        </w:tc>
        <w:tc>
          <w:tcPr>
            <w:tcW w:w="397" w:type="pct"/>
            <w:tcBorders>
              <w:top w:val="single" w:sz="4" w:space="0" w:color="000000"/>
              <w:left w:val="single" w:sz="4" w:space="0" w:color="000000"/>
              <w:bottom w:val="single" w:sz="4" w:space="0" w:color="000000"/>
            </w:tcBorders>
            <w:shd w:val="clear" w:color="auto" w:fill="9CC2E5" w:themeFill="accent1" w:themeFillTint="99"/>
            <w:vAlign w:val="center"/>
          </w:tcPr>
          <w:p w14:paraId="6AA4F952" w14:textId="0ED42BCD" w:rsidR="00AC057A" w:rsidRPr="00926F7D" w:rsidRDefault="00AC057A" w:rsidP="00926F7D">
            <w:pPr>
              <w:spacing w:line="360" w:lineRule="auto"/>
              <w:jc w:val="center"/>
              <w:rPr>
                <w:rFonts w:ascii="Times New Roman" w:hAnsi="Times New Roman" w:cs="Times New Roman"/>
                <w:b/>
                <w:sz w:val="26"/>
                <w:szCs w:val="26"/>
              </w:rPr>
            </w:pPr>
            <w:r w:rsidRPr="00926F7D">
              <w:rPr>
                <w:rFonts w:ascii="Times New Roman" w:hAnsi="Times New Roman" w:cs="Times New Roman"/>
                <w:b/>
                <w:sz w:val="26"/>
                <w:szCs w:val="26"/>
              </w:rPr>
              <w:t>32</w:t>
            </w:r>
          </w:p>
        </w:tc>
        <w:tc>
          <w:tcPr>
            <w:tcW w:w="846"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tcPr>
          <w:p w14:paraId="55FDBE9E" w14:textId="77777777" w:rsidR="00AC057A" w:rsidRPr="00926F7D" w:rsidRDefault="00AC057A" w:rsidP="00926F7D">
            <w:pPr>
              <w:snapToGrid w:val="0"/>
              <w:spacing w:line="360" w:lineRule="auto"/>
              <w:jc w:val="center"/>
              <w:rPr>
                <w:rFonts w:ascii="Times New Roman" w:eastAsia="Times New Roman" w:hAnsi="Times New Roman" w:cs="Times New Roman"/>
                <w:b/>
                <w:sz w:val="26"/>
                <w:szCs w:val="26"/>
              </w:rPr>
            </w:pPr>
          </w:p>
        </w:tc>
      </w:tr>
      <w:tr w:rsidR="00CE6B1C" w:rsidRPr="00926F7D" w14:paraId="3D25FB76" w14:textId="77777777" w:rsidTr="00CE6B1C">
        <w:trPr>
          <w:trHeight w:val="471"/>
          <w:jc w:val="center"/>
        </w:trPr>
        <w:tc>
          <w:tcPr>
            <w:tcW w:w="731" w:type="pct"/>
            <w:tcBorders>
              <w:top w:val="single" w:sz="4" w:space="0" w:color="000000"/>
              <w:left w:val="single" w:sz="4" w:space="0" w:color="000000"/>
              <w:bottom w:val="single" w:sz="4" w:space="0" w:color="000000"/>
            </w:tcBorders>
            <w:shd w:val="clear" w:color="auto" w:fill="auto"/>
            <w:vAlign w:val="center"/>
          </w:tcPr>
          <w:p w14:paraId="7E32F6D9" w14:textId="48EEA0CB" w:rsidR="00CE6B1C" w:rsidRPr="00926F7D" w:rsidRDefault="00CE6B1C" w:rsidP="00CE6B1C">
            <w:pPr>
              <w:spacing w:line="360" w:lineRule="auto"/>
              <w:rPr>
                <w:rFonts w:ascii="Times New Roman" w:hAnsi="Times New Roman" w:cs="Times New Roman"/>
                <w:sz w:val="26"/>
                <w:szCs w:val="26"/>
              </w:rPr>
            </w:pPr>
            <w:bookmarkStart w:id="156" w:name="_Hlk178711039"/>
            <w:r w:rsidRPr="00926F7D">
              <w:rPr>
                <w:rFonts w:ascii="Times New Roman" w:hAnsi="Times New Roman" w:cs="Times New Roman"/>
                <w:sz w:val="26"/>
                <w:szCs w:val="26"/>
              </w:rPr>
              <w:t>3.1.5.1</w:t>
            </w:r>
          </w:p>
        </w:tc>
        <w:tc>
          <w:tcPr>
            <w:tcW w:w="1144" w:type="pct"/>
            <w:tcBorders>
              <w:top w:val="single" w:sz="4" w:space="0" w:color="000000"/>
              <w:left w:val="single" w:sz="4" w:space="0" w:color="000000"/>
              <w:bottom w:val="single" w:sz="4" w:space="0" w:color="000000"/>
            </w:tcBorders>
            <w:shd w:val="clear" w:color="auto" w:fill="auto"/>
            <w:vAlign w:val="center"/>
          </w:tcPr>
          <w:p w14:paraId="0434D58E" w14:textId="379A65E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trang chủ</w:t>
            </w:r>
          </w:p>
        </w:tc>
        <w:tc>
          <w:tcPr>
            <w:tcW w:w="940" w:type="pct"/>
            <w:tcBorders>
              <w:top w:val="single" w:sz="4" w:space="0" w:color="000000"/>
              <w:left w:val="single" w:sz="4" w:space="0" w:color="000000"/>
              <w:bottom w:val="single" w:sz="4" w:space="0" w:color="000000"/>
            </w:tcBorders>
            <w:shd w:val="clear" w:color="auto" w:fill="auto"/>
            <w:vAlign w:val="center"/>
          </w:tcPr>
          <w:p w14:paraId="79F15038" w14:textId="5D1C9DF1" w:rsidR="00CE6B1C" w:rsidRPr="00926F7D" w:rsidRDefault="00CE6B1C" w:rsidP="00CE6B1C">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06-04-2025</w:t>
            </w:r>
          </w:p>
        </w:tc>
        <w:tc>
          <w:tcPr>
            <w:tcW w:w="942" w:type="pct"/>
            <w:tcBorders>
              <w:top w:val="single" w:sz="4" w:space="0" w:color="000000"/>
              <w:left w:val="single" w:sz="4" w:space="0" w:color="000000"/>
              <w:bottom w:val="single" w:sz="4" w:space="0" w:color="000000"/>
            </w:tcBorders>
            <w:shd w:val="clear" w:color="auto" w:fill="auto"/>
            <w:vAlign w:val="center"/>
          </w:tcPr>
          <w:p w14:paraId="399F77EB" w14:textId="22C4C27D" w:rsidR="00CE6B1C" w:rsidRPr="00926F7D" w:rsidRDefault="00CE6B1C" w:rsidP="00CE6B1C">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07-04-2025</w:t>
            </w:r>
          </w:p>
        </w:tc>
        <w:tc>
          <w:tcPr>
            <w:tcW w:w="397" w:type="pct"/>
            <w:tcBorders>
              <w:top w:val="single" w:sz="4" w:space="0" w:color="000000"/>
              <w:left w:val="single" w:sz="4" w:space="0" w:color="000000"/>
              <w:bottom w:val="single" w:sz="4" w:space="0" w:color="000000"/>
            </w:tcBorders>
            <w:shd w:val="clear" w:color="auto" w:fill="auto"/>
            <w:vAlign w:val="center"/>
          </w:tcPr>
          <w:p w14:paraId="35C84AB6" w14:textId="4A57ACA1"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5</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E707E0" w14:textId="42AA938C"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bookmarkEnd w:id="156"/>
      <w:tr w:rsidR="00CE6B1C" w:rsidRPr="00926F7D" w14:paraId="0C7278E8" w14:textId="77777777" w:rsidTr="00CE6B1C">
        <w:trPr>
          <w:trHeight w:val="795"/>
          <w:jc w:val="center"/>
        </w:trPr>
        <w:tc>
          <w:tcPr>
            <w:tcW w:w="731" w:type="pct"/>
            <w:tcBorders>
              <w:top w:val="single" w:sz="4" w:space="0" w:color="000000"/>
              <w:left w:val="single" w:sz="4" w:space="0" w:color="000000"/>
              <w:bottom w:val="single" w:sz="4" w:space="0" w:color="000000"/>
            </w:tcBorders>
            <w:shd w:val="clear" w:color="auto" w:fill="auto"/>
            <w:vAlign w:val="center"/>
          </w:tcPr>
          <w:p w14:paraId="752CA499" w14:textId="16B27434" w:rsidR="00CE6B1C" w:rsidRPr="00926F7D" w:rsidRDefault="00CE6B1C" w:rsidP="00CE6B1C">
            <w:pPr>
              <w:spacing w:line="360" w:lineRule="auto"/>
              <w:rPr>
                <w:rFonts w:ascii="Times New Roman" w:hAnsi="Times New Roman" w:cs="Times New Roman"/>
                <w:sz w:val="26"/>
                <w:szCs w:val="26"/>
              </w:rPr>
            </w:pPr>
            <w:r w:rsidRPr="00926F7D">
              <w:rPr>
                <w:rFonts w:ascii="Times New Roman" w:hAnsi="Times New Roman" w:cs="Times New Roman"/>
                <w:sz w:val="26"/>
                <w:szCs w:val="26"/>
              </w:rPr>
              <w:t>3.1.5.2</w:t>
            </w:r>
          </w:p>
        </w:tc>
        <w:tc>
          <w:tcPr>
            <w:tcW w:w="1144" w:type="pct"/>
            <w:tcBorders>
              <w:top w:val="single" w:sz="4" w:space="0" w:color="000000"/>
              <w:left w:val="single" w:sz="4" w:space="0" w:color="000000"/>
              <w:bottom w:val="single" w:sz="4" w:space="0" w:color="000000"/>
            </w:tcBorders>
            <w:shd w:val="clear" w:color="auto" w:fill="auto"/>
            <w:vAlign w:val="center"/>
          </w:tcPr>
          <w:p w14:paraId="4CB36D67" w14:textId="1A85FBE0" w:rsidR="00CE6B1C" w:rsidRPr="00926F7D" w:rsidRDefault="00CE6B1C" w:rsidP="00CE6B1C">
            <w:pPr>
              <w:spacing w:line="360" w:lineRule="auto"/>
              <w:rPr>
                <w:rFonts w:ascii="Times New Roman" w:hAnsi="Times New Roman" w:cs="Times New Roman"/>
                <w:sz w:val="26"/>
                <w:szCs w:val="26"/>
              </w:rPr>
            </w:pPr>
            <w:r w:rsidRPr="00926F7D">
              <w:rPr>
                <w:rFonts w:ascii="Times New Roman" w:hAnsi="Times New Roman" w:cs="Times New Roman"/>
                <w:sz w:val="26"/>
                <w:szCs w:val="26"/>
              </w:rPr>
              <w:t>Thiết kế form đăng ký</w:t>
            </w:r>
          </w:p>
        </w:tc>
        <w:tc>
          <w:tcPr>
            <w:tcW w:w="940" w:type="pct"/>
            <w:tcBorders>
              <w:top w:val="single" w:sz="4" w:space="0" w:color="000000"/>
              <w:left w:val="single" w:sz="4" w:space="0" w:color="000000"/>
              <w:bottom w:val="single" w:sz="4" w:space="0" w:color="000000"/>
            </w:tcBorders>
            <w:shd w:val="clear" w:color="auto" w:fill="auto"/>
            <w:vAlign w:val="center"/>
          </w:tcPr>
          <w:p w14:paraId="1A78F0F2" w14:textId="4729680C" w:rsidR="00CE6B1C" w:rsidRPr="00926F7D" w:rsidRDefault="00CE6B1C" w:rsidP="00CE6B1C">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06-04-2025</w:t>
            </w:r>
          </w:p>
        </w:tc>
        <w:tc>
          <w:tcPr>
            <w:tcW w:w="942" w:type="pct"/>
            <w:tcBorders>
              <w:top w:val="single" w:sz="4" w:space="0" w:color="000000"/>
              <w:left w:val="single" w:sz="4" w:space="0" w:color="000000"/>
              <w:bottom w:val="single" w:sz="4" w:space="0" w:color="000000"/>
            </w:tcBorders>
            <w:shd w:val="clear" w:color="auto" w:fill="auto"/>
            <w:vAlign w:val="center"/>
          </w:tcPr>
          <w:p w14:paraId="2CC0364D" w14:textId="233064E7" w:rsidR="00CE6B1C" w:rsidRPr="00926F7D" w:rsidRDefault="00CE6B1C" w:rsidP="00CE6B1C">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07-04-2025</w:t>
            </w:r>
          </w:p>
        </w:tc>
        <w:tc>
          <w:tcPr>
            <w:tcW w:w="397" w:type="pct"/>
            <w:tcBorders>
              <w:top w:val="single" w:sz="4" w:space="0" w:color="000000"/>
              <w:left w:val="single" w:sz="4" w:space="0" w:color="000000"/>
              <w:bottom w:val="single" w:sz="4" w:space="0" w:color="000000"/>
            </w:tcBorders>
            <w:shd w:val="clear" w:color="auto" w:fill="auto"/>
            <w:vAlign w:val="center"/>
          </w:tcPr>
          <w:p w14:paraId="64EFFF43" w14:textId="4B899394"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209EA1" w14:textId="6CAC32BC"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Nhật</w:t>
            </w:r>
          </w:p>
        </w:tc>
      </w:tr>
      <w:tr w:rsidR="00CE6B1C" w:rsidRPr="00926F7D" w14:paraId="5A4BC268" w14:textId="77777777" w:rsidTr="00CE6B1C">
        <w:trPr>
          <w:trHeight w:val="777"/>
          <w:jc w:val="center"/>
        </w:trPr>
        <w:tc>
          <w:tcPr>
            <w:tcW w:w="731" w:type="pct"/>
            <w:tcBorders>
              <w:top w:val="single" w:sz="4" w:space="0" w:color="000000"/>
              <w:left w:val="single" w:sz="4" w:space="0" w:color="000000"/>
              <w:bottom w:val="single" w:sz="4" w:space="0" w:color="000000"/>
            </w:tcBorders>
            <w:shd w:val="clear" w:color="auto" w:fill="auto"/>
            <w:vAlign w:val="center"/>
          </w:tcPr>
          <w:p w14:paraId="2EFF93AD" w14:textId="0245818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3.1.5.3</w:t>
            </w:r>
          </w:p>
        </w:tc>
        <w:tc>
          <w:tcPr>
            <w:tcW w:w="1144" w:type="pct"/>
            <w:tcBorders>
              <w:top w:val="single" w:sz="4" w:space="0" w:color="000000"/>
              <w:left w:val="single" w:sz="4" w:space="0" w:color="000000"/>
              <w:bottom w:val="single" w:sz="4" w:space="0" w:color="000000"/>
            </w:tcBorders>
            <w:shd w:val="clear" w:color="auto" w:fill="auto"/>
            <w:vAlign w:val="center"/>
          </w:tcPr>
          <w:p w14:paraId="1DD12958" w14:textId="3C4CBF7A"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form đăng nhập (quên mật khẩu và lấy lại mật khẩu)</w:t>
            </w:r>
          </w:p>
        </w:tc>
        <w:tc>
          <w:tcPr>
            <w:tcW w:w="940" w:type="pct"/>
            <w:tcBorders>
              <w:top w:val="single" w:sz="4" w:space="0" w:color="000000"/>
              <w:left w:val="single" w:sz="4" w:space="0" w:color="000000"/>
              <w:bottom w:val="single" w:sz="4" w:space="0" w:color="000000"/>
            </w:tcBorders>
            <w:shd w:val="clear" w:color="auto" w:fill="auto"/>
            <w:vAlign w:val="center"/>
          </w:tcPr>
          <w:p w14:paraId="7C2BD21B" w14:textId="7B0D63DD"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06-04-2025</w:t>
            </w:r>
          </w:p>
        </w:tc>
        <w:tc>
          <w:tcPr>
            <w:tcW w:w="942" w:type="pct"/>
            <w:tcBorders>
              <w:top w:val="single" w:sz="4" w:space="0" w:color="000000"/>
              <w:left w:val="single" w:sz="4" w:space="0" w:color="000000"/>
              <w:bottom w:val="single" w:sz="4" w:space="0" w:color="000000"/>
            </w:tcBorders>
            <w:shd w:val="clear" w:color="auto" w:fill="auto"/>
            <w:vAlign w:val="center"/>
          </w:tcPr>
          <w:p w14:paraId="38285E67" w14:textId="30E28317"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07-04-2025</w:t>
            </w:r>
          </w:p>
        </w:tc>
        <w:tc>
          <w:tcPr>
            <w:tcW w:w="397" w:type="pct"/>
            <w:tcBorders>
              <w:top w:val="single" w:sz="4" w:space="0" w:color="000000"/>
              <w:left w:val="single" w:sz="4" w:space="0" w:color="000000"/>
              <w:bottom w:val="single" w:sz="4" w:space="0" w:color="000000"/>
            </w:tcBorders>
            <w:shd w:val="clear" w:color="auto" w:fill="auto"/>
            <w:vAlign w:val="center"/>
          </w:tcPr>
          <w:p w14:paraId="7FBA7459" w14:textId="254F2CC6"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0E7FDB" w14:textId="56670D82"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Nhật</w:t>
            </w:r>
          </w:p>
        </w:tc>
      </w:tr>
      <w:tr w:rsidR="00CE6B1C" w:rsidRPr="00926F7D" w14:paraId="2AE94220" w14:textId="77777777" w:rsidTr="00CE6B1C">
        <w:trPr>
          <w:trHeight w:val="777"/>
          <w:jc w:val="center"/>
        </w:trPr>
        <w:tc>
          <w:tcPr>
            <w:tcW w:w="731" w:type="pct"/>
            <w:tcBorders>
              <w:top w:val="single" w:sz="4" w:space="0" w:color="000000"/>
              <w:left w:val="single" w:sz="4" w:space="0" w:color="000000"/>
              <w:bottom w:val="single" w:sz="4" w:space="0" w:color="000000"/>
            </w:tcBorders>
            <w:shd w:val="clear" w:color="auto" w:fill="auto"/>
            <w:vAlign w:val="center"/>
          </w:tcPr>
          <w:p w14:paraId="46AE7275" w14:textId="70CAB55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3.1.5.4</w:t>
            </w:r>
          </w:p>
        </w:tc>
        <w:tc>
          <w:tcPr>
            <w:tcW w:w="1144" w:type="pct"/>
            <w:tcBorders>
              <w:top w:val="single" w:sz="4" w:space="0" w:color="000000"/>
              <w:left w:val="single" w:sz="4" w:space="0" w:color="000000"/>
              <w:bottom w:val="single" w:sz="4" w:space="0" w:color="000000"/>
            </w:tcBorders>
            <w:shd w:val="clear" w:color="auto" w:fill="auto"/>
            <w:vAlign w:val="center"/>
          </w:tcPr>
          <w:p w14:paraId="2D69D63C" w14:textId="1D5F7E9B"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form đăng xuất</w:t>
            </w:r>
          </w:p>
        </w:tc>
        <w:tc>
          <w:tcPr>
            <w:tcW w:w="940" w:type="pct"/>
            <w:tcBorders>
              <w:top w:val="single" w:sz="4" w:space="0" w:color="000000"/>
              <w:left w:val="single" w:sz="4" w:space="0" w:color="000000"/>
              <w:bottom w:val="single" w:sz="4" w:space="0" w:color="000000"/>
            </w:tcBorders>
            <w:shd w:val="clear" w:color="auto" w:fill="auto"/>
            <w:vAlign w:val="center"/>
          </w:tcPr>
          <w:p w14:paraId="504C8C92" w14:textId="3405F047"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06-04-2025</w:t>
            </w:r>
          </w:p>
        </w:tc>
        <w:tc>
          <w:tcPr>
            <w:tcW w:w="942" w:type="pct"/>
            <w:tcBorders>
              <w:top w:val="single" w:sz="4" w:space="0" w:color="000000"/>
              <w:left w:val="single" w:sz="4" w:space="0" w:color="000000"/>
              <w:bottom w:val="single" w:sz="4" w:space="0" w:color="000000"/>
            </w:tcBorders>
            <w:shd w:val="clear" w:color="auto" w:fill="auto"/>
            <w:vAlign w:val="center"/>
          </w:tcPr>
          <w:p w14:paraId="23B98F8A" w14:textId="391DBCA5"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07-04-2025</w:t>
            </w:r>
          </w:p>
        </w:tc>
        <w:tc>
          <w:tcPr>
            <w:tcW w:w="397" w:type="pct"/>
            <w:tcBorders>
              <w:top w:val="single" w:sz="4" w:space="0" w:color="000000"/>
              <w:left w:val="single" w:sz="4" w:space="0" w:color="000000"/>
              <w:bottom w:val="single" w:sz="4" w:space="0" w:color="000000"/>
            </w:tcBorders>
            <w:shd w:val="clear" w:color="auto" w:fill="auto"/>
            <w:vAlign w:val="center"/>
          </w:tcPr>
          <w:p w14:paraId="20C45416" w14:textId="6E1BC2FF"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DA9740" w14:textId="600B5E10"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Nhật</w:t>
            </w:r>
          </w:p>
        </w:tc>
      </w:tr>
      <w:tr w:rsidR="00CE6B1C" w:rsidRPr="00926F7D" w14:paraId="6367F91D" w14:textId="77777777" w:rsidTr="00CE6B1C">
        <w:trPr>
          <w:trHeight w:val="846"/>
          <w:jc w:val="center"/>
        </w:trPr>
        <w:tc>
          <w:tcPr>
            <w:tcW w:w="731" w:type="pct"/>
            <w:tcBorders>
              <w:top w:val="single" w:sz="4" w:space="0" w:color="000000"/>
              <w:left w:val="single" w:sz="4" w:space="0" w:color="000000"/>
              <w:bottom w:val="single" w:sz="4" w:space="0" w:color="000000"/>
            </w:tcBorders>
            <w:shd w:val="clear" w:color="auto" w:fill="auto"/>
            <w:vAlign w:val="center"/>
          </w:tcPr>
          <w:p w14:paraId="1E951DC5" w14:textId="2999FE3A" w:rsidR="00CE6B1C" w:rsidRPr="00926F7D" w:rsidRDefault="00CE6B1C" w:rsidP="00CE6B1C">
            <w:pPr>
              <w:spacing w:line="360" w:lineRule="auto"/>
              <w:rPr>
                <w:rFonts w:ascii="Times New Roman" w:hAnsi="Times New Roman" w:cs="Times New Roman"/>
                <w:sz w:val="26"/>
                <w:szCs w:val="26"/>
              </w:rPr>
            </w:pPr>
            <w:r w:rsidRPr="00926F7D">
              <w:rPr>
                <w:rFonts w:ascii="Times New Roman" w:hAnsi="Times New Roman" w:cs="Times New Roman"/>
                <w:sz w:val="26"/>
                <w:szCs w:val="26"/>
              </w:rPr>
              <w:t>3.1.5.5</w:t>
            </w:r>
          </w:p>
        </w:tc>
        <w:tc>
          <w:tcPr>
            <w:tcW w:w="1144" w:type="pct"/>
            <w:tcBorders>
              <w:top w:val="single" w:sz="4" w:space="0" w:color="000000"/>
              <w:left w:val="single" w:sz="4" w:space="0" w:color="000000"/>
              <w:bottom w:val="single" w:sz="4" w:space="0" w:color="000000"/>
            </w:tcBorders>
            <w:shd w:val="clear" w:color="auto" w:fill="auto"/>
            <w:vAlign w:val="center"/>
          </w:tcPr>
          <w:p w14:paraId="59A3DEF7" w14:textId="7DCE3044"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trang quản lý tài khoản</w:t>
            </w:r>
          </w:p>
        </w:tc>
        <w:tc>
          <w:tcPr>
            <w:tcW w:w="940" w:type="pct"/>
            <w:tcBorders>
              <w:top w:val="single" w:sz="4" w:space="0" w:color="000000"/>
              <w:left w:val="single" w:sz="4" w:space="0" w:color="000000"/>
              <w:bottom w:val="single" w:sz="4" w:space="0" w:color="000000"/>
            </w:tcBorders>
            <w:shd w:val="clear" w:color="auto" w:fill="auto"/>
            <w:vAlign w:val="center"/>
          </w:tcPr>
          <w:p w14:paraId="7EAD7FBF" w14:textId="1D153E54" w:rsidR="00CE6B1C" w:rsidRPr="00926F7D" w:rsidRDefault="00CE6B1C" w:rsidP="00CE6B1C">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06-04-2025</w:t>
            </w:r>
          </w:p>
        </w:tc>
        <w:tc>
          <w:tcPr>
            <w:tcW w:w="942" w:type="pct"/>
            <w:tcBorders>
              <w:top w:val="single" w:sz="4" w:space="0" w:color="000000"/>
              <w:left w:val="single" w:sz="4" w:space="0" w:color="000000"/>
              <w:bottom w:val="single" w:sz="4" w:space="0" w:color="000000"/>
            </w:tcBorders>
            <w:shd w:val="clear" w:color="auto" w:fill="auto"/>
            <w:vAlign w:val="center"/>
          </w:tcPr>
          <w:p w14:paraId="610AB04E" w14:textId="7DB43206" w:rsidR="00CE6B1C" w:rsidRPr="00926F7D" w:rsidRDefault="00CE6B1C" w:rsidP="00CE6B1C">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07-04-2025</w:t>
            </w:r>
          </w:p>
        </w:tc>
        <w:tc>
          <w:tcPr>
            <w:tcW w:w="397" w:type="pct"/>
            <w:tcBorders>
              <w:top w:val="single" w:sz="4" w:space="0" w:color="000000"/>
              <w:left w:val="single" w:sz="4" w:space="0" w:color="000000"/>
              <w:bottom w:val="single" w:sz="4" w:space="0" w:color="000000"/>
            </w:tcBorders>
            <w:shd w:val="clear" w:color="auto" w:fill="auto"/>
            <w:vAlign w:val="center"/>
          </w:tcPr>
          <w:p w14:paraId="721A8C28" w14:textId="67D64643"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7FC2FA" w14:textId="251709EA"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2A1338F3" w14:textId="77777777" w:rsidTr="00CE6B1C">
        <w:trPr>
          <w:trHeight w:val="846"/>
          <w:jc w:val="center"/>
        </w:trPr>
        <w:tc>
          <w:tcPr>
            <w:tcW w:w="731" w:type="pct"/>
            <w:tcBorders>
              <w:top w:val="single" w:sz="4" w:space="0" w:color="000000"/>
              <w:left w:val="single" w:sz="4" w:space="0" w:color="000000"/>
              <w:bottom w:val="single" w:sz="4" w:space="0" w:color="000000"/>
            </w:tcBorders>
            <w:shd w:val="clear" w:color="auto" w:fill="auto"/>
            <w:vAlign w:val="center"/>
          </w:tcPr>
          <w:p w14:paraId="7C51E451" w14:textId="64FD27D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3.1.5.6</w:t>
            </w:r>
          </w:p>
        </w:tc>
        <w:tc>
          <w:tcPr>
            <w:tcW w:w="1144" w:type="pct"/>
            <w:tcBorders>
              <w:top w:val="single" w:sz="4" w:space="0" w:color="000000"/>
              <w:left w:val="single" w:sz="4" w:space="0" w:color="000000"/>
              <w:bottom w:val="single" w:sz="4" w:space="0" w:color="000000"/>
            </w:tcBorders>
            <w:shd w:val="clear" w:color="auto" w:fill="auto"/>
            <w:vAlign w:val="center"/>
          </w:tcPr>
          <w:p w14:paraId="6CB0F142" w14:textId="60ED44AE"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Thiết kế trang quản lý lịch học</w:t>
            </w:r>
          </w:p>
        </w:tc>
        <w:tc>
          <w:tcPr>
            <w:tcW w:w="940" w:type="pct"/>
            <w:tcBorders>
              <w:top w:val="single" w:sz="4" w:space="0" w:color="000000"/>
              <w:left w:val="single" w:sz="4" w:space="0" w:color="000000"/>
              <w:bottom w:val="single" w:sz="4" w:space="0" w:color="000000"/>
            </w:tcBorders>
            <w:shd w:val="clear" w:color="auto" w:fill="auto"/>
            <w:vAlign w:val="center"/>
          </w:tcPr>
          <w:p w14:paraId="5B24584D" w14:textId="089A5263"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06-04-2025</w:t>
            </w:r>
          </w:p>
        </w:tc>
        <w:tc>
          <w:tcPr>
            <w:tcW w:w="942" w:type="pct"/>
            <w:tcBorders>
              <w:top w:val="single" w:sz="4" w:space="0" w:color="000000"/>
              <w:left w:val="single" w:sz="4" w:space="0" w:color="000000"/>
              <w:bottom w:val="single" w:sz="4" w:space="0" w:color="000000"/>
            </w:tcBorders>
            <w:shd w:val="clear" w:color="auto" w:fill="auto"/>
            <w:vAlign w:val="center"/>
          </w:tcPr>
          <w:p w14:paraId="1C5C6E65" w14:textId="685405C8"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07-04-2025</w:t>
            </w:r>
          </w:p>
        </w:tc>
        <w:tc>
          <w:tcPr>
            <w:tcW w:w="397" w:type="pct"/>
            <w:tcBorders>
              <w:top w:val="single" w:sz="4" w:space="0" w:color="000000"/>
              <w:left w:val="single" w:sz="4" w:space="0" w:color="000000"/>
              <w:bottom w:val="single" w:sz="4" w:space="0" w:color="000000"/>
            </w:tcBorders>
            <w:shd w:val="clear" w:color="auto" w:fill="auto"/>
            <w:vAlign w:val="center"/>
          </w:tcPr>
          <w:p w14:paraId="2103EC2A" w14:textId="03C3B65E"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87C812" w14:textId="6F62D122"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6A5A8946" w14:textId="77777777" w:rsidTr="00CE6B1C">
        <w:trPr>
          <w:trHeight w:val="846"/>
          <w:jc w:val="center"/>
        </w:trPr>
        <w:tc>
          <w:tcPr>
            <w:tcW w:w="731" w:type="pct"/>
            <w:tcBorders>
              <w:top w:val="single" w:sz="4" w:space="0" w:color="000000"/>
              <w:left w:val="single" w:sz="4" w:space="0" w:color="000000"/>
              <w:bottom w:val="single" w:sz="4" w:space="0" w:color="000000"/>
            </w:tcBorders>
            <w:shd w:val="clear" w:color="auto" w:fill="auto"/>
            <w:vAlign w:val="center"/>
          </w:tcPr>
          <w:p w14:paraId="191BE7EA" w14:textId="55B48692" w:rsidR="00CE6B1C" w:rsidRPr="00926F7D" w:rsidRDefault="00CE6B1C" w:rsidP="00CE6B1C">
            <w:pPr>
              <w:spacing w:line="360" w:lineRule="auto"/>
              <w:rPr>
                <w:rFonts w:ascii="Times New Roman" w:eastAsia="Times New Roman" w:hAnsi="Times New Roman" w:cs="Times New Roman"/>
                <w:color w:val="000000"/>
                <w:sz w:val="26"/>
                <w:szCs w:val="26"/>
              </w:rPr>
            </w:pPr>
            <w:bookmarkStart w:id="157" w:name="_Hlk178714422"/>
            <w:r w:rsidRPr="00926F7D">
              <w:rPr>
                <w:rFonts w:ascii="Times New Roman" w:hAnsi="Times New Roman" w:cs="Times New Roman"/>
                <w:sz w:val="26"/>
                <w:szCs w:val="26"/>
              </w:rPr>
              <w:lastRenderedPageBreak/>
              <w:t>3.1.5.7</w:t>
            </w:r>
          </w:p>
        </w:tc>
        <w:tc>
          <w:tcPr>
            <w:tcW w:w="1144" w:type="pct"/>
            <w:tcBorders>
              <w:top w:val="single" w:sz="4" w:space="0" w:color="000000"/>
              <w:left w:val="single" w:sz="4" w:space="0" w:color="000000"/>
              <w:bottom w:val="single" w:sz="4" w:space="0" w:color="000000"/>
            </w:tcBorders>
            <w:shd w:val="clear" w:color="auto" w:fill="auto"/>
            <w:vAlign w:val="center"/>
          </w:tcPr>
          <w:p w14:paraId="5E9CB181" w14:textId="2DFE8447"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trang quản lý danh mục</w:t>
            </w:r>
          </w:p>
        </w:tc>
        <w:tc>
          <w:tcPr>
            <w:tcW w:w="940" w:type="pct"/>
            <w:tcBorders>
              <w:top w:val="single" w:sz="4" w:space="0" w:color="000000"/>
              <w:left w:val="single" w:sz="4" w:space="0" w:color="000000"/>
              <w:bottom w:val="single" w:sz="4" w:space="0" w:color="000000"/>
            </w:tcBorders>
            <w:shd w:val="clear" w:color="auto" w:fill="auto"/>
            <w:vAlign w:val="center"/>
          </w:tcPr>
          <w:p w14:paraId="3C52963A" w14:textId="5C49FC15"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08-04-2025</w:t>
            </w:r>
          </w:p>
        </w:tc>
        <w:tc>
          <w:tcPr>
            <w:tcW w:w="942" w:type="pct"/>
            <w:tcBorders>
              <w:top w:val="single" w:sz="4" w:space="0" w:color="000000"/>
              <w:left w:val="single" w:sz="4" w:space="0" w:color="000000"/>
              <w:bottom w:val="single" w:sz="4" w:space="0" w:color="000000"/>
            </w:tcBorders>
            <w:shd w:val="clear" w:color="auto" w:fill="auto"/>
            <w:vAlign w:val="center"/>
          </w:tcPr>
          <w:p w14:paraId="475A0C48" w14:textId="7F2F68F6"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09-04-2025</w:t>
            </w:r>
          </w:p>
        </w:tc>
        <w:tc>
          <w:tcPr>
            <w:tcW w:w="397" w:type="pct"/>
            <w:tcBorders>
              <w:top w:val="single" w:sz="4" w:space="0" w:color="000000"/>
              <w:left w:val="single" w:sz="4" w:space="0" w:color="000000"/>
              <w:bottom w:val="single" w:sz="4" w:space="0" w:color="000000"/>
            </w:tcBorders>
            <w:shd w:val="clear" w:color="auto" w:fill="auto"/>
            <w:vAlign w:val="center"/>
          </w:tcPr>
          <w:p w14:paraId="6495FE7F" w14:textId="66EBF506"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512DE5" w14:textId="744B16D1"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bookmarkEnd w:id="157"/>
      <w:tr w:rsidR="00CE6B1C" w:rsidRPr="00926F7D" w14:paraId="338980C0" w14:textId="77777777" w:rsidTr="00CE6B1C">
        <w:trPr>
          <w:jc w:val="center"/>
        </w:trPr>
        <w:tc>
          <w:tcPr>
            <w:tcW w:w="731" w:type="pct"/>
            <w:tcBorders>
              <w:top w:val="single" w:sz="4" w:space="0" w:color="000000"/>
              <w:left w:val="single" w:sz="4" w:space="0" w:color="000000"/>
              <w:bottom w:val="single" w:sz="4" w:space="0" w:color="000000"/>
            </w:tcBorders>
            <w:shd w:val="clear" w:color="auto" w:fill="auto"/>
            <w:vAlign w:val="center"/>
          </w:tcPr>
          <w:p w14:paraId="26CCB6F6" w14:textId="60E14A06"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3.1.5.8</w:t>
            </w:r>
          </w:p>
        </w:tc>
        <w:tc>
          <w:tcPr>
            <w:tcW w:w="1144" w:type="pct"/>
            <w:tcBorders>
              <w:top w:val="single" w:sz="4" w:space="0" w:color="000000"/>
              <w:left w:val="single" w:sz="4" w:space="0" w:color="000000"/>
              <w:bottom w:val="single" w:sz="4" w:space="0" w:color="000000"/>
            </w:tcBorders>
            <w:shd w:val="clear" w:color="auto" w:fill="auto"/>
            <w:vAlign w:val="center"/>
          </w:tcPr>
          <w:p w14:paraId="1693C4A6" w14:textId="1758C5BA"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Thiết kế trang quản lý chatbot AI</w:t>
            </w:r>
          </w:p>
        </w:tc>
        <w:tc>
          <w:tcPr>
            <w:tcW w:w="940" w:type="pct"/>
            <w:tcBorders>
              <w:top w:val="single" w:sz="4" w:space="0" w:color="000000"/>
              <w:left w:val="single" w:sz="4" w:space="0" w:color="000000"/>
              <w:bottom w:val="single" w:sz="4" w:space="0" w:color="000000"/>
            </w:tcBorders>
            <w:shd w:val="clear" w:color="auto" w:fill="auto"/>
            <w:vAlign w:val="center"/>
          </w:tcPr>
          <w:p w14:paraId="3DEBE082" w14:textId="650B9F7E"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08-04-2025</w:t>
            </w:r>
          </w:p>
        </w:tc>
        <w:tc>
          <w:tcPr>
            <w:tcW w:w="942" w:type="pct"/>
            <w:tcBorders>
              <w:top w:val="single" w:sz="4" w:space="0" w:color="000000"/>
              <w:left w:val="single" w:sz="4" w:space="0" w:color="000000"/>
              <w:bottom w:val="single" w:sz="4" w:space="0" w:color="000000"/>
            </w:tcBorders>
            <w:shd w:val="clear" w:color="auto" w:fill="auto"/>
            <w:vAlign w:val="center"/>
          </w:tcPr>
          <w:p w14:paraId="1D10AAA7" w14:textId="3C458147"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09-04-2025</w:t>
            </w:r>
          </w:p>
        </w:tc>
        <w:tc>
          <w:tcPr>
            <w:tcW w:w="397" w:type="pct"/>
            <w:tcBorders>
              <w:top w:val="single" w:sz="4" w:space="0" w:color="000000"/>
              <w:left w:val="single" w:sz="4" w:space="0" w:color="000000"/>
              <w:bottom w:val="single" w:sz="4" w:space="0" w:color="000000"/>
            </w:tcBorders>
            <w:shd w:val="clear" w:color="auto" w:fill="auto"/>
            <w:vAlign w:val="center"/>
          </w:tcPr>
          <w:p w14:paraId="236F90D3" w14:textId="7BD3405C"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13C56C" w14:textId="373EEBAA"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Nhật</w:t>
            </w:r>
          </w:p>
        </w:tc>
      </w:tr>
      <w:tr w:rsidR="00CE6B1C" w:rsidRPr="00926F7D" w14:paraId="04935DF6" w14:textId="77777777" w:rsidTr="00CE6B1C">
        <w:trPr>
          <w:trHeight w:val="784"/>
          <w:jc w:val="center"/>
        </w:trPr>
        <w:tc>
          <w:tcPr>
            <w:tcW w:w="731" w:type="pct"/>
            <w:tcBorders>
              <w:top w:val="single" w:sz="4" w:space="0" w:color="000000"/>
              <w:left w:val="single" w:sz="4" w:space="0" w:color="000000"/>
              <w:bottom w:val="single" w:sz="4" w:space="0" w:color="000000"/>
            </w:tcBorders>
            <w:shd w:val="clear" w:color="auto" w:fill="auto"/>
            <w:vAlign w:val="center"/>
          </w:tcPr>
          <w:p w14:paraId="3D1D0849" w14:textId="167A577B"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3.1.5.9</w:t>
            </w:r>
          </w:p>
        </w:tc>
        <w:tc>
          <w:tcPr>
            <w:tcW w:w="1144" w:type="pct"/>
            <w:tcBorders>
              <w:top w:val="single" w:sz="4" w:space="0" w:color="000000"/>
              <w:left w:val="single" w:sz="4" w:space="0" w:color="000000"/>
              <w:bottom w:val="single" w:sz="4" w:space="0" w:color="000000"/>
            </w:tcBorders>
            <w:shd w:val="clear" w:color="auto" w:fill="auto"/>
            <w:vAlign w:val="center"/>
          </w:tcPr>
          <w:p w14:paraId="1DD3BDC0" w14:textId="7669D78C"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Thiết kế trang quản lý giao dịch</w:t>
            </w:r>
          </w:p>
        </w:tc>
        <w:tc>
          <w:tcPr>
            <w:tcW w:w="940" w:type="pct"/>
            <w:tcBorders>
              <w:top w:val="single" w:sz="4" w:space="0" w:color="000000"/>
              <w:left w:val="single" w:sz="4" w:space="0" w:color="000000"/>
              <w:bottom w:val="single" w:sz="4" w:space="0" w:color="000000"/>
            </w:tcBorders>
            <w:shd w:val="clear" w:color="auto" w:fill="auto"/>
            <w:vAlign w:val="center"/>
          </w:tcPr>
          <w:p w14:paraId="5F23316F" w14:textId="50D42CFB"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08-04-2025</w:t>
            </w:r>
          </w:p>
        </w:tc>
        <w:tc>
          <w:tcPr>
            <w:tcW w:w="942" w:type="pct"/>
            <w:tcBorders>
              <w:top w:val="single" w:sz="4" w:space="0" w:color="000000"/>
              <w:left w:val="single" w:sz="4" w:space="0" w:color="000000"/>
              <w:bottom w:val="single" w:sz="4" w:space="0" w:color="000000"/>
            </w:tcBorders>
            <w:shd w:val="clear" w:color="auto" w:fill="auto"/>
            <w:vAlign w:val="center"/>
          </w:tcPr>
          <w:p w14:paraId="642C627D" w14:textId="694A9CE9"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09-04-2025</w:t>
            </w:r>
          </w:p>
        </w:tc>
        <w:tc>
          <w:tcPr>
            <w:tcW w:w="397" w:type="pct"/>
            <w:tcBorders>
              <w:top w:val="single" w:sz="4" w:space="0" w:color="000000"/>
              <w:left w:val="single" w:sz="4" w:space="0" w:color="000000"/>
              <w:bottom w:val="single" w:sz="4" w:space="0" w:color="000000"/>
            </w:tcBorders>
            <w:shd w:val="clear" w:color="auto" w:fill="auto"/>
            <w:vAlign w:val="center"/>
          </w:tcPr>
          <w:p w14:paraId="15CB3638" w14:textId="244E115F"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EBCFE5" w14:textId="4EE604AC"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708471C7" w14:textId="77777777" w:rsidTr="00CE6B1C">
        <w:trPr>
          <w:jc w:val="center"/>
        </w:trPr>
        <w:tc>
          <w:tcPr>
            <w:tcW w:w="731" w:type="pct"/>
            <w:tcBorders>
              <w:top w:val="single" w:sz="4" w:space="0" w:color="000000"/>
              <w:left w:val="single" w:sz="4" w:space="0" w:color="000000"/>
              <w:bottom w:val="single" w:sz="4" w:space="0" w:color="000000"/>
            </w:tcBorders>
            <w:shd w:val="clear" w:color="auto" w:fill="auto"/>
            <w:vAlign w:val="center"/>
          </w:tcPr>
          <w:p w14:paraId="451D3488" w14:textId="5D440CF2"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3.1.6</w:t>
            </w:r>
          </w:p>
        </w:tc>
        <w:tc>
          <w:tcPr>
            <w:tcW w:w="1144" w:type="pct"/>
            <w:tcBorders>
              <w:top w:val="single" w:sz="4" w:space="0" w:color="000000"/>
              <w:left w:val="single" w:sz="4" w:space="0" w:color="000000"/>
              <w:bottom w:val="single" w:sz="4" w:space="0" w:color="000000"/>
            </w:tcBorders>
            <w:shd w:val="clear" w:color="auto" w:fill="auto"/>
            <w:vAlign w:val="center"/>
          </w:tcPr>
          <w:p w14:paraId="0C75247E" w14:textId="35198A70" w:rsidR="00CE6B1C" w:rsidRPr="00926F7D" w:rsidRDefault="00CE6B1C" w:rsidP="00CE6B1C">
            <w:pPr>
              <w:spacing w:line="360" w:lineRule="auto"/>
              <w:rPr>
                <w:rFonts w:ascii="Times New Roman" w:eastAsia="Times New Roman" w:hAnsi="Times New Roman" w:cs="Times New Roman"/>
                <w:color w:val="auto"/>
                <w:sz w:val="26"/>
                <w:szCs w:val="26"/>
              </w:rPr>
            </w:pPr>
            <w:r w:rsidRPr="00926F7D">
              <w:rPr>
                <w:rFonts w:ascii="Times New Roman" w:hAnsi="Times New Roman" w:cs="Times New Roman"/>
                <w:sz w:val="26"/>
                <w:szCs w:val="26"/>
              </w:rPr>
              <w:t>Thiết kế trang xem đánh giá</w:t>
            </w:r>
          </w:p>
        </w:tc>
        <w:tc>
          <w:tcPr>
            <w:tcW w:w="940" w:type="pct"/>
            <w:tcBorders>
              <w:top w:val="single" w:sz="4" w:space="0" w:color="000000"/>
              <w:left w:val="single" w:sz="4" w:space="0" w:color="000000"/>
              <w:bottom w:val="single" w:sz="4" w:space="0" w:color="000000"/>
            </w:tcBorders>
            <w:shd w:val="clear" w:color="auto" w:fill="auto"/>
            <w:vAlign w:val="center"/>
          </w:tcPr>
          <w:p w14:paraId="0505BC82" w14:textId="397FBDA1"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08-04-2025</w:t>
            </w:r>
          </w:p>
        </w:tc>
        <w:tc>
          <w:tcPr>
            <w:tcW w:w="942" w:type="pct"/>
            <w:tcBorders>
              <w:top w:val="single" w:sz="4" w:space="0" w:color="000000"/>
              <w:left w:val="single" w:sz="4" w:space="0" w:color="000000"/>
              <w:bottom w:val="single" w:sz="4" w:space="0" w:color="000000"/>
            </w:tcBorders>
            <w:shd w:val="clear" w:color="auto" w:fill="auto"/>
            <w:vAlign w:val="center"/>
          </w:tcPr>
          <w:p w14:paraId="481D8CAF" w14:textId="6C53155B"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09-04-2025</w:t>
            </w:r>
          </w:p>
        </w:tc>
        <w:tc>
          <w:tcPr>
            <w:tcW w:w="397" w:type="pct"/>
            <w:tcBorders>
              <w:top w:val="single" w:sz="4" w:space="0" w:color="000000"/>
              <w:left w:val="single" w:sz="4" w:space="0" w:color="000000"/>
              <w:bottom w:val="single" w:sz="4" w:space="0" w:color="000000"/>
            </w:tcBorders>
            <w:shd w:val="clear" w:color="auto" w:fill="auto"/>
            <w:vAlign w:val="center"/>
          </w:tcPr>
          <w:p w14:paraId="30AAFE07" w14:textId="3FAC793F"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E00DF6" w14:textId="720FD599"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Lợi</w:t>
            </w:r>
          </w:p>
        </w:tc>
      </w:tr>
      <w:tr w:rsidR="00CE6B1C" w:rsidRPr="00926F7D" w14:paraId="34BA6412" w14:textId="77777777" w:rsidTr="00CE6B1C">
        <w:trPr>
          <w:jc w:val="center"/>
        </w:trPr>
        <w:tc>
          <w:tcPr>
            <w:tcW w:w="731" w:type="pct"/>
            <w:tcBorders>
              <w:top w:val="single" w:sz="4" w:space="0" w:color="000000"/>
              <w:left w:val="single" w:sz="4" w:space="0" w:color="000000"/>
              <w:bottom w:val="single" w:sz="4" w:space="0" w:color="000000"/>
            </w:tcBorders>
            <w:shd w:val="clear" w:color="auto" w:fill="auto"/>
            <w:vAlign w:val="center"/>
          </w:tcPr>
          <w:p w14:paraId="6EA70E99" w14:textId="17C9CA3C"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3.1.6.1</w:t>
            </w:r>
          </w:p>
        </w:tc>
        <w:tc>
          <w:tcPr>
            <w:tcW w:w="1144" w:type="pct"/>
            <w:tcBorders>
              <w:top w:val="single" w:sz="4" w:space="0" w:color="000000"/>
              <w:left w:val="single" w:sz="4" w:space="0" w:color="000000"/>
              <w:bottom w:val="single" w:sz="4" w:space="0" w:color="000000"/>
            </w:tcBorders>
            <w:shd w:val="clear" w:color="auto" w:fill="auto"/>
            <w:vAlign w:val="center"/>
          </w:tcPr>
          <w:p w14:paraId="19E7E464" w14:textId="0B738C34"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trang quản lý báo cáo và phân tích</w:t>
            </w:r>
          </w:p>
        </w:tc>
        <w:tc>
          <w:tcPr>
            <w:tcW w:w="940" w:type="pct"/>
            <w:tcBorders>
              <w:top w:val="single" w:sz="4" w:space="0" w:color="000000"/>
              <w:left w:val="single" w:sz="4" w:space="0" w:color="000000"/>
              <w:bottom w:val="single" w:sz="4" w:space="0" w:color="000000"/>
            </w:tcBorders>
            <w:shd w:val="clear" w:color="auto" w:fill="auto"/>
            <w:vAlign w:val="center"/>
          </w:tcPr>
          <w:p w14:paraId="70319DE0" w14:textId="75B59B77"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08-04-2025</w:t>
            </w:r>
          </w:p>
        </w:tc>
        <w:tc>
          <w:tcPr>
            <w:tcW w:w="942" w:type="pct"/>
            <w:tcBorders>
              <w:top w:val="single" w:sz="4" w:space="0" w:color="000000"/>
              <w:left w:val="single" w:sz="4" w:space="0" w:color="000000"/>
              <w:bottom w:val="single" w:sz="4" w:space="0" w:color="000000"/>
            </w:tcBorders>
            <w:shd w:val="clear" w:color="auto" w:fill="auto"/>
            <w:vAlign w:val="center"/>
          </w:tcPr>
          <w:p w14:paraId="3A829A81" w14:textId="2AC9C11C"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09-04-2025</w:t>
            </w:r>
          </w:p>
        </w:tc>
        <w:tc>
          <w:tcPr>
            <w:tcW w:w="397" w:type="pct"/>
            <w:tcBorders>
              <w:top w:val="single" w:sz="4" w:space="0" w:color="000000"/>
              <w:left w:val="single" w:sz="4" w:space="0" w:color="000000"/>
              <w:bottom w:val="single" w:sz="4" w:space="0" w:color="000000"/>
            </w:tcBorders>
            <w:shd w:val="clear" w:color="auto" w:fill="auto"/>
            <w:vAlign w:val="center"/>
          </w:tcPr>
          <w:p w14:paraId="3F6E11B8" w14:textId="0F9B3750"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AA84ED" w14:textId="769F408E"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Lợi</w:t>
            </w:r>
          </w:p>
        </w:tc>
      </w:tr>
      <w:tr w:rsidR="00CE6B1C" w:rsidRPr="00926F7D" w14:paraId="56553D8D" w14:textId="77777777" w:rsidTr="00CE6B1C">
        <w:trPr>
          <w:jc w:val="center"/>
        </w:trPr>
        <w:tc>
          <w:tcPr>
            <w:tcW w:w="731" w:type="pct"/>
            <w:tcBorders>
              <w:top w:val="single" w:sz="4" w:space="0" w:color="000000"/>
              <w:left w:val="single" w:sz="4" w:space="0" w:color="000000"/>
              <w:bottom w:val="single" w:sz="4" w:space="0" w:color="000000"/>
            </w:tcBorders>
            <w:shd w:val="clear" w:color="auto" w:fill="auto"/>
            <w:vAlign w:val="center"/>
          </w:tcPr>
          <w:p w14:paraId="7544BB0E" w14:textId="665030C8"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3.1.6.2</w:t>
            </w:r>
          </w:p>
        </w:tc>
        <w:tc>
          <w:tcPr>
            <w:tcW w:w="1144" w:type="pct"/>
            <w:tcBorders>
              <w:top w:val="single" w:sz="4" w:space="0" w:color="000000"/>
              <w:left w:val="single" w:sz="4" w:space="0" w:color="000000"/>
              <w:bottom w:val="single" w:sz="4" w:space="0" w:color="000000"/>
            </w:tcBorders>
            <w:shd w:val="clear" w:color="auto" w:fill="auto"/>
            <w:vAlign w:val="center"/>
          </w:tcPr>
          <w:p w14:paraId="68C907FD" w14:textId="2DDDECB2"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trang quản lý gia sư</w:t>
            </w:r>
          </w:p>
        </w:tc>
        <w:tc>
          <w:tcPr>
            <w:tcW w:w="940" w:type="pct"/>
            <w:tcBorders>
              <w:top w:val="single" w:sz="4" w:space="0" w:color="000000"/>
              <w:left w:val="single" w:sz="4" w:space="0" w:color="000000"/>
              <w:bottom w:val="single" w:sz="4" w:space="0" w:color="000000"/>
            </w:tcBorders>
            <w:shd w:val="clear" w:color="auto" w:fill="auto"/>
            <w:vAlign w:val="center"/>
          </w:tcPr>
          <w:p w14:paraId="03445127" w14:textId="7DA80669"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08-04-2025</w:t>
            </w:r>
          </w:p>
        </w:tc>
        <w:tc>
          <w:tcPr>
            <w:tcW w:w="942" w:type="pct"/>
            <w:tcBorders>
              <w:top w:val="single" w:sz="4" w:space="0" w:color="000000"/>
              <w:left w:val="single" w:sz="4" w:space="0" w:color="000000"/>
              <w:bottom w:val="single" w:sz="4" w:space="0" w:color="000000"/>
            </w:tcBorders>
            <w:shd w:val="clear" w:color="auto" w:fill="auto"/>
            <w:vAlign w:val="center"/>
          </w:tcPr>
          <w:p w14:paraId="6EE9E948" w14:textId="69EC718F"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09-04-2025</w:t>
            </w:r>
          </w:p>
        </w:tc>
        <w:tc>
          <w:tcPr>
            <w:tcW w:w="397" w:type="pct"/>
            <w:tcBorders>
              <w:top w:val="single" w:sz="4" w:space="0" w:color="000000"/>
              <w:left w:val="single" w:sz="4" w:space="0" w:color="000000"/>
              <w:bottom w:val="single" w:sz="4" w:space="0" w:color="000000"/>
            </w:tcBorders>
            <w:shd w:val="clear" w:color="auto" w:fill="auto"/>
            <w:vAlign w:val="center"/>
          </w:tcPr>
          <w:p w14:paraId="1EA75E21" w14:textId="3334F998"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D2E2D8" w14:textId="0286414E"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Hiển</w:t>
            </w:r>
          </w:p>
        </w:tc>
      </w:tr>
      <w:tr w:rsidR="00CE6B1C" w:rsidRPr="00926F7D" w14:paraId="21A319DB" w14:textId="77777777" w:rsidTr="00CE6B1C">
        <w:trPr>
          <w:jc w:val="center"/>
        </w:trPr>
        <w:tc>
          <w:tcPr>
            <w:tcW w:w="731" w:type="pct"/>
            <w:tcBorders>
              <w:top w:val="single" w:sz="4" w:space="0" w:color="000000"/>
              <w:left w:val="single" w:sz="4" w:space="0" w:color="000000"/>
              <w:bottom w:val="single" w:sz="4" w:space="0" w:color="000000"/>
            </w:tcBorders>
            <w:shd w:val="clear" w:color="auto" w:fill="auto"/>
            <w:vAlign w:val="center"/>
          </w:tcPr>
          <w:p w14:paraId="672EBB26" w14:textId="1ED0252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3.1.6.3</w:t>
            </w:r>
          </w:p>
        </w:tc>
        <w:tc>
          <w:tcPr>
            <w:tcW w:w="1144" w:type="pct"/>
            <w:tcBorders>
              <w:top w:val="single" w:sz="4" w:space="0" w:color="000000"/>
              <w:left w:val="single" w:sz="4" w:space="0" w:color="000000"/>
              <w:bottom w:val="single" w:sz="4" w:space="0" w:color="000000"/>
            </w:tcBorders>
            <w:shd w:val="clear" w:color="auto" w:fill="auto"/>
            <w:vAlign w:val="center"/>
          </w:tcPr>
          <w:p w14:paraId="06CE8763" w14:textId="344318E0" w:rsidR="00CE6B1C" w:rsidRPr="00926F7D" w:rsidRDefault="00CE6B1C" w:rsidP="00CE6B1C">
            <w:pPr>
              <w:spacing w:line="360" w:lineRule="auto"/>
              <w:rPr>
                <w:rFonts w:ascii="Times New Roman" w:eastAsia="Times New Roman" w:hAnsi="Times New Roman" w:cs="Times New Roman"/>
                <w:color w:val="auto"/>
                <w:sz w:val="26"/>
                <w:szCs w:val="26"/>
                <w:lang w:val="vi-VN"/>
              </w:rPr>
            </w:pPr>
            <w:r w:rsidRPr="00926F7D">
              <w:rPr>
                <w:rFonts w:ascii="Times New Roman" w:hAnsi="Times New Roman" w:cs="Times New Roman"/>
                <w:sz w:val="26"/>
                <w:szCs w:val="26"/>
              </w:rPr>
              <w:t>Review tất cả giao diện</w:t>
            </w:r>
          </w:p>
        </w:tc>
        <w:tc>
          <w:tcPr>
            <w:tcW w:w="940" w:type="pct"/>
            <w:tcBorders>
              <w:top w:val="single" w:sz="4" w:space="0" w:color="000000"/>
              <w:left w:val="single" w:sz="4" w:space="0" w:color="000000"/>
              <w:bottom w:val="single" w:sz="4" w:space="0" w:color="000000"/>
            </w:tcBorders>
            <w:shd w:val="clear" w:color="auto" w:fill="auto"/>
            <w:vAlign w:val="center"/>
          </w:tcPr>
          <w:p w14:paraId="3C2C87A1" w14:textId="1A2B8DAA"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10-04-2025</w:t>
            </w:r>
          </w:p>
        </w:tc>
        <w:tc>
          <w:tcPr>
            <w:tcW w:w="942" w:type="pct"/>
            <w:tcBorders>
              <w:top w:val="single" w:sz="4" w:space="0" w:color="000000"/>
              <w:left w:val="single" w:sz="4" w:space="0" w:color="000000"/>
              <w:bottom w:val="single" w:sz="4" w:space="0" w:color="000000"/>
            </w:tcBorders>
            <w:shd w:val="clear" w:color="auto" w:fill="auto"/>
            <w:vAlign w:val="center"/>
          </w:tcPr>
          <w:p w14:paraId="135BFAD7" w14:textId="2B39882D"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11-04-2025</w:t>
            </w:r>
          </w:p>
        </w:tc>
        <w:tc>
          <w:tcPr>
            <w:tcW w:w="397" w:type="pct"/>
            <w:tcBorders>
              <w:top w:val="single" w:sz="4" w:space="0" w:color="000000"/>
              <w:left w:val="single" w:sz="4" w:space="0" w:color="000000"/>
              <w:bottom w:val="single" w:sz="4" w:space="0" w:color="000000"/>
            </w:tcBorders>
            <w:shd w:val="clear" w:color="auto" w:fill="auto"/>
            <w:vAlign w:val="center"/>
          </w:tcPr>
          <w:p w14:paraId="4AB2CB4B" w14:textId="402ECA95"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6</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2DD722" w14:textId="27D2B7C0"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Tất cả thành viên</w:t>
            </w:r>
          </w:p>
        </w:tc>
      </w:tr>
      <w:tr w:rsidR="00CE6B1C" w:rsidRPr="00926F7D" w14:paraId="24B7897A" w14:textId="77777777" w:rsidTr="00CE6B1C">
        <w:trPr>
          <w:trHeight w:val="750"/>
          <w:jc w:val="center"/>
        </w:trPr>
        <w:tc>
          <w:tcPr>
            <w:tcW w:w="731" w:type="pct"/>
            <w:tcBorders>
              <w:top w:val="single" w:sz="4" w:space="0" w:color="000000"/>
              <w:left w:val="single" w:sz="4" w:space="0" w:color="000000"/>
              <w:bottom w:val="single" w:sz="4" w:space="0" w:color="000000"/>
            </w:tcBorders>
            <w:shd w:val="clear" w:color="auto" w:fill="9CC2E5" w:themeFill="accent1" w:themeFillTint="99"/>
            <w:vAlign w:val="center"/>
          </w:tcPr>
          <w:p w14:paraId="3D1921CE" w14:textId="424230A7" w:rsidR="00CE6B1C" w:rsidRPr="00926F7D" w:rsidRDefault="00CE6B1C" w:rsidP="00CE6B1C">
            <w:pPr>
              <w:spacing w:line="360" w:lineRule="auto"/>
              <w:rPr>
                <w:rFonts w:ascii="Times New Roman" w:hAnsi="Times New Roman" w:cs="Times New Roman"/>
                <w:b/>
                <w:sz w:val="26"/>
                <w:szCs w:val="26"/>
              </w:rPr>
            </w:pPr>
            <w:r w:rsidRPr="00926F7D">
              <w:rPr>
                <w:rFonts w:ascii="Times New Roman" w:hAnsi="Times New Roman" w:cs="Times New Roman"/>
                <w:b/>
                <w:sz w:val="26"/>
                <w:szCs w:val="26"/>
              </w:rPr>
              <w:t>3.1.7</w:t>
            </w:r>
          </w:p>
        </w:tc>
        <w:tc>
          <w:tcPr>
            <w:tcW w:w="1144" w:type="pct"/>
            <w:tcBorders>
              <w:top w:val="single" w:sz="4" w:space="0" w:color="000000"/>
              <w:left w:val="single" w:sz="4" w:space="0" w:color="000000"/>
              <w:bottom w:val="single" w:sz="4" w:space="0" w:color="000000"/>
            </w:tcBorders>
            <w:shd w:val="clear" w:color="auto" w:fill="9CC2E5" w:themeFill="accent1" w:themeFillTint="99"/>
            <w:vAlign w:val="center"/>
          </w:tcPr>
          <w:p w14:paraId="0832B4A1" w14:textId="4C6A674D" w:rsidR="00CE6B1C" w:rsidRPr="00926F7D" w:rsidRDefault="00CE6B1C" w:rsidP="00CE6B1C">
            <w:pPr>
              <w:spacing w:line="360" w:lineRule="auto"/>
              <w:rPr>
                <w:rFonts w:ascii="Times New Roman" w:hAnsi="Times New Roman" w:cs="Times New Roman"/>
                <w:b/>
                <w:sz w:val="26"/>
                <w:szCs w:val="26"/>
              </w:rPr>
            </w:pPr>
            <w:r w:rsidRPr="00926F7D">
              <w:rPr>
                <w:rFonts w:ascii="Times New Roman" w:hAnsi="Times New Roman" w:cs="Times New Roman"/>
                <w:b/>
                <w:sz w:val="26"/>
                <w:szCs w:val="26"/>
              </w:rPr>
              <w:t>Thiết kế test case</w:t>
            </w:r>
          </w:p>
        </w:tc>
        <w:tc>
          <w:tcPr>
            <w:tcW w:w="940" w:type="pct"/>
            <w:tcBorders>
              <w:top w:val="single" w:sz="4" w:space="0" w:color="000000"/>
              <w:left w:val="single" w:sz="4" w:space="0" w:color="000000"/>
              <w:bottom w:val="single" w:sz="4" w:space="0" w:color="000000"/>
            </w:tcBorders>
            <w:shd w:val="clear" w:color="auto" w:fill="9CC2E5" w:themeFill="accent1" w:themeFillTint="99"/>
            <w:vAlign w:val="center"/>
          </w:tcPr>
          <w:p w14:paraId="1C484155" w14:textId="6058B73E" w:rsidR="00CE6B1C" w:rsidRPr="00926F7D" w:rsidRDefault="00CE6B1C" w:rsidP="00CE6B1C">
            <w:pPr>
              <w:pStyle w:val="ListParagraph"/>
              <w:spacing w:after="0" w:line="360" w:lineRule="auto"/>
              <w:ind w:left="0"/>
              <w:jc w:val="center"/>
              <w:rPr>
                <w:rFonts w:ascii="Times New Roman" w:eastAsia="Times New Roman" w:hAnsi="Times New Roman" w:cs="Times New Roman"/>
                <w:b/>
                <w:bCs/>
                <w:sz w:val="26"/>
                <w:szCs w:val="26"/>
                <w:lang w:eastAsia="en-US"/>
              </w:rPr>
            </w:pPr>
            <w:r w:rsidRPr="00926F7D">
              <w:rPr>
                <w:rFonts w:ascii="Times New Roman" w:hAnsi="Times New Roman" w:cs="Times New Roman"/>
                <w:b/>
                <w:sz w:val="26"/>
                <w:szCs w:val="26"/>
              </w:rPr>
              <w:t>12-04-2025</w:t>
            </w:r>
          </w:p>
        </w:tc>
        <w:tc>
          <w:tcPr>
            <w:tcW w:w="942" w:type="pct"/>
            <w:tcBorders>
              <w:top w:val="single" w:sz="4" w:space="0" w:color="000000"/>
              <w:left w:val="single" w:sz="4" w:space="0" w:color="000000"/>
              <w:bottom w:val="single" w:sz="4" w:space="0" w:color="000000"/>
            </w:tcBorders>
            <w:shd w:val="clear" w:color="auto" w:fill="9CC2E5" w:themeFill="accent1" w:themeFillTint="99"/>
            <w:vAlign w:val="center"/>
          </w:tcPr>
          <w:p w14:paraId="1AFF203D" w14:textId="6B76CAFA" w:rsidR="00CE6B1C" w:rsidRPr="00926F7D" w:rsidRDefault="00CE6B1C" w:rsidP="00CE6B1C">
            <w:pPr>
              <w:pStyle w:val="ListParagraph"/>
              <w:spacing w:after="0" w:line="360" w:lineRule="auto"/>
              <w:ind w:left="0"/>
              <w:jc w:val="center"/>
              <w:rPr>
                <w:rFonts w:ascii="Times New Roman" w:eastAsia="Times New Roman" w:hAnsi="Times New Roman" w:cs="Times New Roman"/>
                <w:b/>
                <w:bCs/>
                <w:sz w:val="26"/>
                <w:szCs w:val="26"/>
                <w:lang w:eastAsia="en-US"/>
              </w:rPr>
            </w:pPr>
            <w:r w:rsidRPr="00926F7D">
              <w:rPr>
                <w:rFonts w:ascii="Times New Roman" w:hAnsi="Times New Roman" w:cs="Times New Roman"/>
                <w:b/>
                <w:sz w:val="26"/>
                <w:szCs w:val="26"/>
              </w:rPr>
              <w:t>14-04-2025</w:t>
            </w:r>
          </w:p>
        </w:tc>
        <w:tc>
          <w:tcPr>
            <w:tcW w:w="397" w:type="pct"/>
            <w:tcBorders>
              <w:top w:val="single" w:sz="4" w:space="0" w:color="000000"/>
              <w:left w:val="single" w:sz="4" w:space="0" w:color="000000"/>
              <w:bottom w:val="single" w:sz="4" w:space="0" w:color="000000"/>
            </w:tcBorders>
            <w:shd w:val="clear" w:color="auto" w:fill="9CC2E5" w:themeFill="accent1" w:themeFillTint="99"/>
            <w:vAlign w:val="center"/>
          </w:tcPr>
          <w:p w14:paraId="48848D24" w14:textId="57DEEEBA" w:rsidR="00CE6B1C" w:rsidRPr="00926F7D" w:rsidRDefault="00CE6B1C" w:rsidP="00CE6B1C">
            <w:pPr>
              <w:snapToGrid w:val="0"/>
              <w:spacing w:line="360" w:lineRule="auto"/>
              <w:jc w:val="center"/>
              <w:rPr>
                <w:rFonts w:ascii="Times New Roman" w:hAnsi="Times New Roman" w:cs="Times New Roman"/>
                <w:b/>
                <w:bCs/>
                <w:sz w:val="26"/>
                <w:szCs w:val="26"/>
              </w:rPr>
            </w:pPr>
            <w:r w:rsidRPr="00926F7D">
              <w:rPr>
                <w:rFonts w:ascii="Times New Roman" w:hAnsi="Times New Roman" w:cs="Times New Roman"/>
                <w:b/>
                <w:sz w:val="26"/>
                <w:szCs w:val="26"/>
              </w:rPr>
              <w:t>31</w:t>
            </w:r>
          </w:p>
        </w:tc>
        <w:tc>
          <w:tcPr>
            <w:tcW w:w="846"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tcPr>
          <w:p w14:paraId="202774C6" w14:textId="77777777" w:rsidR="00CE6B1C" w:rsidRPr="00926F7D" w:rsidRDefault="00CE6B1C" w:rsidP="00CE6B1C">
            <w:pPr>
              <w:snapToGrid w:val="0"/>
              <w:spacing w:line="360" w:lineRule="auto"/>
              <w:jc w:val="center"/>
              <w:rPr>
                <w:rFonts w:ascii="Times New Roman" w:hAnsi="Times New Roman" w:cs="Times New Roman"/>
                <w:b/>
                <w:sz w:val="26"/>
                <w:szCs w:val="26"/>
              </w:rPr>
            </w:pPr>
          </w:p>
        </w:tc>
      </w:tr>
      <w:tr w:rsidR="00CE6B1C" w:rsidRPr="00926F7D" w14:paraId="1A80C3B6" w14:textId="77777777" w:rsidTr="00CE6B1C">
        <w:trPr>
          <w:trHeight w:val="804"/>
          <w:jc w:val="center"/>
        </w:trPr>
        <w:tc>
          <w:tcPr>
            <w:tcW w:w="731" w:type="pct"/>
            <w:tcBorders>
              <w:top w:val="single" w:sz="4" w:space="0" w:color="000000"/>
              <w:left w:val="single" w:sz="4" w:space="0" w:color="000000"/>
              <w:bottom w:val="single" w:sz="4" w:space="0" w:color="000000"/>
            </w:tcBorders>
            <w:shd w:val="clear" w:color="auto" w:fill="auto"/>
            <w:vAlign w:val="center"/>
          </w:tcPr>
          <w:p w14:paraId="3021D3FB" w14:textId="2B3C13E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3.1.7.1</w:t>
            </w:r>
          </w:p>
        </w:tc>
        <w:tc>
          <w:tcPr>
            <w:tcW w:w="1144" w:type="pct"/>
            <w:tcBorders>
              <w:top w:val="single" w:sz="4" w:space="0" w:color="000000"/>
              <w:left w:val="single" w:sz="4" w:space="0" w:color="000000"/>
              <w:bottom w:val="single" w:sz="4" w:space="0" w:color="000000"/>
            </w:tcBorders>
            <w:shd w:val="clear" w:color="auto" w:fill="auto"/>
            <w:vAlign w:val="center"/>
          </w:tcPr>
          <w:p w14:paraId="1CCE02AD" w14:textId="64EF84ED"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test case giao diện trang chủ</w:t>
            </w:r>
          </w:p>
        </w:tc>
        <w:tc>
          <w:tcPr>
            <w:tcW w:w="940" w:type="pct"/>
            <w:tcBorders>
              <w:top w:val="single" w:sz="4" w:space="0" w:color="000000"/>
              <w:left w:val="single" w:sz="4" w:space="0" w:color="000000"/>
              <w:bottom w:val="single" w:sz="4" w:space="0" w:color="000000"/>
            </w:tcBorders>
            <w:shd w:val="clear" w:color="auto" w:fill="auto"/>
            <w:vAlign w:val="center"/>
          </w:tcPr>
          <w:p w14:paraId="26496D0F" w14:textId="4568F8EC"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12-04-2025</w:t>
            </w:r>
          </w:p>
        </w:tc>
        <w:tc>
          <w:tcPr>
            <w:tcW w:w="942" w:type="pct"/>
            <w:tcBorders>
              <w:top w:val="single" w:sz="4" w:space="0" w:color="000000"/>
              <w:left w:val="single" w:sz="4" w:space="0" w:color="000000"/>
              <w:bottom w:val="single" w:sz="4" w:space="0" w:color="000000"/>
            </w:tcBorders>
            <w:shd w:val="clear" w:color="auto" w:fill="auto"/>
            <w:vAlign w:val="center"/>
          </w:tcPr>
          <w:p w14:paraId="69E9937E" w14:textId="2851033A"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13-04-2025</w:t>
            </w:r>
          </w:p>
        </w:tc>
        <w:tc>
          <w:tcPr>
            <w:tcW w:w="397" w:type="pct"/>
            <w:tcBorders>
              <w:top w:val="single" w:sz="4" w:space="0" w:color="000000"/>
              <w:left w:val="single" w:sz="4" w:space="0" w:color="000000"/>
              <w:bottom w:val="single" w:sz="4" w:space="0" w:color="000000"/>
            </w:tcBorders>
            <w:shd w:val="clear" w:color="auto" w:fill="auto"/>
            <w:vAlign w:val="center"/>
          </w:tcPr>
          <w:p w14:paraId="40CC27B5" w14:textId="7E8FB27C"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6</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1C29E9" w14:textId="59E00B9A"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sz w:val="26"/>
                <w:szCs w:val="26"/>
              </w:rPr>
              <w:t>Nhi</w:t>
            </w:r>
          </w:p>
        </w:tc>
      </w:tr>
      <w:tr w:rsidR="00CE6B1C" w:rsidRPr="00926F7D" w14:paraId="6F4E83D1" w14:textId="77777777" w:rsidTr="00CE6B1C">
        <w:trPr>
          <w:trHeight w:val="840"/>
          <w:jc w:val="center"/>
        </w:trPr>
        <w:tc>
          <w:tcPr>
            <w:tcW w:w="731" w:type="pct"/>
            <w:tcBorders>
              <w:top w:val="single" w:sz="4" w:space="0" w:color="000000"/>
              <w:left w:val="single" w:sz="4" w:space="0" w:color="000000"/>
              <w:bottom w:val="single" w:sz="4" w:space="0" w:color="000000"/>
            </w:tcBorders>
            <w:shd w:val="clear" w:color="auto" w:fill="auto"/>
            <w:vAlign w:val="center"/>
          </w:tcPr>
          <w:p w14:paraId="58E0DE87" w14:textId="27D38F0D" w:rsidR="00CE6B1C" w:rsidRPr="00926F7D" w:rsidRDefault="00CE6B1C" w:rsidP="00CE6B1C">
            <w:pPr>
              <w:spacing w:line="360" w:lineRule="auto"/>
              <w:rPr>
                <w:rFonts w:ascii="Times New Roman" w:hAnsi="Times New Roman" w:cs="Times New Roman"/>
                <w:sz w:val="26"/>
                <w:szCs w:val="26"/>
              </w:rPr>
            </w:pPr>
            <w:r w:rsidRPr="00926F7D">
              <w:rPr>
                <w:rFonts w:ascii="Times New Roman" w:hAnsi="Times New Roman" w:cs="Times New Roman"/>
                <w:sz w:val="26"/>
                <w:szCs w:val="26"/>
              </w:rPr>
              <w:t>3.1.7.2</w:t>
            </w:r>
          </w:p>
        </w:tc>
        <w:tc>
          <w:tcPr>
            <w:tcW w:w="1144" w:type="pct"/>
            <w:tcBorders>
              <w:top w:val="single" w:sz="4" w:space="0" w:color="000000"/>
              <w:left w:val="single" w:sz="4" w:space="0" w:color="000000"/>
              <w:bottom w:val="single" w:sz="4" w:space="0" w:color="000000"/>
            </w:tcBorders>
            <w:shd w:val="clear" w:color="auto" w:fill="auto"/>
            <w:vAlign w:val="center"/>
          </w:tcPr>
          <w:p w14:paraId="45C5D0D6" w14:textId="46200403" w:rsidR="00CE6B1C" w:rsidRPr="00926F7D" w:rsidRDefault="00CE6B1C" w:rsidP="00CE6B1C">
            <w:pPr>
              <w:spacing w:line="360" w:lineRule="auto"/>
              <w:rPr>
                <w:rFonts w:ascii="Times New Roman" w:hAnsi="Times New Roman" w:cs="Times New Roman"/>
                <w:sz w:val="26"/>
                <w:szCs w:val="26"/>
              </w:rPr>
            </w:pPr>
            <w:r w:rsidRPr="00926F7D">
              <w:rPr>
                <w:rFonts w:ascii="Times New Roman" w:hAnsi="Times New Roman" w:cs="Times New Roman"/>
                <w:sz w:val="26"/>
                <w:szCs w:val="26"/>
              </w:rPr>
              <w:t>Thiết kế test case đăng ký</w:t>
            </w:r>
          </w:p>
        </w:tc>
        <w:tc>
          <w:tcPr>
            <w:tcW w:w="940" w:type="pct"/>
            <w:tcBorders>
              <w:top w:val="single" w:sz="4" w:space="0" w:color="000000"/>
              <w:left w:val="single" w:sz="4" w:space="0" w:color="000000"/>
              <w:bottom w:val="single" w:sz="4" w:space="0" w:color="000000"/>
            </w:tcBorders>
            <w:shd w:val="clear" w:color="auto" w:fill="auto"/>
            <w:vAlign w:val="center"/>
          </w:tcPr>
          <w:p w14:paraId="50E97BE1" w14:textId="3C9EAF38" w:rsidR="00CE6B1C" w:rsidRPr="00926F7D" w:rsidRDefault="00CE6B1C" w:rsidP="00CE6B1C">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12-04-2025</w:t>
            </w:r>
          </w:p>
        </w:tc>
        <w:tc>
          <w:tcPr>
            <w:tcW w:w="942" w:type="pct"/>
            <w:tcBorders>
              <w:top w:val="single" w:sz="4" w:space="0" w:color="000000"/>
              <w:left w:val="single" w:sz="4" w:space="0" w:color="000000"/>
              <w:bottom w:val="single" w:sz="4" w:space="0" w:color="000000"/>
            </w:tcBorders>
            <w:shd w:val="clear" w:color="auto" w:fill="auto"/>
            <w:vAlign w:val="center"/>
          </w:tcPr>
          <w:p w14:paraId="28425449" w14:textId="67D8801E" w:rsidR="00CE6B1C" w:rsidRPr="00926F7D" w:rsidRDefault="00CE6B1C" w:rsidP="00CE6B1C">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13-04-2025</w:t>
            </w:r>
          </w:p>
        </w:tc>
        <w:tc>
          <w:tcPr>
            <w:tcW w:w="397" w:type="pct"/>
            <w:tcBorders>
              <w:top w:val="single" w:sz="4" w:space="0" w:color="000000"/>
              <w:left w:val="single" w:sz="4" w:space="0" w:color="000000"/>
              <w:bottom w:val="single" w:sz="4" w:space="0" w:color="000000"/>
            </w:tcBorders>
            <w:shd w:val="clear" w:color="auto" w:fill="auto"/>
            <w:vAlign w:val="center"/>
          </w:tcPr>
          <w:p w14:paraId="13A83D6E" w14:textId="3F9C29F0" w:rsidR="00CE6B1C" w:rsidRPr="00926F7D" w:rsidRDefault="00CE6B1C" w:rsidP="00CE6B1C">
            <w:pPr>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494E52" w14:textId="0329FE66" w:rsidR="00CE6B1C" w:rsidRPr="00926F7D" w:rsidRDefault="00CE6B1C" w:rsidP="00CE6B1C">
            <w:pPr>
              <w:snapToGrid w:val="0"/>
              <w:spacing w:line="360" w:lineRule="auto"/>
              <w:jc w:val="center"/>
              <w:rPr>
                <w:rFonts w:ascii="Times New Roman" w:eastAsia="Times New Roman" w:hAnsi="Times New Roman" w:cs="Times New Roman"/>
                <w:sz w:val="26"/>
                <w:szCs w:val="26"/>
              </w:rPr>
            </w:pPr>
            <w:r>
              <w:rPr>
                <w:rFonts w:ascii="Times New Roman" w:hAnsi="Times New Roman" w:cs="Times New Roman"/>
                <w:sz w:val="26"/>
                <w:szCs w:val="26"/>
              </w:rPr>
              <w:t>Nhật</w:t>
            </w:r>
          </w:p>
        </w:tc>
      </w:tr>
      <w:tr w:rsidR="00CE6B1C" w:rsidRPr="00926F7D" w14:paraId="5CD1CB1B" w14:textId="77777777" w:rsidTr="00CE6B1C">
        <w:trPr>
          <w:trHeight w:val="795"/>
          <w:jc w:val="center"/>
        </w:trPr>
        <w:tc>
          <w:tcPr>
            <w:tcW w:w="731" w:type="pct"/>
            <w:tcBorders>
              <w:top w:val="single" w:sz="4" w:space="0" w:color="000000"/>
              <w:left w:val="single" w:sz="4" w:space="0" w:color="000000"/>
              <w:bottom w:val="single" w:sz="4" w:space="0" w:color="000000"/>
            </w:tcBorders>
            <w:shd w:val="clear" w:color="auto" w:fill="auto"/>
            <w:vAlign w:val="center"/>
          </w:tcPr>
          <w:p w14:paraId="30F934D4" w14:textId="0E61828D"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3.1.7.3</w:t>
            </w:r>
          </w:p>
        </w:tc>
        <w:tc>
          <w:tcPr>
            <w:tcW w:w="1144" w:type="pct"/>
            <w:tcBorders>
              <w:top w:val="single" w:sz="4" w:space="0" w:color="000000"/>
              <w:left w:val="single" w:sz="4" w:space="0" w:color="000000"/>
              <w:bottom w:val="single" w:sz="4" w:space="0" w:color="000000"/>
            </w:tcBorders>
            <w:shd w:val="clear" w:color="auto" w:fill="auto"/>
            <w:vAlign w:val="center"/>
          </w:tcPr>
          <w:p w14:paraId="636C7B5C" w14:textId="42F9A91C"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test case đăng nhập</w:t>
            </w:r>
          </w:p>
        </w:tc>
        <w:tc>
          <w:tcPr>
            <w:tcW w:w="940" w:type="pct"/>
            <w:tcBorders>
              <w:top w:val="single" w:sz="4" w:space="0" w:color="000000"/>
              <w:left w:val="single" w:sz="4" w:space="0" w:color="000000"/>
              <w:bottom w:val="single" w:sz="4" w:space="0" w:color="000000"/>
            </w:tcBorders>
            <w:shd w:val="clear" w:color="auto" w:fill="auto"/>
            <w:vAlign w:val="center"/>
          </w:tcPr>
          <w:p w14:paraId="53C56A2A" w14:textId="664CD670"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12-04-2025</w:t>
            </w:r>
          </w:p>
        </w:tc>
        <w:tc>
          <w:tcPr>
            <w:tcW w:w="942" w:type="pct"/>
            <w:tcBorders>
              <w:top w:val="single" w:sz="4" w:space="0" w:color="000000"/>
              <w:left w:val="single" w:sz="4" w:space="0" w:color="000000"/>
              <w:bottom w:val="single" w:sz="4" w:space="0" w:color="000000"/>
            </w:tcBorders>
            <w:shd w:val="clear" w:color="auto" w:fill="auto"/>
            <w:vAlign w:val="center"/>
          </w:tcPr>
          <w:p w14:paraId="57869CC1" w14:textId="1439CA93"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13-04-2025</w:t>
            </w:r>
          </w:p>
        </w:tc>
        <w:tc>
          <w:tcPr>
            <w:tcW w:w="397" w:type="pct"/>
            <w:tcBorders>
              <w:top w:val="single" w:sz="4" w:space="0" w:color="000000"/>
              <w:left w:val="single" w:sz="4" w:space="0" w:color="000000"/>
              <w:bottom w:val="single" w:sz="4" w:space="0" w:color="000000"/>
            </w:tcBorders>
            <w:shd w:val="clear" w:color="auto" w:fill="auto"/>
            <w:vAlign w:val="center"/>
          </w:tcPr>
          <w:p w14:paraId="62388D99" w14:textId="5A76E6AC" w:rsidR="00CE6B1C" w:rsidRPr="00926F7D" w:rsidRDefault="00CE6B1C" w:rsidP="00CE6B1C">
            <w:pPr>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9D1F98" w14:textId="172A1000"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Nhật</w:t>
            </w:r>
          </w:p>
        </w:tc>
      </w:tr>
      <w:tr w:rsidR="00CE6B1C" w:rsidRPr="00926F7D" w14:paraId="48208129" w14:textId="77777777" w:rsidTr="00CE6B1C">
        <w:trPr>
          <w:trHeight w:val="795"/>
          <w:jc w:val="center"/>
        </w:trPr>
        <w:tc>
          <w:tcPr>
            <w:tcW w:w="731" w:type="pct"/>
            <w:tcBorders>
              <w:top w:val="single" w:sz="4" w:space="0" w:color="000000"/>
              <w:left w:val="single" w:sz="4" w:space="0" w:color="000000"/>
              <w:bottom w:val="single" w:sz="4" w:space="0" w:color="000000"/>
            </w:tcBorders>
            <w:shd w:val="clear" w:color="auto" w:fill="auto"/>
            <w:vAlign w:val="center"/>
          </w:tcPr>
          <w:p w14:paraId="5BC06BE7" w14:textId="36ACAE4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3.1.7.4</w:t>
            </w:r>
          </w:p>
        </w:tc>
        <w:tc>
          <w:tcPr>
            <w:tcW w:w="1144" w:type="pct"/>
            <w:tcBorders>
              <w:top w:val="single" w:sz="4" w:space="0" w:color="000000"/>
              <w:left w:val="single" w:sz="4" w:space="0" w:color="000000"/>
              <w:bottom w:val="single" w:sz="4" w:space="0" w:color="000000"/>
            </w:tcBorders>
            <w:shd w:val="clear" w:color="auto" w:fill="auto"/>
            <w:vAlign w:val="center"/>
          </w:tcPr>
          <w:p w14:paraId="7FF86284" w14:textId="15BFB772"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test case đăng xuất</w:t>
            </w:r>
          </w:p>
        </w:tc>
        <w:tc>
          <w:tcPr>
            <w:tcW w:w="940" w:type="pct"/>
            <w:tcBorders>
              <w:top w:val="single" w:sz="4" w:space="0" w:color="000000"/>
              <w:left w:val="single" w:sz="4" w:space="0" w:color="000000"/>
              <w:bottom w:val="single" w:sz="4" w:space="0" w:color="000000"/>
            </w:tcBorders>
            <w:shd w:val="clear" w:color="auto" w:fill="auto"/>
            <w:vAlign w:val="center"/>
          </w:tcPr>
          <w:p w14:paraId="76E86DD7" w14:textId="63874BC4"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12-04-2025</w:t>
            </w:r>
          </w:p>
        </w:tc>
        <w:tc>
          <w:tcPr>
            <w:tcW w:w="942" w:type="pct"/>
            <w:tcBorders>
              <w:top w:val="single" w:sz="4" w:space="0" w:color="000000"/>
              <w:left w:val="single" w:sz="4" w:space="0" w:color="000000"/>
              <w:bottom w:val="single" w:sz="4" w:space="0" w:color="000000"/>
            </w:tcBorders>
            <w:shd w:val="clear" w:color="auto" w:fill="auto"/>
            <w:vAlign w:val="center"/>
          </w:tcPr>
          <w:p w14:paraId="4DCAD61A" w14:textId="3CBE7549"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13-04-2025</w:t>
            </w:r>
          </w:p>
        </w:tc>
        <w:tc>
          <w:tcPr>
            <w:tcW w:w="397" w:type="pct"/>
            <w:tcBorders>
              <w:top w:val="single" w:sz="4" w:space="0" w:color="000000"/>
              <w:left w:val="single" w:sz="4" w:space="0" w:color="000000"/>
              <w:bottom w:val="single" w:sz="4" w:space="0" w:color="000000"/>
            </w:tcBorders>
            <w:shd w:val="clear" w:color="auto" w:fill="auto"/>
            <w:vAlign w:val="center"/>
          </w:tcPr>
          <w:p w14:paraId="79848D2A" w14:textId="17FC120D" w:rsidR="00CE6B1C" w:rsidRPr="00926F7D" w:rsidRDefault="00CE6B1C" w:rsidP="00CE6B1C">
            <w:pPr>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288FC6" w14:textId="028E89AE"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Nhật</w:t>
            </w:r>
          </w:p>
        </w:tc>
      </w:tr>
      <w:tr w:rsidR="00CE6B1C" w:rsidRPr="00926F7D" w14:paraId="3D8939F8" w14:textId="77777777" w:rsidTr="00CE6B1C">
        <w:trPr>
          <w:trHeight w:val="624"/>
          <w:jc w:val="center"/>
        </w:trPr>
        <w:tc>
          <w:tcPr>
            <w:tcW w:w="731" w:type="pct"/>
            <w:tcBorders>
              <w:top w:val="single" w:sz="4" w:space="0" w:color="000000"/>
              <w:left w:val="single" w:sz="4" w:space="0" w:color="000000"/>
              <w:bottom w:val="single" w:sz="4" w:space="0" w:color="000000"/>
            </w:tcBorders>
            <w:shd w:val="clear" w:color="auto" w:fill="auto"/>
            <w:vAlign w:val="center"/>
          </w:tcPr>
          <w:p w14:paraId="3223D593" w14:textId="1004B560" w:rsidR="00CE6B1C" w:rsidRPr="00926F7D" w:rsidRDefault="00CE6B1C" w:rsidP="00CE6B1C">
            <w:pPr>
              <w:spacing w:line="360" w:lineRule="auto"/>
              <w:rPr>
                <w:rFonts w:ascii="Times New Roman" w:hAnsi="Times New Roman" w:cs="Times New Roman"/>
                <w:sz w:val="26"/>
                <w:szCs w:val="26"/>
              </w:rPr>
            </w:pPr>
            <w:r w:rsidRPr="00926F7D">
              <w:rPr>
                <w:rFonts w:ascii="Times New Roman" w:hAnsi="Times New Roman" w:cs="Times New Roman"/>
                <w:sz w:val="26"/>
                <w:szCs w:val="26"/>
              </w:rPr>
              <w:t>3.1.7.5</w:t>
            </w:r>
          </w:p>
        </w:tc>
        <w:tc>
          <w:tcPr>
            <w:tcW w:w="1144" w:type="pct"/>
            <w:tcBorders>
              <w:top w:val="single" w:sz="4" w:space="0" w:color="000000"/>
              <w:left w:val="single" w:sz="4" w:space="0" w:color="000000"/>
              <w:bottom w:val="single" w:sz="4" w:space="0" w:color="000000"/>
            </w:tcBorders>
            <w:shd w:val="clear" w:color="auto" w:fill="auto"/>
            <w:vAlign w:val="center"/>
          </w:tcPr>
          <w:p w14:paraId="23C52A91" w14:textId="132376E0" w:rsidR="00CE6B1C" w:rsidRPr="00926F7D" w:rsidRDefault="00CE6B1C" w:rsidP="00CE6B1C">
            <w:pPr>
              <w:spacing w:line="360" w:lineRule="auto"/>
              <w:rPr>
                <w:rFonts w:ascii="Times New Roman" w:hAnsi="Times New Roman" w:cs="Times New Roman"/>
                <w:sz w:val="26"/>
                <w:szCs w:val="26"/>
              </w:rPr>
            </w:pPr>
            <w:r w:rsidRPr="00926F7D">
              <w:rPr>
                <w:rFonts w:ascii="Times New Roman" w:hAnsi="Times New Roman" w:cs="Times New Roman"/>
                <w:sz w:val="26"/>
                <w:szCs w:val="26"/>
              </w:rPr>
              <w:t>Thiết kế test case quản lý tài khoản</w:t>
            </w:r>
          </w:p>
        </w:tc>
        <w:tc>
          <w:tcPr>
            <w:tcW w:w="940" w:type="pct"/>
            <w:tcBorders>
              <w:top w:val="single" w:sz="4" w:space="0" w:color="000000"/>
              <w:left w:val="single" w:sz="4" w:space="0" w:color="000000"/>
              <w:bottom w:val="single" w:sz="4" w:space="0" w:color="000000"/>
            </w:tcBorders>
            <w:shd w:val="clear" w:color="auto" w:fill="auto"/>
            <w:vAlign w:val="center"/>
          </w:tcPr>
          <w:p w14:paraId="5DFEBF10" w14:textId="1413152F" w:rsidR="00CE6B1C" w:rsidRPr="00926F7D" w:rsidRDefault="00CE6B1C" w:rsidP="00CE6B1C">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12-04-2025</w:t>
            </w:r>
          </w:p>
        </w:tc>
        <w:tc>
          <w:tcPr>
            <w:tcW w:w="942" w:type="pct"/>
            <w:tcBorders>
              <w:top w:val="single" w:sz="4" w:space="0" w:color="000000"/>
              <w:left w:val="single" w:sz="4" w:space="0" w:color="000000"/>
              <w:bottom w:val="single" w:sz="4" w:space="0" w:color="000000"/>
            </w:tcBorders>
            <w:shd w:val="clear" w:color="auto" w:fill="auto"/>
            <w:vAlign w:val="center"/>
          </w:tcPr>
          <w:p w14:paraId="10F4A01B" w14:textId="63747C1A" w:rsidR="00CE6B1C" w:rsidRPr="00926F7D" w:rsidRDefault="00CE6B1C" w:rsidP="00CE6B1C">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13-04-2025</w:t>
            </w:r>
          </w:p>
        </w:tc>
        <w:tc>
          <w:tcPr>
            <w:tcW w:w="397" w:type="pct"/>
            <w:tcBorders>
              <w:top w:val="single" w:sz="4" w:space="0" w:color="000000"/>
              <w:left w:val="single" w:sz="4" w:space="0" w:color="000000"/>
              <w:bottom w:val="single" w:sz="4" w:space="0" w:color="000000"/>
            </w:tcBorders>
            <w:shd w:val="clear" w:color="auto" w:fill="auto"/>
            <w:vAlign w:val="center"/>
          </w:tcPr>
          <w:p w14:paraId="13AEF6BD" w14:textId="6C7E35CA"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3C7CB7" w14:textId="3144986D"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292B332D" w14:textId="77777777" w:rsidTr="00CE6B1C">
        <w:trPr>
          <w:trHeight w:val="750"/>
          <w:jc w:val="center"/>
        </w:trPr>
        <w:tc>
          <w:tcPr>
            <w:tcW w:w="731" w:type="pct"/>
            <w:tcBorders>
              <w:top w:val="single" w:sz="4" w:space="0" w:color="000000"/>
              <w:left w:val="single" w:sz="4" w:space="0" w:color="000000"/>
              <w:bottom w:val="single" w:sz="4" w:space="0" w:color="000000"/>
            </w:tcBorders>
            <w:shd w:val="clear" w:color="auto" w:fill="auto"/>
            <w:vAlign w:val="center"/>
          </w:tcPr>
          <w:p w14:paraId="2E0A3E0D" w14:textId="752B0182"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3.1.7.6</w:t>
            </w:r>
          </w:p>
        </w:tc>
        <w:tc>
          <w:tcPr>
            <w:tcW w:w="1144" w:type="pct"/>
            <w:tcBorders>
              <w:top w:val="single" w:sz="4" w:space="0" w:color="000000"/>
              <w:left w:val="single" w:sz="4" w:space="0" w:color="000000"/>
              <w:bottom w:val="single" w:sz="4" w:space="0" w:color="000000"/>
            </w:tcBorders>
            <w:shd w:val="clear" w:color="auto" w:fill="auto"/>
            <w:vAlign w:val="center"/>
          </w:tcPr>
          <w:p w14:paraId="59FB4DFD" w14:textId="41F83063"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Thiết kế test case quản lý lịch học</w:t>
            </w:r>
          </w:p>
        </w:tc>
        <w:tc>
          <w:tcPr>
            <w:tcW w:w="940" w:type="pct"/>
            <w:tcBorders>
              <w:top w:val="single" w:sz="4" w:space="0" w:color="000000"/>
              <w:left w:val="single" w:sz="4" w:space="0" w:color="000000"/>
              <w:bottom w:val="single" w:sz="4" w:space="0" w:color="000000"/>
            </w:tcBorders>
            <w:shd w:val="clear" w:color="auto" w:fill="auto"/>
            <w:vAlign w:val="center"/>
          </w:tcPr>
          <w:p w14:paraId="18EBD7E0" w14:textId="79A41AA9"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13-04-2025</w:t>
            </w:r>
          </w:p>
        </w:tc>
        <w:tc>
          <w:tcPr>
            <w:tcW w:w="942" w:type="pct"/>
            <w:tcBorders>
              <w:top w:val="single" w:sz="4" w:space="0" w:color="000000"/>
              <w:left w:val="single" w:sz="4" w:space="0" w:color="000000"/>
              <w:bottom w:val="single" w:sz="4" w:space="0" w:color="000000"/>
            </w:tcBorders>
            <w:shd w:val="clear" w:color="auto" w:fill="auto"/>
            <w:vAlign w:val="center"/>
          </w:tcPr>
          <w:p w14:paraId="2AC5749C" w14:textId="36415DC8"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14-04-2025</w:t>
            </w:r>
          </w:p>
        </w:tc>
        <w:tc>
          <w:tcPr>
            <w:tcW w:w="397" w:type="pct"/>
            <w:tcBorders>
              <w:top w:val="single" w:sz="4" w:space="0" w:color="000000"/>
              <w:left w:val="single" w:sz="4" w:space="0" w:color="000000"/>
              <w:bottom w:val="single" w:sz="4" w:space="0" w:color="000000"/>
            </w:tcBorders>
            <w:shd w:val="clear" w:color="auto" w:fill="auto"/>
            <w:vAlign w:val="center"/>
          </w:tcPr>
          <w:p w14:paraId="74173C0B" w14:textId="797797D4"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6754C1" w14:textId="2F985AA1"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739EC459" w14:textId="77777777" w:rsidTr="00CE6B1C">
        <w:trPr>
          <w:trHeight w:val="750"/>
          <w:jc w:val="center"/>
        </w:trPr>
        <w:tc>
          <w:tcPr>
            <w:tcW w:w="731" w:type="pct"/>
            <w:tcBorders>
              <w:top w:val="single" w:sz="4" w:space="0" w:color="000000"/>
              <w:left w:val="single" w:sz="4" w:space="0" w:color="000000"/>
              <w:bottom w:val="single" w:sz="4" w:space="0" w:color="000000"/>
            </w:tcBorders>
            <w:shd w:val="clear" w:color="auto" w:fill="auto"/>
            <w:vAlign w:val="center"/>
          </w:tcPr>
          <w:p w14:paraId="7AC18333" w14:textId="2BFDF84D"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lastRenderedPageBreak/>
              <w:t>3.1.7.7</w:t>
            </w:r>
          </w:p>
        </w:tc>
        <w:tc>
          <w:tcPr>
            <w:tcW w:w="1144" w:type="pct"/>
            <w:tcBorders>
              <w:top w:val="single" w:sz="4" w:space="0" w:color="000000"/>
              <w:left w:val="single" w:sz="4" w:space="0" w:color="000000"/>
              <w:bottom w:val="single" w:sz="4" w:space="0" w:color="000000"/>
            </w:tcBorders>
            <w:shd w:val="clear" w:color="auto" w:fill="auto"/>
            <w:vAlign w:val="center"/>
          </w:tcPr>
          <w:p w14:paraId="6CD328B2" w14:textId="22317AA6"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test case quản lý danh mục</w:t>
            </w:r>
          </w:p>
        </w:tc>
        <w:tc>
          <w:tcPr>
            <w:tcW w:w="940" w:type="pct"/>
            <w:tcBorders>
              <w:top w:val="single" w:sz="4" w:space="0" w:color="000000"/>
              <w:left w:val="single" w:sz="4" w:space="0" w:color="000000"/>
              <w:bottom w:val="single" w:sz="4" w:space="0" w:color="000000"/>
            </w:tcBorders>
            <w:shd w:val="clear" w:color="auto" w:fill="auto"/>
            <w:vAlign w:val="center"/>
          </w:tcPr>
          <w:p w14:paraId="7BCD2787" w14:textId="11703404"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13-04-2025</w:t>
            </w:r>
          </w:p>
        </w:tc>
        <w:tc>
          <w:tcPr>
            <w:tcW w:w="942" w:type="pct"/>
            <w:tcBorders>
              <w:top w:val="single" w:sz="4" w:space="0" w:color="000000"/>
              <w:left w:val="single" w:sz="4" w:space="0" w:color="000000"/>
              <w:bottom w:val="single" w:sz="4" w:space="0" w:color="000000"/>
            </w:tcBorders>
            <w:shd w:val="clear" w:color="auto" w:fill="auto"/>
            <w:vAlign w:val="center"/>
          </w:tcPr>
          <w:p w14:paraId="0872516B" w14:textId="3ADB56DE"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14-04-2025</w:t>
            </w:r>
          </w:p>
        </w:tc>
        <w:tc>
          <w:tcPr>
            <w:tcW w:w="397" w:type="pct"/>
            <w:tcBorders>
              <w:top w:val="single" w:sz="4" w:space="0" w:color="000000"/>
              <w:left w:val="single" w:sz="4" w:space="0" w:color="000000"/>
              <w:bottom w:val="single" w:sz="4" w:space="0" w:color="000000"/>
            </w:tcBorders>
            <w:shd w:val="clear" w:color="auto" w:fill="auto"/>
            <w:vAlign w:val="center"/>
          </w:tcPr>
          <w:p w14:paraId="24AA3497" w14:textId="73CA32B2"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B0399B" w14:textId="6FD530CD"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46B4B420" w14:textId="77777777" w:rsidTr="00CE6B1C">
        <w:trPr>
          <w:trHeight w:val="274"/>
          <w:jc w:val="center"/>
        </w:trPr>
        <w:tc>
          <w:tcPr>
            <w:tcW w:w="731" w:type="pct"/>
            <w:tcBorders>
              <w:top w:val="single" w:sz="4" w:space="0" w:color="000000"/>
              <w:left w:val="single" w:sz="4" w:space="0" w:color="000000"/>
              <w:bottom w:val="single" w:sz="4" w:space="0" w:color="000000"/>
            </w:tcBorders>
            <w:shd w:val="clear" w:color="auto" w:fill="auto"/>
            <w:vAlign w:val="center"/>
          </w:tcPr>
          <w:p w14:paraId="5481AF7E" w14:textId="4200973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3.1.7.8</w:t>
            </w:r>
          </w:p>
        </w:tc>
        <w:tc>
          <w:tcPr>
            <w:tcW w:w="1144" w:type="pct"/>
            <w:tcBorders>
              <w:top w:val="single" w:sz="4" w:space="0" w:color="000000"/>
              <w:left w:val="single" w:sz="4" w:space="0" w:color="000000"/>
              <w:bottom w:val="single" w:sz="4" w:space="0" w:color="000000"/>
            </w:tcBorders>
            <w:shd w:val="clear" w:color="auto" w:fill="auto"/>
            <w:vAlign w:val="center"/>
          </w:tcPr>
          <w:p w14:paraId="0E364ACB" w14:textId="682C5191"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Thiết kế test case quản lý chatbot AI</w:t>
            </w:r>
          </w:p>
        </w:tc>
        <w:tc>
          <w:tcPr>
            <w:tcW w:w="940" w:type="pct"/>
            <w:tcBorders>
              <w:top w:val="single" w:sz="4" w:space="0" w:color="000000"/>
              <w:left w:val="single" w:sz="4" w:space="0" w:color="000000"/>
              <w:bottom w:val="single" w:sz="4" w:space="0" w:color="000000"/>
            </w:tcBorders>
            <w:shd w:val="clear" w:color="auto" w:fill="auto"/>
            <w:vAlign w:val="center"/>
          </w:tcPr>
          <w:p w14:paraId="53E0154D" w14:textId="217C1F6C" w:rsidR="00CE6B1C" w:rsidRPr="00926F7D" w:rsidRDefault="00CE6B1C" w:rsidP="00CE6B1C">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13-04-2025</w:t>
            </w:r>
          </w:p>
        </w:tc>
        <w:tc>
          <w:tcPr>
            <w:tcW w:w="942" w:type="pct"/>
            <w:tcBorders>
              <w:top w:val="single" w:sz="4" w:space="0" w:color="000000"/>
              <w:left w:val="single" w:sz="4" w:space="0" w:color="000000"/>
              <w:bottom w:val="single" w:sz="4" w:space="0" w:color="000000"/>
            </w:tcBorders>
            <w:shd w:val="clear" w:color="auto" w:fill="auto"/>
            <w:vAlign w:val="center"/>
          </w:tcPr>
          <w:p w14:paraId="569E16B8" w14:textId="4DFC581B" w:rsidR="00CE6B1C" w:rsidRPr="00926F7D" w:rsidRDefault="00CE6B1C" w:rsidP="00CE6B1C">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14-04-2025</w:t>
            </w:r>
          </w:p>
        </w:tc>
        <w:tc>
          <w:tcPr>
            <w:tcW w:w="397" w:type="pct"/>
            <w:tcBorders>
              <w:top w:val="single" w:sz="4" w:space="0" w:color="000000"/>
              <w:left w:val="single" w:sz="4" w:space="0" w:color="000000"/>
              <w:bottom w:val="single" w:sz="4" w:space="0" w:color="000000"/>
            </w:tcBorders>
            <w:shd w:val="clear" w:color="auto" w:fill="auto"/>
            <w:vAlign w:val="center"/>
          </w:tcPr>
          <w:p w14:paraId="09DA7254" w14:textId="25B8486E"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60C00F" w14:textId="60BE2A8D"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Nhật</w:t>
            </w:r>
          </w:p>
        </w:tc>
      </w:tr>
      <w:tr w:rsidR="00CE6B1C" w:rsidRPr="00926F7D" w14:paraId="0674CC9F" w14:textId="77777777" w:rsidTr="00CE6B1C">
        <w:trPr>
          <w:jc w:val="center"/>
        </w:trPr>
        <w:tc>
          <w:tcPr>
            <w:tcW w:w="731" w:type="pct"/>
            <w:tcBorders>
              <w:top w:val="single" w:sz="4" w:space="0" w:color="000000"/>
              <w:left w:val="single" w:sz="4" w:space="0" w:color="000000"/>
              <w:bottom w:val="single" w:sz="4" w:space="0" w:color="auto"/>
            </w:tcBorders>
            <w:shd w:val="clear" w:color="auto" w:fill="auto"/>
            <w:vAlign w:val="center"/>
          </w:tcPr>
          <w:p w14:paraId="1D6EFDB4" w14:textId="1AB18ABF"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3.1.7.9</w:t>
            </w:r>
          </w:p>
        </w:tc>
        <w:tc>
          <w:tcPr>
            <w:tcW w:w="1144" w:type="pct"/>
            <w:tcBorders>
              <w:top w:val="single" w:sz="4" w:space="0" w:color="000000"/>
              <w:left w:val="single" w:sz="4" w:space="0" w:color="000000"/>
              <w:bottom w:val="single" w:sz="4" w:space="0" w:color="auto"/>
            </w:tcBorders>
            <w:shd w:val="clear" w:color="auto" w:fill="auto"/>
            <w:vAlign w:val="center"/>
          </w:tcPr>
          <w:p w14:paraId="4607A035" w14:textId="18F79BB8"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Thiết kế test case quản lý giao dịch</w:t>
            </w:r>
          </w:p>
        </w:tc>
        <w:tc>
          <w:tcPr>
            <w:tcW w:w="940" w:type="pct"/>
            <w:tcBorders>
              <w:top w:val="single" w:sz="4" w:space="0" w:color="000000"/>
              <w:left w:val="single" w:sz="4" w:space="0" w:color="000000"/>
              <w:bottom w:val="single" w:sz="4" w:space="0" w:color="auto"/>
            </w:tcBorders>
            <w:shd w:val="clear" w:color="auto" w:fill="auto"/>
            <w:vAlign w:val="center"/>
          </w:tcPr>
          <w:p w14:paraId="2D99E57A" w14:textId="23209250" w:rsidR="00CE6B1C" w:rsidRPr="00926F7D" w:rsidRDefault="00CE6B1C" w:rsidP="00CE6B1C">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13-04-2025</w:t>
            </w:r>
          </w:p>
        </w:tc>
        <w:tc>
          <w:tcPr>
            <w:tcW w:w="942" w:type="pct"/>
            <w:tcBorders>
              <w:top w:val="single" w:sz="4" w:space="0" w:color="000000"/>
              <w:left w:val="single" w:sz="4" w:space="0" w:color="000000"/>
              <w:bottom w:val="single" w:sz="4" w:space="0" w:color="auto"/>
            </w:tcBorders>
            <w:shd w:val="clear" w:color="auto" w:fill="auto"/>
            <w:vAlign w:val="center"/>
          </w:tcPr>
          <w:p w14:paraId="04053318" w14:textId="30223D6E" w:rsidR="00CE6B1C" w:rsidRPr="00926F7D" w:rsidRDefault="00CE6B1C" w:rsidP="00CE6B1C">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14-04-2025</w:t>
            </w:r>
          </w:p>
        </w:tc>
        <w:tc>
          <w:tcPr>
            <w:tcW w:w="397" w:type="pct"/>
            <w:tcBorders>
              <w:top w:val="single" w:sz="4" w:space="0" w:color="000000"/>
              <w:left w:val="single" w:sz="4" w:space="0" w:color="000000"/>
              <w:bottom w:val="single" w:sz="4" w:space="0" w:color="auto"/>
            </w:tcBorders>
            <w:shd w:val="clear" w:color="auto" w:fill="auto"/>
            <w:vAlign w:val="center"/>
          </w:tcPr>
          <w:p w14:paraId="5685D4EB" w14:textId="2443E773"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000000"/>
              <w:left w:val="single" w:sz="4" w:space="0" w:color="000000"/>
              <w:bottom w:val="single" w:sz="4" w:space="0" w:color="auto"/>
              <w:right w:val="single" w:sz="4" w:space="0" w:color="000000"/>
            </w:tcBorders>
            <w:shd w:val="clear" w:color="auto" w:fill="auto"/>
            <w:vAlign w:val="center"/>
          </w:tcPr>
          <w:p w14:paraId="674613DC" w14:textId="7A733A5C"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119B2554" w14:textId="77777777" w:rsidTr="00CE6B1C">
        <w:trPr>
          <w:jc w:val="center"/>
        </w:trPr>
        <w:tc>
          <w:tcPr>
            <w:tcW w:w="731" w:type="pct"/>
            <w:tcBorders>
              <w:top w:val="single" w:sz="4" w:space="0" w:color="000000"/>
              <w:left w:val="single" w:sz="4" w:space="0" w:color="000000"/>
              <w:bottom w:val="single" w:sz="4" w:space="0" w:color="auto"/>
            </w:tcBorders>
            <w:shd w:val="clear" w:color="auto" w:fill="auto"/>
            <w:vAlign w:val="center"/>
          </w:tcPr>
          <w:p w14:paraId="4ABE0E3E" w14:textId="187C7B8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3.1.8</w:t>
            </w:r>
          </w:p>
        </w:tc>
        <w:tc>
          <w:tcPr>
            <w:tcW w:w="1144" w:type="pct"/>
            <w:tcBorders>
              <w:top w:val="single" w:sz="4" w:space="0" w:color="000000"/>
              <w:left w:val="single" w:sz="4" w:space="0" w:color="000000"/>
              <w:bottom w:val="single" w:sz="4" w:space="0" w:color="auto"/>
            </w:tcBorders>
            <w:shd w:val="clear" w:color="auto" w:fill="auto"/>
            <w:vAlign w:val="center"/>
          </w:tcPr>
          <w:p w14:paraId="78354B98" w14:textId="4D75C207" w:rsidR="00CE6B1C" w:rsidRPr="00926F7D" w:rsidRDefault="00CE6B1C" w:rsidP="00CE6B1C">
            <w:pPr>
              <w:spacing w:line="360" w:lineRule="auto"/>
              <w:rPr>
                <w:rFonts w:ascii="Times New Roman" w:eastAsia="Times New Roman" w:hAnsi="Times New Roman" w:cs="Times New Roman"/>
                <w:color w:val="auto"/>
                <w:sz w:val="26"/>
                <w:szCs w:val="26"/>
                <w:lang w:val="vi-VN"/>
              </w:rPr>
            </w:pPr>
            <w:r w:rsidRPr="00926F7D">
              <w:rPr>
                <w:rFonts w:ascii="Times New Roman" w:hAnsi="Times New Roman" w:cs="Times New Roman"/>
                <w:sz w:val="26"/>
                <w:szCs w:val="26"/>
              </w:rPr>
              <w:t>Thiết kế test case xem đánh giá</w:t>
            </w:r>
          </w:p>
        </w:tc>
        <w:tc>
          <w:tcPr>
            <w:tcW w:w="940" w:type="pct"/>
            <w:tcBorders>
              <w:top w:val="single" w:sz="4" w:space="0" w:color="000000"/>
              <w:left w:val="single" w:sz="4" w:space="0" w:color="000000"/>
              <w:bottom w:val="single" w:sz="4" w:space="0" w:color="auto"/>
            </w:tcBorders>
            <w:shd w:val="clear" w:color="auto" w:fill="auto"/>
            <w:vAlign w:val="center"/>
          </w:tcPr>
          <w:p w14:paraId="2FA1F5B7" w14:textId="6162926A"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13-04-2025</w:t>
            </w:r>
          </w:p>
        </w:tc>
        <w:tc>
          <w:tcPr>
            <w:tcW w:w="942" w:type="pct"/>
            <w:tcBorders>
              <w:top w:val="single" w:sz="4" w:space="0" w:color="000000"/>
              <w:left w:val="single" w:sz="4" w:space="0" w:color="000000"/>
              <w:bottom w:val="single" w:sz="4" w:space="0" w:color="auto"/>
            </w:tcBorders>
            <w:shd w:val="clear" w:color="auto" w:fill="auto"/>
            <w:vAlign w:val="center"/>
          </w:tcPr>
          <w:p w14:paraId="735C2BBE" w14:textId="653ED7DE"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14-04-2025</w:t>
            </w:r>
          </w:p>
        </w:tc>
        <w:tc>
          <w:tcPr>
            <w:tcW w:w="397" w:type="pct"/>
            <w:tcBorders>
              <w:top w:val="single" w:sz="4" w:space="0" w:color="000000"/>
              <w:left w:val="single" w:sz="4" w:space="0" w:color="000000"/>
              <w:bottom w:val="single" w:sz="4" w:space="0" w:color="auto"/>
            </w:tcBorders>
            <w:shd w:val="clear" w:color="auto" w:fill="auto"/>
            <w:vAlign w:val="center"/>
          </w:tcPr>
          <w:p w14:paraId="3207160E" w14:textId="4FFCAF19"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000000"/>
              <w:left w:val="single" w:sz="4" w:space="0" w:color="000000"/>
              <w:bottom w:val="single" w:sz="4" w:space="0" w:color="auto"/>
              <w:right w:val="single" w:sz="4" w:space="0" w:color="000000"/>
            </w:tcBorders>
            <w:shd w:val="clear" w:color="auto" w:fill="auto"/>
            <w:vAlign w:val="center"/>
          </w:tcPr>
          <w:p w14:paraId="54E5DEA4" w14:textId="6B6D6A85"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Lợi</w:t>
            </w:r>
          </w:p>
        </w:tc>
      </w:tr>
      <w:tr w:rsidR="00CE6B1C" w:rsidRPr="00926F7D" w14:paraId="36260471" w14:textId="77777777" w:rsidTr="00CE6B1C">
        <w:trPr>
          <w:jc w:val="center"/>
        </w:trPr>
        <w:tc>
          <w:tcPr>
            <w:tcW w:w="731" w:type="pct"/>
            <w:tcBorders>
              <w:top w:val="single" w:sz="4" w:space="0" w:color="000000"/>
              <w:left w:val="single" w:sz="4" w:space="0" w:color="000000"/>
              <w:bottom w:val="single" w:sz="4" w:space="0" w:color="auto"/>
            </w:tcBorders>
            <w:shd w:val="clear" w:color="auto" w:fill="auto"/>
            <w:vAlign w:val="center"/>
          </w:tcPr>
          <w:p w14:paraId="27B701D4" w14:textId="24F71ABA"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3.1.8.1</w:t>
            </w:r>
          </w:p>
        </w:tc>
        <w:tc>
          <w:tcPr>
            <w:tcW w:w="1144" w:type="pct"/>
            <w:tcBorders>
              <w:top w:val="single" w:sz="4" w:space="0" w:color="000000"/>
              <w:left w:val="single" w:sz="4" w:space="0" w:color="000000"/>
              <w:bottom w:val="single" w:sz="4" w:space="0" w:color="auto"/>
            </w:tcBorders>
            <w:shd w:val="clear" w:color="auto" w:fill="auto"/>
            <w:vAlign w:val="center"/>
          </w:tcPr>
          <w:p w14:paraId="32CDF197" w14:textId="5E093306"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test case quản lý báo cáo và phân tích</w:t>
            </w:r>
          </w:p>
        </w:tc>
        <w:tc>
          <w:tcPr>
            <w:tcW w:w="940" w:type="pct"/>
            <w:tcBorders>
              <w:top w:val="single" w:sz="4" w:space="0" w:color="000000"/>
              <w:left w:val="single" w:sz="4" w:space="0" w:color="000000"/>
              <w:bottom w:val="single" w:sz="4" w:space="0" w:color="auto"/>
            </w:tcBorders>
            <w:shd w:val="clear" w:color="auto" w:fill="auto"/>
            <w:vAlign w:val="center"/>
          </w:tcPr>
          <w:p w14:paraId="21BA03F3" w14:textId="24E9A296"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13-04-2025</w:t>
            </w:r>
          </w:p>
        </w:tc>
        <w:tc>
          <w:tcPr>
            <w:tcW w:w="942" w:type="pct"/>
            <w:tcBorders>
              <w:top w:val="single" w:sz="4" w:space="0" w:color="000000"/>
              <w:left w:val="single" w:sz="4" w:space="0" w:color="000000"/>
              <w:bottom w:val="single" w:sz="4" w:space="0" w:color="auto"/>
            </w:tcBorders>
            <w:shd w:val="clear" w:color="auto" w:fill="auto"/>
            <w:vAlign w:val="center"/>
          </w:tcPr>
          <w:p w14:paraId="78364FCD" w14:textId="0718D69B"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14-04-2025</w:t>
            </w:r>
          </w:p>
        </w:tc>
        <w:tc>
          <w:tcPr>
            <w:tcW w:w="397" w:type="pct"/>
            <w:tcBorders>
              <w:top w:val="single" w:sz="4" w:space="0" w:color="000000"/>
              <w:left w:val="single" w:sz="4" w:space="0" w:color="000000"/>
              <w:bottom w:val="single" w:sz="4" w:space="0" w:color="auto"/>
            </w:tcBorders>
            <w:shd w:val="clear" w:color="auto" w:fill="auto"/>
            <w:vAlign w:val="center"/>
          </w:tcPr>
          <w:p w14:paraId="56A05319" w14:textId="5F65B7B5"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000000"/>
              <w:left w:val="single" w:sz="4" w:space="0" w:color="000000"/>
              <w:bottom w:val="single" w:sz="4" w:space="0" w:color="auto"/>
              <w:right w:val="single" w:sz="4" w:space="0" w:color="000000"/>
            </w:tcBorders>
            <w:shd w:val="clear" w:color="auto" w:fill="auto"/>
            <w:vAlign w:val="center"/>
          </w:tcPr>
          <w:p w14:paraId="5FA0C803" w14:textId="5F9C655A"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Lợi</w:t>
            </w:r>
          </w:p>
        </w:tc>
      </w:tr>
      <w:tr w:rsidR="00CE6B1C" w:rsidRPr="00926F7D" w14:paraId="4B9BDA37" w14:textId="77777777" w:rsidTr="00CE6B1C">
        <w:trPr>
          <w:trHeight w:val="759"/>
          <w:jc w:val="center"/>
        </w:trPr>
        <w:tc>
          <w:tcPr>
            <w:tcW w:w="731" w:type="pct"/>
            <w:tcBorders>
              <w:top w:val="single" w:sz="4" w:space="0" w:color="000000"/>
              <w:left w:val="single" w:sz="4" w:space="0" w:color="000000"/>
              <w:bottom w:val="single" w:sz="4" w:space="0" w:color="auto"/>
            </w:tcBorders>
            <w:shd w:val="clear" w:color="auto" w:fill="auto"/>
            <w:vAlign w:val="center"/>
          </w:tcPr>
          <w:p w14:paraId="6B85255C" w14:textId="6187155F"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3.1.8.2</w:t>
            </w:r>
          </w:p>
        </w:tc>
        <w:tc>
          <w:tcPr>
            <w:tcW w:w="1144" w:type="pct"/>
            <w:tcBorders>
              <w:top w:val="single" w:sz="4" w:space="0" w:color="000000"/>
              <w:left w:val="single" w:sz="4" w:space="0" w:color="000000"/>
              <w:bottom w:val="single" w:sz="4" w:space="0" w:color="auto"/>
            </w:tcBorders>
            <w:shd w:val="clear" w:color="auto" w:fill="auto"/>
            <w:vAlign w:val="center"/>
          </w:tcPr>
          <w:p w14:paraId="6DF7311B" w14:textId="73D99170"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test case quản lý gia sư</w:t>
            </w:r>
          </w:p>
        </w:tc>
        <w:tc>
          <w:tcPr>
            <w:tcW w:w="940" w:type="pct"/>
            <w:tcBorders>
              <w:top w:val="single" w:sz="4" w:space="0" w:color="000000"/>
              <w:left w:val="single" w:sz="4" w:space="0" w:color="000000"/>
              <w:bottom w:val="single" w:sz="4" w:space="0" w:color="auto"/>
            </w:tcBorders>
            <w:shd w:val="clear" w:color="auto" w:fill="auto"/>
            <w:vAlign w:val="center"/>
          </w:tcPr>
          <w:p w14:paraId="3F23CE39" w14:textId="5C5D4CCA"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13-04-2025</w:t>
            </w:r>
          </w:p>
        </w:tc>
        <w:tc>
          <w:tcPr>
            <w:tcW w:w="942" w:type="pct"/>
            <w:tcBorders>
              <w:top w:val="single" w:sz="4" w:space="0" w:color="000000"/>
              <w:left w:val="single" w:sz="4" w:space="0" w:color="000000"/>
              <w:bottom w:val="single" w:sz="4" w:space="0" w:color="auto"/>
            </w:tcBorders>
            <w:shd w:val="clear" w:color="auto" w:fill="auto"/>
            <w:vAlign w:val="center"/>
          </w:tcPr>
          <w:p w14:paraId="5BAB2C75" w14:textId="7B9F20E6"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14-04-2025</w:t>
            </w:r>
          </w:p>
        </w:tc>
        <w:tc>
          <w:tcPr>
            <w:tcW w:w="397" w:type="pct"/>
            <w:tcBorders>
              <w:top w:val="single" w:sz="4" w:space="0" w:color="000000"/>
              <w:left w:val="single" w:sz="4" w:space="0" w:color="000000"/>
              <w:bottom w:val="single" w:sz="4" w:space="0" w:color="auto"/>
            </w:tcBorders>
            <w:shd w:val="clear" w:color="auto" w:fill="auto"/>
            <w:vAlign w:val="center"/>
          </w:tcPr>
          <w:p w14:paraId="50D576D8" w14:textId="719CF380"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top w:val="single" w:sz="4" w:space="0" w:color="000000"/>
              <w:left w:val="single" w:sz="4" w:space="0" w:color="000000"/>
              <w:bottom w:val="single" w:sz="4" w:space="0" w:color="auto"/>
              <w:right w:val="single" w:sz="4" w:space="0" w:color="000000"/>
            </w:tcBorders>
            <w:shd w:val="clear" w:color="auto" w:fill="auto"/>
            <w:vAlign w:val="center"/>
          </w:tcPr>
          <w:p w14:paraId="283D1D5A" w14:textId="0DE92369"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Hiển</w:t>
            </w:r>
          </w:p>
        </w:tc>
      </w:tr>
      <w:tr w:rsidR="00CE6B1C" w:rsidRPr="00926F7D" w14:paraId="55857E08" w14:textId="77777777" w:rsidTr="00CE6B1C">
        <w:trPr>
          <w:trHeight w:val="417"/>
          <w:jc w:val="center"/>
        </w:trPr>
        <w:tc>
          <w:tcPr>
            <w:tcW w:w="731" w:type="pct"/>
            <w:tcBorders>
              <w:top w:val="single" w:sz="4" w:space="0" w:color="auto"/>
              <w:left w:val="single" w:sz="4" w:space="0" w:color="000000"/>
              <w:bottom w:val="single" w:sz="4" w:space="0" w:color="000000"/>
            </w:tcBorders>
            <w:shd w:val="clear" w:color="auto" w:fill="9CC2E5" w:themeFill="accent1" w:themeFillTint="99"/>
            <w:vAlign w:val="center"/>
          </w:tcPr>
          <w:p w14:paraId="7892C986" w14:textId="7A544776" w:rsidR="00CE6B1C" w:rsidRPr="00926F7D" w:rsidRDefault="00CE6B1C" w:rsidP="00CE6B1C">
            <w:pPr>
              <w:spacing w:line="360" w:lineRule="auto"/>
              <w:rPr>
                <w:rFonts w:ascii="Times New Roman" w:hAnsi="Times New Roman" w:cs="Times New Roman"/>
                <w:b/>
                <w:sz w:val="26"/>
                <w:szCs w:val="26"/>
              </w:rPr>
            </w:pPr>
            <w:r w:rsidRPr="00926F7D">
              <w:rPr>
                <w:rFonts w:ascii="Times New Roman" w:hAnsi="Times New Roman" w:cs="Times New Roman"/>
                <w:b/>
                <w:sz w:val="26"/>
                <w:szCs w:val="26"/>
              </w:rPr>
              <w:t>3.1.9</w:t>
            </w:r>
          </w:p>
        </w:tc>
        <w:tc>
          <w:tcPr>
            <w:tcW w:w="1144" w:type="pct"/>
            <w:tcBorders>
              <w:top w:val="single" w:sz="4" w:space="0" w:color="auto"/>
              <w:left w:val="single" w:sz="4" w:space="0" w:color="000000"/>
              <w:bottom w:val="single" w:sz="4" w:space="0" w:color="000000"/>
            </w:tcBorders>
            <w:shd w:val="clear" w:color="auto" w:fill="9CC2E5" w:themeFill="accent1" w:themeFillTint="99"/>
            <w:vAlign w:val="center"/>
          </w:tcPr>
          <w:p w14:paraId="324A0DD2" w14:textId="3D6D3CD3" w:rsidR="00CE6B1C" w:rsidRPr="00926F7D" w:rsidRDefault="00CE6B1C" w:rsidP="00CE6B1C">
            <w:pPr>
              <w:spacing w:line="360" w:lineRule="auto"/>
              <w:rPr>
                <w:rFonts w:ascii="Times New Roman" w:hAnsi="Times New Roman" w:cs="Times New Roman"/>
                <w:b/>
                <w:sz w:val="26"/>
                <w:szCs w:val="26"/>
              </w:rPr>
            </w:pPr>
            <w:r w:rsidRPr="00926F7D">
              <w:rPr>
                <w:rFonts w:ascii="Times New Roman" w:hAnsi="Times New Roman" w:cs="Times New Roman"/>
                <w:b/>
                <w:sz w:val="26"/>
                <w:szCs w:val="26"/>
              </w:rPr>
              <w:t>Coding</w:t>
            </w:r>
          </w:p>
        </w:tc>
        <w:tc>
          <w:tcPr>
            <w:tcW w:w="940" w:type="pct"/>
            <w:tcBorders>
              <w:top w:val="single" w:sz="4" w:space="0" w:color="auto"/>
              <w:left w:val="single" w:sz="4" w:space="0" w:color="000000"/>
              <w:bottom w:val="single" w:sz="4" w:space="0" w:color="000000"/>
            </w:tcBorders>
            <w:shd w:val="clear" w:color="auto" w:fill="9CC2E5" w:themeFill="accent1" w:themeFillTint="99"/>
            <w:vAlign w:val="center"/>
          </w:tcPr>
          <w:p w14:paraId="5E00F9BE" w14:textId="59DFEADF" w:rsidR="00CE6B1C" w:rsidRPr="00926F7D" w:rsidRDefault="00CE6B1C" w:rsidP="00CE6B1C">
            <w:pPr>
              <w:pStyle w:val="ListParagraph"/>
              <w:spacing w:after="0" w:line="360" w:lineRule="auto"/>
              <w:ind w:left="0"/>
              <w:jc w:val="center"/>
              <w:rPr>
                <w:rFonts w:ascii="Times New Roman" w:hAnsi="Times New Roman" w:cs="Times New Roman"/>
                <w:b/>
                <w:bCs/>
                <w:sz w:val="26"/>
                <w:szCs w:val="26"/>
              </w:rPr>
            </w:pPr>
            <w:r w:rsidRPr="00926F7D">
              <w:rPr>
                <w:rFonts w:ascii="Times New Roman" w:hAnsi="Times New Roman" w:cs="Times New Roman"/>
                <w:b/>
                <w:sz w:val="26"/>
                <w:szCs w:val="26"/>
              </w:rPr>
              <w:t>13-04-2025</w:t>
            </w:r>
          </w:p>
        </w:tc>
        <w:tc>
          <w:tcPr>
            <w:tcW w:w="942" w:type="pct"/>
            <w:tcBorders>
              <w:top w:val="single" w:sz="4" w:space="0" w:color="auto"/>
              <w:left w:val="single" w:sz="4" w:space="0" w:color="000000"/>
              <w:bottom w:val="single" w:sz="4" w:space="0" w:color="000000"/>
            </w:tcBorders>
            <w:shd w:val="clear" w:color="auto" w:fill="9CC2E5" w:themeFill="accent1" w:themeFillTint="99"/>
            <w:vAlign w:val="center"/>
          </w:tcPr>
          <w:p w14:paraId="6679E0A9" w14:textId="3E33847E" w:rsidR="00CE6B1C" w:rsidRPr="00926F7D" w:rsidRDefault="00CE6B1C" w:rsidP="00CE6B1C">
            <w:pPr>
              <w:pStyle w:val="ListParagraph"/>
              <w:spacing w:after="0" w:line="360" w:lineRule="auto"/>
              <w:ind w:left="0"/>
              <w:jc w:val="center"/>
              <w:rPr>
                <w:rFonts w:ascii="Times New Roman" w:hAnsi="Times New Roman" w:cs="Times New Roman"/>
                <w:b/>
                <w:bCs/>
                <w:sz w:val="26"/>
                <w:szCs w:val="26"/>
              </w:rPr>
            </w:pPr>
            <w:r w:rsidRPr="00926F7D">
              <w:rPr>
                <w:rFonts w:ascii="Times New Roman" w:hAnsi="Times New Roman" w:cs="Times New Roman"/>
                <w:b/>
                <w:sz w:val="26"/>
                <w:szCs w:val="26"/>
              </w:rPr>
              <w:t>19-04-2025</w:t>
            </w:r>
          </w:p>
        </w:tc>
        <w:tc>
          <w:tcPr>
            <w:tcW w:w="397" w:type="pct"/>
            <w:tcBorders>
              <w:top w:val="single" w:sz="4" w:space="0" w:color="auto"/>
              <w:left w:val="single" w:sz="4" w:space="0" w:color="000000"/>
              <w:bottom w:val="single" w:sz="4" w:space="0" w:color="000000"/>
            </w:tcBorders>
            <w:shd w:val="clear" w:color="auto" w:fill="9CC2E5" w:themeFill="accent1" w:themeFillTint="99"/>
            <w:vAlign w:val="center"/>
          </w:tcPr>
          <w:p w14:paraId="6CACB026" w14:textId="4B3933F4" w:rsidR="00CE6B1C" w:rsidRPr="00926F7D" w:rsidRDefault="00CE6B1C" w:rsidP="00CE6B1C">
            <w:pPr>
              <w:snapToGrid w:val="0"/>
              <w:spacing w:line="360" w:lineRule="auto"/>
              <w:jc w:val="center"/>
              <w:rPr>
                <w:rFonts w:ascii="Times New Roman" w:hAnsi="Times New Roman" w:cs="Times New Roman"/>
                <w:b/>
                <w:bCs/>
                <w:sz w:val="26"/>
                <w:szCs w:val="26"/>
              </w:rPr>
            </w:pPr>
            <w:r w:rsidRPr="00926F7D">
              <w:rPr>
                <w:rFonts w:ascii="Times New Roman" w:hAnsi="Times New Roman" w:cs="Times New Roman"/>
                <w:b/>
                <w:sz w:val="26"/>
                <w:szCs w:val="26"/>
              </w:rPr>
              <w:t>73</w:t>
            </w:r>
          </w:p>
        </w:tc>
        <w:tc>
          <w:tcPr>
            <w:tcW w:w="846" w:type="pct"/>
            <w:tcBorders>
              <w:top w:val="single" w:sz="4" w:space="0" w:color="auto"/>
              <w:left w:val="single" w:sz="4" w:space="0" w:color="000000"/>
              <w:bottom w:val="single" w:sz="4" w:space="0" w:color="000000"/>
              <w:right w:val="single" w:sz="4" w:space="0" w:color="000000"/>
            </w:tcBorders>
            <w:shd w:val="clear" w:color="auto" w:fill="9CC2E5" w:themeFill="accent1" w:themeFillTint="99"/>
            <w:vAlign w:val="center"/>
          </w:tcPr>
          <w:p w14:paraId="37EE8C34" w14:textId="77777777" w:rsidR="00CE6B1C" w:rsidRPr="00926F7D" w:rsidRDefault="00CE6B1C" w:rsidP="00CE6B1C">
            <w:pPr>
              <w:snapToGrid w:val="0"/>
              <w:spacing w:line="360" w:lineRule="auto"/>
              <w:jc w:val="center"/>
              <w:rPr>
                <w:rFonts w:ascii="Times New Roman" w:hAnsi="Times New Roman" w:cs="Times New Roman"/>
                <w:b/>
                <w:sz w:val="26"/>
                <w:szCs w:val="26"/>
              </w:rPr>
            </w:pPr>
          </w:p>
        </w:tc>
      </w:tr>
      <w:tr w:rsidR="00CE6B1C" w:rsidRPr="00926F7D" w14:paraId="5989F7E2" w14:textId="77777777" w:rsidTr="00CE6B1C">
        <w:trPr>
          <w:trHeight w:val="814"/>
          <w:jc w:val="center"/>
        </w:trPr>
        <w:tc>
          <w:tcPr>
            <w:tcW w:w="731" w:type="pct"/>
            <w:tcBorders>
              <w:left w:val="single" w:sz="4" w:space="0" w:color="000000"/>
              <w:bottom w:val="single" w:sz="4" w:space="0" w:color="auto"/>
            </w:tcBorders>
            <w:shd w:val="clear" w:color="auto" w:fill="auto"/>
            <w:vAlign w:val="center"/>
          </w:tcPr>
          <w:p w14:paraId="7D40DC42" w14:textId="27C97F98" w:rsidR="00CE6B1C" w:rsidRPr="00926F7D" w:rsidRDefault="00CE6B1C" w:rsidP="00CE6B1C">
            <w:pPr>
              <w:spacing w:line="360" w:lineRule="auto"/>
              <w:rPr>
                <w:rFonts w:ascii="Times New Roman" w:hAnsi="Times New Roman" w:cs="Times New Roman"/>
                <w:sz w:val="26"/>
                <w:szCs w:val="26"/>
              </w:rPr>
            </w:pPr>
            <w:r w:rsidRPr="00926F7D">
              <w:rPr>
                <w:rFonts w:ascii="Times New Roman" w:hAnsi="Times New Roman" w:cs="Times New Roman"/>
                <w:sz w:val="26"/>
                <w:szCs w:val="26"/>
              </w:rPr>
              <w:t>3.1.9.1</w:t>
            </w:r>
          </w:p>
        </w:tc>
        <w:tc>
          <w:tcPr>
            <w:tcW w:w="1144" w:type="pct"/>
            <w:tcBorders>
              <w:left w:val="single" w:sz="4" w:space="0" w:color="000000"/>
              <w:bottom w:val="single" w:sz="4" w:space="0" w:color="auto"/>
            </w:tcBorders>
            <w:shd w:val="clear" w:color="auto" w:fill="auto"/>
            <w:vAlign w:val="center"/>
          </w:tcPr>
          <w:p w14:paraId="3C4ECAA2" w14:textId="7CE7BE48" w:rsidR="00CE6B1C" w:rsidRPr="00926F7D" w:rsidRDefault="00CE6B1C" w:rsidP="00CE6B1C">
            <w:pPr>
              <w:spacing w:line="360" w:lineRule="auto"/>
              <w:rPr>
                <w:rFonts w:ascii="Times New Roman" w:hAnsi="Times New Roman" w:cs="Times New Roman"/>
                <w:sz w:val="26"/>
                <w:szCs w:val="26"/>
              </w:rPr>
            </w:pPr>
            <w:r w:rsidRPr="00926F7D">
              <w:rPr>
                <w:rFonts w:ascii="Times New Roman" w:hAnsi="Times New Roman" w:cs="Times New Roman"/>
                <w:sz w:val="26"/>
                <w:szCs w:val="26"/>
              </w:rPr>
              <w:t>Code Front-end &amp; Back-end trang chủ</w:t>
            </w:r>
          </w:p>
        </w:tc>
        <w:tc>
          <w:tcPr>
            <w:tcW w:w="940" w:type="pct"/>
            <w:tcBorders>
              <w:left w:val="single" w:sz="4" w:space="0" w:color="000000"/>
              <w:bottom w:val="single" w:sz="4" w:space="0" w:color="auto"/>
            </w:tcBorders>
            <w:shd w:val="clear" w:color="auto" w:fill="auto"/>
            <w:vAlign w:val="center"/>
          </w:tcPr>
          <w:p w14:paraId="35C09007" w14:textId="0E0CC2DD" w:rsidR="00CE6B1C" w:rsidRPr="00926F7D" w:rsidRDefault="00CE6B1C" w:rsidP="00CE6B1C">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13-04-2025</w:t>
            </w:r>
          </w:p>
        </w:tc>
        <w:tc>
          <w:tcPr>
            <w:tcW w:w="942" w:type="pct"/>
            <w:tcBorders>
              <w:left w:val="single" w:sz="4" w:space="0" w:color="000000"/>
              <w:bottom w:val="single" w:sz="4" w:space="0" w:color="auto"/>
            </w:tcBorders>
            <w:shd w:val="clear" w:color="auto" w:fill="auto"/>
            <w:vAlign w:val="center"/>
          </w:tcPr>
          <w:p w14:paraId="37623AF4" w14:textId="7AA5B767" w:rsidR="00CE6B1C" w:rsidRPr="00926F7D" w:rsidRDefault="00CE6B1C" w:rsidP="00CE6B1C">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15-04-2025</w:t>
            </w:r>
          </w:p>
        </w:tc>
        <w:tc>
          <w:tcPr>
            <w:tcW w:w="397" w:type="pct"/>
            <w:tcBorders>
              <w:left w:val="single" w:sz="4" w:space="0" w:color="000000"/>
              <w:bottom w:val="single" w:sz="4" w:space="0" w:color="auto"/>
            </w:tcBorders>
            <w:shd w:val="clear" w:color="auto" w:fill="auto"/>
            <w:vAlign w:val="center"/>
          </w:tcPr>
          <w:p w14:paraId="4E7C7762" w14:textId="1E812AFF"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7</w:t>
            </w:r>
          </w:p>
        </w:tc>
        <w:tc>
          <w:tcPr>
            <w:tcW w:w="846" w:type="pct"/>
            <w:tcBorders>
              <w:left w:val="single" w:sz="4" w:space="0" w:color="000000"/>
              <w:bottom w:val="single" w:sz="4" w:space="0" w:color="auto"/>
              <w:right w:val="single" w:sz="4" w:space="0" w:color="000000"/>
            </w:tcBorders>
            <w:shd w:val="clear" w:color="auto" w:fill="auto"/>
            <w:vAlign w:val="center"/>
          </w:tcPr>
          <w:p w14:paraId="17FCD527" w14:textId="44003455"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Lợi</w:t>
            </w:r>
            <w:r>
              <w:rPr>
                <w:rFonts w:ascii="Times New Roman" w:hAnsi="Times New Roman" w:cs="Times New Roman"/>
                <w:sz w:val="26"/>
                <w:szCs w:val="26"/>
                <w:lang w:val="vi-VN"/>
              </w:rPr>
              <w:t>, Hiển</w:t>
            </w:r>
          </w:p>
        </w:tc>
      </w:tr>
      <w:tr w:rsidR="00CE6B1C" w:rsidRPr="00926F7D" w14:paraId="7CF6D467" w14:textId="77777777" w:rsidTr="00CE6B1C">
        <w:trPr>
          <w:jc w:val="center"/>
        </w:trPr>
        <w:tc>
          <w:tcPr>
            <w:tcW w:w="731" w:type="pct"/>
            <w:tcBorders>
              <w:top w:val="single" w:sz="4" w:space="0" w:color="auto"/>
              <w:left w:val="single" w:sz="4" w:space="0" w:color="000000"/>
              <w:bottom w:val="single" w:sz="4" w:space="0" w:color="auto"/>
            </w:tcBorders>
            <w:shd w:val="clear" w:color="auto" w:fill="auto"/>
            <w:vAlign w:val="center"/>
          </w:tcPr>
          <w:p w14:paraId="1CF77438" w14:textId="7F115615"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3.1.9.2</w:t>
            </w:r>
          </w:p>
        </w:tc>
        <w:tc>
          <w:tcPr>
            <w:tcW w:w="1144" w:type="pct"/>
            <w:tcBorders>
              <w:top w:val="single" w:sz="4" w:space="0" w:color="auto"/>
              <w:left w:val="single" w:sz="4" w:space="0" w:color="000000"/>
              <w:bottom w:val="single" w:sz="4" w:space="0" w:color="auto"/>
            </w:tcBorders>
            <w:shd w:val="clear" w:color="auto" w:fill="auto"/>
            <w:vAlign w:val="center"/>
          </w:tcPr>
          <w:p w14:paraId="5C323706" w14:textId="0D91F783"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Code Front-end &amp; Back-end đăng ký</w:t>
            </w:r>
          </w:p>
        </w:tc>
        <w:tc>
          <w:tcPr>
            <w:tcW w:w="940" w:type="pct"/>
            <w:tcBorders>
              <w:top w:val="single" w:sz="4" w:space="0" w:color="auto"/>
              <w:left w:val="single" w:sz="4" w:space="0" w:color="000000"/>
              <w:bottom w:val="single" w:sz="4" w:space="0" w:color="auto"/>
            </w:tcBorders>
            <w:shd w:val="clear" w:color="auto" w:fill="auto"/>
            <w:vAlign w:val="center"/>
          </w:tcPr>
          <w:p w14:paraId="0D75C13E" w14:textId="6E76D5E9" w:rsidR="00CE6B1C" w:rsidRPr="00926F7D" w:rsidRDefault="00CE6B1C" w:rsidP="00CE6B1C">
            <w:pPr>
              <w:spacing w:line="360" w:lineRule="auto"/>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13-04-2025</w:t>
            </w:r>
          </w:p>
        </w:tc>
        <w:tc>
          <w:tcPr>
            <w:tcW w:w="942" w:type="pct"/>
            <w:tcBorders>
              <w:top w:val="single" w:sz="4" w:space="0" w:color="auto"/>
              <w:left w:val="single" w:sz="4" w:space="0" w:color="000000"/>
              <w:bottom w:val="single" w:sz="4" w:space="0" w:color="auto"/>
            </w:tcBorders>
            <w:shd w:val="clear" w:color="auto" w:fill="auto"/>
            <w:vAlign w:val="center"/>
          </w:tcPr>
          <w:p w14:paraId="798315C0" w14:textId="787285ED" w:rsidR="00CE6B1C" w:rsidRPr="00926F7D" w:rsidRDefault="00CE6B1C" w:rsidP="00CE6B1C">
            <w:pPr>
              <w:spacing w:line="360" w:lineRule="auto"/>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15-04-2025</w:t>
            </w:r>
          </w:p>
        </w:tc>
        <w:tc>
          <w:tcPr>
            <w:tcW w:w="397" w:type="pct"/>
            <w:tcBorders>
              <w:top w:val="single" w:sz="4" w:space="0" w:color="auto"/>
              <w:left w:val="single" w:sz="4" w:space="0" w:color="000000"/>
              <w:bottom w:val="single" w:sz="4" w:space="0" w:color="auto"/>
            </w:tcBorders>
            <w:shd w:val="clear" w:color="auto" w:fill="auto"/>
            <w:vAlign w:val="center"/>
          </w:tcPr>
          <w:p w14:paraId="34E669BA" w14:textId="7059312D"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5</w:t>
            </w:r>
          </w:p>
        </w:tc>
        <w:tc>
          <w:tcPr>
            <w:tcW w:w="846" w:type="pct"/>
            <w:tcBorders>
              <w:top w:val="single" w:sz="4" w:space="0" w:color="auto"/>
              <w:left w:val="single" w:sz="4" w:space="0" w:color="000000"/>
              <w:bottom w:val="single" w:sz="4" w:space="0" w:color="auto"/>
              <w:right w:val="single" w:sz="4" w:space="0" w:color="000000"/>
            </w:tcBorders>
            <w:shd w:val="clear" w:color="auto" w:fill="auto"/>
            <w:vAlign w:val="center"/>
          </w:tcPr>
          <w:p w14:paraId="0672CB88" w14:textId="56E47BC4"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Lợi</w:t>
            </w:r>
          </w:p>
        </w:tc>
      </w:tr>
      <w:tr w:rsidR="00CE6B1C" w:rsidRPr="00926F7D" w14:paraId="2CACB435" w14:textId="77777777" w:rsidTr="00CE6B1C">
        <w:trPr>
          <w:jc w:val="center"/>
        </w:trPr>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243F75DF" w14:textId="068D7AB0" w:rsidR="00CE6B1C" w:rsidRPr="00926F7D" w:rsidRDefault="00CE6B1C" w:rsidP="00CE6B1C">
            <w:pPr>
              <w:spacing w:line="360" w:lineRule="auto"/>
              <w:rPr>
                <w:rFonts w:ascii="Times New Roman" w:eastAsia="Times New Roman" w:hAnsi="Times New Roman" w:cs="Times New Roman"/>
                <w:b/>
                <w:color w:val="auto"/>
                <w:sz w:val="26"/>
                <w:szCs w:val="26"/>
              </w:rPr>
            </w:pPr>
            <w:r w:rsidRPr="00926F7D">
              <w:rPr>
                <w:rFonts w:ascii="Times New Roman" w:hAnsi="Times New Roman" w:cs="Times New Roman"/>
                <w:sz w:val="26"/>
                <w:szCs w:val="26"/>
              </w:rPr>
              <w:t>3.1.9.3</w:t>
            </w:r>
          </w:p>
        </w:tc>
        <w:tc>
          <w:tcPr>
            <w:tcW w:w="1144" w:type="pct"/>
            <w:tcBorders>
              <w:top w:val="single" w:sz="4" w:space="0" w:color="auto"/>
              <w:left w:val="single" w:sz="4" w:space="0" w:color="auto"/>
              <w:bottom w:val="single" w:sz="4" w:space="0" w:color="auto"/>
              <w:right w:val="single" w:sz="4" w:space="0" w:color="auto"/>
            </w:tcBorders>
            <w:shd w:val="clear" w:color="auto" w:fill="auto"/>
            <w:vAlign w:val="center"/>
          </w:tcPr>
          <w:p w14:paraId="3199A8A1" w14:textId="6372833D" w:rsidR="00CE6B1C" w:rsidRPr="00926F7D" w:rsidRDefault="00CE6B1C" w:rsidP="00CE6B1C">
            <w:pPr>
              <w:spacing w:line="360" w:lineRule="auto"/>
              <w:rPr>
                <w:rFonts w:ascii="Times New Roman" w:eastAsia="Times New Roman" w:hAnsi="Times New Roman" w:cs="Times New Roman"/>
                <w:b/>
                <w:color w:val="auto"/>
                <w:sz w:val="26"/>
                <w:szCs w:val="26"/>
                <w:lang w:val="vi-VN"/>
              </w:rPr>
            </w:pPr>
            <w:r w:rsidRPr="00926F7D">
              <w:rPr>
                <w:rFonts w:ascii="Times New Roman" w:hAnsi="Times New Roman" w:cs="Times New Roman"/>
                <w:sz w:val="26"/>
                <w:szCs w:val="26"/>
              </w:rPr>
              <w:t>Code Front-end &amp; Back-end đăng nhập</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EE7004D" w14:textId="41FA1563" w:rsidR="00CE6B1C" w:rsidRPr="00926F7D" w:rsidRDefault="00CE6B1C" w:rsidP="00CE6B1C">
            <w:pPr>
              <w:spacing w:line="360" w:lineRule="auto"/>
              <w:jc w:val="center"/>
              <w:rPr>
                <w:rFonts w:ascii="Times New Roman" w:eastAsia="Times New Roman" w:hAnsi="Times New Roman" w:cs="Times New Roman"/>
                <w:b/>
                <w:color w:val="auto"/>
                <w:sz w:val="26"/>
                <w:szCs w:val="26"/>
                <w:lang w:eastAsia="en-US"/>
              </w:rPr>
            </w:pPr>
            <w:r w:rsidRPr="00926F7D">
              <w:rPr>
                <w:rFonts w:ascii="Times New Roman" w:hAnsi="Times New Roman" w:cs="Times New Roman"/>
                <w:sz w:val="26"/>
                <w:szCs w:val="26"/>
              </w:rPr>
              <w:t>13-04-2025</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2F0385AE" w14:textId="286093E9" w:rsidR="00CE6B1C" w:rsidRPr="00926F7D" w:rsidRDefault="00CE6B1C" w:rsidP="00CE6B1C">
            <w:pPr>
              <w:spacing w:line="360" w:lineRule="auto"/>
              <w:jc w:val="center"/>
              <w:rPr>
                <w:rFonts w:ascii="Times New Roman" w:eastAsia="Times New Roman" w:hAnsi="Times New Roman" w:cs="Times New Roman"/>
                <w:b/>
                <w:color w:val="auto"/>
                <w:sz w:val="26"/>
                <w:szCs w:val="26"/>
                <w:lang w:eastAsia="en-US"/>
              </w:rPr>
            </w:pPr>
            <w:r w:rsidRPr="00926F7D">
              <w:rPr>
                <w:rFonts w:ascii="Times New Roman" w:hAnsi="Times New Roman" w:cs="Times New Roman"/>
                <w:sz w:val="26"/>
                <w:szCs w:val="26"/>
              </w:rPr>
              <w:t>15-04-2025</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352C39DB" w14:textId="685D99DA" w:rsidR="00CE6B1C" w:rsidRPr="00926F7D" w:rsidRDefault="00CE6B1C" w:rsidP="00CE6B1C">
            <w:pPr>
              <w:snapToGrid w:val="0"/>
              <w:spacing w:line="360" w:lineRule="auto"/>
              <w:jc w:val="center"/>
              <w:rPr>
                <w:rFonts w:ascii="Times New Roman" w:hAnsi="Times New Roman" w:cs="Times New Roman"/>
                <w:b/>
                <w:color w:val="auto"/>
                <w:sz w:val="26"/>
                <w:szCs w:val="26"/>
              </w:rPr>
            </w:pPr>
            <w:r w:rsidRPr="00926F7D">
              <w:rPr>
                <w:rFonts w:ascii="Times New Roman" w:hAnsi="Times New Roman" w:cs="Times New Roman"/>
                <w:sz w:val="26"/>
                <w:szCs w:val="26"/>
              </w:rPr>
              <w:t>6</w:t>
            </w:r>
          </w:p>
        </w:tc>
        <w:tc>
          <w:tcPr>
            <w:tcW w:w="846" w:type="pct"/>
            <w:tcBorders>
              <w:top w:val="single" w:sz="4" w:space="0" w:color="auto"/>
              <w:left w:val="single" w:sz="4" w:space="0" w:color="auto"/>
              <w:bottom w:val="single" w:sz="4" w:space="0" w:color="auto"/>
              <w:right w:val="single" w:sz="4" w:space="0" w:color="auto"/>
            </w:tcBorders>
            <w:shd w:val="clear" w:color="auto" w:fill="auto"/>
            <w:vAlign w:val="center"/>
          </w:tcPr>
          <w:p w14:paraId="7CB451A2" w14:textId="166CF4B5"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Lợi</w:t>
            </w:r>
          </w:p>
        </w:tc>
      </w:tr>
      <w:tr w:rsidR="00CE6B1C" w:rsidRPr="00926F7D" w14:paraId="7381B3A3" w14:textId="77777777" w:rsidTr="00CE6B1C">
        <w:trPr>
          <w:jc w:val="center"/>
        </w:trPr>
        <w:tc>
          <w:tcPr>
            <w:tcW w:w="731" w:type="pct"/>
            <w:tcBorders>
              <w:top w:val="single" w:sz="4" w:space="0" w:color="auto"/>
              <w:left w:val="single" w:sz="4" w:space="0" w:color="000000"/>
              <w:bottom w:val="single" w:sz="4" w:space="0" w:color="000000"/>
            </w:tcBorders>
            <w:shd w:val="clear" w:color="auto" w:fill="auto"/>
            <w:vAlign w:val="center"/>
          </w:tcPr>
          <w:p w14:paraId="788A0E92" w14:textId="518D09FB"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3.1.9.4</w:t>
            </w:r>
          </w:p>
        </w:tc>
        <w:tc>
          <w:tcPr>
            <w:tcW w:w="1144" w:type="pct"/>
            <w:tcBorders>
              <w:top w:val="single" w:sz="4" w:space="0" w:color="auto"/>
              <w:left w:val="single" w:sz="4" w:space="0" w:color="000000"/>
              <w:bottom w:val="single" w:sz="4" w:space="0" w:color="000000"/>
            </w:tcBorders>
            <w:shd w:val="clear" w:color="auto" w:fill="auto"/>
            <w:vAlign w:val="center"/>
          </w:tcPr>
          <w:p w14:paraId="26A0BA2C" w14:textId="5842E5CA"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Code Front-end &amp; Back-end đăng xuất</w:t>
            </w:r>
          </w:p>
        </w:tc>
        <w:tc>
          <w:tcPr>
            <w:tcW w:w="940" w:type="pct"/>
            <w:tcBorders>
              <w:top w:val="single" w:sz="4" w:space="0" w:color="auto"/>
              <w:left w:val="single" w:sz="4" w:space="0" w:color="000000"/>
              <w:bottom w:val="single" w:sz="4" w:space="0" w:color="000000"/>
            </w:tcBorders>
            <w:shd w:val="clear" w:color="auto" w:fill="auto"/>
            <w:vAlign w:val="center"/>
          </w:tcPr>
          <w:p w14:paraId="7F12EF11" w14:textId="7B8DC04D" w:rsidR="00CE6B1C" w:rsidRPr="00926F7D" w:rsidRDefault="00CE6B1C" w:rsidP="00CE6B1C">
            <w:pPr>
              <w:spacing w:line="360" w:lineRule="auto"/>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13-04-2025</w:t>
            </w:r>
          </w:p>
        </w:tc>
        <w:tc>
          <w:tcPr>
            <w:tcW w:w="942" w:type="pct"/>
            <w:tcBorders>
              <w:top w:val="single" w:sz="4" w:space="0" w:color="auto"/>
              <w:left w:val="single" w:sz="4" w:space="0" w:color="000000"/>
              <w:bottom w:val="single" w:sz="4" w:space="0" w:color="000000"/>
            </w:tcBorders>
            <w:shd w:val="clear" w:color="auto" w:fill="auto"/>
            <w:vAlign w:val="center"/>
          </w:tcPr>
          <w:p w14:paraId="146A4B27" w14:textId="65C6E5DF" w:rsidR="00CE6B1C" w:rsidRPr="00926F7D" w:rsidRDefault="00CE6B1C" w:rsidP="00CE6B1C">
            <w:pPr>
              <w:spacing w:line="360" w:lineRule="auto"/>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14-04-2025</w:t>
            </w:r>
          </w:p>
        </w:tc>
        <w:tc>
          <w:tcPr>
            <w:tcW w:w="397" w:type="pct"/>
            <w:tcBorders>
              <w:top w:val="single" w:sz="4" w:space="0" w:color="auto"/>
              <w:left w:val="single" w:sz="4" w:space="0" w:color="000000"/>
              <w:bottom w:val="single" w:sz="4" w:space="0" w:color="000000"/>
            </w:tcBorders>
            <w:shd w:val="clear" w:color="auto" w:fill="auto"/>
            <w:vAlign w:val="center"/>
          </w:tcPr>
          <w:p w14:paraId="4CD1C0E7" w14:textId="252E520E"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top w:val="single" w:sz="4" w:space="0" w:color="auto"/>
              <w:left w:val="single" w:sz="4" w:space="0" w:color="000000"/>
              <w:bottom w:val="single" w:sz="4" w:space="0" w:color="000000"/>
              <w:right w:val="single" w:sz="4" w:space="0" w:color="000000"/>
            </w:tcBorders>
            <w:shd w:val="clear" w:color="auto" w:fill="auto"/>
            <w:vAlign w:val="center"/>
          </w:tcPr>
          <w:p w14:paraId="25E23E6D" w14:textId="6CF489CF"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Lợi</w:t>
            </w:r>
          </w:p>
        </w:tc>
      </w:tr>
      <w:tr w:rsidR="00CE6B1C" w:rsidRPr="00926F7D" w14:paraId="0E769DD3" w14:textId="77777777" w:rsidTr="00CE6B1C">
        <w:trPr>
          <w:jc w:val="center"/>
        </w:trPr>
        <w:tc>
          <w:tcPr>
            <w:tcW w:w="731" w:type="pct"/>
            <w:tcBorders>
              <w:top w:val="single" w:sz="4" w:space="0" w:color="auto"/>
              <w:left w:val="single" w:sz="4" w:space="0" w:color="000000"/>
              <w:bottom w:val="single" w:sz="4" w:space="0" w:color="000000"/>
            </w:tcBorders>
            <w:shd w:val="clear" w:color="auto" w:fill="auto"/>
            <w:vAlign w:val="center"/>
          </w:tcPr>
          <w:p w14:paraId="282D41EB" w14:textId="2E9ADEAA"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3.1.9.5</w:t>
            </w:r>
          </w:p>
        </w:tc>
        <w:tc>
          <w:tcPr>
            <w:tcW w:w="1144" w:type="pct"/>
            <w:tcBorders>
              <w:top w:val="single" w:sz="4" w:space="0" w:color="auto"/>
              <w:left w:val="single" w:sz="4" w:space="0" w:color="000000"/>
              <w:bottom w:val="single" w:sz="4" w:space="0" w:color="000000"/>
            </w:tcBorders>
            <w:shd w:val="clear" w:color="auto" w:fill="auto"/>
            <w:vAlign w:val="center"/>
          </w:tcPr>
          <w:p w14:paraId="6B468DD7" w14:textId="34429DE6" w:rsidR="00CE6B1C" w:rsidRPr="00926F7D" w:rsidRDefault="00CE6B1C" w:rsidP="00CE6B1C">
            <w:pPr>
              <w:spacing w:line="360" w:lineRule="auto"/>
              <w:rPr>
                <w:rFonts w:ascii="Times New Roman" w:eastAsia="Times New Roman" w:hAnsi="Times New Roman" w:cs="Times New Roman"/>
                <w:color w:val="auto"/>
                <w:sz w:val="26"/>
                <w:szCs w:val="26"/>
              </w:rPr>
            </w:pPr>
            <w:r w:rsidRPr="00926F7D">
              <w:rPr>
                <w:rFonts w:ascii="Times New Roman" w:hAnsi="Times New Roman" w:cs="Times New Roman"/>
                <w:sz w:val="26"/>
                <w:szCs w:val="26"/>
              </w:rPr>
              <w:t>Code Front-end &amp; Back-end trang quản lý tài khoản</w:t>
            </w:r>
          </w:p>
        </w:tc>
        <w:tc>
          <w:tcPr>
            <w:tcW w:w="940" w:type="pct"/>
            <w:tcBorders>
              <w:top w:val="single" w:sz="4" w:space="0" w:color="auto"/>
              <w:left w:val="single" w:sz="4" w:space="0" w:color="000000"/>
              <w:bottom w:val="single" w:sz="4" w:space="0" w:color="000000"/>
            </w:tcBorders>
            <w:shd w:val="clear" w:color="auto" w:fill="auto"/>
            <w:vAlign w:val="center"/>
          </w:tcPr>
          <w:p w14:paraId="0CBC5729" w14:textId="702916D2" w:rsidR="00CE6B1C" w:rsidRPr="00926F7D" w:rsidRDefault="00CE6B1C" w:rsidP="00CE6B1C">
            <w:pPr>
              <w:spacing w:line="360" w:lineRule="auto"/>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13-04-2025</w:t>
            </w:r>
          </w:p>
        </w:tc>
        <w:tc>
          <w:tcPr>
            <w:tcW w:w="942" w:type="pct"/>
            <w:tcBorders>
              <w:top w:val="single" w:sz="4" w:space="0" w:color="auto"/>
              <w:left w:val="single" w:sz="4" w:space="0" w:color="000000"/>
              <w:bottom w:val="single" w:sz="4" w:space="0" w:color="000000"/>
            </w:tcBorders>
            <w:shd w:val="clear" w:color="auto" w:fill="auto"/>
            <w:vAlign w:val="center"/>
          </w:tcPr>
          <w:p w14:paraId="306882A8" w14:textId="644F893E" w:rsidR="00CE6B1C" w:rsidRPr="00926F7D" w:rsidRDefault="00CE6B1C" w:rsidP="00CE6B1C">
            <w:pPr>
              <w:spacing w:line="360" w:lineRule="auto"/>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15-04-2025</w:t>
            </w:r>
          </w:p>
        </w:tc>
        <w:tc>
          <w:tcPr>
            <w:tcW w:w="397" w:type="pct"/>
            <w:tcBorders>
              <w:top w:val="single" w:sz="4" w:space="0" w:color="auto"/>
              <w:left w:val="single" w:sz="4" w:space="0" w:color="000000"/>
              <w:bottom w:val="single" w:sz="4" w:space="0" w:color="000000"/>
            </w:tcBorders>
            <w:shd w:val="clear" w:color="auto" w:fill="auto"/>
            <w:vAlign w:val="center"/>
          </w:tcPr>
          <w:p w14:paraId="34693ACD" w14:textId="7AF7FD32"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6</w:t>
            </w:r>
          </w:p>
        </w:tc>
        <w:tc>
          <w:tcPr>
            <w:tcW w:w="846" w:type="pct"/>
            <w:tcBorders>
              <w:top w:val="single" w:sz="4" w:space="0" w:color="auto"/>
              <w:left w:val="single" w:sz="4" w:space="0" w:color="000000"/>
              <w:bottom w:val="single" w:sz="4" w:space="0" w:color="000000"/>
              <w:right w:val="single" w:sz="4" w:space="0" w:color="000000"/>
            </w:tcBorders>
            <w:shd w:val="clear" w:color="auto" w:fill="auto"/>
            <w:vAlign w:val="center"/>
          </w:tcPr>
          <w:p w14:paraId="4401A729" w14:textId="7C57C407"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Hiển</w:t>
            </w:r>
          </w:p>
        </w:tc>
      </w:tr>
      <w:tr w:rsidR="00CE6B1C" w:rsidRPr="00926F7D" w14:paraId="16B3C6C4" w14:textId="77777777" w:rsidTr="00CE6B1C">
        <w:trPr>
          <w:jc w:val="center"/>
        </w:trPr>
        <w:tc>
          <w:tcPr>
            <w:tcW w:w="731" w:type="pct"/>
            <w:tcBorders>
              <w:top w:val="single" w:sz="4" w:space="0" w:color="auto"/>
              <w:left w:val="single" w:sz="4" w:space="0" w:color="000000"/>
              <w:bottom w:val="single" w:sz="4" w:space="0" w:color="000000"/>
            </w:tcBorders>
            <w:shd w:val="clear" w:color="auto" w:fill="auto"/>
            <w:vAlign w:val="center"/>
          </w:tcPr>
          <w:p w14:paraId="7E03C14B" w14:textId="43DBD49D"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3.1.9.6</w:t>
            </w:r>
          </w:p>
        </w:tc>
        <w:tc>
          <w:tcPr>
            <w:tcW w:w="1144" w:type="pct"/>
            <w:tcBorders>
              <w:top w:val="single" w:sz="4" w:space="0" w:color="auto"/>
              <w:left w:val="single" w:sz="4" w:space="0" w:color="000000"/>
              <w:bottom w:val="single" w:sz="4" w:space="0" w:color="000000"/>
            </w:tcBorders>
            <w:shd w:val="clear" w:color="auto" w:fill="auto"/>
            <w:vAlign w:val="center"/>
          </w:tcPr>
          <w:p w14:paraId="711B677C" w14:textId="1B21E9CD" w:rsidR="00CE6B1C" w:rsidRPr="00926F7D" w:rsidRDefault="00CE6B1C" w:rsidP="00CE6B1C">
            <w:pPr>
              <w:spacing w:line="360" w:lineRule="auto"/>
              <w:rPr>
                <w:rFonts w:ascii="Times New Roman" w:eastAsia="Times New Roman" w:hAnsi="Times New Roman" w:cs="Times New Roman"/>
                <w:color w:val="auto"/>
                <w:sz w:val="26"/>
                <w:szCs w:val="26"/>
              </w:rPr>
            </w:pPr>
            <w:r w:rsidRPr="00926F7D">
              <w:rPr>
                <w:rFonts w:ascii="Times New Roman" w:hAnsi="Times New Roman" w:cs="Times New Roman"/>
                <w:sz w:val="26"/>
                <w:szCs w:val="26"/>
              </w:rPr>
              <w:t xml:space="preserve">Code Front-end </w:t>
            </w:r>
            <w:r w:rsidRPr="00926F7D">
              <w:rPr>
                <w:rFonts w:ascii="Times New Roman" w:hAnsi="Times New Roman" w:cs="Times New Roman"/>
                <w:sz w:val="26"/>
                <w:szCs w:val="26"/>
              </w:rPr>
              <w:lastRenderedPageBreak/>
              <w:t>&amp; Back-end trang quản lý lịch học</w:t>
            </w:r>
          </w:p>
        </w:tc>
        <w:tc>
          <w:tcPr>
            <w:tcW w:w="940" w:type="pct"/>
            <w:tcBorders>
              <w:top w:val="single" w:sz="4" w:space="0" w:color="auto"/>
              <w:left w:val="single" w:sz="4" w:space="0" w:color="000000"/>
              <w:bottom w:val="single" w:sz="4" w:space="0" w:color="000000"/>
            </w:tcBorders>
            <w:shd w:val="clear" w:color="auto" w:fill="auto"/>
            <w:vAlign w:val="center"/>
          </w:tcPr>
          <w:p w14:paraId="435DE906" w14:textId="6ECA52CC" w:rsidR="00CE6B1C" w:rsidRPr="00926F7D" w:rsidRDefault="00CE6B1C" w:rsidP="00CE6B1C">
            <w:pPr>
              <w:spacing w:line="360" w:lineRule="auto"/>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lastRenderedPageBreak/>
              <w:t>14-04-2025</w:t>
            </w:r>
          </w:p>
        </w:tc>
        <w:tc>
          <w:tcPr>
            <w:tcW w:w="942" w:type="pct"/>
            <w:tcBorders>
              <w:top w:val="single" w:sz="4" w:space="0" w:color="auto"/>
              <w:left w:val="single" w:sz="4" w:space="0" w:color="000000"/>
              <w:bottom w:val="single" w:sz="4" w:space="0" w:color="000000"/>
            </w:tcBorders>
            <w:shd w:val="clear" w:color="auto" w:fill="auto"/>
            <w:vAlign w:val="center"/>
          </w:tcPr>
          <w:p w14:paraId="04C15117" w14:textId="0AD86FC7" w:rsidR="00CE6B1C" w:rsidRPr="00926F7D" w:rsidRDefault="00CE6B1C" w:rsidP="00CE6B1C">
            <w:pPr>
              <w:spacing w:line="360" w:lineRule="auto"/>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16-04-2025</w:t>
            </w:r>
          </w:p>
        </w:tc>
        <w:tc>
          <w:tcPr>
            <w:tcW w:w="397" w:type="pct"/>
            <w:tcBorders>
              <w:top w:val="single" w:sz="4" w:space="0" w:color="auto"/>
              <w:left w:val="single" w:sz="4" w:space="0" w:color="000000"/>
              <w:bottom w:val="single" w:sz="4" w:space="0" w:color="000000"/>
            </w:tcBorders>
            <w:shd w:val="clear" w:color="auto" w:fill="auto"/>
            <w:vAlign w:val="center"/>
          </w:tcPr>
          <w:p w14:paraId="0750A4E5" w14:textId="795CF221"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6</w:t>
            </w:r>
          </w:p>
        </w:tc>
        <w:tc>
          <w:tcPr>
            <w:tcW w:w="846" w:type="pct"/>
            <w:tcBorders>
              <w:top w:val="single" w:sz="4" w:space="0" w:color="auto"/>
              <w:left w:val="single" w:sz="4" w:space="0" w:color="000000"/>
              <w:bottom w:val="single" w:sz="4" w:space="0" w:color="000000"/>
              <w:right w:val="single" w:sz="4" w:space="0" w:color="000000"/>
            </w:tcBorders>
            <w:shd w:val="clear" w:color="auto" w:fill="auto"/>
            <w:vAlign w:val="center"/>
          </w:tcPr>
          <w:p w14:paraId="3BD287E2" w14:textId="4E084E3B"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Hiển</w:t>
            </w:r>
          </w:p>
        </w:tc>
      </w:tr>
      <w:tr w:rsidR="00CE6B1C" w:rsidRPr="00926F7D" w14:paraId="2F126858" w14:textId="77777777" w:rsidTr="00CE6B1C">
        <w:trPr>
          <w:jc w:val="center"/>
        </w:trPr>
        <w:tc>
          <w:tcPr>
            <w:tcW w:w="731" w:type="pct"/>
            <w:tcBorders>
              <w:top w:val="single" w:sz="4" w:space="0" w:color="auto"/>
              <w:left w:val="single" w:sz="4" w:space="0" w:color="000000"/>
              <w:bottom w:val="single" w:sz="4" w:space="0" w:color="000000"/>
            </w:tcBorders>
            <w:shd w:val="clear" w:color="auto" w:fill="auto"/>
            <w:vAlign w:val="center"/>
          </w:tcPr>
          <w:p w14:paraId="639F8125" w14:textId="4CA9AF68"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3.1.9.7</w:t>
            </w:r>
          </w:p>
        </w:tc>
        <w:tc>
          <w:tcPr>
            <w:tcW w:w="1144" w:type="pct"/>
            <w:tcBorders>
              <w:top w:val="single" w:sz="4" w:space="0" w:color="auto"/>
              <w:left w:val="single" w:sz="4" w:space="0" w:color="000000"/>
              <w:bottom w:val="single" w:sz="4" w:space="0" w:color="000000"/>
            </w:tcBorders>
            <w:shd w:val="clear" w:color="auto" w:fill="auto"/>
            <w:vAlign w:val="center"/>
          </w:tcPr>
          <w:p w14:paraId="792A608C" w14:textId="354F2036" w:rsidR="00CE6B1C" w:rsidRPr="00926F7D" w:rsidRDefault="00CE6B1C" w:rsidP="00CE6B1C">
            <w:pPr>
              <w:spacing w:line="360" w:lineRule="auto"/>
              <w:rPr>
                <w:rFonts w:ascii="Times New Roman" w:eastAsia="Times New Roman" w:hAnsi="Times New Roman" w:cs="Times New Roman"/>
                <w:color w:val="auto"/>
                <w:sz w:val="26"/>
                <w:szCs w:val="26"/>
              </w:rPr>
            </w:pPr>
            <w:r w:rsidRPr="00926F7D">
              <w:rPr>
                <w:rFonts w:ascii="Times New Roman" w:hAnsi="Times New Roman" w:cs="Times New Roman"/>
                <w:sz w:val="26"/>
                <w:szCs w:val="26"/>
              </w:rPr>
              <w:t>Code Front-end &amp; Back-end trang quản lý danh mục</w:t>
            </w:r>
          </w:p>
        </w:tc>
        <w:tc>
          <w:tcPr>
            <w:tcW w:w="940" w:type="pct"/>
            <w:tcBorders>
              <w:top w:val="single" w:sz="4" w:space="0" w:color="auto"/>
              <w:left w:val="single" w:sz="4" w:space="0" w:color="000000"/>
              <w:bottom w:val="single" w:sz="4" w:space="0" w:color="000000"/>
            </w:tcBorders>
            <w:shd w:val="clear" w:color="auto" w:fill="auto"/>
            <w:vAlign w:val="center"/>
          </w:tcPr>
          <w:p w14:paraId="69C6E194" w14:textId="634B0D95" w:rsidR="00CE6B1C" w:rsidRPr="00926F7D" w:rsidRDefault="00CE6B1C" w:rsidP="00CE6B1C">
            <w:pPr>
              <w:spacing w:line="360" w:lineRule="auto"/>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14-04-2025</w:t>
            </w:r>
          </w:p>
        </w:tc>
        <w:tc>
          <w:tcPr>
            <w:tcW w:w="942" w:type="pct"/>
            <w:tcBorders>
              <w:top w:val="single" w:sz="4" w:space="0" w:color="auto"/>
              <w:left w:val="single" w:sz="4" w:space="0" w:color="000000"/>
              <w:bottom w:val="single" w:sz="4" w:space="0" w:color="000000"/>
            </w:tcBorders>
            <w:shd w:val="clear" w:color="auto" w:fill="auto"/>
            <w:vAlign w:val="center"/>
          </w:tcPr>
          <w:p w14:paraId="0DC8DB63" w14:textId="4332F27D" w:rsidR="00CE6B1C" w:rsidRPr="00926F7D" w:rsidRDefault="00CE6B1C" w:rsidP="00CE6B1C">
            <w:pPr>
              <w:spacing w:line="360" w:lineRule="auto"/>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16-04-2025</w:t>
            </w:r>
          </w:p>
        </w:tc>
        <w:tc>
          <w:tcPr>
            <w:tcW w:w="397" w:type="pct"/>
            <w:tcBorders>
              <w:top w:val="single" w:sz="4" w:space="0" w:color="auto"/>
              <w:left w:val="single" w:sz="4" w:space="0" w:color="000000"/>
              <w:bottom w:val="single" w:sz="4" w:space="0" w:color="000000"/>
            </w:tcBorders>
            <w:shd w:val="clear" w:color="auto" w:fill="auto"/>
            <w:vAlign w:val="center"/>
          </w:tcPr>
          <w:p w14:paraId="6D9518AA" w14:textId="173867EA"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5</w:t>
            </w:r>
          </w:p>
        </w:tc>
        <w:tc>
          <w:tcPr>
            <w:tcW w:w="846" w:type="pct"/>
            <w:tcBorders>
              <w:top w:val="single" w:sz="4" w:space="0" w:color="auto"/>
              <w:left w:val="single" w:sz="4" w:space="0" w:color="000000"/>
              <w:bottom w:val="single" w:sz="4" w:space="0" w:color="000000"/>
              <w:right w:val="single" w:sz="4" w:space="0" w:color="000000"/>
            </w:tcBorders>
            <w:shd w:val="clear" w:color="auto" w:fill="auto"/>
            <w:vAlign w:val="center"/>
          </w:tcPr>
          <w:p w14:paraId="0BE01857" w14:textId="2FAE19DB"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Hiển</w:t>
            </w:r>
          </w:p>
        </w:tc>
      </w:tr>
      <w:tr w:rsidR="00CE6B1C" w:rsidRPr="00926F7D" w14:paraId="5237A42D" w14:textId="77777777" w:rsidTr="00CE6B1C">
        <w:trPr>
          <w:jc w:val="center"/>
        </w:trPr>
        <w:tc>
          <w:tcPr>
            <w:tcW w:w="731" w:type="pct"/>
            <w:tcBorders>
              <w:top w:val="single" w:sz="4" w:space="0" w:color="auto"/>
              <w:left w:val="single" w:sz="4" w:space="0" w:color="000000"/>
              <w:bottom w:val="single" w:sz="4" w:space="0" w:color="000000"/>
            </w:tcBorders>
            <w:shd w:val="clear" w:color="auto" w:fill="auto"/>
            <w:vAlign w:val="center"/>
          </w:tcPr>
          <w:p w14:paraId="1816C976" w14:textId="7EE6A96D"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3.1.9.8</w:t>
            </w:r>
          </w:p>
        </w:tc>
        <w:tc>
          <w:tcPr>
            <w:tcW w:w="1144" w:type="pct"/>
            <w:tcBorders>
              <w:top w:val="single" w:sz="4" w:space="0" w:color="auto"/>
              <w:left w:val="single" w:sz="4" w:space="0" w:color="000000"/>
              <w:bottom w:val="single" w:sz="4" w:space="0" w:color="000000"/>
            </w:tcBorders>
            <w:shd w:val="clear" w:color="auto" w:fill="auto"/>
            <w:vAlign w:val="center"/>
          </w:tcPr>
          <w:p w14:paraId="3D3B6D30" w14:textId="512680B0" w:rsidR="00CE6B1C" w:rsidRPr="00926F7D" w:rsidRDefault="00CE6B1C" w:rsidP="00CE6B1C">
            <w:pPr>
              <w:spacing w:line="360" w:lineRule="auto"/>
              <w:rPr>
                <w:rFonts w:ascii="Times New Roman" w:eastAsia="Times New Roman" w:hAnsi="Times New Roman" w:cs="Times New Roman"/>
                <w:color w:val="auto"/>
                <w:sz w:val="26"/>
                <w:szCs w:val="26"/>
              </w:rPr>
            </w:pPr>
            <w:r w:rsidRPr="00926F7D">
              <w:rPr>
                <w:rFonts w:ascii="Times New Roman" w:hAnsi="Times New Roman" w:cs="Times New Roman"/>
                <w:sz w:val="26"/>
                <w:szCs w:val="26"/>
              </w:rPr>
              <w:t>Code Front-end &amp; Back-end trang quản lý chatbot AI</w:t>
            </w:r>
          </w:p>
        </w:tc>
        <w:tc>
          <w:tcPr>
            <w:tcW w:w="940" w:type="pct"/>
            <w:tcBorders>
              <w:top w:val="single" w:sz="4" w:space="0" w:color="auto"/>
              <w:left w:val="single" w:sz="4" w:space="0" w:color="000000"/>
              <w:bottom w:val="single" w:sz="4" w:space="0" w:color="000000"/>
            </w:tcBorders>
            <w:shd w:val="clear" w:color="auto" w:fill="auto"/>
            <w:vAlign w:val="center"/>
          </w:tcPr>
          <w:p w14:paraId="2BD8A28E" w14:textId="0967ADCA" w:rsidR="00CE6B1C" w:rsidRPr="00926F7D" w:rsidRDefault="00CE6B1C" w:rsidP="00CE6B1C">
            <w:pPr>
              <w:spacing w:line="360" w:lineRule="auto"/>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14-04-2025</w:t>
            </w:r>
          </w:p>
        </w:tc>
        <w:tc>
          <w:tcPr>
            <w:tcW w:w="942" w:type="pct"/>
            <w:tcBorders>
              <w:top w:val="single" w:sz="4" w:space="0" w:color="auto"/>
              <w:left w:val="single" w:sz="4" w:space="0" w:color="000000"/>
              <w:bottom w:val="single" w:sz="4" w:space="0" w:color="000000"/>
            </w:tcBorders>
            <w:shd w:val="clear" w:color="auto" w:fill="auto"/>
            <w:vAlign w:val="center"/>
          </w:tcPr>
          <w:p w14:paraId="30E0EC71" w14:textId="1CEBD94E" w:rsidR="00CE6B1C" w:rsidRPr="00926F7D" w:rsidRDefault="00CE6B1C" w:rsidP="00CE6B1C">
            <w:pPr>
              <w:spacing w:line="360" w:lineRule="auto"/>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17-04-2025</w:t>
            </w:r>
          </w:p>
        </w:tc>
        <w:tc>
          <w:tcPr>
            <w:tcW w:w="397" w:type="pct"/>
            <w:tcBorders>
              <w:top w:val="single" w:sz="4" w:space="0" w:color="auto"/>
              <w:left w:val="single" w:sz="4" w:space="0" w:color="000000"/>
              <w:bottom w:val="single" w:sz="4" w:space="0" w:color="000000"/>
            </w:tcBorders>
            <w:shd w:val="clear" w:color="auto" w:fill="auto"/>
            <w:vAlign w:val="center"/>
          </w:tcPr>
          <w:p w14:paraId="3FDB7023" w14:textId="0D77B3DD"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8</w:t>
            </w:r>
          </w:p>
        </w:tc>
        <w:tc>
          <w:tcPr>
            <w:tcW w:w="846" w:type="pct"/>
            <w:tcBorders>
              <w:top w:val="single" w:sz="4" w:space="0" w:color="auto"/>
              <w:left w:val="single" w:sz="4" w:space="0" w:color="000000"/>
              <w:bottom w:val="single" w:sz="4" w:space="0" w:color="000000"/>
              <w:right w:val="single" w:sz="4" w:space="0" w:color="000000"/>
            </w:tcBorders>
            <w:shd w:val="clear" w:color="auto" w:fill="auto"/>
            <w:vAlign w:val="center"/>
          </w:tcPr>
          <w:p w14:paraId="6069B452" w14:textId="4522BA07"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Lợi, Hiển</w:t>
            </w:r>
          </w:p>
        </w:tc>
      </w:tr>
      <w:tr w:rsidR="00CE6B1C" w:rsidRPr="00926F7D" w14:paraId="742F6650" w14:textId="77777777" w:rsidTr="00CE6B1C">
        <w:trPr>
          <w:jc w:val="center"/>
        </w:trPr>
        <w:tc>
          <w:tcPr>
            <w:tcW w:w="731" w:type="pct"/>
            <w:tcBorders>
              <w:top w:val="single" w:sz="4" w:space="0" w:color="auto"/>
              <w:left w:val="single" w:sz="4" w:space="0" w:color="000000"/>
              <w:bottom w:val="single" w:sz="4" w:space="0" w:color="000000"/>
            </w:tcBorders>
            <w:shd w:val="clear" w:color="auto" w:fill="auto"/>
            <w:vAlign w:val="center"/>
          </w:tcPr>
          <w:p w14:paraId="4DD2F44D" w14:textId="00180C26"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3.1.9.9</w:t>
            </w:r>
          </w:p>
        </w:tc>
        <w:tc>
          <w:tcPr>
            <w:tcW w:w="1144" w:type="pct"/>
            <w:tcBorders>
              <w:top w:val="single" w:sz="4" w:space="0" w:color="auto"/>
              <w:left w:val="single" w:sz="4" w:space="0" w:color="000000"/>
              <w:bottom w:val="single" w:sz="4" w:space="0" w:color="000000"/>
            </w:tcBorders>
            <w:shd w:val="clear" w:color="auto" w:fill="auto"/>
            <w:vAlign w:val="center"/>
          </w:tcPr>
          <w:p w14:paraId="30F30185" w14:textId="758A016B" w:rsidR="00CE6B1C" w:rsidRPr="00926F7D" w:rsidRDefault="00CE6B1C" w:rsidP="00CE6B1C">
            <w:pPr>
              <w:spacing w:line="360" w:lineRule="auto"/>
              <w:rPr>
                <w:rFonts w:ascii="Times New Roman" w:eastAsia="Times New Roman" w:hAnsi="Times New Roman" w:cs="Times New Roman"/>
                <w:color w:val="auto"/>
                <w:sz w:val="26"/>
                <w:szCs w:val="26"/>
              </w:rPr>
            </w:pPr>
            <w:r w:rsidRPr="00926F7D">
              <w:rPr>
                <w:rFonts w:ascii="Times New Roman" w:hAnsi="Times New Roman" w:cs="Times New Roman"/>
                <w:sz w:val="26"/>
                <w:szCs w:val="26"/>
              </w:rPr>
              <w:t>Code Front-end &amp; Back-end trang quản lý giao dịch</w:t>
            </w:r>
          </w:p>
        </w:tc>
        <w:tc>
          <w:tcPr>
            <w:tcW w:w="940" w:type="pct"/>
            <w:tcBorders>
              <w:top w:val="single" w:sz="4" w:space="0" w:color="auto"/>
              <w:left w:val="single" w:sz="4" w:space="0" w:color="000000"/>
              <w:bottom w:val="single" w:sz="4" w:space="0" w:color="000000"/>
            </w:tcBorders>
            <w:shd w:val="clear" w:color="auto" w:fill="auto"/>
            <w:vAlign w:val="center"/>
          </w:tcPr>
          <w:p w14:paraId="758E1318" w14:textId="42FF8023" w:rsidR="00CE6B1C" w:rsidRPr="00926F7D" w:rsidRDefault="00CE6B1C" w:rsidP="00CE6B1C">
            <w:pPr>
              <w:spacing w:line="360" w:lineRule="auto"/>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14-04-2025</w:t>
            </w:r>
          </w:p>
        </w:tc>
        <w:tc>
          <w:tcPr>
            <w:tcW w:w="942" w:type="pct"/>
            <w:tcBorders>
              <w:top w:val="single" w:sz="4" w:space="0" w:color="auto"/>
              <w:left w:val="single" w:sz="4" w:space="0" w:color="000000"/>
              <w:bottom w:val="single" w:sz="4" w:space="0" w:color="000000"/>
            </w:tcBorders>
            <w:shd w:val="clear" w:color="auto" w:fill="auto"/>
            <w:vAlign w:val="center"/>
          </w:tcPr>
          <w:p w14:paraId="667F805E" w14:textId="5C4F1208" w:rsidR="00CE6B1C" w:rsidRPr="00926F7D" w:rsidRDefault="00CE6B1C" w:rsidP="00CE6B1C">
            <w:pPr>
              <w:spacing w:line="360" w:lineRule="auto"/>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16-04-2025</w:t>
            </w:r>
          </w:p>
        </w:tc>
        <w:tc>
          <w:tcPr>
            <w:tcW w:w="397" w:type="pct"/>
            <w:tcBorders>
              <w:top w:val="single" w:sz="4" w:space="0" w:color="auto"/>
              <w:left w:val="single" w:sz="4" w:space="0" w:color="000000"/>
              <w:bottom w:val="single" w:sz="4" w:space="0" w:color="000000"/>
            </w:tcBorders>
            <w:shd w:val="clear" w:color="auto" w:fill="auto"/>
            <w:vAlign w:val="center"/>
          </w:tcPr>
          <w:p w14:paraId="446C91B5" w14:textId="7BBC145D" w:rsidR="00CE6B1C" w:rsidRPr="00926F7D" w:rsidRDefault="00CE6B1C" w:rsidP="00CE6B1C">
            <w:pPr>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5</w:t>
            </w:r>
          </w:p>
        </w:tc>
        <w:tc>
          <w:tcPr>
            <w:tcW w:w="846" w:type="pct"/>
            <w:tcBorders>
              <w:top w:val="single" w:sz="4" w:space="0" w:color="auto"/>
              <w:left w:val="single" w:sz="4" w:space="0" w:color="000000"/>
              <w:bottom w:val="single" w:sz="4" w:space="0" w:color="000000"/>
              <w:right w:val="single" w:sz="4" w:space="0" w:color="000000"/>
            </w:tcBorders>
            <w:shd w:val="clear" w:color="auto" w:fill="auto"/>
            <w:vAlign w:val="center"/>
          </w:tcPr>
          <w:p w14:paraId="141E9463" w14:textId="604785B8"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Hiển</w:t>
            </w:r>
          </w:p>
        </w:tc>
      </w:tr>
      <w:tr w:rsidR="00CE6B1C" w:rsidRPr="00926F7D" w14:paraId="18DBBDDD" w14:textId="77777777" w:rsidTr="00CE6B1C">
        <w:trPr>
          <w:trHeight w:val="804"/>
          <w:jc w:val="center"/>
        </w:trPr>
        <w:tc>
          <w:tcPr>
            <w:tcW w:w="731" w:type="pct"/>
            <w:tcBorders>
              <w:top w:val="single" w:sz="4" w:space="0" w:color="auto"/>
              <w:left w:val="single" w:sz="4" w:space="0" w:color="000000"/>
              <w:bottom w:val="single" w:sz="4" w:space="0" w:color="000000"/>
            </w:tcBorders>
            <w:shd w:val="clear" w:color="auto" w:fill="auto"/>
            <w:vAlign w:val="center"/>
          </w:tcPr>
          <w:p w14:paraId="0FAB58BC" w14:textId="2F1951AC"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3.1.9.10</w:t>
            </w:r>
          </w:p>
        </w:tc>
        <w:tc>
          <w:tcPr>
            <w:tcW w:w="1144" w:type="pct"/>
            <w:tcBorders>
              <w:top w:val="single" w:sz="4" w:space="0" w:color="auto"/>
              <w:left w:val="single" w:sz="4" w:space="0" w:color="000000"/>
              <w:bottom w:val="single" w:sz="4" w:space="0" w:color="000000"/>
            </w:tcBorders>
            <w:shd w:val="clear" w:color="auto" w:fill="auto"/>
            <w:vAlign w:val="center"/>
          </w:tcPr>
          <w:p w14:paraId="3B77E9FB" w14:textId="4DBA4465" w:rsidR="00CE6B1C" w:rsidRPr="00926F7D" w:rsidRDefault="00CE6B1C" w:rsidP="00CE6B1C">
            <w:pPr>
              <w:spacing w:line="360" w:lineRule="auto"/>
              <w:rPr>
                <w:rFonts w:ascii="Times New Roman" w:eastAsia="Times New Roman" w:hAnsi="Times New Roman" w:cs="Times New Roman"/>
                <w:color w:val="auto"/>
                <w:sz w:val="26"/>
                <w:szCs w:val="26"/>
              </w:rPr>
            </w:pPr>
            <w:r w:rsidRPr="00926F7D">
              <w:rPr>
                <w:rFonts w:ascii="Times New Roman" w:hAnsi="Times New Roman" w:cs="Times New Roman"/>
                <w:sz w:val="26"/>
                <w:szCs w:val="26"/>
              </w:rPr>
              <w:t>Review code</w:t>
            </w:r>
          </w:p>
        </w:tc>
        <w:tc>
          <w:tcPr>
            <w:tcW w:w="940" w:type="pct"/>
            <w:tcBorders>
              <w:top w:val="single" w:sz="4" w:space="0" w:color="auto"/>
              <w:left w:val="single" w:sz="4" w:space="0" w:color="000000"/>
              <w:bottom w:val="single" w:sz="4" w:space="0" w:color="000000"/>
            </w:tcBorders>
            <w:shd w:val="clear" w:color="auto" w:fill="auto"/>
            <w:vAlign w:val="center"/>
          </w:tcPr>
          <w:p w14:paraId="0258192E" w14:textId="6636E706" w:rsidR="00CE6B1C" w:rsidRPr="00926F7D" w:rsidRDefault="00CE6B1C" w:rsidP="00CE6B1C">
            <w:pPr>
              <w:spacing w:line="360" w:lineRule="auto"/>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17-04-2025</w:t>
            </w:r>
          </w:p>
        </w:tc>
        <w:tc>
          <w:tcPr>
            <w:tcW w:w="942" w:type="pct"/>
            <w:tcBorders>
              <w:top w:val="single" w:sz="4" w:space="0" w:color="auto"/>
              <w:left w:val="single" w:sz="4" w:space="0" w:color="000000"/>
              <w:bottom w:val="single" w:sz="4" w:space="0" w:color="000000"/>
            </w:tcBorders>
            <w:shd w:val="clear" w:color="auto" w:fill="auto"/>
            <w:vAlign w:val="center"/>
          </w:tcPr>
          <w:p w14:paraId="08CAA8C5" w14:textId="65475728" w:rsidR="00CE6B1C" w:rsidRPr="00926F7D" w:rsidRDefault="00CE6B1C" w:rsidP="00CE6B1C">
            <w:pPr>
              <w:spacing w:line="360" w:lineRule="auto"/>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19-04-2025</w:t>
            </w:r>
          </w:p>
        </w:tc>
        <w:tc>
          <w:tcPr>
            <w:tcW w:w="397" w:type="pct"/>
            <w:tcBorders>
              <w:top w:val="single" w:sz="4" w:space="0" w:color="auto"/>
              <w:left w:val="single" w:sz="4" w:space="0" w:color="000000"/>
              <w:bottom w:val="single" w:sz="4" w:space="0" w:color="000000"/>
            </w:tcBorders>
            <w:shd w:val="clear" w:color="auto" w:fill="auto"/>
            <w:vAlign w:val="center"/>
          </w:tcPr>
          <w:p w14:paraId="61B943BD" w14:textId="6C69864F"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6</w:t>
            </w:r>
          </w:p>
        </w:tc>
        <w:tc>
          <w:tcPr>
            <w:tcW w:w="846" w:type="pct"/>
            <w:tcBorders>
              <w:top w:val="single" w:sz="4" w:space="0" w:color="auto"/>
              <w:left w:val="single" w:sz="4" w:space="0" w:color="000000"/>
              <w:bottom w:val="single" w:sz="4" w:space="0" w:color="000000"/>
              <w:right w:val="single" w:sz="4" w:space="0" w:color="000000"/>
            </w:tcBorders>
            <w:shd w:val="clear" w:color="auto" w:fill="auto"/>
            <w:vAlign w:val="center"/>
          </w:tcPr>
          <w:p w14:paraId="1B68A702" w14:textId="19E60C5C"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Tất cả thành viên</w:t>
            </w:r>
          </w:p>
        </w:tc>
      </w:tr>
      <w:tr w:rsidR="00CE6B1C" w:rsidRPr="00926F7D" w14:paraId="7C3C05B5" w14:textId="77777777" w:rsidTr="00CE6B1C">
        <w:trPr>
          <w:trHeight w:val="454"/>
          <w:jc w:val="center"/>
        </w:trPr>
        <w:tc>
          <w:tcPr>
            <w:tcW w:w="731" w:type="pct"/>
            <w:tcBorders>
              <w:left w:val="single" w:sz="4" w:space="0" w:color="000000"/>
              <w:bottom w:val="single" w:sz="4" w:space="0" w:color="000000"/>
            </w:tcBorders>
            <w:shd w:val="clear" w:color="auto" w:fill="9CC2E5" w:themeFill="accent1" w:themeFillTint="99"/>
            <w:vAlign w:val="center"/>
          </w:tcPr>
          <w:p w14:paraId="4DB4440C" w14:textId="09B84051"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3.1.12</w:t>
            </w:r>
          </w:p>
        </w:tc>
        <w:tc>
          <w:tcPr>
            <w:tcW w:w="1144" w:type="pct"/>
            <w:tcBorders>
              <w:left w:val="single" w:sz="4" w:space="0" w:color="000000"/>
              <w:bottom w:val="single" w:sz="4" w:space="0" w:color="000000"/>
            </w:tcBorders>
            <w:shd w:val="clear" w:color="auto" w:fill="9CC2E5" w:themeFill="accent1" w:themeFillTint="99"/>
            <w:vAlign w:val="center"/>
          </w:tcPr>
          <w:p w14:paraId="17A35269" w14:textId="0CAF8469"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Testing</w:t>
            </w:r>
          </w:p>
        </w:tc>
        <w:tc>
          <w:tcPr>
            <w:tcW w:w="940" w:type="pct"/>
            <w:tcBorders>
              <w:left w:val="single" w:sz="4" w:space="0" w:color="000000"/>
              <w:bottom w:val="single" w:sz="4" w:space="0" w:color="000000"/>
            </w:tcBorders>
            <w:shd w:val="clear" w:color="auto" w:fill="9CC2E5" w:themeFill="accent1" w:themeFillTint="99"/>
            <w:vAlign w:val="center"/>
          </w:tcPr>
          <w:p w14:paraId="6F9D35A6" w14:textId="354C4461" w:rsidR="00CE6B1C" w:rsidRPr="00926F7D" w:rsidRDefault="00CE6B1C" w:rsidP="00CE6B1C">
            <w:pPr>
              <w:spacing w:line="360" w:lineRule="auto"/>
              <w:rPr>
                <w:rFonts w:ascii="Times New Roman" w:eastAsia="Times New Roman" w:hAnsi="Times New Roman" w:cs="Times New Roman"/>
                <w:b/>
                <w:bCs/>
                <w:sz w:val="26"/>
                <w:szCs w:val="26"/>
                <w:lang w:eastAsia="en-US"/>
              </w:rPr>
            </w:pPr>
            <w:r w:rsidRPr="00926F7D">
              <w:rPr>
                <w:rFonts w:ascii="Times New Roman" w:hAnsi="Times New Roman" w:cs="Times New Roman"/>
                <w:b/>
                <w:sz w:val="26"/>
                <w:szCs w:val="26"/>
              </w:rPr>
              <w:t>19-04-2025</w:t>
            </w:r>
          </w:p>
        </w:tc>
        <w:tc>
          <w:tcPr>
            <w:tcW w:w="942" w:type="pct"/>
            <w:tcBorders>
              <w:left w:val="single" w:sz="4" w:space="0" w:color="000000"/>
              <w:bottom w:val="single" w:sz="4" w:space="0" w:color="000000"/>
            </w:tcBorders>
            <w:shd w:val="clear" w:color="auto" w:fill="9CC2E5" w:themeFill="accent1" w:themeFillTint="99"/>
            <w:vAlign w:val="center"/>
          </w:tcPr>
          <w:p w14:paraId="7D200149" w14:textId="67D5AB6B" w:rsidR="00CE6B1C" w:rsidRPr="00926F7D" w:rsidRDefault="00CE6B1C" w:rsidP="00CE6B1C">
            <w:pPr>
              <w:spacing w:line="360" w:lineRule="auto"/>
              <w:rPr>
                <w:rFonts w:ascii="Times New Roman" w:eastAsia="Times New Roman" w:hAnsi="Times New Roman" w:cs="Times New Roman"/>
                <w:b/>
                <w:bCs/>
                <w:sz w:val="26"/>
                <w:szCs w:val="26"/>
                <w:lang w:eastAsia="en-US"/>
              </w:rPr>
            </w:pPr>
            <w:r w:rsidRPr="00926F7D">
              <w:rPr>
                <w:rFonts w:ascii="Times New Roman" w:hAnsi="Times New Roman" w:cs="Times New Roman"/>
                <w:b/>
                <w:sz w:val="26"/>
                <w:szCs w:val="26"/>
              </w:rPr>
              <w:t>23-04-2025</w:t>
            </w:r>
          </w:p>
        </w:tc>
        <w:tc>
          <w:tcPr>
            <w:tcW w:w="397" w:type="pct"/>
            <w:tcBorders>
              <w:left w:val="single" w:sz="4" w:space="0" w:color="000000"/>
              <w:bottom w:val="single" w:sz="4" w:space="0" w:color="000000"/>
            </w:tcBorders>
            <w:shd w:val="clear" w:color="auto" w:fill="9CC2E5" w:themeFill="accent1" w:themeFillTint="99"/>
            <w:vAlign w:val="center"/>
          </w:tcPr>
          <w:p w14:paraId="4FDE4195" w14:textId="1C6A8FCE" w:rsidR="00CE6B1C" w:rsidRPr="00926F7D" w:rsidRDefault="00CE6B1C" w:rsidP="00CE6B1C">
            <w:pPr>
              <w:snapToGrid w:val="0"/>
              <w:spacing w:line="360" w:lineRule="auto"/>
              <w:jc w:val="center"/>
              <w:rPr>
                <w:rFonts w:ascii="Times New Roman" w:hAnsi="Times New Roman" w:cs="Times New Roman"/>
                <w:b/>
                <w:bCs/>
                <w:sz w:val="26"/>
                <w:szCs w:val="26"/>
              </w:rPr>
            </w:pPr>
            <w:r w:rsidRPr="00926F7D">
              <w:rPr>
                <w:rFonts w:ascii="Times New Roman" w:hAnsi="Times New Roman" w:cs="Times New Roman"/>
                <w:b/>
                <w:sz w:val="26"/>
                <w:szCs w:val="26"/>
              </w:rPr>
              <w:t>15</w:t>
            </w:r>
          </w:p>
        </w:tc>
        <w:tc>
          <w:tcPr>
            <w:tcW w:w="846" w:type="pct"/>
            <w:tcBorders>
              <w:left w:val="single" w:sz="4" w:space="0" w:color="000000"/>
              <w:bottom w:val="single" w:sz="4" w:space="0" w:color="000000"/>
              <w:right w:val="single" w:sz="4" w:space="0" w:color="000000"/>
            </w:tcBorders>
            <w:shd w:val="clear" w:color="auto" w:fill="9CC2E5" w:themeFill="accent1" w:themeFillTint="99"/>
            <w:vAlign w:val="center"/>
          </w:tcPr>
          <w:p w14:paraId="1C86D8E8" w14:textId="77777777" w:rsidR="00CE6B1C" w:rsidRPr="00926F7D" w:rsidRDefault="00CE6B1C" w:rsidP="00CE6B1C">
            <w:pPr>
              <w:snapToGrid w:val="0"/>
              <w:spacing w:line="360" w:lineRule="auto"/>
              <w:jc w:val="center"/>
              <w:rPr>
                <w:rFonts w:ascii="Times New Roman" w:hAnsi="Times New Roman" w:cs="Times New Roman"/>
                <w:b/>
                <w:sz w:val="26"/>
                <w:szCs w:val="26"/>
              </w:rPr>
            </w:pPr>
          </w:p>
        </w:tc>
      </w:tr>
      <w:tr w:rsidR="00CE6B1C" w:rsidRPr="00926F7D" w14:paraId="6C9FE047" w14:textId="77777777" w:rsidTr="00CE6B1C">
        <w:trPr>
          <w:trHeight w:val="687"/>
          <w:jc w:val="center"/>
        </w:trPr>
        <w:tc>
          <w:tcPr>
            <w:tcW w:w="731" w:type="pct"/>
            <w:tcBorders>
              <w:left w:val="single" w:sz="4" w:space="0" w:color="000000"/>
              <w:bottom w:val="single" w:sz="4" w:space="0" w:color="000000"/>
            </w:tcBorders>
            <w:shd w:val="clear" w:color="auto" w:fill="auto"/>
            <w:vAlign w:val="center"/>
          </w:tcPr>
          <w:p w14:paraId="25B3F142" w14:textId="1F5D0E26"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3.1.12.1</w:t>
            </w:r>
          </w:p>
        </w:tc>
        <w:tc>
          <w:tcPr>
            <w:tcW w:w="1144" w:type="pct"/>
            <w:tcBorders>
              <w:left w:val="single" w:sz="4" w:space="0" w:color="000000"/>
              <w:bottom w:val="single" w:sz="4" w:space="0" w:color="000000"/>
            </w:tcBorders>
            <w:shd w:val="clear" w:color="auto" w:fill="auto"/>
            <w:vAlign w:val="center"/>
          </w:tcPr>
          <w:p w14:paraId="033B383D" w14:textId="7357F1BC"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Test trang chủ</w:t>
            </w:r>
          </w:p>
        </w:tc>
        <w:tc>
          <w:tcPr>
            <w:tcW w:w="940" w:type="pct"/>
            <w:tcBorders>
              <w:left w:val="single" w:sz="4" w:space="0" w:color="000000"/>
              <w:bottom w:val="single" w:sz="4" w:space="0" w:color="000000"/>
            </w:tcBorders>
            <w:shd w:val="clear" w:color="auto" w:fill="auto"/>
            <w:vAlign w:val="center"/>
          </w:tcPr>
          <w:p w14:paraId="11E925AC" w14:textId="6270AB6B"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19-04-2025</w:t>
            </w:r>
          </w:p>
        </w:tc>
        <w:tc>
          <w:tcPr>
            <w:tcW w:w="942" w:type="pct"/>
            <w:tcBorders>
              <w:left w:val="single" w:sz="4" w:space="0" w:color="000000"/>
              <w:bottom w:val="single" w:sz="4" w:space="0" w:color="000000"/>
            </w:tcBorders>
            <w:shd w:val="clear" w:color="auto" w:fill="auto"/>
            <w:vAlign w:val="center"/>
          </w:tcPr>
          <w:p w14:paraId="38570317" w14:textId="4BF01467"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20-04-2025</w:t>
            </w:r>
          </w:p>
        </w:tc>
        <w:tc>
          <w:tcPr>
            <w:tcW w:w="397" w:type="pct"/>
            <w:tcBorders>
              <w:left w:val="single" w:sz="4" w:space="0" w:color="000000"/>
              <w:bottom w:val="single" w:sz="4" w:space="0" w:color="000000"/>
            </w:tcBorders>
            <w:shd w:val="clear" w:color="auto" w:fill="auto"/>
            <w:vAlign w:val="center"/>
          </w:tcPr>
          <w:p w14:paraId="7D1E5E65" w14:textId="6F8B64C3"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000000"/>
              <w:right w:val="single" w:sz="4" w:space="0" w:color="000000"/>
            </w:tcBorders>
            <w:shd w:val="clear" w:color="auto" w:fill="auto"/>
            <w:vAlign w:val="center"/>
          </w:tcPr>
          <w:p w14:paraId="11184F1E" w14:textId="2974E99C"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sz w:val="26"/>
                <w:szCs w:val="26"/>
                <w:lang w:val="vi-VN"/>
              </w:rPr>
              <w:t>Hiển</w:t>
            </w:r>
          </w:p>
        </w:tc>
      </w:tr>
      <w:tr w:rsidR="00CE6B1C" w:rsidRPr="00926F7D" w14:paraId="4B793566" w14:textId="77777777" w:rsidTr="00CE6B1C">
        <w:trPr>
          <w:jc w:val="center"/>
        </w:trPr>
        <w:tc>
          <w:tcPr>
            <w:tcW w:w="731" w:type="pct"/>
            <w:tcBorders>
              <w:left w:val="single" w:sz="4" w:space="0" w:color="000000"/>
              <w:bottom w:val="single" w:sz="4" w:space="0" w:color="000000"/>
            </w:tcBorders>
            <w:shd w:val="clear" w:color="auto" w:fill="auto"/>
            <w:vAlign w:val="center"/>
          </w:tcPr>
          <w:p w14:paraId="4C6BEE57" w14:textId="282455E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3.1.12.2</w:t>
            </w:r>
          </w:p>
        </w:tc>
        <w:tc>
          <w:tcPr>
            <w:tcW w:w="1144" w:type="pct"/>
            <w:tcBorders>
              <w:left w:val="single" w:sz="4" w:space="0" w:color="000000"/>
              <w:bottom w:val="single" w:sz="4" w:space="0" w:color="000000"/>
            </w:tcBorders>
            <w:shd w:val="clear" w:color="auto" w:fill="auto"/>
            <w:vAlign w:val="center"/>
          </w:tcPr>
          <w:p w14:paraId="63A364D5" w14:textId="31834EB5"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Test trang đăng ký</w:t>
            </w:r>
          </w:p>
        </w:tc>
        <w:tc>
          <w:tcPr>
            <w:tcW w:w="940" w:type="pct"/>
            <w:tcBorders>
              <w:left w:val="single" w:sz="4" w:space="0" w:color="000000"/>
              <w:bottom w:val="single" w:sz="4" w:space="0" w:color="000000"/>
            </w:tcBorders>
            <w:shd w:val="clear" w:color="auto" w:fill="auto"/>
            <w:vAlign w:val="center"/>
          </w:tcPr>
          <w:p w14:paraId="0E60286F" w14:textId="6A8F68EA"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21-04-2025</w:t>
            </w:r>
          </w:p>
        </w:tc>
        <w:tc>
          <w:tcPr>
            <w:tcW w:w="942" w:type="pct"/>
            <w:tcBorders>
              <w:left w:val="single" w:sz="4" w:space="0" w:color="000000"/>
              <w:bottom w:val="single" w:sz="4" w:space="0" w:color="000000"/>
            </w:tcBorders>
            <w:shd w:val="clear" w:color="auto" w:fill="auto"/>
            <w:vAlign w:val="center"/>
          </w:tcPr>
          <w:p w14:paraId="19FBD0C4" w14:textId="3DABBE3C"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22-04-2025</w:t>
            </w:r>
          </w:p>
        </w:tc>
        <w:tc>
          <w:tcPr>
            <w:tcW w:w="397" w:type="pct"/>
            <w:tcBorders>
              <w:left w:val="single" w:sz="4" w:space="0" w:color="000000"/>
              <w:bottom w:val="single" w:sz="4" w:space="0" w:color="000000"/>
            </w:tcBorders>
            <w:shd w:val="clear" w:color="auto" w:fill="auto"/>
            <w:vAlign w:val="center"/>
          </w:tcPr>
          <w:p w14:paraId="6C84A9A5" w14:textId="265C4793"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000000"/>
              <w:right w:val="single" w:sz="4" w:space="0" w:color="000000"/>
            </w:tcBorders>
            <w:shd w:val="clear" w:color="auto" w:fill="auto"/>
            <w:vAlign w:val="center"/>
          </w:tcPr>
          <w:p w14:paraId="386D12DB" w14:textId="0532C464"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7B61C896" w14:textId="77777777" w:rsidTr="00CE6B1C">
        <w:trPr>
          <w:trHeight w:val="507"/>
          <w:jc w:val="center"/>
        </w:trPr>
        <w:tc>
          <w:tcPr>
            <w:tcW w:w="731" w:type="pct"/>
            <w:tcBorders>
              <w:left w:val="single" w:sz="4" w:space="0" w:color="000000"/>
              <w:bottom w:val="single" w:sz="4" w:space="0" w:color="000000"/>
            </w:tcBorders>
            <w:shd w:val="clear" w:color="auto" w:fill="auto"/>
            <w:vAlign w:val="center"/>
          </w:tcPr>
          <w:p w14:paraId="04025BBB" w14:textId="0A3BBEFC"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3.1.12.3</w:t>
            </w:r>
          </w:p>
        </w:tc>
        <w:tc>
          <w:tcPr>
            <w:tcW w:w="1144" w:type="pct"/>
            <w:tcBorders>
              <w:left w:val="single" w:sz="4" w:space="0" w:color="000000"/>
              <w:bottom w:val="single" w:sz="4" w:space="0" w:color="000000"/>
            </w:tcBorders>
            <w:shd w:val="clear" w:color="auto" w:fill="auto"/>
            <w:vAlign w:val="center"/>
          </w:tcPr>
          <w:p w14:paraId="6985C7F5" w14:textId="612F75DB"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Test trang đăng nhập</w:t>
            </w:r>
          </w:p>
        </w:tc>
        <w:tc>
          <w:tcPr>
            <w:tcW w:w="940" w:type="pct"/>
            <w:tcBorders>
              <w:left w:val="single" w:sz="4" w:space="0" w:color="000000"/>
              <w:bottom w:val="single" w:sz="4" w:space="0" w:color="000000"/>
            </w:tcBorders>
            <w:shd w:val="clear" w:color="auto" w:fill="auto"/>
            <w:vAlign w:val="center"/>
          </w:tcPr>
          <w:p w14:paraId="4C54F698" w14:textId="69A6FDF3"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21-04-2025</w:t>
            </w:r>
          </w:p>
        </w:tc>
        <w:tc>
          <w:tcPr>
            <w:tcW w:w="942" w:type="pct"/>
            <w:tcBorders>
              <w:left w:val="single" w:sz="4" w:space="0" w:color="000000"/>
              <w:bottom w:val="single" w:sz="4" w:space="0" w:color="000000"/>
            </w:tcBorders>
            <w:shd w:val="clear" w:color="auto" w:fill="auto"/>
            <w:vAlign w:val="center"/>
          </w:tcPr>
          <w:p w14:paraId="7284F0F8" w14:textId="50BD327A"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22-04-2025</w:t>
            </w:r>
          </w:p>
        </w:tc>
        <w:tc>
          <w:tcPr>
            <w:tcW w:w="397" w:type="pct"/>
            <w:tcBorders>
              <w:left w:val="single" w:sz="4" w:space="0" w:color="000000"/>
              <w:bottom w:val="single" w:sz="4" w:space="0" w:color="000000"/>
            </w:tcBorders>
            <w:shd w:val="clear" w:color="auto" w:fill="auto"/>
            <w:vAlign w:val="center"/>
          </w:tcPr>
          <w:p w14:paraId="711D4C6F" w14:textId="76320390"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000000"/>
              <w:right w:val="single" w:sz="4" w:space="0" w:color="000000"/>
            </w:tcBorders>
            <w:shd w:val="clear" w:color="auto" w:fill="auto"/>
            <w:vAlign w:val="center"/>
          </w:tcPr>
          <w:p w14:paraId="0C0A1F5C" w14:textId="07A4E515"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05DEC2C7" w14:textId="77777777" w:rsidTr="00CE6B1C">
        <w:trPr>
          <w:trHeight w:val="507"/>
          <w:jc w:val="center"/>
        </w:trPr>
        <w:tc>
          <w:tcPr>
            <w:tcW w:w="731" w:type="pct"/>
            <w:tcBorders>
              <w:left w:val="single" w:sz="4" w:space="0" w:color="000000"/>
              <w:bottom w:val="single" w:sz="4" w:space="0" w:color="000000"/>
            </w:tcBorders>
            <w:shd w:val="clear" w:color="auto" w:fill="auto"/>
            <w:vAlign w:val="center"/>
          </w:tcPr>
          <w:p w14:paraId="7930C3B1" w14:textId="48DC2DDF"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3.1.12.4</w:t>
            </w:r>
          </w:p>
        </w:tc>
        <w:tc>
          <w:tcPr>
            <w:tcW w:w="1144" w:type="pct"/>
            <w:tcBorders>
              <w:left w:val="single" w:sz="4" w:space="0" w:color="000000"/>
              <w:bottom w:val="single" w:sz="4" w:space="0" w:color="000000"/>
            </w:tcBorders>
            <w:shd w:val="clear" w:color="auto" w:fill="auto"/>
            <w:vAlign w:val="center"/>
          </w:tcPr>
          <w:p w14:paraId="5ED044A1" w14:textId="2CBC966C"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đăng xuất</w:t>
            </w:r>
          </w:p>
        </w:tc>
        <w:tc>
          <w:tcPr>
            <w:tcW w:w="940" w:type="pct"/>
            <w:tcBorders>
              <w:left w:val="single" w:sz="4" w:space="0" w:color="000000"/>
              <w:bottom w:val="single" w:sz="4" w:space="0" w:color="000000"/>
            </w:tcBorders>
            <w:shd w:val="clear" w:color="auto" w:fill="auto"/>
            <w:vAlign w:val="center"/>
          </w:tcPr>
          <w:p w14:paraId="76E5B179" w14:textId="074086E8"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21-04-2025</w:t>
            </w:r>
          </w:p>
        </w:tc>
        <w:tc>
          <w:tcPr>
            <w:tcW w:w="942" w:type="pct"/>
            <w:tcBorders>
              <w:left w:val="single" w:sz="4" w:space="0" w:color="000000"/>
              <w:bottom w:val="single" w:sz="4" w:space="0" w:color="000000"/>
            </w:tcBorders>
            <w:shd w:val="clear" w:color="auto" w:fill="auto"/>
            <w:vAlign w:val="center"/>
          </w:tcPr>
          <w:p w14:paraId="64D658C1" w14:textId="57DCBBCD"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22-04-2025</w:t>
            </w:r>
          </w:p>
        </w:tc>
        <w:tc>
          <w:tcPr>
            <w:tcW w:w="397" w:type="pct"/>
            <w:tcBorders>
              <w:left w:val="single" w:sz="4" w:space="0" w:color="000000"/>
              <w:bottom w:val="single" w:sz="4" w:space="0" w:color="000000"/>
            </w:tcBorders>
            <w:shd w:val="clear" w:color="auto" w:fill="auto"/>
            <w:vAlign w:val="center"/>
          </w:tcPr>
          <w:p w14:paraId="0E17D03D" w14:textId="6894F021"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000000"/>
              <w:right w:val="single" w:sz="4" w:space="0" w:color="000000"/>
            </w:tcBorders>
            <w:shd w:val="clear" w:color="auto" w:fill="auto"/>
            <w:vAlign w:val="center"/>
          </w:tcPr>
          <w:p w14:paraId="429C6BC2" w14:textId="5BF5054F"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4E937608" w14:textId="77777777" w:rsidTr="00CE6B1C">
        <w:trPr>
          <w:jc w:val="center"/>
        </w:trPr>
        <w:tc>
          <w:tcPr>
            <w:tcW w:w="731" w:type="pct"/>
            <w:tcBorders>
              <w:left w:val="single" w:sz="4" w:space="0" w:color="000000"/>
              <w:bottom w:val="single" w:sz="4" w:space="0" w:color="000000"/>
            </w:tcBorders>
            <w:shd w:val="clear" w:color="auto" w:fill="auto"/>
            <w:vAlign w:val="center"/>
          </w:tcPr>
          <w:p w14:paraId="71591D39" w14:textId="3C6E8940"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3.1.12.5</w:t>
            </w:r>
          </w:p>
        </w:tc>
        <w:tc>
          <w:tcPr>
            <w:tcW w:w="1144" w:type="pct"/>
            <w:tcBorders>
              <w:left w:val="single" w:sz="4" w:space="0" w:color="000000"/>
              <w:bottom w:val="single" w:sz="4" w:space="0" w:color="000000"/>
            </w:tcBorders>
            <w:shd w:val="clear" w:color="auto" w:fill="auto"/>
            <w:vAlign w:val="center"/>
          </w:tcPr>
          <w:p w14:paraId="0E2DC26F" w14:textId="092E8196"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quản lý tài khoản</w:t>
            </w:r>
          </w:p>
        </w:tc>
        <w:tc>
          <w:tcPr>
            <w:tcW w:w="940" w:type="pct"/>
            <w:tcBorders>
              <w:left w:val="single" w:sz="4" w:space="0" w:color="000000"/>
              <w:bottom w:val="single" w:sz="4" w:space="0" w:color="000000"/>
            </w:tcBorders>
            <w:shd w:val="clear" w:color="auto" w:fill="auto"/>
            <w:vAlign w:val="center"/>
          </w:tcPr>
          <w:p w14:paraId="0C88CDEF" w14:textId="7A929050"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22-04-2025</w:t>
            </w:r>
          </w:p>
        </w:tc>
        <w:tc>
          <w:tcPr>
            <w:tcW w:w="942" w:type="pct"/>
            <w:tcBorders>
              <w:left w:val="single" w:sz="4" w:space="0" w:color="000000"/>
              <w:bottom w:val="single" w:sz="4" w:space="0" w:color="000000"/>
            </w:tcBorders>
            <w:shd w:val="clear" w:color="auto" w:fill="auto"/>
            <w:vAlign w:val="center"/>
          </w:tcPr>
          <w:p w14:paraId="7750F761" w14:textId="090DC79C"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23-04-2025</w:t>
            </w:r>
          </w:p>
        </w:tc>
        <w:tc>
          <w:tcPr>
            <w:tcW w:w="397" w:type="pct"/>
            <w:tcBorders>
              <w:left w:val="single" w:sz="4" w:space="0" w:color="000000"/>
              <w:bottom w:val="single" w:sz="4" w:space="0" w:color="000000"/>
            </w:tcBorders>
            <w:shd w:val="clear" w:color="auto" w:fill="auto"/>
            <w:vAlign w:val="center"/>
          </w:tcPr>
          <w:p w14:paraId="782F2EDC" w14:textId="146BD4C3"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left w:val="single" w:sz="4" w:space="0" w:color="000000"/>
              <w:bottom w:val="single" w:sz="4" w:space="0" w:color="000000"/>
              <w:right w:val="single" w:sz="4" w:space="0" w:color="000000"/>
            </w:tcBorders>
            <w:shd w:val="clear" w:color="auto" w:fill="auto"/>
            <w:vAlign w:val="center"/>
          </w:tcPr>
          <w:p w14:paraId="45259A0B" w14:textId="61D987C1"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sz w:val="26"/>
                <w:szCs w:val="26"/>
                <w:lang w:val="vi-VN"/>
              </w:rPr>
              <w:t>Hiển</w:t>
            </w:r>
          </w:p>
        </w:tc>
      </w:tr>
      <w:tr w:rsidR="00CE6B1C" w:rsidRPr="00926F7D" w14:paraId="6007F6CB" w14:textId="77777777" w:rsidTr="00CE6B1C">
        <w:trPr>
          <w:jc w:val="center"/>
        </w:trPr>
        <w:tc>
          <w:tcPr>
            <w:tcW w:w="731" w:type="pct"/>
            <w:tcBorders>
              <w:left w:val="single" w:sz="4" w:space="0" w:color="000000"/>
              <w:bottom w:val="single" w:sz="4" w:space="0" w:color="000000"/>
            </w:tcBorders>
            <w:shd w:val="clear" w:color="auto" w:fill="auto"/>
            <w:vAlign w:val="center"/>
          </w:tcPr>
          <w:p w14:paraId="6C9FD023" w14:textId="0D71119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3.1.12.6</w:t>
            </w:r>
          </w:p>
        </w:tc>
        <w:tc>
          <w:tcPr>
            <w:tcW w:w="1144" w:type="pct"/>
            <w:tcBorders>
              <w:left w:val="single" w:sz="4" w:space="0" w:color="000000"/>
              <w:bottom w:val="single" w:sz="4" w:space="0" w:color="000000"/>
            </w:tcBorders>
            <w:shd w:val="clear" w:color="auto" w:fill="auto"/>
            <w:vAlign w:val="center"/>
          </w:tcPr>
          <w:p w14:paraId="4A00B165" w14:textId="537982E5"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Test trang quản lý lịch học</w:t>
            </w:r>
          </w:p>
        </w:tc>
        <w:tc>
          <w:tcPr>
            <w:tcW w:w="940" w:type="pct"/>
            <w:tcBorders>
              <w:left w:val="single" w:sz="4" w:space="0" w:color="000000"/>
              <w:bottom w:val="single" w:sz="4" w:space="0" w:color="000000"/>
            </w:tcBorders>
            <w:shd w:val="clear" w:color="auto" w:fill="auto"/>
            <w:vAlign w:val="center"/>
          </w:tcPr>
          <w:p w14:paraId="17A25213" w14:textId="39107449"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22-04-2025</w:t>
            </w:r>
          </w:p>
        </w:tc>
        <w:tc>
          <w:tcPr>
            <w:tcW w:w="942" w:type="pct"/>
            <w:tcBorders>
              <w:left w:val="single" w:sz="4" w:space="0" w:color="000000"/>
              <w:bottom w:val="single" w:sz="4" w:space="0" w:color="000000"/>
            </w:tcBorders>
            <w:shd w:val="clear" w:color="auto" w:fill="auto"/>
            <w:vAlign w:val="center"/>
          </w:tcPr>
          <w:p w14:paraId="49336956" w14:textId="79CB96C8"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23-04-2025</w:t>
            </w:r>
          </w:p>
        </w:tc>
        <w:tc>
          <w:tcPr>
            <w:tcW w:w="397" w:type="pct"/>
            <w:tcBorders>
              <w:left w:val="single" w:sz="4" w:space="0" w:color="000000"/>
              <w:bottom w:val="single" w:sz="4" w:space="0" w:color="000000"/>
            </w:tcBorders>
            <w:shd w:val="clear" w:color="auto" w:fill="auto"/>
            <w:vAlign w:val="center"/>
          </w:tcPr>
          <w:p w14:paraId="545CD831" w14:textId="318CFA8D"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000000"/>
              <w:right w:val="single" w:sz="4" w:space="0" w:color="000000"/>
            </w:tcBorders>
            <w:shd w:val="clear" w:color="auto" w:fill="auto"/>
            <w:vAlign w:val="center"/>
          </w:tcPr>
          <w:p w14:paraId="08DEA260" w14:textId="7139F211"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1167E839" w14:textId="77777777" w:rsidTr="00CE6B1C">
        <w:trPr>
          <w:jc w:val="center"/>
        </w:trPr>
        <w:tc>
          <w:tcPr>
            <w:tcW w:w="731" w:type="pct"/>
            <w:tcBorders>
              <w:left w:val="single" w:sz="4" w:space="0" w:color="000000"/>
              <w:bottom w:val="single" w:sz="4" w:space="0" w:color="000000"/>
            </w:tcBorders>
            <w:shd w:val="clear" w:color="auto" w:fill="auto"/>
            <w:vAlign w:val="center"/>
          </w:tcPr>
          <w:p w14:paraId="0DE34E01" w14:textId="0D7E3DB6"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3.1.12.7</w:t>
            </w:r>
          </w:p>
        </w:tc>
        <w:tc>
          <w:tcPr>
            <w:tcW w:w="1144" w:type="pct"/>
            <w:tcBorders>
              <w:left w:val="single" w:sz="4" w:space="0" w:color="000000"/>
              <w:bottom w:val="single" w:sz="4" w:space="0" w:color="000000"/>
            </w:tcBorders>
            <w:shd w:val="clear" w:color="auto" w:fill="auto"/>
            <w:vAlign w:val="center"/>
          </w:tcPr>
          <w:p w14:paraId="6434421F" w14:textId="36726B22"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Test trang quản lý danh mục</w:t>
            </w:r>
          </w:p>
        </w:tc>
        <w:tc>
          <w:tcPr>
            <w:tcW w:w="940" w:type="pct"/>
            <w:tcBorders>
              <w:left w:val="single" w:sz="4" w:space="0" w:color="000000"/>
              <w:bottom w:val="single" w:sz="4" w:space="0" w:color="000000"/>
            </w:tcBorders>
            <w:shd w:val="clear" w:color="auto" w:fill="auto"/>
            <w:vAlign w:val="center"/>
          </w:tcPr>
          <w:p w14:paraId="43D97D39" w14:textId="25B974BD"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22-04-2025</w:t>
            </w:r>
          </w:p>
        </w:tc>
        <w:tc>
          <w:tcPr>
            <w:tcW w:w="942" w:type="pct"/>
            <w:tcBorders>
              <w:left w:val="single" w:sz="4" w:space="0" w:color="000000"/>
              <w:bottom w:val="single" w:sz="4" w:space="0" w:color="000000"/>
            </w:tcBorders>
            <w:shd w:val="clear" w:color="auto" w:fill="auto"/>
            <w:vAlign w:val="center"/>
          </w:tcPr>
          <w:p w14:paraId="09A5C502" w14:textId="25D54A1D"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23-04-2025</w:t>
            </w:r>
          </w:p>
        </w:tc>
        <w:tc>
          <w:tcPr>
            <w:tcW w:w="397" w:type="pct"/>
            <w:tcBorders>
              <w:left w:val="single" w:sz="4" w:space="0" w:color="000000"/>
              <w:bottom w:val="single" w:sz="4" w:space="0" w:color="000000"/>
            </w:tcBorders>
            <w:shd w:val="clear" w:color="auto" w:fill="auto"/>
            <w:vAlign w:val="center"/>
          </w:tcPr>
          <w:p w14:paraId="37839446" w14:textId="5AC67342"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left w:val="single" w:sz="4" w:space="0" w:color="000000"/>
              <w:bottom w:val="single" w:sz="4" w:space="0" w:color="000000"/>
              <w:right w:val="single" w:sz="4" w:space="0" w:color="000000"/>
            </w:tcBorders>
            <w:shd w:val="clear" w:color="auto" w:fill="auto"/>
            <w:vAlign w:val="center"/>
          </w:tcPr>
          <w:p w14:paraId="4DDC2442" w14:textId="57087926"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23809C46" w14:textId="77777777" w:rsidTr="00CE6B1C">
        <w:trPr>
          <w:jc w:val="center"/>
        </w:trPr>
        <w:tc>
          <w:tcPr>
            <w:tcW w:w="731" w:type="pct"/>
            <w:tcBorders>
              <w:left w:val="single" w:sz="4" w:space="0" w:color="000000"/>
              <w:bottom w:val="single" w:sz="4" w:space="0" w:color="000000"/>
            </w:tcBorders>
            <w:shd w:val="clear" w:color="auto" w:fill="auto"/>
            <w:vAlign w:val="center"/>
          </w:tcPr>
          <w:p w14:paraId="757364EC" w14:textId="7390A6C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lastRenderedPageBreak/>
              <w:t>3.1.12.8</w:t>
            </w:r>
          </w:p>
        </w:tc>
        <w:tc>
          <w:tcPr>
            <w:tcW w:w="1144" w:type="pct"/>
            <w:tcBorders>
              <w:left w:val="single" w:sz="4" w:space="0" w:color="000000"/>
              <w:bottom w:val="single" w:sz="4" w:space="0" w:color="000000"/>
            </w:tcBorders>
            <w:shd w:val="clear" w:color="auto" w:fill="auto"/>
            <w:vAlign w:val="center"/>
          </w:tcPr>
          <w:p w14:paraId="66F3A473" w14:textId="418E14A0"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Test trang quản lý chatbot AI</w:t>
            </w:r>
          </w:p>
        </w:tc>
        <w:tc>
          <w:tcPr>
            <w:tcW w:w="940" w:type="pct"/>
            <w:tcBorders>
              <w:left w:val="single" w:sz="4" w:space="0" w:color="000000"/>
              <w:bottom w:val="single" w:sz="4" w:space="0" w:color="000000"/>
            </w:tcBorders>
            <w:shd w:val="clear" w:color="auto" w:fill="auto"/>
            <w:vAlign w:val="center"/>
          </w:tcPr>
          <w:p w14:paraId="2BF8AD37" w14:textId="35E8EAEA"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21-04-2025</w:t>
            </w:r>
          </w:p>
        </w:tc>
        <w:tc>
          <w:tcPr>
            <w:tcW w:w="942" w:type="pct"/>
            <w:tcBorders>
              <w:left w:val="single" w:sz="4" w:space="0" w:color="000000"/>
              <w:bottom w:val="single" w:sz="4" w:space="0" w:color="000000"/>
            </w:tcBorders>
            <w:shd w:val="clear" w:color="auto" w:fill="auto"/>
            <w:vAlign w:val="center"/>
          </w:tcPr>
          <w:p w14:paraId="7E19DDDC" w14:textId="770188DB"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23-04-2025</w:t>
            </w:r>
          </w:p>
        </w:tc>
        <w:tc>
          <w:tcPr>
            <w:tcW w:w="397" w:type="pct"/>
            <w:tcBorders>
              <w:left w:val="single" w:sz="4" w:space="0" w:color="000000"/>
              <w:bottom w:val="single" w:sz="4" w:space="0" w:color="000000"/>
            </w:tcBorders>
            <w:shd w:val="clear" w:color="auto" w:fill="auto"/>
            <w:vAlign w:val="center"/>
          </w:tcPr>
          <w:p w14:paraId="41613AAE" w14:textId="52ACF15C"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left w:val="single" w:sz="4" w:space="0" w:color="000000"/>
              <w:bottom w:val="single" w:sz="4" w:space="0" w:color="000000"/>
              <w:right w:val="single" w:sz="4" w:space="0" w:color="000000"/>
            </w:tcBorders>
            <w:shd w:val="clear" w:color="auto" w:fill="auto"/>
            <w:vAlign w:val="center"/>
          </w:tcPr>
          <w:p w14:paraId="4A15057E" w14:textId="7B1C941F"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40ACF968" w14:textId="77777777" w:rsidTr="00CE6B1C">
        <w:trPr>
          <w:jc w:val="center"/>
        </w:trPr>
        <w:tc>
          <w:tcPr>
            <w:tcW w:w="731" w:type="pct"/>
            <w:tcBorders>
              <w:left w:val="single" w:sz="4" w:space="0" w:color="000000"/>
              <w:bottom w:val="single" w:sz="4" w:space="0" w:color="000000"/>
            </w:tcBorders>
            <w:shd w:val="clear" w:color="auto" w:fill="auto"/>
            <w:vAlign w:val="center"/>
          </w:tcPr>
          <w:p w14:paraId="41C663EF" w14:textId="6A94399B"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3.1.12.9</w:t>
            </w:r>
          </w:p>
        </w:tc>
        <w:tc>
          <w:tcPr>
            <w:tcW w:w="1144" w:type="pct"/>
            <w:tcBorders>
              <w:left w:val="single" w:sz="4" w:space="0" w:color="000000"/>
              <w:bottom w:val="single" w:sz="4" w:space="0" w:color="000000"/>
            </w:tcBorders>
            <w:shd w:val="clear" w:color="auto" w:fill="auto"/>
            <w:vAlign w:val="center"/>
          </w:tcPr>
          <w:p w14:paraId="72F49765" w14:textId="7B752518"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quản lý giao dịch</w:t>
            </w:r>
          </w:p>
        </w:tc>
        <w:tc>
          <w:tcPr>
            <w:tcW w:w="940" w:type="pct"/>
            <w:tcBorders>
              <w:left w:val="single" w:sz="4" w:space="0" w:color="000000"/>
              <w:bottom w:val="single" w:sz="4" w:space="0" w:color="000000"/>
            </w:tcBorders>
            <w:shd w:val="clear" w:color="auto" w:fill="auto"/>
            <w:vAlign w:val="center"/>
          </w:tcPr>
          <w:p w14:paraId="2C60FA26" w14:textId="6D321322" w:rsidR="00CE6B1C" w:rsidRPr="00926F7D" w:rsidRDefault="00CE6B1C" w:rsidP="00CE6B1C">
            <w:pPr>
              <w:spacing w:line="360" w:lineRule="auto"/>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22-04-2025</w:t>
            </w:r>
          </w:p>
        </w:tc>
        <w:tc>
          <w:tcPr>
            <w:tcW w:w="942" w:type="pct"/>
            <w:tcBorders>
              <w:left w:val="single" w:sz="4" w:space="0" w:color="000000"/>
              <w:bottom w:val="single" w:sz="4" w:space="0" w:color="000000"/>
            </w:tcBorders>
            <w:shd w:val="clear" w:color="auto" w:fill="auto"/>
            <w:vAlign w:val="center"/>
          </w:tcPr>
          <w:p w14:paraId="1F695268" w14:textId="7CD7135E" w:rsidR="00CE6B1C" w:rsidRPr="00926F7D" w:rsidRDefault="00CE6B1C" w:rsidP="00CE6B1C">
            <w:pPr>
              <w:spacing w:line="360" w:lineRule="auto"/>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23-04-2025</w:t>
            </w:r>
          </w:p>
        </w:tc>
        <w:tc>
          <w:tcPr>
            <w:tcW w:w="397" w:type="pct"/>
            <w:tcBorders>
              <w:left w:val="single" w:sz="4" w:space="0" w:color="000000"/>
              <w:bottom w:val="single" w:sz="4" w:space="0" w:color="000000"/>
            </w:tcBorders>
            <w:shd w:val="clear" w:color="auto" w:fill="auto"/>
            <w:vAlign w:val="center"/>
          </w:tcPr>
          <w:p w14:paraId="268B2804" w14:textId="7422D720"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000000"/>
              <w:right w:val="single" w:sz="4" w:space="0" w:color="000000"/>
            </w:tcBorders>
            <w:shd w:val="clear" w:color="auto" w:fill="auto"/>
            <w:vAlign w:val="center"/>
          </w:tcPr>
          <w:p w14:paraId="438AD8D3" w14:textId="126B69FE"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1588E431" w14:textId="77777777" w:rsidTr="00CE6B1C">
        <w:trPr>
          <w:jc w:val="center"/>
        </w:trPr>
        <w:tc>
          <w:tcPr>
            <w:tcW w:w="731" w:type="pct"/>
            <w:tcBorders>
              <w:left w:val="single" w:sz="4" w:space="0" w:color="000000"/>
              <w:bottom w:val="single" w:sz="4" w:space="0" w:color="000000"/>
            </w:tcBorders>
            <w:shd w:val="clear" w:color="auto" w:fill="auto"/>
            <w:vAlign w:val="center"/>
          </w:tcPr>
          <w:p w14:paraId="58155EDF" w14:textId="777AC46E"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3.1.13</w:t>
            </w:r>
          </w:p>
        </w:tc>
        <w:tc>
          <w:tcPr>
            <w:tcW w:w="1144" w:type="pct"/>
            <w:tcBorders>
              <w:left w:val="single" w:sz="4" w:space="0" w:color="000000"/>
              <w:bottom w:val="single" w:sz="4" w:space="0" w:color="000000"/>
            </w:tcBorders>
            <w:shd w:val="clear" w:color="auto" w:fill="auto"/>
            <w:vAlign w:val="center"/>
          </w:tcPr>
          <w:p w14:paraId="46E57291" w14:textId="044041E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xem đánh giá</w:t>
            </w:r>
          </w:p>
        </w:tc>
        <w:tc>
          <w:tcPr>
            <w:tcW w:w="940" w:type="pct"/>
            <w:tcBorders>
              <w:left w:val="single" w:sz="4" w:space="0" w:color="000000"/>
              <w:bottom w:val="single" w:sz="4" w:space="0" w:color="000000"/>
            </w:tcBorders>
            <w:shd w:val="clear" w:color="auto" w:fill="auto"/>
            <w:vAlign w:val="center"/>
          </w:tcPr>
          <w:p w14:paraId="6B69118B" w14:textId="2F5ED7C0" w:rsidR="00CE6B1C" w:rsidRPr="00926F7D" w:rsidRDefault="00CE6B1C" w:rsidP="00CE6B1C">
            <w:pPr>
              <w:spacing w:line="360" w:lineRule="auto"/>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22-04-2025</w:t>
            </w:r>
          </w:p>
        </w:tc>
        <w:tc>
          <w:tcPr>
            <w:tcW w:w="942" w:type="pct"/>
            <w:tcBorders>
              <w:left w:val="single" w:sz="4" w:space="0" w:color="000000"/>
              <w:bottom w:val="single" w:sz="4" w:space="0" w:color="000000"/>
            </w:tcBorders>
            <w:shd w:val="clear" w:color="auto" w:fill="auto"/>
            <w:vAlign w:val="center"/>
          </w:tcPr>
          <w:p w14:paraId="38D2FEC7" w14:textId="449B3536" w:rsidR="00CE6B1C" w:rsidRPr="00926F7D" w:rsidRDefault="00CE6B1C" w:rsidP="00CE6B1C">
            <w:pPr>
              <w:spacing w:line="360" w:lineRule="auto"/>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22-04-2025</w:t>
            </w:r>
          </w:p>
        </w:tc>
        <w:tc>
          <w:tcPr>
            <w:tcW w:w="397" w:type="pct"/>
            <w:tcBorders>
              <w:left w:val="single" w:sz="4" w:space="0" w:color="000000"/>
              <w:bottom w:val="single" w:sz="4" w:space="0" w:color="000000"/>
            </w:tcBorders>
            <w:shd w:val="clear" w:color="auto" w:fill="auto"/>
            <w:vAlign w:val="center"/>
          </w:tcPr>
          <w:p w14:paraId="1184E6BF" w14:textId="0B9A6E65"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000000"/>
              <w:right w:val="single" w:sz="4" w:space="0" w:color="000000"/>
            </w:tcBorders>
            <w:shd w:val="clear" w:color="auto" w:fill="auto"/>
            <w:vAlign w:val="center"/>
          </w:tcPr>
          <w:p w14:paraId="3294E7AF" w14:textId="3DCDEB26"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Nhật</w:t>
            </w:r>
          </w:p>
        </w:tc>
      </w:tr>
      <w:tr w:rsidR="00CE6B1C" w:rsidRPr="00926F7D" w14:paraId="5BC97893" w14:textId="77777777" w:rsidTr="00CE6B1C">
        <w:trPr>
          <w:jc w:val="center"/>
        </w:trPr>
        <w:tc>
          <w:tcPr>
            <w:tcW w:w="731" w:type="pct"/>
            <w:tcBorders>
              <w:left w:val="single" w:sz="4" w:space="0" w:color="000000"/>
              <w:bottom w:val="single" w:sz="4" w:space="0" w:color="000000"/>
            </w:tcBorders>
            <w:shd w:val="clear" w:color="auto" w:fill="auto"/>
            <w:vAlign w:val="center"/>
          </w:tcPr>
          <w:p w14:paraId="01BC067D" w14:textId="2340F1B7"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3.1.13.1</w:t>
            </w:r>
          </w:p>
        </w:tc>
        <w:tc>
          <w:tcPr>
            <w:tcW w:w="1144" w:type="pct"/>
            <w:tcBorders>
              <w:left w:val="single" w:sz="4" w:space="0" w:color="000000"/>
              <w:bottom w:val="single" w:sz="4" w:space="0" w:color="000000"/>
            </w:tcBorders>
            <w:shd w:val="clear" w:color="auto" w:fill="auto"/>
            <w:vAlign w:val="center"/>
          </w:tcPr>
          <w:p w14:paraId="2551958B" w14:textId="5E290F14"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quản lý báo cáo và phân tích</w:t>
            </w:r>
          </w:p>
        </w:tc>
        <w:tc>
          <w:tcPr>
            <w:tcW w:w="940" w:type="pct"/>
            <w:tcBorders>
              <w:left w:val="single" w:sz="4" w:space="0" w:color="000000"/>
              <w:bottom w:val="single" w:sz="4" w:space="0" w:color="000000"/>
            </w:tcBorders>
            <w:shd w:val="clear" w:color="auto" w:fill="auto"/>
            <w:vAlign w:val="center"/>
          </w:tcPr>
          <w:p w14:paraId="45E2CED0" w14:textId="39A0563F"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22-04-2025</w:t>
            </w:r>
          </w:p>
        </w:tc>
        <w:tc>
          <w:tcPr>
            <w:tcW w:w="942" w:type="pct"/>
            <w:tcBorders>
              <w:left w:val="single" w:sz="4" w:space="0" w:color="000000"/>
              <w:bottom w:val="single" w:sz="4" w:space="0" w:color="000000"/>
            </w:tcBorders>
            <w:shd w:val="clear" w:color="auto" w:fill="auto"/>
            <w:vAlign w:val="center"/>
          </w:tcPr>
          <w:p w14:paraId="2924DFD3" w14:textId="0B5CA533"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22-04-2025</w:t>
            </w:r>
          </w:p>
        </w:tc>
        <w:tc>
          <w:tcPr>
            <w:tcW w:w="397" w:type="pct"/>
            <w:tcBorders>
              <w:left w:val="single" w:sz="4" w:space="0" w:color="000000"/>
              <w:bottom w:val="single" w:sz="4" w:space="0" w:color="000000"/>
            </w:tcBorders>
            <w:shd w:val="clear" w:color="auto" w:fill="auto"/>
            <w:vAlign w:val="center"/>
          </w:tcPr>
          <w:p w14:paraId="06AB6877" w14:textId="6500C6A9"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000000"/>
              <w:right w:val="single" w:sz="4" w:space="0" w:color="000000"/>
            </w:tcBorders>
            <w:shd w:val="clear" w:color="auto" w:fill="auto"/>
            <w:vAlign w:val="center"/>
          </w:tcPr>
          <w:p w14:paraId="78D3434A" w14:textId="1FC2DB49"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Nhật</w:t>
            </w:r>
          </w:p>
        </w:tc>
      </w:tr>
      <w:tr w:rsidR="00CE6B1C" w:rsidRPr="00926F7D" w14:paraId="14A90AB2" w14:textId="77777777" w:rsidTr="00CE6B1C">
        <w:trPr>
          <w:jc w:val="center"/>
        </w:trPr>
        <w:tc>
          <w:tcPr>
            <w:tcW w:w="731" w:type="pct"/>
            <w:tcBorders>
              <w:left w:val="single" w:sz="4" w:space="0" w:color="000000"/>
              <w:bottom w:val="single" w:sz="4" w:space="0" w:color="000000"/>
            </w:tcBorders>
            <w:shd w:val="clear" w:color="auto" w:fill="auto"/>
            <w:vAlign w:val="center"/>
          </w:tcPr>
          <w:p w14:paraId="5B2381A2" w14:textId="7D03CDF2"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3.1.13.2</w:t>
            </w:r>
          </w:p>
        </w:tc>
        <w:tc>
          <w:tcPr>
            <w:tcW w:w="1144" w:type="pct"/>
            <w:tcBorders>
              <w:left w:val="single" w:sz="4" w:space="0" w:color="000000"/>
              <w:bottom w:val="single" w:sz="4" w:space="0" w:color="000000"/>
            </w:tcBorders>
            <w:shd w:val="clear" w:color="auto" w:fill="auto"/>
            <w:vAlign w:val="center"/>
          </w:tcPr>
          <w:p w14:paraId="7C3102B5" w14:textId="32BD982B"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quản lý gia sư</w:t>
            </w:r>
          </w:p>
        </w:tc>
        <w:tc>
          <w:tcPr>
            <w:tcW w:w="940" w:type="pct"/>
            <w:tcBorders>
              <w:left w:val="single" w:sz="4" w:space="0" w:color="000000"/>
              <w:bottom w:val="single" w:sz="4" w:space="0" w:color="000000"/>
            </w:tcBorders>
            <w:shd w:val="clear" w:color="auto" w:fill="auto"/>
            <w:vAlign w:val="center"/>
          </w:tcPr>
          <w:p w14:paraId="7F41D84E" w14:textId="0396D73A"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20-04-2025</w:t>
            </w:r>
          </w:p>
        </w:tc>
        <w:tc>
          <w:tcPr>
            <w:tcW w:w="942" w:type="pct"/>
            <w:tcBorders>
              <w:left w:val="single" w:sz="4" w:space="0" w:color="000000"/>
              <w:bottom w:val="single" w:sz="4" w:space="0" w:color="000000"/>
            </w:tcBorders>
            <w:shd w:val="clear" w:color="auto" w:fill="auto"/>
            <w:vAlign w:val="center"/>
          </w:tcPr>
          <w:p w14:paraId="1C142099" w14:textId="37AC3B3A"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22-04-2025</w:t>
            </w:r>
          </w:p>
        </w:tc>
        <w:tc>
          <w:tcPr>
            <w:tcW w:w="397" w:type="pct"/>
            <w:tcBorders>
              <w:left w:val="single" w:sz="4" w:space="0" w:color="000000"/>
              <w:bottom w:val="single" w:sz="4" w:space="0" w:color="000000"/>
            </w:tcBorders>
            <w:shd w:val="clear" w:color="auto" w:fill="auto"/>
            <w:vAlign w:val="center"/>
          </w:tcPr>
          <w:p w14:paraId="4B335596" w14:textId="07FD492C"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000000"/>
              <w:right w:val="single" w:sz="4" w:space="0" w:color="000000"/>
            </w:tcBorders>
            <w:shd w:val="clear" w:color="auto" w:fill="auto"/>
            <w:vAlign w:val="center"/>
          </w:tcPr>
          <w:p w14:paraId="0B674AB0" w14:textId="11634821"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Lợi</w:t>
            </w:r>
          </w:p>
        </w:tc>
      </w:tr>
      <w:tr w:rsidR="00CE6B1C" w:rsidRPr="00926F7D" w14:paraId="689761BA" w14:textId="77777777" w:rsidTr="00CE6B1C">
        <w:trPr>
          <w:trHeight w:val="387"/>
          <w:jc w:val="center"/>
        </w:trPr>
        <w:tc>
          <w:tcPr>
            <w:tcW w:w="731" w:type="pct"/>
            <w:tcBorders>
              <w:left w:val="single" w:sz="4" w:space="0" w:color="000000"/>
              <w:bottom w:val="single" w:sz="4" w:space="0" w:color="000000"/>
            </w:tcBorders>
            <w:shd w:val="clear" w:color="auto" w:fill="9CC2E5" w:themeFill="accent1" w:themeFillTint="99"/>
            <w:vAlign w:val="center"/>
          </w:tcPr>
          <w:p w14:paraId="0A23E92D" w14:textId="2D9AE4D2"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3.1.14</w:t>
            </w:r>
          </w:p>
        </w:tc>
        <w:tc>
          <w:tcPr>
            <w:tcW w:w="1144" w:type="pct"/>
            <w:tcBorders>
              <w:left w:val="single" w:sz="4" w:space="0" w:color="000000"/>
              <w:bottom w:val="single" w:sz="4" w:space="0" w:color="000000"/>
            </w:tcBorders>
            <w:shd w:val="clear" w:color="auto" w:fill="9CC2E5" w:themeFill="accent1" w:themeFillTint="99"/>
            <w:vAlign w:val="center"/>
          </w:tcPr>
          <w:p w14:paraId="1EB515C7" w14:textId="4F0722AD"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Fix Bugs</w:t>
            </w:r>
          </w:p>
        </w:tc>
        <w:tc>
          <w:tcPr>
            <w:tcW w:w="940" w:type="pct"/>
            <w:tcBorders>
              <w:left w:val="single" w:sz="4" w:space="0" w:color="000000"/>
              <w:bottom w:val="single" w:sz="4" w:space="0" w:color="000000"/>
            </w:tcBorders>
            <w:shd w:val="clear" w:color="auto" w:fill="9CC2E5" w:themeFill="accent1" w:themeFillTint="99"/>
            <w:vAlign w:val="center"/>
          </w:tcPr>
          <w:p w14:paraId="24113023" w14:textId="669D0565" w:rsidR="00CE6B1C" w:rsidRPr="00926F7D" w:rsidRDefault="00CE6B1C" w:rsidP="00CE6B1C">
            <w:pPr>
              <w:spacing w:line="360" w:lineRule="auto"/>
              <w:rPr>
                <w:rFonts w:ascii="Times New Roman" w:eastAsia="Times New Roman" w:hAnsi="Times New Roman" w:cs="Times New Roman"/>
                <w:b/>
                <w:bCs/>
                <w:sz w:val="26"/>
                <w:szCs w:val="26"/>
                <w:lang w:eastAsia="en-US"/>
              </w:rPr>
            </w:pPr>
            <w:r w:rsidRPr="00926F7D">
              <w:rPr>
                <w:rFonts w:ascii="Times New Roman" w:hAnsi="Times New Roman" w:cs="Times New Roman"/>
                <w:b/>
                <w:sz w:val="26"/>
                <w:szCs w:val="26"/>
              </w:rPr>
              <w:t>23-04-2025</w:t>
            </w:r>
          </w:p>
        </w:tc>
        <w:tc>
          <w:tcPr>
            <w:tcW w:w="942" w:type="pct"/>
            <w:tcBorders>
              <w:left w:val="single" w:sz="4" w:space="0" w:color="000000"/>
              <w:bottom w:val="single" w:sz="4" w:space="0" w:color="000000"/>
            </w:tcBorders>
            <w:shd w:val="clear" w:color="auto" w:fill="9CC2E5" w:themeFill="accent1" w:themeFillTint="99"/>
            <w:vAlign w:val="center"/>
          </w:tcPr>
          <w:p w14:paraId="42707513" w14:textId="571D7003" w:rsidR="00CE6B1C" w:rsidRPr="00926F7D" w:rsidRDefault="00CE6B1C" w:rsidP="00CE6B1C">
            <w:pPr>
              <w:spacing w:line="360" w:lineRule="auto"/>
              <w:rPr>
                <w:rFonts w:ascii="Times New Roman" w:eastAsia="Times New Roman" w:hAnsi="Times New Roman" w:cs="Times New Roman"/>
                <w:b/>
                <w:bCs/>
                <w:sz w:val="26"/>
                <w:szCs w:val="26"/>
                <w:lang w:eastAsia="en-US"/>
              </w:rPr>
            </w:pPr>
            <w:r w:rsidRPr="00926F7D">
              <w:rPr>
                <w:rFonts w:ascii="Times New Roman" w:hAnsi="Times New Roman" w:cs="Times New Roman"/>
                <w:b/>
                <w:sz w:val="26"/>
                <w:szCs w:val="26"/>
              </w:rPr>
              <w:t>25-04-2025</w:t>
            </w:r>
          </w:p>
        </w:tc>
        <w:tc>
          <w:tcPr>
            <w:tcW w:w="397" w:type="pct"/>
            <w:tcBorders>
              <w:left w:val="single" w:sz="4" w:space="0" w:color="000000"/>
              <w:bottom w:val="single" w:sz="4" w:space="0" w:color="000000"/>
            </w:tcBorders>
            <w:shd w:val="clear" w:color="auto" w:fill="9CC2E5" w:themeFill="accent1" w:themeFillTint="99"/>
            <w:vAlign w:val="center"/>
          </w:tcPr>
          <w:p w14:paraId="6F4822E1" w14:textId="1DFF7B42" w:rsidR="00CE6B1C" w:rsidRPr="00926F7D" w:rsidRDefault="00CE6B1C" w:rsidP="00CE6B1C">
            <w:pPr>
              <w:snapToGrid w:val="0"/>
              <w:spacing w:line="360" w:lineRule="auto"/>
              <w:jc w:val="center"/>
              <w:rPr>
                <w:rFonts w:ascii="Times New Roman" w:hAnsi="Times New Roman" w:cs="Times New Roman"/>
                <w:b/>
                <w:sz w:val="26"/>
                <w:szCs w:val="26"/>
              </w:rPr>
            </w:pPr>
            <w:r w:rsidRPr="00926F7D">
              <w:rPr>
                <w:rFonts w:ascii="Times New Roman" w:hAnsi="Times New Roman" w:cs="Times New Roman"/>
                <w:b/>
                <w:sz w:val="26"/>
                <w:szCs w:val="26"/>
              </w:rPr>
              <w:t>34</w:t>
            </w:r>
          </w:p>
        </w:tc>
        <w:tc>
          <w:tcPr>
            <w:tcW w:w="846" w:type="pct"/>
            <w:tcBorders>
              <w:left w:val="single" w:sz="4" w:space="0" w:color="000000"/>
              <w:bottom w:val="single" w:sz="4" w:space="0" w:color="000000"/>
              <w:right w:val="single" w:sz="4" w:space="0" w:color="000000"/>
            </w:tcBorders>
            <w:shd w:val="clear" w:color="auto" w:fill="9CC2E5" w:themeFill="accent1" w:themeFillTint="99"/>
            <w:vAlign w:val="center"/>
          </w:tcPr>
          <w:p w14:paraId="3D6F0ECB" w14:textId="77777777" w:rsidR="00CE6B1C" w:rsidRPr="00926F7D" w:rsidRDefault="00CE6B1C" w:rsidP="00CE6B1C">
            <w:pPr>
              <w:snapToGrid w:val="0"/>
              <w:spacing w:line="360" w:lineRule="auto"/>
              <w:jc w:val="center"/>
              <w:rPr>
                <w:rFonts w:ascii="Times New Roman" w:hAnsi="Times New Roman" w:cs="Times New Roman"/>
                <w:b/>
                <w:sz w:val="26"/>
                <w:szCs w:val="26"/>
              </w:rPr>
            </w:pPr>
          </w:p>
        </w:tc>
      </w:tr>
      <w:tr w:rsidR="00CE6B1C" w:rsidRPr="00926F7D" w14:paraId="7FA35E67" w14:textId="77777777" w:rsidTr="00CE6B1C">
        <w:trPr>
          <w:trHeight w:val="686"/>
          <w:jc w:val="center"/>
        </w:trPr>
        <w:tc>
          <w:tcPr>
            <w:tcW w:w="731" w:type="pct"/>
            <w:tcBorders>
              <w:left w:val="single" w:sz="4" w:space="0" w:color="000000"/>
              <w:bottom w:val="single" w:sz="4" w:space="0" w:color="000000"/>
            </w:tcBorders>
            <w:shd w:val="clear" w:color="auto" w:fill="auto"/>
            <w:vAlign w:val="center"/>
          </w:tcPr>
          <w:p w14:paraId="128D1090" w14:textId="413CD29C"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3.1.14.1</w:t>
            </w:r>
          </w:p>
        </w:tc>
        <w:tc>
          <w:tcPr>
            <w:tcW w:w="1144" w:type="pct"/>
            <w:tcBorders>
              <w:left w:val="single" w:sz="4" w:space="0" w:color="000000"/>
              <w:bottom w:val="single" w:sz="4" w:space="0" w:color="000000"/>
            </w:tcBorders>
            <w:shd w:val="clear" w:color="auto" w:fill="auto"/>
            <w:vAlign w:val="center"/>
          </w:tcPr>
          <w:p w14:paraId="48C11EAE" w14:textId="246E75C0"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Fix bug trang chủ</w:t>
            </w:r>
          </w:p>
        </w:tc>
        <w:tc>
          <w:tcPr>
            <w:tcW w:w="940" w:type="pct"/>
            <w:tcBorders>
              <w:left w:val="single" w:sz="4" w:space="0" w:color="000000"/>
              <w:bottom w:val="single" w:sz="4" w:space="0" w:color="000000"/>
            </w:tcBorders>
            <w:shd w:val="clear" w:color="auto" w:fill="auto"/>
            <w:vAlign w:val="center"/>
          </w:tcPr>
          <w:p w14:paraId="33C2E628" w14:textId="13541374"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23-04-2025</w:t>
            </w:r>
          </w:p>
        </w:tc>
        <w:tc>
          <w:tcPr>
            <w:tcW w:w="942" w:type="pct"/>
            <w:tcBorders>
              <w:left w:val="single" w:sz="4" w:space="0" w:color="000000"/>
              <w:bottom w:val="single" w:sz="4" w:space="0" w:color="000000"/>
            </w:tcBorders>
            <w:shd w:val="clear" w:color="auto" w:fill="auto"/>
            <w:vAlign w:val="center"/>
          </w:tcPr>
          <w:p w14:paraId="57046A6A" w14:textId="57BB90C2"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23-04-2025</w:t>
            </w:r>
          </w:p>
        </w:tc>
        <w:tc>
          <w:tcPr>
            <w:tcW w:w="397" w:type="pct"/>
            <w:tcBorders>
              <w:left w:val="single" w:sz="4" w:space="0" w:color="000000"/>
              <w:bottom w:val="single" w:sz="4" w:space="0" w:color="000000"/>
            </w:tcBorders>
            <w:shd w:val="clear" w:color="auto" w:fill="auto"/>
            <w:vAlign w:val="center"/>
          </w:tcPr>
          <w:p w14:paraId="5F735533" w14:textId="020BD1C5"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left w:val="single" w:sz="4" w:space="0" w:color="000000"/>
              <w:bottom w:val="single" w:sz="4" w:space="0" w:color="000000"/>
              <w:right w:val="single" w:sz="4" w:space="0" w:color="000000"/>
            </w:tcBorders>
            <w:shd w:val="clear" w:color="auto" w:fill="auto"/>
            <w:vAlign w:val="center"/>
          </w:tcPr>
          <w:p w14:paraId="6698668F" w14:textId="28D2CDD7"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Lợi</w:t>
            </w:r>
            <w:r>
              <w:rPr>
                <w:rFonts w:ascii="Times New Roman" w:hAnsi="Times New Roman" w:cs="Times New Roman"/>
                <w:sz w:val="26"/>
                <w:szCs w:val="26"/>
                <w:lang w:val="vi-VN"/>
              </w:rPr>
              <w:t>, Hiển</w:t>
            </w:r>
          </w:p>
        </w:tc>
      </w:tr>
      <w:tr w:rsidR="00CE6B1C" w:rsidRPr="00926F7D" w14:paraId="7940950A" w14:textId="77777777" w:rsidTr="00CE6B1C">
        <w:trPr>
          <w:jc w:val="center"/>
        </w:trPr>
        <w:tc>
          <w:tcPr>
            <w:tcW w:w="731" w:type="pct"/>
            <w:tcBorders>
              <w:left w:val="single" w:sz="4" w:space="0" w:color="000000"/>
              <w:bottom w:val="single" w:sz="4" w:space="0" w:color="000000"/>
            </w:tcBorders>
            <w:shd w:val="clear" w:color="auto" w:fill="auto"/>
            <w:vAlign w:val="center"/>
          </w:tcPr>
          <w:p w14:paraId="3969892F" w14:textId="48BC680C"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3.1.14.2</w:t>
            </w:r>
          </w:p>
        </w:tc>
        <w:tc>
          <w:tcPr>
            <w:tcW w:w="1144" w:type="pct"/>
            <w:tcBorders>
              <w:left w:val="single" w:sz="4" w:space="0" w:color="000000"/>
              <w:bottom w:val="single" w:sz="4" w:space="0" w:color="000000"/>
            </w:tcBorders>
            <w:shd w:val="clear" w:color="auto" w:fill="auto"/>
            <w:vAlign w:val="center"/>
          </w:tcPr>
          <w:p w14:paraId="20C09BFB" w14:textId="69308727"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Fix bug đăng ký</w:t>
            </w:r>
          </w:p>
        </w:tc>
        <w:tc>
          <w:tcPr>
            <w:tcW w:w="940" w:type="pct"/>
            <w:tcBorders>
              <w:left w:val="single" w:sz="4" w:space="0" w:color="000000"/>
              <w:bottom w:val="single" w:sz="4" w:space="0" w:color="000000"/>
            </w:tcBorders>
            <w:shd w:val="clear" w:color="auto" w:fill="auto"/>
            <w:vAlign w:val="center"/>
          </w:tcPr>
          <w:p w14:paraId="182C9FBD" w14:textId="5FA35260"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23-04-2025</w:t>
            </w:r>
          </w:p>
        </w:tc>
        <w:tc>
          <w:tcPr>
            <w:tcW w:w="942" w:type="pct"/>
            <w:tcBorders>
              <w:left w:val="single" w:sz="4" w:space="0" w:color="000000"/>
              <w:bottom w:val="single" w:sz="4" w:space="0" w:color="000000"/>
            </w:tcBorders>
            <w:shd w:val="clear" w:color="auto" w:fill="auto"/>
            <w:vAlign w:val="center"/>
          </w:tcPr>
          <w:p w14:paraId="02F8C7F1" w14:textId="5769EFC6"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23-04-2025</w:t>
            </w:r>
          </w:p>
        </w:tc>
        <w:tc>
          <w:tcPr>
            <w:tcW w:w="397" w:type="pct"/>
            <w:tcBorders>
              <w:left w:val="single" w:sz="4" w:space="0" w:color="000000"/>
              <w:bottom w:val="single" w:sz="4" w:space="0" w:color="000000"/>
            </w:tcBorders>
            <w:shd w:val="clear" w:color="auto" w:fill="auto"/>
            <w:vAlign w:val="center"/>
          </w:tcPr>
          <w:p w14:paraId="1D1B1775" w14:textId="71F48F7F"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left w:val="single" w:sz="4" w:space="0" w:color="000000"/>
              <w:bottom w:val="single" w:sz="4" w:space="0" w:color="000000"/>
              <w:right w:val="single" w:sz="4" w:space="0" w:color="000000"/>
            </w:tcBorders>
            <w:shd w:val="clear" w:color="auto" w:fill="auto"/>
            <w:vAlign w:val="center"/>
          </w:tcPr>
          <w:p w14:paraId="335FB21B" w14:textId="3A2F7F42"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Lợi</w:t>
            </w:r>
          </w:p>
        </w:tc>
      </w:tr>
      <w:tr w:rsidR="00CE6B1C" w:rsidRPr="00926F7D" w14:paraId="4EC5584C" w14:textId="77777777" w:rsidTr="00CE6B1C">
        <w:trPr>
          <w:trHeight w:val="639"/>
          <w:jc w:val="center"/>
        </w:trPr>
        <w:tc>
          <w:tcPr>
            <w:tcW w:w="731" w:type="pct"/>
            <w:tcBorders>
              <w:left w:val="single" w:sz="4" w:space="0" w:color="000000"/>
              <w:bottom w:val="single" w:sz="4" w:space="0" w:color="000000"/>
            </w:tcBorders>
            <w:shd w:val="clear" w:color="auto" w:fill="auto"/>
            <w:vAlign w:val="center"/>
          </w:tcPr>
          <w:p w14:paraId="3DA29BAA" w14:textId="52DEB376"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3.1.14.3</w:t>
            </w:r>
          </w:p>
        </w:tc>
        <w:tc>
          <w:tcPr>
            <w:tcW w:w="1144" w:type="pct"/>
            <w:tcBorders>
              <w:left w:val="single" w:sz="4" w:space="0" w:color="000000"/>
              <w:bottom w:val="single" w:sz="4" w:space="0" w:color="000000"/>
            </w:tcBorders>
            <w:shd w:val="clear" w:color="auto" w:fill="auto"/>
            <w:vAlign w:val="center"/>
          </w:tcPr>
          <w:p w14:paraId="223AAC7D" w14:textId="05FDBE18"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Fix bug đăng nhập</w:t>
            </w:r>
          </w:p>
        </w:tc>
        <w:tc>
          <w:tcPr>
            <w:tcW w:w="940" w:type="pct"/>
            <w:tcBorders>
              <w:left w:val="single" w:sz="4" w:space="0" w:color="000000"/>
              <w:bottom w:val="single" w:sz="4" w:space="0" w:color="000000"/>
            </w:tcBorders>
            <w:shd w:val="clear" w:color="auto" w:fill="auto"/>
            <w:vAlign w:val="center"/>
          </w:tcPr>
          <w:p w14:paraId="3FF8082F" w14:textId="2532CC13"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23-04-2025</w:t>
            </w:r>
          </w:p>
        </w:tc>
        <w:tc>
          <w:tcPr>
            <w:tcW w:w="942" w:type="pct"/>
            <w:tcBorders>
              <w:left w:val="single" w:sz="4" w:space="0" w:color="000000"/>
              <w:bottom w:val="single" w:sz="4" w:space="0" w:color="000000"/>
            </w:tcBorders>
            <w:shd w:val="clear" w:color="auto" w:fill="auto"/>
            <w:vAlign w:val="center"/>
          </w:tcPr>
          <w:p w14:paraId="295EC592" w14:textId="28D099DC"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23-04-2025</w:t>
            </w:r>
          </w:p>
        </w:tc>
        <w:tc>
          <w:tcPr>
            <w:tcW w:w="397" w:type="pct"/>
            <w:tcBorders>
              <w:left w:val="single" w:sz="4" w:space="0" w:color="000000"/>
              <w:bottom w:val="single" w:sz="4" w:space="0" w:color="000000"/>
            </w:tcBorders>
            <w:shd w:val="clear" w:color="auto" w:fill="auto"/>
            <w:vAlign w:val="center"/>
          </w:tcPr>
          <w:p w14:paraId="33CE4B5B" w14:textId="78843BAF"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left w:val="single" w:sz="4" w:space="0" w:color="000000"/>
              <w:bottom w:val="single" w:sz="4" w:space="0" w:color="000000"/>
              <w:right w:val="single" w:sz="4" w:space="0" w:color="000000"/>
            </w:tcBorders>
            <w:shd w:val="clear" w:color="auto" w:fill="auto"/>
            <w:vAlign w:val="center"/>
          </w:tcPr>
          <w:p w14:paraId="0C2DA952" w14:textId="4B31CBC3"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Lợi</w:t>
            </w:r>
          </w:p>
        </w:tc>
      </w:tr>
      <w:tr w:rsidR="00CE6B1C" w:rsidRPr="00926F7D" w14:paraId="1DCAFBDE" w14:textId="77777777" w:rsidTr="00CE6B1C">
        <w:trPr>
          <w:trHeight w:val="639"/>
          <w:jc w:val="center"/>
        </w:trPr>
        <w:tc>
          <w:tcPr>
            <w:tcW w:w="731" w:type="pct"/>
            <w:tcBorders>
              <w:left w:val="single" w:sz="4" w:space="0" w:color="000000"/>
              <w:bottom w:val="single" w:sz="4" w:space="0" w:color="000000"/>
            </w:tcBorders>
            <w:shd w:val="clear" w:color="auto" w:fill="auto"/>
            <w:vAlign w:val="center"/>
          </w:tcPr>
          <w:p w14:paraId="0E160583" w14:textId="39AA9EDF"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3.1.14.4</w:t>
            </w:r>
          </w:p>
        </w:tc>
        <w:tc>
          <w:tcPr>
            <w:tcW w:w="1144" w:type="pct"/>
            <w:tcBorders>
              <w:left w:val="single" w:sz="4" w:space="0" w:color="000000"/>
              <w:bottom w:val="single" w:sz="4" w:space="0" w:color="000000"/>
            </w:tcBorders>
            <w:shd w:val="clear" w:color="auto" w:fill="auto"/>
            <w:vAlign w:val="center"/>
          </w:tcPr>
          <w:p w14:paraId="7DDE2AEF" w14:textId="782EE4AF"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Fix bug quản lý tài khoản</w:t>
            </w:r>
          </w:p>
        </w:tc>
        <w:tc>
          <w:tcPr>
            <w:tcW w:w="940" w:type="pct"/>
            <w:tcBorders>
              <w:left w:val="single" w:sz="4" w:space="0" w:color="000000"/>
              <w:bottom w:val="single" w:sz="4" w:space="0" w:color="000000"/>
            </w:tcBorders>
            <w:shd w:val="clear" w:color="auto" w:fill="auto"/>
            <w:vAlign w:val="center"/>
          </w:tcPr>
          <w:p w14:paraId="4F220371" w14:textId="60FFC8BB"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23-04-2025</w:t>
            </w:r>
          </w:p>
        </w:tc>
        <w:tc>
          <w:tcPr>
            <w:tcW w:w="942" w:type="pct"/>
            <w:tcBorders>
              <w:left w:val="single" w:sz="4" w:space="0" w:color="000000"/>
              <w:bottom w:val="single" w:sz="4" w:space="0" w:color="000000"/>
            </w:tcBorders>
            <w:shd w:val="clear" w:color="auto" w:fill="auto"/>
            <w:vAlign w:val="center"/>
          </w:tcPr>
          <w:p w14:paraId="66EAE030" w14:textId="45FD7609"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23-04-2025</w:t>
            </w:r>
          </w:p>
        </w:tc>
        <w:tc>
          <w:tcPr>
            <w:tcW w:w="397" w:type="pct"/>
            <w:tcBorders>
              <w:left w:val="single" w:sz="4" w:space="0" w:color="000000"/>
              <w:bottom w:val="single" w:sz="4" w:space="0" w:color="000000"/>
            </w:tcBorders>
            <w:shd w:val="clear" w:color="auto" w:fill="auto"/>
            <w:vAlign w:val="center"/>
          </w:tcPr>
          <w:p w14:paraId="5BA77EFB" w14:textId="28D711C0"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left w:val="single" w:sz="4" w:space="0" w:color="000000"/>
              <w:bottom w:val="single" w:sz="4" w:space="0" w:color="000000"/>
              <w:right w:val="single" w:sz="4" w:space="0" w:color="000000"/>
            </w:tcBorders>
            <w:shd w:val="clear" w:color="auto" w:fill="auto"/>
            <w:vAlign w:val="center"/>
          </w:tcPr>
          <w:p w14:paraId="43BF5274" w14:textId="5062C7F0"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Lợi</w:t>
            </w:r>
          </w:p>
        </w:tc>
      </w:tr>
      <w:tr w:rsidR="00CE6B1C" w:rsidRPr="00926F7D" w14:paraId="73997353" w14:textId="77777777" w:rsidTr="00CE6B1C">
        <w:trPr>
          <w:trHeight w:val="639"/>
          <w:jc w:val="center"/>
        </w:trPr>
        <w:tc>
          <w:tcPr>
            <w:tcW w:w="731" w:type="pct"/>
            <w:tcBorders>
              <w:left w:val="single" w:sz="4" w:space="0" w:color="000000"/>
              <w:bottom w:val="single" w:sz="4" w:space="0" w:color="000000"/>
            </w:tcBorders>
            <w:shd w:val="clear" w:color="auto" w:fill="auto"/>
            <w:vAlign w:val="center"/>
          </w:tcPr>
          <w:p w14:paraId="521C2265" w14:textId="48E68795"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3.1.14.5</w:t>
            </w:r>
          </w:p>
        </w:tc>
        <w:tc>
          <w:tcPr>
            <w:tcW w:w="1144" w:type="pct"/>
            <w:tcBorders>
              <w:left w:val="single" w:sz="4" w:space="0" w:color="000000"/>
              <w:bottom w:val="single" w:sz="4" w:space="0" w:color="000000"/>
            </w:tcBorders>
            <w:shd w:val="clear" w:color="auto" w:fill="auto"/>
            <w:vAlign w:val="center"/>
          </w:tcPr>
          <w:p w14:paraId="1C6068BE" w14:textId="566C5E1C"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Fix bug quản lý lịch học</w:t>
            </w:r>
          </w:p>
        </w:tc>
        <w:tc>
          <w:tcPr>
            <w:tcW w:w="940" w:type="pct"/>
            <w:tcBorders>
              <w:left w:val="single" w:sz="4" w:space="0" w:color="000000"/>
              <w:bottom w:val="single" w:sz="4" w:space="0" w:color="000000"/>
            </w:tcBorders>
            <w:shd w:val="clear" w:color="auto" w:fill="auto"/>
            <w:vAlign w:val="center"/>
          </w:tcPr>
          <w:p w14:paraId="399EF1A7" w14:textId="79DB0838"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24-04-2025</w:t>
            </w:r>
          </w:p>
        </w:tc>
        <w:tc>
          <w:tcPr>
            <w:tcW w:w="942" w:type="pct"/>
            <w:tcBorders>
              <w:left w:val="single" w:sz="4" w:space="0" w:color="000000"/>
              <w:bottom w:val="single" w:sz="4" w:space="0" w:color="000000"/>
            </w:tcBorders>
            <w:shd w:val="clear" w:color="auto" w:fill="auto"/>
            <w:vAlign w:val="center"/>
          </w:tcPr>
          <w:p w14:paraId="21A96917" w14:textId="787DEA28"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24-04-2025</w:t>
            </w:r>
          </w:p>
        </w:tc>
        <w:tc>
          <w:tcPr>
            <w:tcW w:w="397" w:type="pct"/>
            <w:tcBorders>
              <w:left w:val="single" w:sz="4" w:space="0" w:color="000000"/>
              <w:bottom w:val="single" w:sz="4" w:space="0" w:color="000000"/>
            </w:tcBorders>
            <w:shd w:val="clear" w:color="auto" w:fill="auto"/>
            <w:vAlign w:val="center"/>
          </w:tcPr>
          <w:p w14:paraId="7B314D86" w14:textId="6645C1F1"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left w:val="single" w:sz="4" w:space="0" w:color="000000"/>
              <w:bottom w:val="single" w:sz="4" w:space="0" w:color="000000"/>
              <w:right w:val="single" w:sz="4" w:space="0" w:color="000000"/>
            </w:tcBorders>
            <w:shd w:val="clear" w:color="auto" w:fill="auto"/>
            <w:vAlign w:val="center"/>
          </w:tcPr>
          <w:p w14:paraId="2D781A66" w14:textId="789D22B1"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Hiển</w:t>
            </w:r>
          </w:p>
        </w:tc>
      </w:tr>
      <w:tr w:rsidR="00CE6B1C" w:rsidRPr="00926F7D" w14:paraId="7DD161EA" w14:textId="77777777" w:rsidTr="00CE6B1C">
        <w:trPr>
          <w:trHeight w:val="639"/>
          <w:jc w:val="center"/>
        </w:trPr>
        <w:tc>
          <w:tcPr>
            <w:tcW w:w="731" w:type="pct"/>
            <w:tcBorders>
              <w:left w:val="single" w:sz="4" w:space="0" w:color="000000"/>
              <w:bottom w:val="single" w:sz="4" w:space="0" w:color="000000"/>
            </w:tcBorders>
            <w:shd w:val="clear" w:color="auto" w:fill="auto"/>
            <w:vAlign w:val="center"/>
          </w:tcPr>
          <w:p w14:paraId="0CFE68EC" w14:textId="1BD2FCB5"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3.1.14.6</w:t>
            </w:r>
          </w:p>
        </w:tc>
        <w:tc>
          <w:tcPr>
            <w:tcW w:w="1144" w:type="pct"/>
            <w:tcBorders>
              <w:left w:val="single" w:sz="4" w:space="0" w:color="000000"/>
              <w:bottom w:val="single" w:sz="4" w:space="0" w:color="000000"/>
            </w:tcBorders>
            <w:shd w:val="clear" w:color="auto" w:fill="auto"/>
            <w:vAlign w:val="center"/>
          </w:tcPr>
          <w:p w14:paraId="170BEAE5" w14:textId="05EEA571"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Fix bug quản lý danh mục</w:t>
            </w:r>
          </w:p>
        </w:tc>
        <w:tc>
          <w:tcPr>
            <w:tcW w:w="940" w:type="pct"/>
            <w:tcBorders>
              <w:left w:val="single" w:sz="4" w:space="0" w:color="000000"/>
              <w:bottom w:val="single" w:sz="4" w:space="0" w:color="000000"/>
            </w:tcBorders>
            <w:shd w:val="clear" w:color="auto" w:fill="auto"/>
            <w:vAlign w:val="center"/>
          </w:tcPr>
          <w:p w14:paraId="3F3F1FC5" w14:textId="4D60DC61"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24-04-2025</w:t>
            </w:r>
          </w:p>
        </w:tc>
        <w:tc>
          <w:tcPr>
            <w:tcW w:w="942" w:type="pct"/>
            <w:tcBorders>
              <w:left w:val="single" w:sz="4" w:space="0" w:color="000000"/>
              <w:bottom w:val="single" w:sz="4" w:space="0" w:color="000000"/>
            </w:tcBorders>
            <w:shd w:val="clear" w:color="auto" w:fill="auto"/>
            <w:vAlign w:val="center"/>
          </w:tcPr>
          <w:p w14:paraId="73B29477" w14:textId="6D3E97A6"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24-04-2025</w:t>
            </w:r>
          </w:p>
        </w:tc>
        <w:tc>
          <w:tcPr>
            <w:tcW w:w="397" w:type="pct"/>
            <w:tcBorders>
              <w:left w:val="single" w:sz="4" w:space="0" w:color="000000"/>
              <w:bottom w:val="single" w:sz="4" w:space="0" w:color="000000"/>
            </w:tcBorders>
            <w:shd w:val="clear" w:color="auto" w:fill="auto"/>
            <w:vAlign w:val="center"/>
          </w:tcPr>
          <w:p w14:paraId="24F69982" w14:textId="3A832A41"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4</w:t>
            </w:r>
          </w:p>
        </w:tc>
        <w:tc>
          <w:tcPr>
            <w:tcW w:w="846" w:type="pct"/>
            <w:tcBorders>
              <w:left w:val="single" w:sz="4" w:space="0" w:color="000000"/>
              <w:bottom w:val="single" w:sz="4" w:space="0" w:color="000000"/>
              <w:right w:val="single" w:sz="4" w:space="0" w:color="000000"/>
            </w:tcBorders>
            <w:shd w:val="clear" w:color="auto" w:fill="auto"/>
            <w:vAlign w:val="center"/>
          </w:tcPr>
          <w:p w14:paraId="236BE8DE" w14:textId="3F48DEB5"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Hiển</w:t>
            </w:r>
          </w:p>
        </w:tc>
      </w:tr>
      <w:tr w:rsidR="00CE6B1C" w:rsidRPr="00926F7D" w14:paraId="17FEB0F8" w14:textId="77777777" w:rsidTr="00CE6B1C">
        <w:trPr>
          <w:trHeight w:val="639"/>
          <w:jc w:val="center"/>
        </w:trPr>
        <w:tc>
          <w:tcPr>
            <w:tcW w:w="731" w:type="pct"/>
            <w:tcBorders>
              <w:left w:val="single" w:sz="4" w:space="0" w:color="000000"/>
              <w:bottom w:val="single" w:sz="4" w:space="0" w:color="000000"/>
            </w:tcBorders>
            <w:shd w:val="clear" w:color="auto" w:fill="auto"/>
            <w:vAlign w:val="center"/>
          </w:tcPr>
          <w:p w14:paraId="72A0E19D" w14:textId="7F1E01BD"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3.1.14.7</w:t>
            </w:r>
          </w:p>
        </w:tc>
        <w:tc>
          <w:tcPr>
            <w:tcW w:w="1144" w:type="pct"/>
            <w:tcBorders>
              <w:left w:val="single" w:sz="4" w:space="0" w:color="000000"/>
              <w:bottom w:val="single" w:sz="4" w:space="0" w:color="000000"/>
            </w:tcBorders>
            <w:shd w:val="clear" w:color="auto" w:fill="auto"/>
            <w:vAlign w:val="center"/>
          </w:tcPr>
          <w:p w14:paraId="20FC33D5" w14:textId="4E4CB2C1"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Fix bug quản lý chatbot AI</w:t>
            </w:r>
          </w:p>
        </w:tc>
        <w:tc>
          <w:tcPr>
            <w:tcW w:w="940" w:type="pct"/>
            <w:tcBorders>
              <w:left w:val="single" w:sz="4" w:space="0" w:color="000000"/>
              <w:bottom w:val="single" w:sz="4" w:space="0" w:color="000000"/>
            </w:tcBorders>
            <w:shd w:val="clear" w:color="auto" w:fill="auto"/>
            <w:vAlign w:val="center"/>
          </w:tcPr>
          <w:p w14:paraId="065D2629" w14:textId="16403E2A"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24-04-2025</w:t>
            </w:r>
          </w:p>
        </w:tc>
        <w:tc>
          <w:tcPr>
            <w:tcW w:w="942" w:type="pct"/>
            <w:tcBorders>
              <w:left w:val="single" w:sz="4" w:space="0" w:color="000000"/>
              <w:bottom w:val="single" w:sz="4" w:space="0" w:color="000000"/>
            </w:tcBorders>
            <w:shd w:val="clear" w:color="auto" w:fill="auto"/>
            <w:vAlign w:val="center"/>
          </w:tcPr>
          <w:p w14:paraId="3E8D93B7" w14:textId="6F5AFF87"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24-04-2025</w:t>
            </w:r>
          </w:p>
        </w:tc>
        <w:tc>
          <w:tcPr>
            <w:tcW w:w="397" w:type="pct"/>
            <w:tcBorders>
              <w:left w:val="single" w:sz="4" w:space="0" w:color="000000"/>
              <w:bottom w:val="single" w:sz="4" w:space="0" w:color="000000"/>
            </w:tcBorders>
            <w:shd w:val="clear" w:color="auto" w:fill="auto"/>
            <w:vAlign w:val="center"/>
          </w:tcPr>
          <w:p w14:paraId="58689C62" w14:textId="4329E26D"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4</w:t>
            </w:r>
          </w:p>
        </w:tc>
        <w:tc>
          <w:tcPr>
            <w:tcW w:w="846" w:type="pct"/>
            <w:tcBorders>
              <w:left w:val="single" w:sz="4" w:space="0" w:color="000000"/>
              <w:bottom w:val="single" w:sz="4" w:space="0" w:color="000000"/>
              <w:right w:val="single" w:sz="4" w:space="0" w:color="000000"/>
            </w:tcBorders>
            <w:shd w:val="clear" w:color="auto" w:fill="auto"/>
            <w:vAlign w:val="center"/>
          </w:tcPr>
          <w:p w14:paraId="404451B0" w14:textId="699489B6"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Lợi, Hiển</w:t>
            </w:r>
          </w:p>
        </w:tc>
      </w:tr>
      <w:tr w:rsidR="00CE6B1C" w:rsidRPr="00926F7D" w14:paraId="41429E3F" w14:textId="77777777" w:rsidTr="00CE6B1C">
        <w:trPr>
          <w:trHeight w:val="623"/>
          <w:jc w:val="center"/>
        </w:trPr>
        <w:tc>
          <w:tcPr>
            <w:tcW w:w="731" w:type="pct"/>
            <w:tcBorders>
              <w:left w:val="single" w:sz="4" w:space="0" w:color="000000"/>
              <w:bottom w:val="single" w:sz="4" w:space="0" w:color="auto"/>
            </w:tcBorders>
            <w:shd w:val="clear" w:color="auto" w:fill="auto"/>
            <w:vAlign w:val="center"/>
          </w:tcPr>
          <w:p w14:paraId="51D36E0B" w14:textId="0A545C36"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3.1.14.8</w:t>
            </w:r>
          </w:p>
        </w:tc>
        <w:tc>
          <w:tcPr>
            <w:tcW w:w="1144" w:type="pct"/>
            <w:tcBorders>
              <w:left w:val="single" w:sz="4" w:space="0" w:color="000000"/>
              <w:bottom w:val="single" w:sz="4" w:space="0" w:color="auto"/>
            </w:tcBorders>
            <w:shd w:val="clear" w:color="auto" w:fill="auto"/>
            <w:vAlign w:val="center"/>
          </w:tcPr>
          <w:p w14:paraId="37316F3E" w14:textId="0FDA060A"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Fix bug quản lý giao dịch</w:t>
            </w:r>
          </w:p>
        </w:tc>
        <w:tc>
          <w:tcPr>
            <w:tcW w:w="940" w:type="pct"/>
            <w:tcBorders>
              <w:left w:val="single" w:sz="4" w:space="0" w:color="000000"/>
              <w:bottom w:val="single" w:sz="4" w:space="0" w:color="auto"/>
            </w:tcBorders>
            <w:shd w:val="clear" w:color="auto" w:fill="auto"/>
            <w:vAlign w:val="center"/>
          </w:tcPr>
          <w:p w14:paraId="7E856FCB" w14:textId="706D7E0D"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24-04-2025</w:t>
            </w:r>
          </w:p>
        </w:tc>
        <w:tc>
          <w:tcPr>
            <w:tcW w:w="942" w:type="pct"/>
            <w:tcBorders>
              <w:left w:val="single" w:sz="4" w:space="0" w:color="000000"/>
              <w:bottom w:val="single" w:sz="4" w:space="0" w:color="auto"/>
            </w:tcBorders>
            <w:shd w:val="clear" w:color="auto" w:fill="auto"/>
            <w:vAlign w:val="center"/>
          </w:tcPr>
          <w:p w14:paraId="601EA984" w14:textId="460F47D7"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24-04-2025</w:t>
            </w:r>
          </w:p>
        </w:tc>
        <w:tc>
          <w:tcPr>
            <w:tcW w:w="397" w:type="pct"/>
            <w:tcBorders>
              <w:left w:val="single" w:sz="4" w:space="0" w:color="000000"/>
              <w:bottom w:val="single" w:sz="4" w:space="0" w:color="auto"/>
            </w:tcBorders>
            <w:shd w:val="clear" w:color="auto" w:fill="auto"/>
            <w:vAlign w:val="center"/>
          </w:tcPr>
          <w:p w14:paraId="135A2704" w14:textId="6F3D8D8A"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4</w:t>
            </w:r>
          </w:p>
        </w:tc>
        <w:tc>
          <w:tcPr>
            <w:tcW w:w="846" w:type="pct"/>
            <w:tcBorders>
              <w:left w:val="single" w:sz="4" w:space="0" w:color="000000"/>
              <w:bottom w:val="single" w:sz="4" w:space="0" w:color="auto"/>
              <w:right w:val="single" w:sz="4" w:space="0" w:color="000000"/>
            </w:tcBorders>
            <w:shd w:val="clear" w:color="auto" w:fill="auto"/>
            <w:vAlign w:val="center"/>
          </w:tcPr>
          <w:p w14:paraId="049773D0" w14:textId="027401A8"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Hiển</w:t>
            </w:r>
          </w:p>
        </w:tc>
      </w:tr>
      <w:tr w:rsidR="00CE6B1C" w:rsidRPr="00926F7D" w14:paraId="6646A239" w14:textId="77777777" w:rsidTr="00CE6B1C">
        <w:trPr>
          <w:trHeight w:val="623"/>
          <w:jc w:val="center"/>
        </w:trPr>
        <w:tc>
          <w:tcPr>
            <w:tcW w:w="731" w:type="pct"/>
            <w:tcBorders>
              <w:left w:val="single" w:sz="4" w:space="0" w:color="000000"/>
              <w:bottom w:val="single" w:sz="4" w:space="0" w:color="auto"/>
            </w:tcBorders>
            <w:shd w:val="clear" w:color="auto" w:fill="auto"/>
            <w:vAlign w:val="center"/>
          </w:tcPr>
          <w:p w14:paraId="33BDACC1" w14:textId="3DD7BBB1"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3.1.14.9</w:t>
            </w:r>
          </w:p>
        </w:tc>
        <w:tc>
          <w:tcPr>
            <w:tcW w:w="1144" w:type="pct"/>
            <w:tcBorders>
              <w:left w:val="single" w:sz="4" w:space="0" w:color="000000"/>
              <w:bottom w:val="single" w:sz="4" w:space="0" w:color="auto"/>
            </w:tcBorders>
            <w:shd w:val="clear" w:color="auto" w:fill="auto"/>
            <w:vAlign w:val="center"/>
          </w:tcPr>
          <w:p w14:paraId="0E99481A" w14:textId="29BA821F"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Fix bug xem đánh giá</w:t>
            </w:r>
          </w:p>
        </w:tc>
        <w:tc>
          <w:tcPr>
            <w:tcW w:w="940" w:type="pct"/>
            <w:tcBorders>
              <w:left w:val="single" w:sz="4" w:space="0" w:color="000000"/>
              <w:bottom w:val="single" w:sz="4" w:space="0" w:color="auto"/>
            </w:tcBorders>
            <w:shd w:val="clear" w:color="auto" w:fill="auto"/>
            <w:vAlign w:val="center"/>
          </w:tcPr>
          <w:p w14:paraId="296FB4B6" w14:textId="7AAD6343"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24-04-2025</w:t>
            </w:r>
          </w:p>
        </w:tc>
        <w:tc>
          <w:tcPr>
            <w:tcW w:w="942" w:type="pct"/>
            <w:tcBorders>
              <w:left w:val="single" w:sz="4" w:space="0" w:color="000000"/>
              <w:bottom w:val="single" w:sz="4" w:space="0" w:color="auto"/>
            </w:tcBorders>
            <w:shd w:val="clear" w:color="auto" w:fill="auto"/>
            <w:vAlign w:val="center"/>
          </w:tcPr>
          <w:p w14:paraId="3D74647D" w14:textId="1077F4C3"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25-04-2025</w:t>
            </w:r>
          </w:p>
        </w:tc>
        <w:tc>
          <w:tcPr>
            <w:tcW w:w="397" w:type="pct"/>
            <w:tcBorders>
              <w:left w:val="single" w:sz="4" w:space="0" w:color="000000"/>
              <w:bottom w:val="single" w:sz="4" w:space="0" w:color="auto"/>
            </w:tcBorders>
            <w:shd w:val="clear" w:color="auto" w:fill="auto"/>
            <w:vAlign w:val="center"/>
          </w:tcPr>
          <w:p w14:paraId="353FD5FE" w14:textId="3C7A5BEB"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left w:val="single" w:sz="4" w:space="0" w:color="000000"/>
              <w:bottom w:val="single" w:sz="4" w:space="0" w:color="auto"/>
              <w:right w:val="single" w:sz="4" w:space="0" w:color="000000"/>
            </w:tcBorders>
            <w:shd w:val="clear" w:color="auto" w:fill="auto"/>
            <w:vAlign w:val="center"/>
          </w:tcPr>
          <w:p w14:paraId="6D014F28" w14:textId="37704B25"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Hiển</w:t>
            </w:r>
          </w:p>
        </w:tc>
      </w:tr>
      <w:tr w:rsidR="00CE6B1C" w:rsidRPr="00926F7D" w14:paraId="291C58DD" w14:textId="77777777" w:rsidTr="00CE6B1C">
        <w:trPr>
          <w:trHeight w:val="623"/>
          <w:jc w:val="center"/>
        </w:trPr>
        <w:tc>
          <w:tcPr>
            <w:tcW w:w="731" w:type="pct"/>
            <w:tcBorders>
              <w:left w:val="single" w:sz="4" w:space="0" w:color="000000"/>
              <w:bottom w:val="single" w:sz="4" w:space="0" w:color="auto"/>
            </w:tcBorders>
            <w:shd w:val="clear" w:color="auto" w:fill="auto"/>
            <w:vAlign w:val="center"/>
          </w:tcPr>
          <w:p w14:paraId="2DB370EA" w14:textId="67189A5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3.1.15</w:t>
            </w:r>
          </w:p>
        </w:tc>
        <w:tc>
          <w:tcPr>
            <w:tcW w:w="1144" w:type="pct"/>
            <w:tcBorders>
              <w:left w:val="single" w:sz="4" w:space="0" w:color="000000"/>
              <w:bottom w:val="single" w:sz="4" w:space="0" w:color="auto"/>
            </w:tcBorders>
            <w:shd w:val="clear" w:color="auto" w:fill="auto"/>
            <w:vAlign w:val="center"/>
          </w:tcPr>
          <w:p w14:paraId="57FF924E" w14:textId="5C79D876"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Fix bug quản lý báo cáo và phân tích</w:t>
            </w:r>
          </w:p>
        </w:tc>
        <w:tc>
          <w:tcPr>
            <w:tcW w:w="940" w:type="pct"/>
            <w:tcBorders>
              <w:left w:val="single" w:sz="4" w:space="0" w:color="000000"/>
              <w:bottom w:val="single" w:sz="4" w:space="0" w:color="auto"/>
            </w:tcBorders>
            <w:shd w:val="clear" w:color="auto" w:fill="auto"/>
            <w:vAlign w:val="center"/>
          </w:tcPr>
          <w:p w14:paraId="029C9740" w14:textId="3632EA2F"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25-04-2025</w:t>
            </w:r>
          </w:p>
        </w:tc>
        <w:tc>
          <w:tcPr>
            <w:tcW w:w="942" w:type="pct"/>
            <w:tcBorders>
              <w:left w:val="single" w:sz="4" w:space="0" w:color="000000"/>
              <w:bottom w:val="single" w:sz="4" w:space="0" w:color="auto"/>
            </w:tcBorders>
            <w:shd w:val="clear" w:color="auto" w:fill="auto"/>
            <w:vAlign w:val="center"/>
          </w:tcPr>
          <w:p w14:paraId="4C632EB7" w14:textId="1FD5327E"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25-04-2025</w:t>
            </w:r>
          </w:p>
        </w:tc>
        <w:tc>
          <w:tcPr>
            <w:tcW w:w="397" w:type="pct"/>
            <w:tcBorders>
              <w:left w:val="single" w:sz="4" w:space="0" w:color="000000"/>
              <w:bottom w:val="single" w:sz="4" w:space="0" w:color="auto"/>
            </w:tcBorders>
            <w:shd w:val="clear" w:color="auto" w:fill="auto"/>
            <w:vAlign w:val="center"/>
          </w:tcPr>
          <w:p w14:paraId="140412BA" w14:textId="5AD02B55"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left w:val="single" w:sz="4" w:space="0" w:color="000000"/>
              <w:bottom w:val="single" w:sz="4" w:space="0" w:color="auto"/>
              <w:right w:val="single" w:sz="4" w:space="0" w:color="000000"/>
            </w:tcBorders>
            <w:shd w:val="clear" w:color="auto" w:fill="auto"/>
            <w:vAlign w:val="center"/>
          </w:tcPr>
          <w:p w14:paraId="7B4F37CB" w14:textId="69FF9E5C"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Lợi</w:t>
            </w:r>
          </w:p>
        </w:tc>
      </w:tr>
      <w:tr w:rsidR="00CE6B1C" w:rsidRPr="00926F7D" w14:paraId="3D1B5EF3" w14:textId="77777777" w:rsidTr="00CE6B1C">
        <w:trPr>
          <w:trHeight w:val="623"/>
          <w:jc w:val="center"/>
        </w:trPr>
        <w:tc>
          <w:tcPr>
            <w:tcW w:w="731" w:type="pct"/>
            <w:tcBorders>
              <w:left w:val="single" w:sz="4" w:space="0" w:color="000000"/>
              <w:bottom w:val="single" w:sz="4" w:space="0" w:color="auto"/>
            </w:tcBorders>
            <w:shd w:val="clear" w:color="auto" w:fill="auto"/>
            <w:vAlign w:val="center"/>
          </w:tcPr>
          <w:p w14:paraId="3F89E256" w14:textId="6FCFDFAD"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lastRenderedPageBreak/>
              <w:t>3.1.15.1</w:t>
            </w:r>
          </w:p>
        </w:tc>
        <w:tc>
          <w:tcPr>
            <w:tcW w:w="1144" w:type="pct"/>
            <w:tcBorders>
              <w:left w:val="single" w:sz="4" w:space="0" w:color="000000"/>
              <w:bottom w:val="single" w:sz="4" w:space="0" w:color="auto"/>
            </w:tcBorders>
            <w:shd w:val="clear" w:color="auto" w:fill="auto"/>
            <w:vAlign w:val="center"/>
          </w:tcPr>
          <w:p w14:paraId="27BCE518" w14:textId="5F48D65A"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Fix bug quản lý gia sư</w:t>
            </w:r>
          </w:p>
        </w:tc>
        <w:tc>
          <w:tcPr>
            <w:tcW w:w="940" w:type="pct"/>
            <w:tcBorders>
              <w:left w:val="single" w:sz="4" w:space="0" w:color="000000"/>
              <w:bottom w:val="single" w:sz="4" w:space="0" w:color="auto"/>
            </w:tcBorders>
            <w:shd w:val="clear" w:color="auto" w:fill="auto"/>
            <w:vAlign w:val="center"/>
          </w:tcPr>
          <w:p w14:paraId="14AD9A1F" w14:textId="1E73689F"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25-04-2025</w:t>
            </w:r>
          </w:p>
        </w:tc>
        <w:tc>
          <w:tcPr>
            <w:tcW w:w="942" w:type="pct"/>
            <w:tcBorders>
              <w:left w:val="single" w:sz="4" w:space="0" w:color="000000"/>
              <w:bottom w:val="single" w:sz="4" w:space="0" w:color="auto"/>
            </w:tcBorders>
            <w:shd w:val="clear" w:color="auto" w:fill="auto"/>
            <w:vAlign w:val="center"/>
          </w:tcPr>
          <w:p w14:paraId="62FE46EA" w14:textId="1BC61AED"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25-04-2025</w:t>
            </w:r>
          </w:p>
        </w:tc>
        <w:tc>
          <w:tcPr>
            <w:tcW w:w="397" w:type="pct"/>
            <w:tcBorders>
              <w:left w:val="single" w:sz="4" w:space="0" w:color="000000"/>
              <w:bottom w:val="single" w:sz="4" w:space="0" w:color="auto"/>
            </w:tcBorders>
            <w:shd w:val="clear" w:color="auto" w:fill="auto"/>
            <w:vAlign w:val="center"/>
          </w:tcPr>
          <w:p w14:paraId="4FF36CED" w14:textId="18B5A7C7"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left w:val="single" w:sz="4" w:space="0" w:color="000000"/>
              <w:bottom w:val="single" w:sz="4" w:space="0" w:color="auto"/>
              <w:right w:val="single" w:sz="4" w:space="0" w:color="000000"/>
            </w:tcBorders>
            <w:shd w:val="clear" w:color="auto" w:fill="auto"/>
            <w:vAlign w:val="center"/>
          </w:tcPr>
          <w:p w14:paraId="48A6ABD8" w14:textId="0E6B310D"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Hiển</w:t>
            </w:r>
          </w:p>
        </w:tc>
      </w:tr>
      <w:tr w:rsidR="00CE6B1C" w:rsidRPr="00926F7D" w14:paraId="4CCCEBEB" w14:textId="77777777" w:rsidTr="00CE6B1C">
        <w:trPr>
          <w:trHeight w:val="623"/>
          <w:jc w:val="center"/>
        </w:trPr>
        <w:tc>
          <w:tcPr>
            <w:tcW w:w="731" w:type="pct"/>
            <w:tcBorders>
              <w:left w:val="single" w:sz="4" w:space="0" w:color="000000"/>
              <w:bottom w:val="single" w:sz="4" w:space="0" w:color="auto"/>
            </w:tcBorders>
            <w:shd w:val="clear" w:color="auto" w:fill="auto"/>
            <w:vAlign w:val="center"/>
          </w:tcPr>
          <w:p w14:paraId="56075012" w14:textId="023C4C1E"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3.1.15.2</w:t>
            </w:r>
          </w:p>
        </w:tc>
        <w:tc>
          <w:tcPr>
            <w:tcW w:w="1144" w:type="pct"/>
            <w:tcBorders>
              <w:left w:val="single" w:sz="4" w:space="0" w:color="000000"/>
              <w:bottom w:val="single" w:sz="4" w:space="0" w:color="auto"/>
            </w:tcBorders>
            <w:shd w:val="clear" w:color="auto" w:fill="auto"/>
            <w:vAlign w:val="center"/>
          </w:tcPr>
          <w:p w14:paraId="7197B613" w14:textId="7479CA3B"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Fix bug đăng xuất</w:t>
            </w:r>
          </w:p>
        </w:tc>
        <w:tc>
          <w:tcPr>
            <w:tcW w:w="940" w:type="pct"/>
            <w:tcBorders>
              <w:left w:val="single" w:sz="4" w:space="0" w:color="000000"/>
              <w:bottom w:val="single" w:sz="4" w:space="0" w:color="auto"/>
            </w:tcBorders>
            <w:shd w:val="clear" w:color="auto" w:fill="auto"/>
            <w:vAlign w:val="center"/>
          </w:tcPr>
          <w:p w14:paraId="6430FA8D" w14:textId="4335FA2B" w:rsidR="00CE6B1C" w:rsidRPr="00926F7D" w:rsidRDefault="00CE6B1C" w:rsidP="00CE6B1C">
            <w:pPr>
              <w:spacing w:line="360" w:lineRule="auto"/>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25-04-2025</w:t>
            </w:r>
          </w:p>
        </w:tc>
        <w:tc>
          <w:tcPr>
            <w:tcW w:w="942" w:type="pct"/>
            <w:tcBorders>
              <w:left w:val="single" w:sz="4" w:space="0" w:color="000000"/>
              <w:bottom w:val="single" w:sz="4" w:space="0" w:color="auto"/>
            </w:tcBorders>
            <w:shd w:val="clear" w:color="auto" w:fill="auto"/>
            <w:vAlign w:val="center"/>
          </w:tcPr>
          <w:p w14:paraId="4608D29B" w14:textId="7518F3CF" w:rsidR="00CE6B1C" w:rsidRPr="00926F7D" w:rsidRDefault="00CE6B1C" w:rsidP="00CE6B1C">
            <w:pPr>
              <w:spacing w:line="360" w:lineRule="auto"/>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25-04-2025</w:t>
            </w:r>
          </w:p>
        </w:tc>
        <w:tc>
          <w:tcPr>
            <w:tcW w:w="397" w:type="pct"/>
            <w:tcBorders>
              <w:left w:val="single" w:sz="4" w:space="0" w:color="000000"/>
              <w:bottom w:val="single" w:sz="4" w:space="0" w:color="auto"/>
            </w:tcBorders>
            <w:shd w:val="clear" w:color="auto" w:fill="auto"/>
            <w:vAlign w:val="center"/>
          </w:tcPr>
          <w:p w14:paraId="5B8466EA" w14:textId="2B7FA10C"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left w:val="single" w:sz="4" w:space="0" w:color="000000"/>
              <w:bottom w:val="single" w:sz="4" w:space="0" w:color="auto"/>
              <w:right w:val="single" w:sz="4" w:space="0" w:color="000000"/>
            </w:tcBorders>
            <w:shd w:val="clear" w:color="auto" w:fill="auto"/>
            <w:vAlign w:val="center"/>
          </w:tcPr>
          <w:p w14:paraId="016CFA59" w14:textId="41457C57"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Lợi</w:t>
            </w:r>
          </w:p>
        </w:tc>
      </w:tr>
      <w:tr w:rsidR="00CE6B1C" w:rsidRPr="00926F7D" w14:paraId="1C6DFC14" w14:textId="77777777" w:rsidTr="00CE6B1C">
        <w:trPr>
          <w:trHeight w:val="560"/>
          <w:jc w:val="center"/>
        </w:trPr>
        <w:tc>
          <w:tcPr>
            <w:tcW w:w="731"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40778E14" w14:textId="78871DCB"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3.1.16</w:t>
            </w:r>
          </w:p>
        </w:tc>
        <w:tc>
          <w:tcPr>
            <w:tcW w:w="1144"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459274A6" w14:textId="6EB45E57"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Re-testing</w:t>
            </w:r>
          </w:p>
        </w:tc>
        <w:tc>
          <w:tcPr>
            <w:tcW w:w="940"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1E91E6EA" w14:textId="03941CA5" w:rsidR="00CE6B1C" w:rsidRPr="00926F7D" w:rsidRDefault="00CE6B1C" w:rsidP="00CE6B1C">
            <w:pPr>
              <w:spacing w:line="360" w:lineRule="auto"/>
              <w:rPr>
                <w:rFonts w:ascii="Times New Roman" w:eastAsia="Times New Roman" w:hAnsi="Times New Roman" w:cs="Times New Roman"/>
                <w:b/>
                <w:bCs/>
                <w:sz w:val="26"/>
                <w:szCs w:val="26"/>
                <w:lang w:eastAsia="en-US"/>
              </w:rPr>
            </w:pPr>
            <w:r w:rsidRPr="00926F7D">
              <w:rPr>
                <w:rFonts w:ascii="Times New Roman" w:hAnsi="Times New Roman" w:cs="Times New Roman"/>
                <w:b/>
                <w:sz w:val="26"/>
                <w:szCs w:val="26"/>
              </w:rPr>
              <w:t>26-04-2025</w:t>
            </w:r>
          </w:p>
        </w:tc>
        <w:tc>
          <w:tcPr>
            <w:tcW w:w="942"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E5453FB" w14:textId="13747D0D" w:rsidR="00CE6B1C" w:rsidRPr="00926F7D" w:rsidRDefault="00CE6B1C" w:rsidP="00CE6B1C">
            <w:pPr>
              <w:spacing w:line="360" w:lineRule="auto"/>
              <w:rPr>
                <w:rFonts w:ascii="Times New Roman" w:eastAsia="Times New Roman" w:hAnsi="Times New Roman" w:cs="Times New Roman"/>
                <w:b/>
                <w:bCs/>
                <w:sz w:val="26"/>
                <w:szCs w:val="26"/>
                <w:lang w:eastAsia="en-US"/>
              </w:rPr>
            </w:pPr>
            <w:r w:rsidRPr="00926F7D">
              <w:rPr>
                <w:rFonts w:ascii="Times New Roman" w:hAnsi="Times New Roman" w:cs="Times New Roman"/>
                <w:b/>
                <w:sz w:val="26"/>
                <w:szCs w:val="26"/>
              </w:rPr>
              <w:t>27-04-2025</w:t>
            </w:r>
          </w:p>
        </w:tc>
        <w:tc>
          <w:tcPr>
            <w:tcW w:w="397"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426AE21" w14:textId="29649FB0" w:rsidR="00CE6B1C" w:rsidRPr="00926F7D" w:rsidRDefault="00CE6B1C" w:rsidP="00CE6B1C">
            <w:pPr>
              <w:snapToGrid w:val="0"/>
              <w:spacing w:line="360" w:lineRule="auto"/>
              <w:jc w:val="center"/>
              <w:rPr>
                <w:rFonts w:ascii="Times New Roman" w:hAnsi="Times New Roman" w:cs="Times New Roman"/>
                <w:b/>
                <w:bCs/>
                <w:sz w:val="26"/>
                <w:szCs w:val="26"/>
              </w:rPr>
            </w:pPr>
            <w:r w:rsidRPr="00926F7D">
              <w:rPr>
                <w:rFonts w:ascii="Times New Roman" w:hAnsi="Times New Roman" w:cs="Times New Roman"/>
                <w:b/>
                <w:sz w:val="26"/>
                <w:szCs w:val="26"/>
              </w:rPr>
              <w:t>13</w:t>
            </w:r>
          </w:p>
        </w:tc>
        <w:tc>
          <w:tcPr>
            <w:tcW w:w="846"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3AF3220C" w14:textId="77777777" w:rsidR="00CE6B1C" w:rsidRPr="00926F7D" w:rsidRDefault="00CE6B1C" w:rsidP="00CE6B1C">
            <w:pPr>
              <w:snapToGrid w:val="0"/>
              <w:spacing w:line="360" w:lineRule="auto"/>
              <w:jc w:val="center"/>
              <w:rPr>
                <w:rFonts w:ascii="Times New Roman" w:hAnsi="Times New Roman" w:cs="Times New Roman"/>
                <w:b/>
                <w:sz w:val="26"/>
                <w:szCs w:val="26"/>
              </w:rPr>
            </w:pPr>
          </w:p>
        </w:tc>
      </w:tr>
      <w:tr w:rsidR="00CE6B1C" w:rsidRPr="00926F7D" w14:paraId="4527C7F8" w14:textId="77777777" w:rsidTr="00CE6B1C">
        <w:trPr>
          <w:trHeight w:val="696"/>
          <w:jc w:val="center"/>
        </w:trPr>
        <w:tc>
          <w:tcPr>
            <w:tcW w:w="731" w:type="pct"/>
            <w:tcBorders>
              <w:top w:val="single" w:sz="4" w:space="0" w:color="auto"/>
              <w:left w:val="single" w:sz="4" w:space="0" w:color="000000"/>
              <w:bottom w:val="single" w:sz="4" w:space="0" w:color="auto"/>
            </w:tcBorders>
            <w:shd w:val="clear" w:color="auto" w:fill="auto"/>
            <w:vAlign w:val="center"/>
          </w:tcPr>
          <w:p w14:paraId="426C5D50" w14:textId="326FD08E"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3.1.16.1</w:t>
            </w:r>
          </w:p>
        </w:tc>
        <w:tc>
          <w:tcPr>
            <w:tcW w:w="1144" w:type="pct"/>
            <w:tcBorders>
              <w:top w:val="single" w:sz="4" w:space="0" w:color="auto"/>
              <w:left w:val="single" w:sz="4" w:space="0" w:color="000000"/>
              <w:bottom w:val="single" w:sz="4" w:space="0" w:color="auto"/>
            </w:tcBorders>
            <w:shd w:val="clear" w:color="auto" w:fill="auto"/>
            <w:vAlign w:val="center"/>
          </w:tcPr>
          <w:p w14:paraId="52449BEE" w14:textId="5E19B063"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Re-test trang chủ</w:t>
            </w:r>
          </w:p>
        </w:tc>
        <w:tc>
          <w:tcPr>
            <w:tcW w:w="940" w:type="pct"/>
            <w:tcBorders>
              <w:top w:val="single" w:sz="4" w:space="0" w:color="auto"/>
              <w:left w:val="single" w:sz="4" w:space="0" w:color="000000"/>
              <w:bottom w:val="single" w:sz="4" w:space="0" w:color="auto"/>
            </w:tcBorders>
            <w:shd w:val="clear" w:color="auto" w:fill="auto"/>
            <w:vAlign w:val="center"/>
          </w:tcPr>
          <w:p w14:paraId="2D1ED972" w14:textId="3DB640D0"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26-04-2025</w:t>
            </w:r>
          </w:p>
        </w:tc>
        <w:tc>
          <w:tcPr>
            <w:tcW w:w="942" w:type="pct"/>
            <w:tcBorders>
              <w:top w:val="single" w:sz="4" w:space="0" w:color="auto"/>
              <w:left w:val="single" w:sz="4" w:space="0" w:color="000000"/>
              <w:bottom w:val="single" w:sz="4" w:space="0" w:color="auto"/>
            </w:tcBorders>
            <w:shd w:val="clear" w:color="auto" w:fill="auto"/>
            <w:vAlign w:val="center"/>
          </w:tcPr>
          <w:p w14:paraId="1388B80B" w14:textId="437E1A1C"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26-04-2025</w:t>
            </w:r>
          </w:p>
        </w:tc>
        <w:tc>
          <w:tcPr>
            <w:tcW w:w="397" w:type="pct"/>
            <w:tcBorders>
              <w:top w:val="single" w:sz="4" w:space="0" w:color="auto"/>
              <w:left w:val="single" w:sz="4" w:space="0" w:color="000000"/>
              <w:bottom w:val="single" w:sz="4" w:space="0" w:color="auto"/>
            </w:tcBorders>
            <w:shd w:val="clear" w:color="auto" w:fill="auto"/>
            <w:vAlign w:val="center"/>
          </w:tcPr>
          <w:p w14:paraId="7F09385D" w14:textId="7335A20A"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auto"/>
              <w:left w:val="single" w:sz="4" w:space="0" w:color="000000"/>
              <w:bottom w:val="single" w:sz="4" w:space="0" w:color="auto"/>
              <w:right w:val="single" w:sz="4" w:space="0" w:color="000000"/>
            </w:tcBorders>
            <w:shd w:val="clear" w:color="auto" w:fill="auto"/>
            <w:vAlign w:val="center"/>
          </w:tcPr>
          <w:p w14:paraId="1FC434BC" w14:textId="21BFED6C"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sz w:val="26"/>
                <w:szCs w:val="26"/>
                <w:lang w:val="vi-VN"/>
              </w:rPr>
              <w:t>Hiển</w:t>
            </w:r>
          </w:p>
        </w:tc>
      </w:tr>
      <w:tr w:rsidR="00CE6B1C" w:rsidRPr="00926F7D" w14:paraId="5010EA15" w14:textId="77777777" w:rsidTr="00CE6B1C">
        <w:trPr>
          <w:trHeight w:val="692"/>
          <w:jc w:val="center"/>
        </w:trPr>
        <w:tc>
          <w:tcPr>
            <w:tcW w:w="731" w:type="pct"/>
            <w:tcBorders>
              <w:top w:val="single" w:sz="4" w:space="0" w:color="auto"/>
              <w:left w:val="single" w:sz="4" w:space="0" w:color="000000"/>
              <w:bottom w:val="single" w:sz="4" w:space="0" w:color="auto"/>
            </w:tcBorders>
            <w:shd w:val="clear" w:color="auto" w:fill="auto"/>
            <w:vAlign w:val="center"/>
          </w:tcPr>
          <w:p w14:paraId="222F4D5D" w14:textId="72D31075"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3.1.16.2</w:t>
            </w:r>
          </w:p>
        </w:tc>
        <w:tc>
          <w:tcPr>
            <w:tcW w:w="1144" w:type="pct"/>
            <w:tcBorders>
              <w:top w:val="single" w:sz="4" w:space="0" w:color="auto"/>
              <w:left w:val="single" w:sz="4" w:space="0" w:color="000000"/>
              <w:bottom w:val="single" w:sz="4" w:space="0" w:color="auto"/>
            </w:tcBorders>
            <w:shd w:val="clear" w:color="auto" w:fill="auto"/>
            <w:vAlign w:val="center"/>
          </w:tcPr>
          <w:p w14:paraId="0BB79B37" w14:textId="64FA4BE6"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Re-test trang đăng ký</w:t>
            </w:r>
          </w:p>
        </w:tc>
        <w:tc>
          <w:tcPr>
            <w:tcW w:w="940" w:type="pct"/>
            <w:tcBorders>
              <w:top w:val="single" w:sz="4" w:space="0" w:color="auto"/>
              <w:left w:val="single" w:sz="4" w:space="0" w:color="000000"/>
              <w:bottom w:val="single" w:sz="4" w:space="0" w:color="auto"/>
            </w:tcBorders>
            <w:shd w:val="clear" w:color="auto" w:fill="auto"/>
            <w:vAlign w:val="center"/>
          </w:tcPr>
          <w:p w14:paraId="1DCA49D3" w14:textId="0C7D7318"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26-04-2025</w:t>
            </w:r>
          </w:p>
        </w:tc>
        <w:tc>
          <w:tcPr>
            <w:tcW w:w="942" w:type="pct"/>
            <w:tcBorders>
              <w:top w:val="single" w:sz="4" w:space="0" w:color="auto"/>
              <w:left w:val="single" w:sz="4" w:space="0" w:color="000000"/>
              <w:bottom w:val="single" w:sz="4" w:space="0" w:color="auto"/>
            </w:tcBorders>
            <w:shd w:val="clear" w:color="auto" w:fill="auto"/>
            <w:vAlign w:val="center"/>
          </w:tcPr>
          <w:p w14:paraId="747EEA02" w14:textId="150A32B3"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26-04-2025</w:t>
            </w:r>
          </w:p>
        </w:tc>
        <w:tc>
          <w:tcPr>
            <w:tcW w:w="397" w:type="pct"/>
            <w:tcBorders>
              <w:top w:val="single" w:sz="4" w:space="0" w:color="auto"/>
              <w:left w:val="single" w:sz="4" w:space="0" w:color="000000"/>
              <w:bottom w:val="single" w:sz="4" w:space="0" w:color="auto"/>
            </w:tcBorders>
            <w:shd w:val="clear" w:color="auto" w:fill="auto"/>
            <w:vAlign w:val="center"/>
          </w:tcPr>
          <w:p w14:paraId="43E43E12" w14:textId="3375B211"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000000"/>
              <w:bottom w:val="single" w:sz="4" w:space="0" w:color="auto"/>
              <w:right w:val="single" w:sz="4" w:space="0" w:color="000000"/>
            </w:tcBorders>
            <w:shd w:val="clear" w:color="auto" w:fill="auto"/>
            <w:vAlign w:val="center"/>
          </w:tcPr>
          <w:p w14:paraId="262E0F62" w14:textId="5B041D94"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24BB4384" w14:textId="77777777" w:rsidTr="00CE6B1C">
        <w:trPr>
          <w:jc w:val="center"/>
        </w:trPr>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33F10C69" w14:textId="45ACCC0C"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3.1.16.3</w:t>
            </w:r>
          </w:p>
        </w:tc>
        <w:tc>
          <w:tcPr>
            <w:tcW w:w="1144" w:type="pct"/>
            <w:tcBorders>
              <w:top w:val="single" w:sz="4" w:space="0" w:color="auto"/>
              <w:left w:val="single" w:sz="4" w:space="0" w:color="auto"/>
              <w:bottom w:val="single" w:sz="4" w:space="0" w:color="auto"/>
              <w:right w:val="single" w:sz="4" w:space="0" w:color="auto"/>
            </w:tcBorders>
            <w:shd w:val="clear" w:color="auto" w:fill="auto"/>
            <w:vAlign w:val="center"/>
          </w:tcPr>
          <w:p w14:paraId="4175D762" w14:textId="170DF34E"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Re-test đăng nhập</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0D4B021" w14:textId="485659BB"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26-04-2025</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5A75C08C" w14:textId="7BACEC76"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26-04-2025</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72689D8A" w14:textId="5C41A282"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auto"/>
              <w:bottom w:val="single" w:sz="4" w:space="0" w:color="auto"/>
              <w:right w:val="single" w:sz="4" w:space="0" w:color="auto"/>
            </w:tcBorders>
            <w:shd w:val="clear" w:color="auto" w:fill="auto"/>
            <w:vAlign w:val="center"/>
          </w:tcPr>
          <w:p w14:paraId="32709971" w14:textId="47EF8C55"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7C6A753A" w14:textId="77777777" w:rsidTr="00CE6B1C">
        <w:trPr>
          <w:jc w:val="center"/>
        </w:trPr>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5671764C" w14:textId="7A3AB57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3.1.16.4</w:t>
            </w:r>
          </w:p>
        </w:tc>
        <w:tc>
          <w:tcPr>
            <w:tcW w:w="1144" w:type="pct"/>
            <w:tcBorders>
              <w:top w:val="single" w:sz="4" w:space="0" w:color="auto"/>
              <w:left w:val="single" w:sz="4" w:space="0" w:color="auto"/>
              <w:bottom w:val="single" w:sz="4" w:space="0" w:color="auto"/>
              <w:right w:val="single" w:sz="4" w:space="0" w:color="auto"/>
            </w:tcBorders>
            <w:shd w:val="clear" w:color="auto" w:fill="auto"/>
            <w:vAlign w:val="center"/>
          </w:tcPr>
          <w:p w14:paraId="59D41FA5" w14:textId="6ECE519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Re-test trang đăng xuất</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9CED535" w14:textId="66C6FD43"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26-04-2025</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4ED62B0B" w14:textId="3B1BF784"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27-04-2025</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093E2834" w14:textId="22DA44D6"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auto"/>
              <w:bottom w:val="single" w:sz="4" w:space="0" w:color="auto"/>
              <w:right w:val="single" w:sz="4" w:space="0" w:color="auto"/>
            </w:tcBorders>
            <w:shd w:val="clear" w:color="auto" w:fill="auto"/>
            <w:vAlign w:val="center"/>
          </w:tcPr>
          <w:p w14:paraId="30991940" w14:textId="4BE7835A"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6F4244EF" w14:textId="77777777" w:rsidTr="00CE6B1C">
        <w:trPr>
          <w:jc w:val="center"/>
        </w:trPr>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782D8D7F" w14:textId="511888C6"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3.1.16.5</w:t>
            </w:r>
          </w:p>
        </w:tc>
        <w:tc>
          <w:tcPr>
            <w:tcW w:w="1144" w:type="pct"/>
            <w:tcBorders>
              <w:top w:val="single" w:sz="4" w:space="0" w:color="auto"/>
              <w:left w:val="single" w:sz="4" w:space="0" w:color="auto"/>
              <w:bottom w:val="single" w:sz="4" w:space="0" w:color="auto"/>
              <w:right w:val="single" w:sz="4" w:space="0" w:color="auto"/>
            </w:tcBorders>
            <w:shd w:val="clear" w:color="auto" w:fill="auto"/>
            <w:vAlign w:val="center"/>
          </w:tcPr>
          <w:p w14:paraId="069A4889" w14:textId="090E3B5D"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Re-test trang quản lý tài khoản</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7DD6BEF" w14:textId="0BFED703"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26-04-2025</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3482AA8F" w14:textId="5E675D6C"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27-04-2025</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13D5F7A9" w14:textId="17C57D6D"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auto"/>
              <w:bottom w:val="single" w:sz="4" w:space="0" w:color="auto"/>
              <w:right w:val="single" w:sz="4" w:space="0" w:color="auto"/>
            </w:tcBorders>
            <w:shd w:val="clear" w:color="auto" w:fill="auto"/>
            <w:vAlign w:val="center"/>
          </w:tcPr>
          <w:p w14:paraId="128ABB5B" w14:textId="0BA6F1CF"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sz w:val="26"/>
                <w:szCs w:val="26"/>
                <w:lang w:val="vi-VN"/>
              </w:rPr>
              <w:t>Hiển</w:t>
            </w:r>
          </w:p>
        </w:tc>
      </w:tr>
      <w:tr w:rsidR="00CE6B1C" w:rsidRPr="00926F7D" w14:paraId="0F72BF0F" w14:textId="77777777" w:rsidTr="00CE6B1C">
        <w:trPr>
          <w:jc w:val="center"/>
        </w:trPr>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5BA44712" w14:textId="6BFA2CD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3.1.16.6</w:t>
            </w:r>
          </w:p>
        </w:tc>
        <w:tc>
          <w:tcPr>
            <w:tcW w:w="1144" w:type="pct"/>
            <w:tcBorders>
              <w:top w:val="single" w:sz="4" w:space="0" w:color="auto"/>
              <w:left w:val="single" w:sz="4" w:space="0" w:color="auto"/>
              <w:bottom w:val="single" w:sz="4" w:space="0" w:color="auto"/>
              <w:right w:val="single" w:sz="4" w:space="0" w:color="auto"/>
            </w:tcBorders>
            <w:shd w:val="clear" w:color="auto" w:fill="auto"/>
            <w:vAlign w:val="center"/>
          </w:tcPr>
          <w:p w14:paraId="48476983" w14:textId="07804B90"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Re-test trang quản lý lịch học</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6A7969C" w14:textId="1F25AF55"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26-04-2025</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1649DE94" w14:textId="116B4F9D"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27-04-2025</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2AEC89A4" w14:textId="30AFFE4C"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auto"/>
              <w:bottom w:val="single" w:sz="4" w:space="0" w:color="auto"/>
              <w:right w:val="single" w:sz="4" w:space="0" w:color="auto"/>
            </w:tcBorders>
            <w:shd w:val="clear" w:color="auto" w:fill="auto"/>
            <w:vAlign w:val="center"/>
          </w:tcPr>
          <w:p w14:paraId="4F69230E" w14:textId="1E974B12"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008F5C5D" w14:textId="77777777" w:rsidTr="00CE6B1C">
        <w:trPr>
          <w:jc w:val="center"/>
        </w:trPr>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3B777578" w14:textId="1AB7452E"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3.1.16.7</w:t>
            </w:r>
          </w:p>
        </w:tc>
        <w:tc>
          <w:tcPr>
            <w:tcW w:w="1144" w:type="pct"/>
            <w:tcBorders>
              <w:top w:val="single" w:sz="4" w:space="0" w:color="auto"/>
              <w:left w:val="single" w:sz="4" w:space="0" w:color="auto"/>
              <w:bottom w:val="single" w:sz="4" w:space="0" w:color="auto"/>
              <w:right w:val="single" w:sz="4" w:space="0" w:color="auto"/>
            </w:tcBorders>
            <w:shd w:val="clear" w:color="auto" w:fill="auto"/>
            <w:vAlign w:val="center"/>
          </w:tcPr>
          <w:p w14:paraId="70E25382" w14:textId="1F3909D9"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Re-test trang quản lý danh mục</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5AA970A" w14:textId="0C2858FD"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26-04-2025</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6C713B5D" w14:textId="7D51FE8C"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27-04-2025</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4EFF4BBB" w14:textId="6F51055A"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auto"/>
              <w:bottom w:val="single" w:sz="4" w:space="0" w:color="auto"/>
              <w:right w:val="single" w:sz="4" w:space="0" w:color="auto"/>
            </w:tcBorders>
            <w:shd w:val="clear" w:color="auto" w:fill="auto"/>
            <w:vAlign w:val="center"/>
          </w:tcPr>
          <w:p w14:paraId="330922F8" w14:textId="2D27C636"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6A22AE56" w14:textId="77777777" w:rsidTr="00CE6B1C">
        <w:trPr>
          <w:jc w:val="center"/>
        </w:trPr>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74FDBEDE" w14:textId="5970F1CF"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3.1.16.8</w:t>
            </w:r>
          </w:p>
        </w:tc>
        <w:tc>
          <w:tcPr>
            <w:tcW w:w="1144" w:type="pct"/>
            <w:tcBorders>
              <w:top w:val="single" w:sz="4" w:space="0" w:color="auto"/>
              <w:left w:val="single" w:sz="4" w:space="0" w:color="auto"/>
              <w:bottom w:val="single" w:sz="4" w:space="0" w:color="auto"/>
              <w:right w:val="single" w:sz="4" w:space="0" w:color="auto"/>
            </w:tcBorders>
            <w:shd w:val="clear" w:color="auto" w:fill="auto"/>
            <w:vAlign w:val="center"/>
          </w:tcPr>
          <w:p w14:paraId="45902FCD" w14:textId="6AB7CA84"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Re-test trang quản lý chatbot AI</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786ADB4" w14:textId="7EE26E56"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26-04-2025</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14C2B141" w14:textId="27DCA019"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27-04-2025</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0C16BC72" w14:textId="7135D48A"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auto"/>
              <w:bottom w:val="single" w:sz="4" w:space="0" w:color="auto"/>
              <w:right w:val="single" w:sz="4" w:space="0" w:color="auto"/>
            </w:tcBorders>
            <w:shd w:val="clear" w:color="auto" w:fill="auto"/>
            <w:vAlign w:val="center"/>
          </w:tcPr>
          <w:p w14:paraId="5F480CDF" w14:textId="69EBC2D5"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31D7DCA5" w14:textId="77777777" w:rsidTr="00CE6B1C">
        <w:trPr>
          <w:jc w:val="center"/>
        </w:trPr>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6A535745" w14:textId="0B914125"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3.1.16.9</w:t>
            </w:r>
          </w:p>
        </w:tc>
        <w:tc>
          <w:tcPr>
            <w:tcW w:w="1144" w:type="pct"/>
            <w:tcBorders>
              <w:top w:val="single" w:sz="4" w:space="0" w:color="auto"/>
              <w:left w:val="single" w:sz="4" w:space="0" w:color="auto"/>
              <w:bottom w:val="single" w:sz="4" w:space="0" w:color="auto"/>
              <w:right w:val="single" w:sz="4" w:space="0" w:color="auto"/>
            </w:tcBorders>
            <w:shd w:val="clear" w:color="auto" w:fill="auto"/>
            <w:vAlign w:val="center"/>
          </w:tcPr>
          <w:p w14:paraId="1A47E9A8" w14:textId="77DF6E9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Re-test trang quản lý giao dịch</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53DB819C" w14:textId="71E0FE24"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26-04-2025</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270824A0" w14:textId="2EE409AA"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27-04-2025</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7E71D7A0" w14:textId="0BD28E98"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auto"/>
              <w:bottom w:val="single" w:sz="4" w:space="0" w:color="auto"/>
              <w:right w:val="single" w:sz="4" w:space="0" w:color="auto"/>
            </w:tcBorders>
            <w:shd w:val="clear" w:color="auto" w:fill="auto"/>
            <w:vAlign w:val="center"/>
          </w:tcPr>
          <w:p w14:paraId="706A1C98" w14:textId="149E4E95"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6F3CE0CB" w14:textId="77777777" w:rsidTr="00CE6B1C">
        <w:trPr>
          <w:jc w:val="center"/>
        </w:trPr>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41386F4C" w14:textId="4EDE6995"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3.1.17</w:t>
            </w:r>
          </w:p>
        </w:tc>
        <w:tc>
          <w:tcPr>
            <w:tcW w:w="1144" w:type="pct"/>
            <w:tcBorders>
              <w:top w:val="single" w:sz="4" w:space="0" w:color="auto"/>
              <w:left w:val="single" w:sz="4" w:space="0" w:color="auto"/>
              <w:bottom w:val="single" w:sz="4" w:space="0" w:color="auto"/>
              <w:right w:val="single" w:sz="4" w:space="0" w:color="auto"/>
            </w:tcBorders>
            <w:shd w:val="clear" w:color="auto" w:fill="auto"/>
            <w:vAlign w:val="center"/>
          </w:tcPr>
          <w:p w14:paraId="2D1289C8" w14:textId="28E92D74"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Re-test trang xem đánh giá</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B3C88F6" w14:textId="490C8090"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26-04-2025</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1C5F0DE6" w14:textId="2A610703"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27-04-2025</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05A503CE" w14:textId="0603410A"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auto"/>
              <w:bottom w:val="single" w:sz="4" w:space="0" w:color="auto"/>
              <w:right w:val="single" w:sz="4" w:space="0" w:color="auto"/>
            </w:tcBorders>
            <w:shd w:val="clear" w:color="auto" w:fill="auto"/>
            <w:vAlign w:val="center"/>
          </w:tcPr>
          <w:p w14:paraId="268FA1BF" w14:textId="18395E82"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Nhật</w:t>
            </w:r>
          </w:p>
        </w:tc>
      </w:tr>
      <w:tr w:rsidR="00CE6B1C" w:rsidRPr="00926F7D" w14:paraId="628C0142" w14:textId="77777777" w:rsidTr="00CE6B1C">
        <w:trPr>
          <w:jc w:val="center"/>
        </w:trPr>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506B5095" w14:textId="5FABF6A7"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3.1.17.1</w:t>
            </w:r>
          </w:p>
        </w:tc>
        <w:tc>
          <w:tcPr>
            <w:tcW w:w="1144" w:type="pct"/>
            <w:tcBorders>
              <w:top w:val="single" w:sz="4" w:space="0" w:color="auto"/>
              <w:left w:val="single" w:sz="4" w:space="0" w:color="auto"/>
              <w:bottom w:val="single" w:sz="4" w:space="0" w:color="auto"/>
              <w:right w:val="single" w:sz="4" w:space="0" w:color="auto"/>
            </w:tcBorders>
            <w:shd w:val="clear" w:color="auto" w:fill="auto"/>
            <w:vAlign w:val="center"/>
          </w:tcPr>
          <w:p w14:paraId="3FFF5712" w14:textId="35DB7AD8"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Re-test trang quản lý báo cáo và phân tích</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1BC1971" w14:textId="094649DB"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26-04-2025</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6828DDF6" w14:textId="629FE7F4"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27-04-2025</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02D82560" w14:textId="296D0FC5"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auto"/>
              <w:bottom w:val="single" w:sz="4" w:space="0" w:color="auto"/>
              <w:right w:val="single" w:sz="4" w:space="0" w:color="auto"/>
            </w:tcBorders>
            <w:shd w:val="clear" w:color="auto" w:fill="auto"/>
            <w:vAlign w:val="center"/>
          </w:tcPr>
          <w:p w14:paraId="391E82C8" w14:textId="6BEB536D"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Nhật</w:t>
            </w:r>
          </w:p>
        </w:tc>
      </w:tr>
      <w:tr w:rsidR="00CE6B1C" w:rsidRPr="00926F7D" w14:paraId="5C7B81C6" w14:textId="77777777" w:rsidTr="00CE6B1C">
        <w:trPr>
          <w:jc w:val="center"/>
        </w:trPr>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30192036" w14:textId="7588F73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3.1.17.2</w:t>
            </w:r>
          </w:p>
        </w:tc>
        <w:tc>
          <w:tcPr>
            <w:tcW w:w="1144" w:type="pct"/>
            <w:tcBorders>
              <w:top w:val="single" w:sz="4" w:space="0" w:color="auto"/>
              <w:left w:val="single" w:sz="4" w:space="0" w:color="auto"/>
              <w:bottom w:val="single" w:sz="4" w:space="0" w:color="auto"/>
              <w:right w:val="single" w:sz="4" w:space="0" w:color="auto"/>
            </w:tcBorders>
            <w:shd w:val="clear" w:color="auto" w:fill="auto"/>
            <w:vAlign w:val="center"/>
          </w:tcPr>
          <w:p w14:paraId="4EF58C49" w14:textId="546C6D14"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Re-test trang quản lý gia sư</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D13B01A" w14:textId="72CE658A"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26-04-2025</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37579848" w14:textId="5233412B"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27-04-2025</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3679DCE5" w14:textId="2FF93778"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auto"/>
              <w:bottom w:val="single" w:sz="4" w:space="0" w:color="auto"/>
              <w:right w:val="single" w:sz="4" w:space="0" w:color="auto"/>
            </w:tcBorders>
            <w:shd w:val="clear" w:color="auto" w:fill="auto"/>
            <w:vAlign w:val="center"/>
          </w:tcPr>
          <w:p w14:paraId="7C1C15C1" w14:textId="3DEC7143"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Lợi</w:t>
            </w:r>
          </w:p>
        </w:tc>
      </w:tr>
      <w:tr w:rsidR="00CE6B1C" w:rsidRPr="00926F7D" w14:paraId="5BDB530D" w14:textId="77777777" w:rsidTr="00CE6B1C">
        <w:trPr>
          <w:trHeight w:val="814"/>
          <w:jc w:val="center"/>
        </w:trPr>
        <w:tc>
          <w:tcPr>
            <w:tcW w:w="731" w:type="pct"/>
            <w:tcBorders>
              <w:top w:val="single" w:sz="4" w:space="0" w:color="auto"/>
              <w:left w:val="single" w:sz="4" w:space="0" w:color="000000"/>
              <w:bottom w:val="single" w:sz="4" w:space="0" w:color="000000"/>
            </w:tcBorders>
            <w:shd w:val="clear" w:color="auto" w:fill="9CC2E5" w:themeFill="accent1" w:themeFillTint="99"/>
            <w:vAlign w:val="center"/>
          </w:tcPr>
          <w:p w14:paraId="5133F212" w14:textId="1F6351E6"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lastRenderedPageBreak/>
              <w:t>3.1.18</w:t>
            </w:r>
          </w:p>
        </w:tc>
        <w:tc>
          <w:tcPr>
            <w:tcW w:w="1144" w:type="pct"/>
            <w:tcBorders>
              <w:top w:val="single" w:sz="4" w:space="0" w:color="auto"/>
              <w:left w:val="single" w:sz="4" w:space="0" w:color="000000"/>
              <w:bottom w:val="single" w:sz="4" w:space="0" w:color="000000"/>
            </w:tcBorders>
            <w:shd w:val="clear" w:color="auto" w:fill="9CC2E5" w:themeFill="accent1" w:themeFillTint="99"/>
            <w:vAlign w:val="center"/>
          </w:tcPr>
          <w:p w14:paraId="50DA8D3B" w14:textId="65F7D2EF"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Release Sprint 1</w:t>
            </w:r>
          </w:p>
        </w:tc>
        <w:tc>
          <w:tcPr>
            <w:tcW w:w="940" w:type="pct"/>
            <w:tcBorders>
              <w:top w:val="single" w:sz="4" w:space="0" w:color="auto"/>
              <w:left w:val="single" w:sz="4" w:space="0" w:color="000000"/>
              <w:bottom w:val="single" w:sz="4" w:space="0" w:color="000000"/>
            </w:tcBorders>
            <w:shd w:val="clear" w:color="auto" w:fill="9CC2E5" w:themeFill="accent1" w:themeFillTint="99"/>
            <w:vAlign w:val="center"/>
          </w:tcPr>
          <w:p w14:paraId="6B68F177" w14:textId="6AF8550B" w:rsidR="00CE6B1C" w:rsidRPr="00926F7D" w:rsidRDefault="00CE6B1C" w:rsidP="00CE6B1C">
            <w:pPr>
              <w:spacing w:line="360" w:lineRule="auto"/>
              <w:rPr>
                <w:rFonts w:ascii="Times New Roman" w:eastAsia="Times New Roman" w:hAnsi="Times New Roman" w:cs="Times New Roman"/>
                <w:b/>
                <w:bCs/>
                <w:sz w:val="26"/>
                <w:szCs w:val="26"/>
                <w:lang w:eastAsia="en-US"/>
              </w:rPr>
            </w:pPr>
            <w:r w:rsidRPr="00926F7D">
              <w:rPr>
                <w:rFonts w:ascii="Times New Roman" w:hAnsi="Times New Roman" w:cs="Times New Roman"/>
                <w:b/>
                <w:sz w:val="26"/>
                <w:szCs w:val="26"/>
              </w:rPr>
              <w:t>28-04-2025</w:t>
            </w:r>
          </w:p>
        </w:tc>
        <w:tc>
          <w:tcPr>
            <w:tcW w:w="942" w:type="pct"/>
            <w:tcBorders>
              <w:top w:val="single" w:sz="4" w:space="0" w:color="auto"/>
              <w:left w:val="single" w:sz="4" w:space="0" w:color="000000"/>
              <w:bottom w:val="single" w:sz="4" w:space="0" w:color="000000"/>
            </w:tcBorders>
            <w:shd w:val="clear" w:color="auto" w:fill="9CC2E5" w:themeFill="accent1" w:themeFillTint="99"/>
            <w:vAlign w:val="center"/>
          </w:tcPr>
          <w:p w14:paraId="340444B0" w14:textId="5B397C1A" w:rsidR="00CE6B1C" w:rsidRPr="00926F7D" w:rsidRDefault="00CE6B1C" w:rsidP="00CE6B1C">
            <w:pPr>
              <w:spacing w:line="360" w:lineRule="auto"/>
              <w:rPr>
                <w:rFonts w:ascii="Times New Roman" w:eastAsia="Times New Roman" w:hAnsi="Times New Roman" w:cs="Times New Roman"/>
                <w:b/>
                <w:bCs/>
                <w:sz w:val="26"/>
                <w:szCs w:val="26"/>
                <w:lang w:eastAsia="en-US"/>
              </w:rPr>
            </w:pPr>
            <w:r w:rsidRPr="00926F7D">
              <w:rPr>
                <w:rFonts w:ascii="Times New Roman" w:hAnsi="Times New Roman" w:cs="Times New Roman"/>
                <w:b/>
                <w:sz w:val="26"/>
                <w:szCs w:val="26"/>
              </w:rPr>
              <w:t>30-04-2025</w:t>
            </w:r>
          </w:p>
        </w:tc>
        <w:tc>
          <w:tcPr>
            <w:tcW w:w="397" w:type="pct"/>
            <w:tcBorders>
              <w:top w:val="single" w:sz="4" w:space="0" w:color="auto"/>
              <w:left w:val="single" w:sz="4" w:space="0" w:color="000000"/>
              <w:bottom w:val="single" w:sz="4" w:space="0" w:color="000000"/>
            </w:tcBorders>
            <w:shd w:val="clear" w:color="auto" w:fill="9CC2E5" w:themeFill="accent1" w:themeFillTint="99"/>
            <w:vAlign w:val="center"/>
          </w:tcPr>
          <w:p w14:paraId="22CBE17E" w14:textId="007AA99A" w:rsidR="00CE6B1C" w:rsidRPr="00926F7D" w:rsidRDefault="00CE6B1C" w:rsidP="00CE6B1C">
            <w:pPr>
              <w:snapToGrid w:val="0"/>
              <w:spacing w:line="360" w:lineRule="auto"/>
              <w:jc w:val="center"/>
              <w:rPr>
                <w:rFonts w:ascii="Times New Roman" w:hAnsi="Times New Roman" w:cs="Times New Roman"/>
                <w:b/>
                <w:bCs/>
                <w:sz w:val="26"/>
                <w:szCs w:val="26"/>
              </w:rPr>
            </w:pPr>
            <w:r w:rsidRPr="00926F7D">
              <w:rPr>
                <w:rFonts w:ascii="Times New Roman" w:hAnsi="Times New Roman" w:cs="Times New Roman"/>
                <w:b/>
                <w:sz w:val="26"/>
                <w:szCs w:val="26"/>
              </w:rPr>
              <w:t>10</w:t>
            </w:r>
          </w:p>
        </w:tc>
        <w:tc>
          <w:tcPr>
            <w:tcW w:w="846" w:type="pct"/>
            <w:tcBorders>
              <w:top w:val="single" w:sz="4" w:space="0" w:color="auto"/>
              <w:left w:val="single" w:sz="4" w:space="0" w:color="000000"/>
              <w:bottom w:val="single" w:sz="4" w:space="0" w:color="000000"/>
              <w:right w:val="single" w:sz="4" w:space="0" w:color="000000"/>
            </w:tcBorders>
            <w:shd w:val="clear" w:color="auto" w:fill="9CC2E5" w:themeFill="accent1" w:themeFillTint="99"/>
            <w:vAlign w:val="center"/>
          </w:tcPr>
          <w:p w14:paraId="0296522E" w14:textId="77777777" w:rsidR="00CE6B1C" w:rsidRPr="00926F7D" w:rsidRDefault="00CE6B1C" w:rsidP="00CE6B1C">
            <w:pPr>
              <w:snapToGrid w:val="0"/>
              <w:spacing w:line="360" w:lineRule="auto"/>
              <w:jc w:val="center"/>
              <w:rPr>
                <w:rFonts w:ascii="Times New Roman" w:hAnsi="Times New Roman" w:cs="Times New Roman"/>
                <w:b/>
                <w:sz w:val="26"/>
                <w:szCs w:val="26"/>
              </w:rPr>
            </w:pPr>
          </w:p>
        </w:tc>
      </w:tr>
      <w:tr w:rsidR="00CE6B1C" w:rsidRPr="00926F7D" w14:paraId="767FD527" w14:textId="77777777" w:rsidTr="00CE6B1C">
        <w:trPr>
          <w:jc w:val="center"/>
        </w:trPr>
        <w:tc>
          <w:tcPr>
            <w:tcW w:w="731" w:type="pct"/>
            <w:tcBorders>
              <w:left w:val="single" w:sz="4" w:space="0" w:color="000000"/>
              <w:bottom w:val="single" w:sz="4" w:space="0" w:color="000000"/>
            </w:tcBorders>
            <w:shd w:val="clear" w:color="auto" w:fill="auto"/>
            <w:vAlign w:val="center"/>
          </w:tcPr>
          <w:p w14:paraId="080DF73D" w14:textId="4C8EDED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3.1.18.1</w:t>
            </w:r>
          </w:p>
        </w:tc>
        <w:tc>
          <w:tcPr>
            <w:tcW w:w="1144" w:type="pct"/>
            <w:tcBorders>
              <w:left w:val="single" w:sz="4" w:space="0" w:color="000000"/>
              <w:bottom w:val="single" w:sz="4" w:space="0" w:color="000000"/>
            </w:tcBorders>
            <w:shd w:val="clear" w:color="auto" w:fill="auto"/>
            <w:vAlign w:val="center"/>
          </w:tcPr>
          <w:p w14:paraId="1AD29DA7" w14:textId="6E18529F"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Họp review Sprint 1</w:t>
            </w:r>
          </w:p>
        </w:tc>
        <w:tc>
          <w:tcPr>
            <w:tcW w:w="940" w:type="pct"/>
            <w:tcBorders>
              <w:left w:val="single" w:sz="4" w:space="0" w:color="000000"/>
              <w:bottom w:val="single" w:sz="4" w:space="0" w:color="000000"/>
            </w:tcBorders>
            <w:shd w:val="clear" w:color="auto" w:fill="auto"/>
            <w:vAlign w:val="center"/>
          </w:tcPr>
          <w:p w14:paraId="1CF6D5E1" w14:textId="7ED808E5"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28-04-2025</w:t>
            </w:r>
          </w:p>
        </w:tc>
        <w:tc>
          <w:tcPr>
            <w:tcW w:w="942" w:type="pct"/>
            <w:tcBorders>
              <w:left w:val="single" w:sz="4" w:space="0" w:color="000000"/>
              <w:bottom w:val="single" w:sz="4" w:space="0" w:color="000000"/>
            </w:tcBorders>
            <w:shd w:val="clear" w:color="auto" w:fill="auto"/>
            <w:vAlign w:val="center"/>
          </w:tcPr>
          <w:p w14:paraId="4477D3C8" w14:textId="0B6BF0F6"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29-04-2025</w:t>
            </w:r>
          </w:p>
        </w:tc>
        <w:tc>
          <w:tcPr>
            <w:tcW w:w="397" w:type="pct"/>
            <w:tcBorders>
              <w:left w:val="single" w:sz="4" w:space="0" w:color="000000"/>
              <w:bottom w:val="single" w:sz="4" w:space="0" w:color="000000"/>
            </w:tcBorders>
            <w:shd w:val="clear" w:color="auto" w:fill="auto"/>
            <w:vAlign w:val="center"/>
          </w:tcPr>
          <w:p w14:paraId="44047E97" w14:textId="10278883"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4</w:t>
            </w:r>
          </w:p>
        </w:tc>
        <w:tc>
          <w:tcPr>
            <w:tcW w:w="846" w:type="pct"/>
            <w:tcBorders>
              <w:left w:val="single" w:sz="4" w:space="0" w:color="000000"/>
              <w:bottom w:val="single" w:sz="4" w:space="0" w:color="000000"/>
              <w:right w:val="single" w:sz="4" w:space="0" w:color="000000"/>
            </w:tcBorders>
            <w:shd w:val="clear" w:color="auto" w:fill="auto"/>
            <w:vAlign w:val="center"/>
          </w:tcPr>
          <w:p w14:paraId="7B794603" w14:textId="54400F8A"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Tất cả thành viên</w:t>
            </w:r>
          </w:p>
        </w:tc>
      </w:tr>
      <w:tr w:rsidR="00CE6B1C" w:rsidRPr="00926F7D" w14:paraId="75036313" w14:textId="77777777" w:rsidTr="00CE6B1C">
        <w:trPr>
          <w:jc w:val="center"/>
        </w:trPr>
        <w:tc>
          <w:tcPr>
            <w:tcW w:w="731" w:type="pct"/>
            <w:tcBorders>
              <w:left w:val="single" w:sz="4" w:space="0" w:color="000000"/>
              <w:bottom w:val="single" w:sz="4" w:space="0" w:color="auto"/>
            </w:tcBorders>
            <w:shd w:val="clear" w:color="auto" w:fill="auto"/>
            <w:vAlign w:val="center"/>
          </w:tcPr>
          <w:p w14:paraId="212120F2" w14:textId="6B89887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3.1.18.2</w:t>
            </w:r>
          </w:p>
        </w:tc>
        <w:tc>
          <w:tcPr>
            <w:tcW w:w="1144" w:type="pct"/>
            <w:tcBorders>
              <w:left w:val="single" w:sz="4" w:space="0" w:color="000000"/>
              <w:bottom w:val="single" w:sz="4" w:space="0" w:color="auto"/>
            </w:tcBorders>
            <w:shd w:val="clear" w:color="auto" w:fill="auto"/>
            <w:vAlign w:val="center"/>
          </w:tcPr>
          <w:p w14:paraId="0EF9AD6C" w14:textId="62B28196"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Nhìn lại và rút ra bài học từ Sprint 1</w:t>
            </w:r>
          </w:p>
        </w:tc>
        <w:tc>
          <w:tcPr>
            <w:tcW w:w="940" w:type="pct"/>
            <w:tcBorders>
              <w:left w:val="single" w:sz="4" w:space="0" w:color="000000"/>
              <w:bottom w:val="single" w:sz="4" w:space="0" w:color="auto"/>
            </w:tcBorders>
            <w:shd w:val="clear" w:color="auto" w:fill="auto"/>
            <w:vAlign w:val="center"/>
          </w:tcPr>
          <w:p w14:paraId="1B7EC2FB" w14:textId="3E57DE32"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29-04-2025</w:t>
            </w:r>
          </w:p>
        </w:tc>
        <w:tc>
          <w:tcPr>
            <w:tcW w:w="942" w:type="pct"/>
            <w:tcBorders>
              <w:left w:val="single" w:sz="4" w:space="0" w:color="000000"/>
              <w:bottom w:val="single" w:sz="4" w:space="0" w:color="auto"/>
            </w:tcBorders>
            <w:shd w:val="clear" w:color="auto" w:fill="auto"/>
            <w:vAlign w:val="center"/>
          </w:tcPr>
          <w:p w14:paraId="690ADA3E" w14:textId="681F9828"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30-04-2025</w:t>
            </w:r>
          </w:p>
        </w:tc>
        <w:tc>
          <w:tcPr>
            <w:tcW w:w="397" w:type="pct"/>
            <w:tcBorders>
              <w:left w:val="single" w:sz="4" w:space="0" w:color="000000"/>
              <w:bottom w:val="single" w:sz="4" w:space="0" w:color="auto"/>
            </w:tcBorders>
            <w:shd w:val="clear" w:color="auto" w:fill="auto"/>
            <w:vAlign w:val="center"/>
          </w:tcPr>
          <w:p w14:paraId="60636C2A" w14:textId="3CFDB0A9"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6</w:t>
            </w:r>
          </w:p>
        </w:tc>
        <w:tc>
          <w:tcPr>
            <w:tcW w:w="846" w:type="pct"/>
            <w:tcBorders>
              <w:left w:val="single" w:sz="4" w:space="0" w:color="000000"/>
              <w:bottom w:val="single" w:sz="4" w:space="0" w:color="auto"/>
              <w:right w:val="single" w:sz="4" w:space="0" w:color="000000"/>
            </w:tcBorders>
            <w:shd w:val="clear" w:color="auto" w:fill="auto"/>
            <w:vAlign w:val="center"/>
          </w:tcPr>
          <w:p w14:paraId="613979D2" w14:textId="13476E71"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Tất cả thành viên</w:t>
            </w:r>
          </w:p>
        </w:tc>
      </w:tr>
      <w:tr w:rsidR="00CE6B1C" w:rsidRPr="00926F7D" w14:paraId="75E56955" w14:textId="77777777" w:rsidTr="00CE6B1C">
        <w:trPr>
          <w:trHeight w:val="467"/>
          <w:jc w:val="center"/>
        </w:trPr>
        <w:tc>
          <w:tcPr>
            <w:tcW w:w="731"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1DFCBE6D" w14:textId="4F77E005"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3.2</w:t>
            </w:r>
          </w:p>
        </w:tc>
        <w:tc>
          <w:tcPr>
            <w:tcW w:w="1144"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04220C15" w14:textId="7B735ADF"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Sprint 2</w:t>
            </w:r>
          </w:p>
        </w:tc>
        <w:tc>
          <w:tcPr>
            <w:tcW w:w="940"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293622C0" w14:textId="182E82E4" w:rsidR="00CE6B1C" w:rsidRPr="00926F7D" w:rsidRDefault="00CE6B1C" w:rsidP="00CE6B1C">
            <w:pPr>
              <w:spacing w:line="360" w:lineRule="auto"/>
              <w:rPr>
                <w:rFonts w:ascii="Times New Roman" w:eastAsia="Times New Roman" w:hAnsi="Times New Roman" w:cs="Times New Roman"/>
                <w:b/>
                <w:bCs/>
                <w:sz w:val="26"/>
                <w:szCs w:val="26"/>
                <w:lang w:eastAsia="en-US"/>
              </w:rPr>
            </w:pPr>
            <w:r w:rsidRPr="00926F7D">
              <w:rPr>
                <w:rFonts w:ascii="Times New Roman" w:hAnsi="Times New Roman" w:cs="Times New Roman"/>
                <w:b/>
                <w:sz w:val="26"/>
                <w:szCs w:val="26"/>
              </w:rPr>
              <w:t>01-05-2025</w:t>
            </w:r>
          </w:p>
        </w:tc>
        <w:tc>
          <w:tcPr>
            <w:tcW w:w="942"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1CDFDE2B" w14:textId="41A80D77" w:rsidR="00CE6B1C" w:rsidRPr="00926F7D" w:rsidRDefault="00CE6B1C" w:rsidP="00CE6B1C">
            <w:pPr>
              <w:spacing w:line="360" w:lineRule="auto"/>
              <w:rPr>
                <w:rFonts w:ascii="Times New Roman" w:eastAsia="Times New Roman" w:hAnsi="Times New Roman" w:cs="Times New Roman"/>
                <w:b/>
                <w:bCs/>
                <w:sz w:val="26"/>
                <w:szCs w:val="26"/>
                <w:lang w:eastAsia="en-US"/>
              </w:rPr>
            </w:pPr>
            <w:r w:rsidRPr="00926F7D">
              <w:rPr>
                <w:rFonts w:ascii="Times New Roman" w:hAnsi="Times New Roman" w:cs="Times New Roman"/>
                <w:b/>
                <w:sz w:val="26"/>
                <w:szCs w:val="26"/>
              </w:rPr>
              <w:t>30-05-2025</w:t>
            </w:r>
          </w:p>
        </w:tc>
        <w:tc>
          <w:tcPr>
            <w:tcW w:w="397"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535AD6DC" w14:textId="523F08CB" w:rsidR="00CE6B1C" w:rsidRPr="00926F7D" w:rsidRDefault="00CE6B1C" w:rsidP="00CE6B1C">
            <w:pPr>
              <w:snapToGrid w:val="0"/>
              <w:spacing w:line="360" w:lineRule="auto"/>
              <w:jc w:val="center"/>
              <w:rPr>
                <w:rFonts w:ascii="Times New Roman" w:hAnsi="Times New Roman" w:cs="Times New Roman"/>
                <w:b/>
                <w:sz w:val="26"/>
                <w:szCs w:val="26"/>
              </w:rPr>
            </w:pPr>
            <w:r w:rsidRPr="00926F7D">
              <w:rPr>
                <w:rFonts w:ascii="Times New Roman" w:hAnsi="Times New Roman" w:cs="Times New Roman"/>
                <w:b/>
                <w:sz w:val="26"/>
                <w:szCs w:val="26"/>
              </w:rPr>
              <w:t>225</w:t>
            </w:r>
          </w:p>
        </w:tc>
        <w:tc>
          <w:tcPr>
            <w:tcW w:w="846"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5EF19B73" w14:textId="77777777" w:rsidR="00CE6B1C" w:rsidRPr="00926F7D" w:rsidRDefault="00CE6B1C" w:rsidP="00CE6B1C">
            <w:pPr>
              <w:snapToGrid w:val="0"/>
              <w:spacing w:line="360" w:lineRule="auto"/>
              <w:jc w:val="center"/>
              <w:rPr>
                <w:rFonts w:ascii="Times New Roman" w:hAnsi="Times New Roman" w:cs="Times New Roman"/>
                <w:b/>
                <w:sz w:val="26"/>
                <w:szCs w:val="26"/>
              </w:rPr>
            </w:pPr>
          </w:p>
        </w:tc>
      </w:tr>
      <w:tr w:rsidR="00CE6B1C" w:rsidRPr="00926F7D" w14:paraId="36DB9FD7" w14:textId="77777777" w:rsidTr="00CE6B1C">
        <w:trPr>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06EAEB" w14:textId="78EF172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3.2.1</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6F421E" w14:textId="4642C37F"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Họp lập kế hoạch Sprint 2</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483F69" w14:textId="2127D0A9"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01-05-2025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54FB2" w14:textId="3C18FF23"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01-05-2025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BF547B" w14:textId="05C62126"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6</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18BB71" w14:textId="4DBD7362"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Tất cả thành viên</w:t>
            </w:r>
          </w:p>
        </w:tc>
      </w:tr>
      <w:tr w:rsidR="00CE6B1C" w:rsidRPr="00926F7D" w14:paraId="025A1B00" w14:textId="77777777" w:rsidTr="00CE6B1C">
        <w:trPr>
          <w:trHeight w:val="782"/>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8FC104" w14:textId="2C423F52"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3.2.2</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EC7BFC" w14:textId="573E88D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Tạo Sprint Backlog</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5D61F7" w14:textId="37A92729"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02-05-2025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841E77" w14:textId="701ED152"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02-05-2025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919DFD" w14:textId="6B3905B5"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66B5D2" w14:textId="4284A968"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Nhật</w:t>
            </w:r>
          </w:p>
        </w:tc>
      </w:tr>
      <w:tr w:rsidR="00CE6B1C" w:rsidRPr="00926F7D" w14:paraId="5B518B36" w14:textId="77777777" w:rsidTr="00CE6B1C">
        <w:trPr>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CA7D14" w14:textId="522C9192"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3.2.3</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2D5D4E" w14:textId="38C39C4D"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sz w:val="26"/>
                <w:szCs w:val="26"/>
              </w:rPr>
              <w:t>Tạo tài liệu kế hoạch test cho Sprint 2</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615F89" w14:textId="6ED7EEA0" w:rsidR="00CE6B1C" w:rsidRPr="00926F7D" w:rsidRDefault="00CE6B1C" w:rsidP="00CE6B1C">
            <w:pPr>
              <w:spacing w:line="360" w:lineRule="auto"/>
              <w:rPr>
                <w:rFonts w:ascii="Times New Roman" w:eastAsia="Times New Roman" w:hAnsi="Times New Roman" w:cs="Times New Roman"/>
                <w:b/>
                <w:sz w:val="26"/>
                <w:szCs w:val="26"/>
                <w:lang w:eastAsia="en-US"/>
              </w:rPr>
            </w:pPr>
            <w:r w:rsidRPr="00926F7D">
              <w:rPr>
                <w:rFonts w:ascii="Times New Roman" w:hAnsi="Times New Roman" w:cs="Times New Roman"/>
                <w:sz w:val="26"/>
                <w:szCs w:val="26"/>
              </w:rPr>
              <w:t>02-05-2025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9B01AF" w14:textId="747A6B29" w:rsidR="00CE6B1C" w:rsidRPr="00926F7D" w:rsidRDefault="00CE6B1C" w:rsidP="00CE6B1C">
            <w:pPr>
              <w:spacing w:line="360" w:lineRule="auto"/>
              <w:rPr>
                <w:rFonts w:ascii="Times New Roman" w:eastAsia="Times New Roman" w:hAnsi="Times New Roman" w:cs="Times New Roman"/>
                <w:b/>
                <w:sz w:val="26"/>
                <w:szCs w:val="26"/>
                <w:lang w:eastAsia="en-US"/>
              </w:rPr>
            </w:pPr>
            <w:r w:rsidRPr="00926F7D">
              <w:rPr>
                <w:rFonts w:ascii="Times New Roman" w:hAnsi="Times New Roman" w:cs="Times New Roman"/>
                <w:sz w:val="26"/>
                <w:szCs w:val="26"/>
              </w:rPr>
              <w:t>02-05-2025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9C543F" w14:textId="7027A147" w:rsidR="00CE6B1C" w:rsidRPr="00926F7D" w:rsidRDefault="00CE6B1C" w:rsidP="00CE6B1C">
            <w:pPr>
              <w:snapToGrid w:val="0"/>
              <w:spacing w:line="360" w:lineRule="auto"/>
              <w:jc w:val="center"/>
              <w:rPr>
                <w:rFonts w:ascii="Times New Roman" w:hAnsi="Times New Roman" w:cs="Times New Roman"/>
                <w:b/>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5894CE" w14:textId="70CF1330" w:rsidR="00CE6B1C" w:rsidRPr="00926F7D" w:rsidRDefault="00CE6B1C" w:rsidP="00CE6B1C">
            <w:pPr>
              <w:snapToGrid w:val="0"/>
              <w:spacing w:line="360" w:lineRule="auto"/>
              <w:jc w:val="center"/>
              <w:rPr>
                <w:rFonts w:ascii="Times New Roman" w:hAnsi="Times New Roman" w:cs="Times New Roman"/>
                <w:b/>
                <w:sz w:val="26"/>
                <w:szCs w:val="26"/>
              </w:rPr>
            </w:pPr>
            <w:r>
              <w:rPr>
                <w:rFonts w:ascii="Times New Roman" w:hAnsi="Times New Roman" w:cs="Times New Roman"/>
                <w:sz w:val="26"/>
                <w:szCs w:val="26"/>
              </w:rPr>
              <w:t>Hiển</w:t>
            </w:r>
          </w:p>
        </w:tc>
      </w:tr>
      <w:tr w:rsidR="00CE6B1C" w:rsidRPr="00926F7D" w14:paraId="197003D9" w14:textId="77777777" w:rsidTr="00CE6B1C">
        <w:trPr>
          <w:jc w:val="center"/>
        </w:trPr>
        <w:tc>
          <w:tcPr>
            <w:tcW w:w="731"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112C6FC" w14:textId="30E0C13B"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3.2.4</w:t>
            </w:r>
          </w:p>
        </w:tc>
        <w:tc>
          <w:tcPr>
            <w:tcW w:w="1144"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8689B54" w14:textId="77EE2834" w:rsidR="00CE6B1C" w:rsidRPr="00926F7D" w:rsidRDefault="00CE6B1C" w:rsidP="00CE6B1C">
            <w:pPr>
              <w:spacing w:line="360" w:lineRule="auto"/>
              <w:rPr>
                <w:rFonts w:ascii="Times New Roman" w:hAnsi="Times New Roman" w:cs="Times New Roman"/>
                <w:b/>
                <w:color w:val="000000"/>
                <w:sz w:val="26"/>
                <w:szCs w:val="26"/>
                <w:lang w:eastAsia="ar-SA" w:bidi="ar-SA"/>
              </w:rPr>
            </w:pPr>
            <w:r w:rsidRPr="00926F7D">
              <w:rPr>
                <w:rFonts w:ascii="Times New Roman" w:hAnsi="Times New Roman" w:cs="Times New Roman"/>
                <w:b/>
                <w:sz w:val="26"/>
                <w:szCs w:val="26"/>
              </w:rPr>
              <w:t>Thiết kế database</w:t>
            </w:r>
          </w:p>
        </w:tc>
        <w:tc>
          <w:tcPr>
            <w:tcW w:w="940"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01BB324" w14:textId="5AC76E2D" w:rsidR="00CE6B1C" w:rsidRPr="00926F7D" w:rsidRDefault="00CE6B1C" w:rsidP="00CE6B1C">
            <w:pPr>
              <w:spacing w:line="360" w:lineRule="auto"/>
              <w:rPr>
                <w:rFonts w:ascii="Times New Roman" w:eastAsia="Times New Roman" w:hAnsi="Times New Roman" w:cs="Times New Roman"/>
                <w:b/>
                <w:sz w:val="26"/>
                <w:szCs w:val="26"/>
                <w:lang w:eastAsia="en-US"/>
              </w:rPr>
            </w:pPr>
            <w:r w:rsidRPr="00926F7D">
              <w:rPr>
                <w:rFonts w:ascii="Times New Roman" w:hAnsi="Times New Roman" w:cs="Times New Roman"/>
                <w:b/>
                <w:sz w:val="26"/>
                <w:szCs w:val="26"/>
              </w:rPr>
              <w:t>02-05-2025</w:t>
            </w:r>
          </w:p>
        </w:tc>
        <w:tc>
          <w:tcPr>
            <w:tcW w:w="942"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1B44CCF" w14:textId="6EA777F1" w:rsidR="00CE6B1C" w:rsidRPr="00926F7D" w:rsidRDefault="00CE6B1C" w:rsidP="00CE6B1C">
            <w:pPr>
              <w:spacing w:line="360" w:lineRule="auto"/>
              <w:rPr>
                <w:rFonts w:ascii="Times New Roman" w:eastAsia="Times New Roman" w:hAnsi="Times New Roman" w:cs="Times New Roman"/>
                <w:b/>
                <w:sz w:val="26"/>
                <w:szCs w:val="26"/>
                <w:lang w:eastAsia="en-US"/>
              </w:rPr>
            </w:pPr>
            <w:r w:rsidRPr="00926F7D">
              <w:rPr>
                <w:rFonts w:ascii="Times New Roman" w:hAnsi="Times New Roman" w:cs="Times New Roman"/>
                <w:b/>
                <w:sz w:val="26"/>
                <w:szCs w:val="26"/>
              </w:rPr>
              <w:t>04-05-2025</w:t>
            </w:r>
          </w:p>
        </w:tc>
        <w:tc>
          <w:tcPr>
            <w:tcW w:w="397"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0CF38E26" w14:textId="13C65484" w:rsidR="00CE6B1C" w:rsidRPr="00926F7D" w:rsidRDefault="00CE6B1C" w:rsidP="00CE6B1C">
            <w:pPr>
              <w:snapToGrid w:val="0"/>
              <w:spacing w:line="360" w:lineRule="auto"/>
              <w:jc w:val="center"/>
              <w:rPr>
                <w:rFonts w:ascii="Times New Roman" w:hAnsi="Times New Roman" w:cs="Times New Roman"/>
                <w:b/>
                <w:sz w:val="26"/>
                <w:szCs w:val="26"/>
              </w:rPr>
            </w:pPr>
            <w:r w:rsidRPr="00926F7D">
              <w:rPr>
                <w:rFonts w:ascii="Times New Roman" w:hAnsi="Times New Roman" w:cs="Times New Roman"/>
                <w:b/>
                <w:sz w:val="26"/>
                <w:szCs w:val="26"/>
              </w:rPr>
              <w:t>18</w:t>
            </w:r>
          </w:p>
        </w:tc>
        <w:tc>
          <w:tcPr>
            <w:tcW w:w="846"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76A0FF53" w14:textId="77777777" w:rsidR="00CE6B1C" w:rsidRPr="00926F7D" w:rsidRDefault="00CE6B1C" w:rsidP="00CE6B1C">
            <w:pPr>
              <w:snapToGrid w:val="0"/>
              <w:spacing w:line="360" w:lineRule="auto"/>
              <w:jc w:val="center"/>
              <w:rPr>
                <w:rFonts w:ascii="Times New Roman" w:hAnsi="Times New Roman" w:cs="Times New Roman"/>
                <w:b/>
                <w:sz w:val="26"/>
                <w:szCs w:val="26"/>
              </w:rPr>
            </w:pPr>
          </w:p>
        </w:tc>
      </w:tr>
      <w:tr w:rsidR="00CE6B1C" w:rsidRPr="00926F7D" w14:paraId="72DD5CB3" w14:textId="77777777" w:rsidTr="00CE6B1C">
        <w:trPr>
          <w:trHeight w:val="561"/>
          <w:jc w:val="center"/>
        </w:trPr>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5D9B7B7C" w14:textId="67E20561" w:rsidR="00CE6B1C" w:rsidRPr="00926F7D" w:rsidRDefault="00CE6B1C" w:rsidP="00CE6B1C">
            <w:pPr>
              <w:spacing w:line="360" w:lineRule="auto"/>
              <w:rPr>
                <w:rFonts w:ascii="Times New Roman" w:eastAsia="Times New Roman" w:hAnsi="Times New Roman" w:cs="Times New Roman"/>
                <w:bCs/>
                <w:color w:val="000000"/>
                <w:sz w:val="26"/>
                <w:szCs w:val="26"/>
              </w:rPr>
            </w:pPr>
            <w:r w:rsidRPr="00926F7D">
              <w:rPr>
                <w:rFonts w:ascii="Times New Roman" w:hAnsi="Times New Roman" w:cs="Times New Roman"/>
                <w:sz w:val="26"/>
                <w:szCs w:val="26"/>
              </w:rPr>
              <w:t>3.2.4.1</w:t>
            </w:r>
          </w:p>
        </w:tc>
        <w:tc>
          <w:tcPr>
            <w:tcW w:w="1144" w:type="pct"/>
            <w:tcBorders>
              <w:top w:val="single" w:sz="4" w:space="0" w:color="auto"/>
              <w:left w:val="single" w:sz="4" w:space="0" w:color="auto"/>
              <w:bottom w:val="single" w:sz="4" w:space="0" w:color="auto"/>
              <w:right w:val="single" w:sz="4" w:space="0" w:color="auto"/>
            </w:tcBorders>
            <w:shd w:val="clear" w:color="auto" w:fill="auto"/>
            <w:vAlign w:val="center"/>
          </w:tcPr>
          <w:p w14:paraId="30DD230F" w14:textId="318D6A64" w:rsidR="00CE6B1C" w:rsidRPr="00926F7D" w:rsidRDefault="00CE6B1C" w:rsidP="00CE6B1C">
            <w:pPr>
              <w:spacing w:line="360" w:lineRule="auto"/>
              <w:rPr>
                <w:rFonts w:ascii="Times New Roman" w:eastAsia="Times New Roman" w:hAnsi="Times New Roman" w:cs="Times New Roman"/>
                <w:bCs/>
                <w:color w:val="000000"/>
                <w:sz w:val="26"/>
                <w:szCs w:val="26"/>
              </w:rPr>
            </w:pPr>
            <w:r w:rsidRPr="00926F7D">
              <w:rPr>
                <w:rFonts w:ascii="Times New Roman" w:hAnsi="Times New Roman" w:cs="Times New Roman"/>
                <w:sz w:val="26"/>
                <w:szCs w:val="26"/>
              </w:rPr>
              <w:t>Thiết kế cơ sở dữ liệu</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E96B637" w14:textId="7935F2B3" w:rsidR="00CE6B1C" w:rsidRPr="00926F7D" w:rsidRDefault="00CE6B1C" w:rsidP="00CE6B1C">
            <w:pPr>
              <w:spacing w:line="360" w:lineRule="auto"/>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02-05-2025</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66D9258F" w14:textId="6B9FD7BD" w:rsidR="00CE6B1C" w:rsidRPr="00926F7D" w:rsidRDefault="00CE6B1C" w:rsidP="00CE6B1C">
            <w:pPr>
              <w:spacing w:line="360" w:lineRule="auto"/>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04-05-2025</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3382C707" w14:textId="0244DAE7" w:rsidR="00CE6B1C" w:rsidRPr="00926F7D" w:rsidRDefault="00CE6B1C" w:rsidP="00CE6B1C">
            <w:pPr>
              <w:snapToGrid w:val="0"/>
              <w:spacing w:line="360" w:lineRule="auto"/>
              <w:jc w:val="center"/>
              <w:rPr>
                <w:rFonts w:ascii="Times New Roman" w:hAnsi="Times New Roman" w:cs="Times New Roman"/>
                <w:bCs/>
                <w:sz w:val="26"/>
                <w:szCs w:val="26"/>
              </w:rPr>
            </w:pPr>
            <w:r w:rsidRPr="00926F7D">
              <w:rPr>
                <w:rFonts w:ascii="Times New Roman" w:hAnsi="Times New Roman" w:cs="Times New Roman"/>
                <w:sz w:val="26"/>
                <w:szCs w:val="26"/>
              </w:rPr>
              <w:t>18</w:t>
            </w:r>
          </w:p>
        </w:tc>
        <w:tc>
          <w:tcPr>
            <w:tcW w:w="846" w:type="pct"/>
            <w:tcBorders>
              <w:top w:val="single" w:sz="4" w:space="0" w:color="auto"/>
              <w:left w:val="single" w:sz="4" w:space="0" w:color="auto"/>
              <w:bottom w:val="single" w:sz="4" w:space="0" w:color="auto"/>
              <w:right w:val="single" w:sz="4" w:space="0" w:color="auto"/>
            </w:tcBorders>
            <w:shd w:val="clear" w:color="auto" w:fill="auto"/>
            <w:vAlign w:val="center"/>
          </w:tcPr>
          <w:p w14:paraId="3B1A167C" w14:textId="0E953D67"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Lợi, Hiển</w:t>
            </w:r>
            <w:r>
              <w:rPr>
                <w:rFonts w:ascii="Times New Roman" w:hAnsi="Times New Roman" w:cs="Times New Roman"/>
                <w:sz w:val="26"/>
                <w:szCs w:val="26"/>
                <w:lang w:val="vi-VN"/>
              </w:rPr>
              <w:t>, Nhi</w:t>
            </w:r>
          </w:p>
        </w:tc>
      </w:tr>
      <w:tr w:rsidR="00CE6B1C" w:rsidRPr="00926F7D" w14:paraId="045C451A" w14:textId="77777777" w:rsidTr="00CE6B1C">
        <w:trPr>
          <w:trHeight w:val="435"/>
          <w:jc w:val="center"/>
        </w:trPr>
        <w:tc>
          <w:tcPr>
            <w:tcW w:w="731" w:type="pct"/>
            <w:tcBorders>
              <w:top w:val="single" w:sz="4" w:space="0" w:color="000000"/>
              <w:left w:val="single" w:sz="4" w:space="0" w:color="000000"/>
              <w:bottom w:val="single" w:sz="4" w:space="0" w:color="000000"/>
            </w:tcBorders>
            <w:shd w:val="clear" w:color="auto" w:fill="9CC2E5" w:themeFill="accent1" w:themeFillTint="99"/>
            <w:vAlign w:val="center"/>
          </w:tcPr>
          <w:p w14:paraId="6256886E" w14:textId="112FCEDD"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3.2.5</w:t>
            </w:r>
          </w:p>
        </w:tc>
        <w:tc>
          <w:tcPr>
            <w:tcW w:w="1144" w:type="pct"/>
            <w:tcBorders>
              <w:top w:val="single" w:sz="4" w:space="0" w:color="000000"/>
              <w:left w:val="single" w:sz="4" w:space="0" w:color="000000"/>
              <w:bottom w:val="single" w:sz="4" w:space="0" w:color="000000"/>
            </w:tcBorders>
            <w:shd w:val="clear" w:color="auto" w:fill="9CC2E5" w:themeFill="accent1" w:themeFillTint="99"/>
            <w:vAlign w:val="center"/>
          </w:tcPr>
          <w:p w14:paraId="2CBCE0CB" w14:textId="44D5459B"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Thiết kế giao diện</w:t>
            </w:r>
          </w:p>
        </w:tc>
        <w:tc>
          <w:tcPr>
            <w:tcW w:w="940" w:type="pct"/>
            <w:tcBorders>
              <w:top w:val="single" w:sz="4" w:space="0" w:color="000000"/>
              <w:left w:val="single" w:sz="4" w:space="0" w:color="000000"/>
              <w:bottom w:val="single" w:sz="4" w:space="0" w:color="000000"/>
            </w:tcBorders>
            <w:shd w:val="clear" w:color="auto" w:fill="9CC2E5" w:themeFill="accent1" w:themeFillTint="99"/>
            <w:vAlign w:val="center"/>
          </w:tcPr>
          <w:p w14:paraId="650896BF" w14:textId="4B424338" w:rsidR="00CE6B1C" w:rsidRPr="00926F7D" w:rsidRDefault="00CE6B1C" w:rsidP="00CE6B1C">
            <w:pPr>
              <w:spacing w:line="360" w:lineRule="auto"/>
              <w:rPr>
                <w:rFonts w:ascii="Times New Roman" w:eastAsia="Times New Roman" w:hAnsi="Times New Roman" w:cs="Times New Roman"/>
                <w:b/>
                <w:sz w:val="26"/>
                <w:szCs w:val="26"/>
                <w:lang w:eastAsia="en-US"/>
              </w:rPr>
            </w:pPr>
            <w:r w:rsidRPr="00926F7D">
              <w:rPr>
                <w:rFonts w:ascii="Times New Roman" w:hAnsi="Times New Roman" w:cs="Times New Roman"/>
                <w:b/>
                <w:sz w:val="26"/>
                <w:szCs w:val="26"/>
              </w:rPr>
              <w:t>05-05-2025</w:t>
            </w:r>
          </w:p>
        </w:tc>
        <w:tc>
          <w:tcPr>
            <w:tcW w:w="942" w:type="pct"/>
            <w:tcBorders>
              <w:top w:val="single" w:sz="4" w:space="0" w:color="000000"/>
              <w:left w:val="single" w:sz="4" w:space="0" w:color="000000"/>
              <w:bottom w:val="single" w:sz="4" w:space="0" w:color="000000"/>
            </w:tcBorders>
            <w:shd w:val="clear" w:color="auto" w:fill="9CC2E5" w:themeFill="accent1" w:themeFillTint="99"/>
            <w:vAlign w:val="center"/>
          </w:tcPr>
          <w:p w14:paraId="158C16C6" w14:textId="19D5EE3B" w:rsidR="00CE6B1C" w:rsidRPr="00926F7D" w:rsidRDefault="00CE6B1C" w:rsidP="00CE6B1C">
            <w:pPr>
              <w:spacing w:line="360" w:lineRule="auto"/>
              <w:rPr>
                <w:rFonts w:ascii="Times New Roman" w:eastAsia="Times New Roman" w:hAnsi="Times New Roman" w:cs="Times New Roman"/>
                <w:b/>
                <w:sz w:val="26"/>
                <w:szCs w:val="26"/>
                <w:lang w:eastAsia="en-US"/>
              </w:rPr>
            </w:pPr>
            <w:r w:rsidRPr="00926F7D">
              <w:rPr>
                <w:rFonts w:ascii="Times New Roman" w:hAnsi="Times New Roman" w:cs="Times New Roman"/>
                <w:b/>
                <w:sz w:val="26"/>
                <w:szCs w:val="26"/>
              </w:rPr>
              <w:t>08-05-2025</w:t>
            </w:r>
          </w:p>
        </w:tc>
        <w:tc>
          <w:tcPr>
            <w:tcW w:w="397" w:type="pct"/>
            <w:tcBorders>
              <w:top w:val="single" w:sz="4" w:space="0" w:color="000000"/>
              <w:left w:val="single" w:sz="4" w:space="0" w:color="000000"/>
              <w:bottom w:val="single" w:sz="4" w:space="0" w:color="000000"/>
            </w:tcBorders>
            <w:shd w:val="clear" w:color="auto" w:fill="9CC2E5" w:themeFill="accent1" w:themeFillTint="99"/>
            <w:vAlign w:val="center"/>
          </w:tcPr>
          <w:p w14:paraId="3A52674C" w14:textId="70BC75D9" w:rsidR="00CE6B1C" w:rsidRPr="00926F7D" w:rsidRDefault="00CE6B1C" w:rsidP="00CE6B1C">
            <w:pPr>
              <w:snapToGrid w:val="0"/>
              <w:spacing w:line="360" w:lineRule="auto"/>
              <w:jc w:val="center"/>
              <w:rPr>
                <w:rFonts w:ascii="Times New Roman" w:hAnsi="Times New Roman" w:cs="Times New Roman"/>
                <w:b/>
                <w:bCs/>
                <w:sz w:val="26"/>
                <w:szCs w:val="26"/>
              </w:rPr>
            </w:pPr>
            <w:r w:rsidRPr="00926F7D">
              <w:rPr>
                <w:rFonts w:ascii="Times New Roman" w:hAnsi="Times New Roman" w:cs="Times New Roman"/>
                <w:b/>
                <w:sz w:val="26"/>
                <w:szCs w:val="26"/>
              </w:rPr>
              <w:t>30</w:t>
            </w:r>
          </w:p>
        </w:tc>
        <w:tc>
          <w:tcPr>
            <w:tcW w:w="846"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tcPr>
          <w:p w14:paraId="06519F63" w14:textId="77777777" w:rsidR="00CE6B1C" w:rsidRPr="00926F7D" w:rsidRDefault="00CE6B1C" w:rsidP="00CE6B1C">
            <w:pPr>
              <w:snapToGrid w:val="0"/>
              <w:spacing w:line="360" w:lineRule="auto"/>
              <w:jc w:val="center"/>
              <w:rPr>
                <w:rFonts w:ascii="Times New Roman" w:hAnsi="Times New Roman" w:cs="Times New Roman"/>
                <w:b/>
                <w:sz w:val="26"/>
                <w:szCs w:val="26"/>
              </w:rPr>
            </w:pPr>
          </w:p>
        </w:tc>
      </w:tr>
      <w:tr w:rsidR="00CE6B1C" w:rsidRPr="00926F7D" w14:paraId="6C6113E9" w14:textId="77777777" w:rsidTr="00CE6B1C">
        <w:trPr>
          <w:trHeight w:val="758"/>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6C866F" w14:textId="2B7AF25E"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3.2.5.1</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6E4642" w14:textId="653263EC" w:rsidR="00CE6B1C" w:rsidRPr="00926F7D" w:rsidRDefault="00CE6B1C" w:rsidP="00CE6B1C">
            <w:pPr>
              <w:spacing w:line="360" w:lineRule="auto"/>
              <w:rPr>
                <w:rFonts w:ascii="Times New Roman" w:hAnsi="Times New Roman" w:cs="Times New Roman"/>
                <w:color w:val="auto"/>
                <w:sz w:val="26"/>
                <w:szCs w:val="26"/>
              </w:rPr>
            </w:pPr>
            <w:r w:rsidRPr="00926F7D">
              <w:rPr>
                <w:rFonts w:ascii="Times New Roman" w:hAnsi="Times New Roman" w:cs="Times New Roman"/>
                <w:sz w:val="26"/>
                <w:szCs w:val="26"/>
              </w:rPr>
              <w:t>Thiết kế trang thông tin cá nhân</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8A4E70" w14:textId="2C1DC50B"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05-05-2025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EFC6DA" w14:textId="2F8BCE5F"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06-05-2025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AC5A75" w14:textId="35E7F7B0"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1727DD" w14:textId="0E6144A1"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2AB7128D" w14:textId="77777777" w:rsidTr="00CE6B1C">
        <w:trPr>
          <w:trHeight w:val="698"/>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45CE8C" w14:textId="05E7F0F7"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3.2.5.2</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11C946" w14:textId="4D7CC3B5"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trang quản lý lịch học</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6331F0" w14:textId="5A6DE7A7"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05-05-2025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7F7DCE" w14:textId="162892AF"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06-05-2025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0A3BD4" w14:textId="0741DCAF"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A5EE62" w14:textId="44928E68"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69E71FEF" w14:textId="77777777" w:rsidTr="00CE6B1C">
        <w:trPr>
          <w:trHeight w:val="695"/>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4F62BE" w14:textId="6D4AB51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3.2.5.3</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8C03B8" w14:textId="47C5A402"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trang đánh giá gia sư</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776483" w14:textId="01FD47CB"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05-05-2025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57D80B" w14:textId="65A749A1"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06-05-2025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0811C3" w14:textId="423F8D5F"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9E31BE" w14:textId="456E1548"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7B4AAA74" w14:textId="77777777" w:rsidTr="00CE6B1C">
        <w:trPr>
          <w:trHeight w:val="704"/>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C112D3" w14:textId="141C730D"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3.2.5.4</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FC2449" w14:textId="374A6C8A"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trang tìm kiếm gia sư</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08D31F" w14:textId="60BA2BF0"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05-05-2025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98147E" w14:textId="33E88C26"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06-05-2025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570383" w14:textId="1242E6FC"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2E74FB" w14:textId="2B333B68"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0A2CC785" w14:textId="77777777" w:rsidTr="00CE6B1C">
        <w:trPr>
          <w:trHeight w:val="678"/>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164A9F" w14:textId="554A55C0"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3.2.5.5</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39662A" w14:textId="6986F7B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trang xem chi tiết gia sư</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114022" w14:textId="26162E71"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05-05-2025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D64154" w14:textId="76117089"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06-05-2025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94F95A" w14:textId="151E4DF2"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2EB043" w14:textId="677ACCDC"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16498174" w14:textId="77777777" w:rsidTr="00CE6B1C">
        <w:trPr>
          <w:trHeight w:val="705"/>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A91286" w14:textId="07F750DB"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lastRenderedPageBreak/>
              <w:t>3.2.5.6</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384904" w14:textId="45EC10EA"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trang tra cứu lịch học</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55E9FC" w14:textId="33D0A728"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05-05-2025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FE1F9F" w14:textId="0CF429C9"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06-05-2025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0FDDA5" w14:textId="5C0F5B12"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B6D657" w14:textId="6D120A15"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Nhật</w:t>
            </w:r>
          </w:p>
        </w:tc>
      </w:tr>
      <w:tr w:rsidR="00CE6B1C" w:rsidRPr="00926F7D" w14:paraId="21754F6D" w14:textId="77777777" w:rsidTr="00CE6B1C">
        <w:trPr>
          <w:trHeight w:val="615"/>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90E60C" w14:textId="018E1BF7"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3.2.5.7</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D5FF13" w14:textId="243DD786" w:rsidR="00CE6B1C" w:rsidRPr="00926F7D" w:rsidRDefault="00CE6B1C" w:rsidP="00CE6B1C">
            <w:pPr>
              <w:spacing w:line="360" w:lineRule="auto"/>
              <w:rPr>
                <w:rFonts w:ascii="Times New Roman" w:hAnsi="Times New Roman" w:cs="Times New Roman"/>
                <w:color w:val="000000"/>
                <w:sz w:val="26"/>
                <w:szCs w:val="26"/>
                <w:lang w:eastAsia="ar-SA" w:bidi="ar-SA"/>
              </w:rPr>
            </w:pPr>
            <w:r w:rsidRPr="00926F7D">
              <w:rPr>
                <w:rFonts w:ascii="Times New Roman" w:hAnsi="Times New Roman" w:cs="Times New Roman"/>
                <w:sz w:val="26"/>
                <w:szCs w:val="26"/>
              </w:rPr>
              <w:t>Thiết kế trang quản lý thanh toán</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A755E4" w14:textId="5D5B1482"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05-05-2025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96EB6F" w14:textId="38067A9C"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06-05-2025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D2F8D6" w14:textId="1FCBB4C5"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A0F8CB" w14:textId="6819B2A0"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Nhật</w:t>
            </w:r>
          </w:p>
        </w:tc>
      </w:tr>
      <w:tr w:rsidR="00CE6B1C" w:rsidRPr="00926F7D" w14:paraId="12D53405" w14:textId="77777777" w:rsidTr="00CE6B1C">
        <w:trPr>
          <w:trHeight w:val="918"/>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97FA6C" w14:textId="3AD2736A"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3.2.5.8</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6ED455" w14:textId="13B83D74"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trang Chatbot AI</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D48536" w14:textId="73E616C5"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05-05-2025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075BA2" w14:textId="0E8E0D5B"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06-05-2025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5328B8" w14:textId="5C4FEFAC"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4E1701" w14:textId="3CE68CA7"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Nhật, Nhi</w:t>
            </w:r>
          </w:p>
        </w:tc>
      </w:tr>
      <w:tr w:rsidR="00CE6B1C" w:rsidRPr="00926F7D" w14:paraId="36DF7A3F" w14:textId="77777777" w:rsidTr="00CE6B1C">
        <w:trPr>
          <w:trHeight w:val="759"/>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74CD9C" w14:textId="6F27D15F" w:rsidR="00CE6B1C" w:rsidRPr="00926F7D" w:rsidRDefault="00CE6B1C" w:rsidP="00CE6B1C">
            <w:pPr>
              <w:spacing w:line="360" w:lineRule="auto"/>
              <w:rPr>
                <w:rFonts w:ascii="Times New Roman" w:hAnsi="Times New Roman" w:cs="Times New Roman"/>
                <w:sz w:val="26"/>
                <w:szCs w:val="26"/>
              </w:rPr>
            </w:pPr>
            <w:r w:rsidRPr="00926F7D">
              <w:rPr>
                <w:rFonts w:ascii="Times New Roman" w:hAnsi="Times New Roman" w:cs="Times New Roman"/>
                <w:sz w:val="26"/>
                <w:szCs w:val="26"/>
              </w:rPr>
              <w:t>3.2.5.9</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009851" w14:textId="1522A5C5" w:rsidR="00CE6B1C" w:rsidRPr="00926F7D" w:rsidRDefault="00CE6B1C" w:rsidP="00CE6B1C">
            <w:pPr>
              <w:spacing w:line="360" w:lineRule="auto"/>
              <w:rPr>
                <w:rFonts w:ascii="Times New Roman" w:hAnsi="Times New Roman" w:cs="Times New Roman"/>
                <w:sz w:val="26"/>
                <w:szCs w:val="26"/>
              </w:rPr>
            </w:pPr>
            <w:r w:rsidRPr="00926F7D">
              <w:rPr>
                <w:rFonts w:ascii="Times New Roman" w:hAnsi="Times New Roman" w:cs="Times New Roman"/>
                <w:sz w:val="26"/>
                <w:szCs w:val="26"/>
              </w:rPr>
              <w:t>Review giao diện</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E00934" w14:textId="06134BD5" w:rsidR="00CE6B1C" w:rsidRPr="00926F7D" w:rsidRDefault="00CE6B1C" w:rsidP="00CE6B1C">
            <w:pPr>
              <w:pStyle w:val="ListParagraph"/>
              <w:spacing w:after="0" w:line="360" w:lineRule="auto"/>
              <w:ind w:left="0"/>
              <w:rPr>
                <w:rFonts w:ascii="Times New Roman" w:hAnsi="Times New Roman" w:cs="Times New Roman"/>
                <w:b/>
                <w:sz w:val="26"/>
                <w:szCs w:val="26"/>
              </w:rPr>
            </w:pPr>
            <w:r w:rsidRPr="00926F7D">
              <w:rPr>
                <w:rFonts w:ascii="Times New Roman" w:hAnsi="Times New Roman" w:cs="Times New Roman"/>
                <w:sz w:val="26"/>
                <w:szCs w:val="26"/>
              </w:rPr>
              <w:t>08-05-2025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CE0F6B" w14:textId="15360B62" w:rsidR="00CE6B1C" w:rsidRPr="00926F7D" w:rsidRDefault="00CE6B1C" w:rsidP="00CE6B1C">
            <w:pPr>
              <w:pStyle w:val="ListParagraph"/>
              <w:spacing w:after="0" w:line="360" w:lineRule="auto"/>
              <w:ind w:left="0"/>
              <w:rPr>
                <w:rFonts w:ascii="Times New Roman" w:hAnsi="Times New Roman" w:cs="Times New Roman"/>
                <w:b/>
                <w:sz w:val="26"/>
                <w:szCs w:val="26"/>
              </w:rPr>
            </w:pPr>
            <w:r w:rsidRPr="00926F7D">
              <w:rPr>
                <w:rFonts w:ascii="Times New Roman" w:hAnsi="Times New Roman" w:cs="Times New Roman"/>
                <w:sz w:val="26"/>
                <w:szCs w:val="26"/>
              </w:rPr>
              <w:t>08-05-2025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325B8E" w14:textId="4B4D3C61" w:rsidR="00CE6B1C" w:rsidRPr="00926F7D" w:rsidRDefault="00CE6B1C" w:rsidP="00CE6B1C">
            <w:pPr>
              <w:spacing w:line="360" w:lineRule="auto"/>
              <w:jc w:val="center"/>
              <w:rPr>
                <w:rFonts w:ascii="Times New Roman" w:hAnsi="Times New Roman" w:cs="Times New Roman"/>
                <w:b/>
                <w:sz w:val="26"/>
                <w:szCs w:val="26"/>
              </w:rPr>
            </w:pPr>
            <w:r w:rsidRPr="00926F7D">
              <w:rPr>
                <w:rFonts w:ascii="Times New Roman" w:hAnsi="Times New Roman" w:cs="Times New Roman"/>
                <w:sz w:val="26"/>
                <w:szCs w:val="26"/>
              </w:rPr>
              <w:t>4</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EF2EB4" w14:textId="0DFEE161" w:rsidR="00CE6B1C" w:rsidRPr="00926F7D" w:rsidRDefault="00CE6B1C" w:rsidP="00CE6B1C">
            <w:pPr>
              <w:snapToGrid w:val="0"/>
              <w:spacing w:line="360" w:lineRule="auto"/>
              <w:jc w:val="center"/>
              <w:rPr>
                <w:rFonts w:ascii="Times New Roman" w:eastAsia="Times New Roman" w:hAnsi="Times New Roman" w:cs="Times New Roman"/>
                <w:sz w:val="26"/>
                <w:szCs w:val="26"/>
              </w:rPr>
            </w:pPr>
            <w:r>
              <w:rPr>
                <w:rFonts w:ascii="Times New Roman" w:hAnsi="Times New Roman" w:cs="Times New Roman"/>
                <w:sz w:val="26"/>
                <w:szCs w:val="26"/>
              </w:rPr>
              <w:t>Tất cả thành viên</w:t>
            </w:r>
          </w:p>
        </w:tc>
      </w:tr>
      <w:tr w:rsidR="00CE6B1C" w:rsidRPr="00926F7D" w14:paraId="272ECB38" w14:textId="77777777" w:rsidTr="00CE6B1C">
        <w:trPr>
          <w:trHeight w:val="759"/>
          <w:jc w:val="center"/>
        </w:trPr>
        <w:tc>
          <w:tcPr>
            <w:tcW w:w="731"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7FB9DBE8" w14:textId="001687EB"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3.2.6</w:t>
            </w:r>
          </w:p>
        </w:tc>
        <w:tc>
          <w:tcPr>
            <w:tcW w:w="1144"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183658E2" w14:textId="0458FB42"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Thiết kế test case</w:t>
            </w:r>
          </w:p>
        </w:tc>
        <w:tc>
          <w:tcPr>
            <w:tcW w:w="940"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77FC847B" w14:textId="2F8F834B" w:rsidR="00CE6B1C" w:rsidRPr="00926F7D" w:rsidRDefault="00CE6B1C" w:rsidP="00CE6B1C">
            <w:pPr>
              <w:pStyle w:val="ListParagraph"/>
              <w:spacing w:after="0" w:line="360" w:lineRule="auto"/>
              <w:ind w:left="0"/>
              <w:rPr>
                <w:rFonts w:ascii="Times New Roman" w:eastAsia="Times New Roman" w:hAnsi="Times New Roman" w:cs="Times New Roman"/>
                <w:b/>
                <w:sz w:val="26"/>
                <w:szCs w:val="26"/>
                <w:lang w:eastAsia="en-US"/>
              </w:rPr>
            </w:pPr>
            <w:r w:rsidRPr="00926F7D">
              <w:rPr>
                <w:rFonts w:ascii="Times New Roman" w:hAnsi="Times New Roman" w:cs="Times New Roman"/>
                <w:b/>
                <w:sz w:val="26"/>
                <w:szCs w:val="26"/>
              </w:rPr>
              <w:t>09-05-2025</w:t>
            </w:r>
          </w:p>
        </w:tc>
        <w:tc>
          <w:tcPr>
            <w:tcW w:w="942"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D734D3C" w14:textId="0C88ABB9" w:rsidR="00CE6B1C" w:rsidRPr="00926F7D" w:rsidRDefault="00CE6B1C" w:rsidP="00CE6B1C">
            <w:pPr>
              <w:pStyle w:val="ListParagraph"/>
              <w:spacing w:after="0" w:line="360" w:lineRule="auto"/>
              <w:ind w:left="0"/>
              <w:jc w:val="center"/>
              <w:rPr>
                <w:rFonts w:ascii="Times New Roman" w:eastAsia="Times New Roman" w:hAnsi="Times New Roman" w:cs="Times New Roman"/>
                <w:b/>
                <w:sz w:val="26"/>
                <w:szCs w:val="26"/>
                <w:lang w:eastAsia="en-US"/>
              </w:rPr>
            </w:pPr>
            <w:r w:rsidRPr="00926F7D">
              <w:rPr>
                <w:rFonts w:ascii="Times New Roman" w:hAnsi="Times New Roman" w:cs="Times New Roman"/>
                <w:b/>
                <w:sz w:val="26"/>
                <w:szCs w:val="26"/>
              </w:rPr>
              <w:t>10-05-2025</w:t>
            </w:r>
          </w:p>
        </w:tc>
        <w:tc>
          <w:tcPr>
            <w:tcW w:w="397"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3B66B5AA" w14:textId="4B3D8C51" w:rsidR="00CE6B1C" w:rsidRPr="00926F7D" w:rsidRDefault="00CE6B1C" w:rsidP="00CE6B1C">
            <w:pPr>
              <w:spacing w:line="360" w:lineRule="auto"/>
              <w:jc w:val="center"/>
              <w:rPr>
                <w:rFonts w:ascii="Times New Roman" w:hAnsi="Times New Roman" w:cs="Times New Roman"/>
                <w:b/>
                <w:sz w:val="26"/>
                <w:szCs w:val="26"/>
              </w:rPr>
            </w:pPr>
            <w:r w:rsidRPr="00926F7D">
              <w:rPr>
                <w:rFonts w:ascii="Times New Roman" w:hAnsi="Times New Roman" w:cs="Times New Roman"/>
                <w:b/>
                <w:sz w:val="26"/>
                <w:szCs w:val="26"/>
              </w:rPr>
              <w:t>34</w:t>
            </w:r>
          </w:p>
        </w:tc>
        <w:tc>
          <w:tcPr>
            <w:tcW w:w="846"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E53FD71" w14:textId="133CCE2E" w:rsidR="00CE6B1C" w:rsidRPr="00926F7D" w:rsidRDefault="00CE6B1C" w:rsidP="00CE6B1C">
            <w:pPr>
              <w:snapToGrid w:val="0"/>
              <w:spacing w:line="360" w:lineRule="auto"/>
              <w:jc w:val="center"/>
              <w:rPr>
                <w:rFonts w:ascii="Times New Roman" w:hAnsi="Times New Roman" w:cs="Times New Roman"/>
                <w:b/>
                <w:sz w:val="26"/>
                <w:szCs w:val="26"/>
              </w:rPr>
            </w:pPr>
          </w:p>
        </w:tc>
      </w:tr>
      <w:tr w:rsidR="00CE6B1C" w:rsidRPr="00926F7D" w14:paraId="43192075" w14:textId="77777777" w:rsidTr="00CE6B1C">
        <w:trPr>
          <w:trHeight w:val="759"/>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956B8D" w14:textId="0A091F7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3.2.6.1</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4BB186" w14:textId="25EF889B"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test case trang thông tin cá nhân</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E64F73" w14:textId="65A06906" w:rsidR="00CE6B1C" w:rsidRPr="00926F7D" w:rsidRDefault="00CE6B1C" w:rsidP="00CE6B1C">
            <w:pPr>
              <w:pStyle w:val="ListParagraph"/>
              <w:spacing w:after="0" w:line="360" w:lineRule="auto"/>
              <w:ind w:left="0"/>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09-05-2025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82D80D" w14:textId="0D92CDFC"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09-05-2025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A74C6D" w14:textId="78D0CF05" w:rsidR="00CE6B1C" w:rsidRPr="00926F7D" w:rsidRDefault="00CE6B1C" w:rsidP="00CE6B1C">
            <w:pPr>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2BEC68" w14:textId="0619113F"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2D6E7B40" w14:textId="77777777" w:rsidTr="00CE6B1C">
        <w:trPr>
          <w:trHeight w:val="759"/>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D72CE8" w14:textId="5C720A6E"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3.2.6.2</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E29B8C" w14:textId="100EFA9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test case trang quản lý lịch học</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76067B" w14:textId="74F24D50" w:rsidR="00CE6B1C" w:rsidRPr="00926F7D" w:rsidRDefault="00CE6B1C" w:rsidP="00CE6B1C">
            <w:pPr>
              <w:pStyle w:val="ListParagraph"/>
              <w:spacing w:after="0" w:line="360" w:lineRule="auto"/>
              <w:ind w:left="0"/>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09-05-2025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E34E24" w14:textId="4D8BE602"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09-05-2025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396A10" w14:textId="299FFFED" w:rsidR="00CE6B1C" w:rsidRPr="00926F7D" w:rsidRDefault="00CE6B1C" w:rsidP="00CE6B1C">
            <w:pPr>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A6AE02" w14:textId="0AB74A8C"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55DC6CA2" w14:textId="77777777" w:rsidTr="00CE6B1C">
        <w:trPr>
          <w:trHeight w:val="759"/>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CAAE89" w14:textId="3EB0AC3B"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3.2.6.3</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96876C" w14:textId="2789D5BD"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test case trang đánh giá gia sư</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D62948" w14:textId="4C8F4AC2" w:rsidR="00CE6B1C" w:rsidRPr="00926F7D" w:rsidRDefault="00CE6B1C" w:rsidP="00CE6B1C">
            <w:pPr>
              <w:pStyle w:val="ListParagraph"/>
              <w:spacing w:after="0" w:line="360" w:lineRule="auto"/>
              <w:ind w:left="0"/>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09-05-2025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FA69FA" w14:textId="51F42344"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09-05-2025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C065DA" w14:textId="10F309A3" w:rsidR="00CE6B1C" w:rsidRPr="00926F7D" w:rsidRDefault="00CE6B1C" w:rsidP="00CE6B1C">
            <w:pPr>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10215B" w14:textId="34B39A3A"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2FCC13FC" w14:textId="77777777" w:rsidTr="00CE6B1C">
        <w:trPr>
          <w:trHeight w:val="759"/>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CD97E2" w14:textId="3B372571"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3.2.6.4</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489BDB" w14:textId="2FDD968C"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test case trang tìm kiếm gia sư</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9009D6" w14:textId="0DE84526" w:rsidR="00CE6B1C" w:rsidRPr="00926F7D" w:rsidRDefault="00CE6B1C" w:rsidP="00CE6B1C">
            <w:pPr>
              <w:pStyle w:val="ListParagraph"/>
              <w:spacing w:after="0" w:line="360" w:lineRule="auto"/>
              <w:ind w:left="0"/>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09-05-2025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D61217" w14:textId="0E4CCBBC"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09-05-2025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80AA70" w14:textId="6CE2F11B" w:rsidR="00CE6B1C" w:rsidRPr="00926F7D" w:rsidRDefault="00CE6B1C" w:rsidP="00CE6B1C">
            <w:pPr>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17595D" w14:textId="693073D7"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15047DD6" w14:textId="77777777" w:rsidTr="00CE6B1C">
        <w:trPr>
          <w:trHeight w:val="956"/>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E626BF" w14:textId="17ABB9EF"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3.2.6.5</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693FCF" w14:textId="14B0C587" w:rsidR="00CE6B1C" w:rsidRPr="00926F7D" w:rsidRDefault="00CE6B1C" w:rsidP="00CE6B1C">
            <w:pPr>
              <w:spacing w:line="360" w:lineRule="auto"/>
              <w:rPr>
                <w:rFonts w:ascii="Times New Roman" w:hAnsi="Times New Roman" w:cs="Times New Roman"/>
                <w:color w:val="000000"/>
                <w:sz w:val="26"/>
                <w:szCs w:val="26"/>
                <w:lang w:eastAsia="ar-SA" w:bidi="ar-SA"/>
              </w:rPr>
            </w:pPr>
            <w:r w:rsidRPr="00926F7D">
              <w:rPr>
                <w:rFonts w:ascii="Times New Roman" w:hAnsi="Times New Roman" w:cs="Times New Roman"/>
                <w:sz w:val="26"/>
                <w:szCs w:val="26"/>
              </w:rPr>
              <w:t>Thiết kế test case trang xem chi tiết gia sư</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C1BA8C" w14:textId="1336F38C"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09-05-2025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1E583C" w14:textId="6934873E"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09-05-2025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2BEBAA" w14:textId="589A3B1C"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FC8197" w14:textId="02D8F7F8"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4B5B0277" w14:textId="77777777" w:rsidTr="00CE6B1C">
        <w:trPr>
          <w:trHeight w:val="570"/>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5C3782" w14:textId="0CE253D8"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3.2.6.6</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377949" w14:textId="4CB191DA"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test case trang tra cứu lịch học</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34BBD7" w14:textId="3DDE11A3" w:rsidR="00CE6B1C" w:rsidRPr="00926F7D" w:rsidRDefault="00CE6B1C" w:rsidP="00CE6B1C">
            <w:pPr>
              <w:pStyle w:val="ListParagraph"/>
              <w:spacing w:after="0" w:line="360" w:lineRule="auto"/>
              <w:ind w:left="0"/>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09-05-2025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16E42C" w14:textId="331AC522"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09-05-2025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3C473F" w14:textId="76853CCB" w:rsidR="00CE6B1C" w:rsidRPr="00926F7D" w:rsidRDefault="00CE6B1C" w:rsidP="00CE6B1C">
            <w:pPr>
              <w:snapToGrid w:val="0"/>
              <w:spacing w:line="360" w:lineRule="auto"/>
              <w:jc w:val="center"/>
              <w:rPr>
                <w:rFonts w:ascii="Times New Roman" w:hAnsi="Times New Roman" w:cs="Times New Roman"/>
                <w:bCs/>
                <w:sz w:val="26"/>
                <w:szCs w:val="26"/>
              </w:rPr>
            </w:pPr>
            <w:r w:rsidRPr="00926F7D">
              <w:rPr>
                <w:rFonts w:ascii="Times New Roman" w:hAnsi="Times New Roman" w:cs="Times New Roman"/>
                <w:sz w:val="26"/>
                <w:szCs w:val="26"/>
              </w:rPr>
              <w:t>2</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861EDF" w14:textId="16AECB9F"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Nhật</w:t>
            </w:r>
          </w:p>
        </w:tc>
      </w:tr>
      <w:tr w:rsidR="00CE6B1C" w:rsidRPr="00926F7D" w14:paraId="1E396CA0" w14:textId="77777777" w:rsidTr="00CE6B1C">
        <w:trPr>
          <w:trHeight w:val="795"/>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4BA2E2" w14:textId="1BEEA2B6"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3.2.6.7</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B4A559" w14:textId="62EC5080"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test case trang quản lý thanh toán</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381AE0" w14:textId="0AB565B4"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09-05-2025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6BF186" w14:textId="09709298"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09-05-2025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1D559C" w14:textId="2E4DB299"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9F06C" w14:textId="35758D55"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Nhật</w:t>
            </w:r>
          </w:p>
        </w:tc>
      </w:tr>
      <w:tr w:rsidR="00CE6B1C" w:rsidRPr="00926F7D" w14:paraId="46F43437" w14:textId="77777777" w:rsidTr="00CE6B1C">
        <w:trPr>
          <w:trHeight w:val="849"/>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0906AD" w14:textId="4E22BFB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lastRenderedPageBreak/>
              <w:t>3.2.6.8</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51D871" w14:textId="7F2B4490"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Thiết kế test case trang Chatbot AI</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9265D" w14:textId="1F47BC87"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09-05-2025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71AA49" w14:textId="278EB82E"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09-05-2025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9E6699" w14:textId="143D52D6"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D2B845" w14:textId="3111C613"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Nhật, Nhi</w:t>
            </w:r>
          </w:p>
        </w:tc>
      </w:tr>
      <w:tr w:rsidR="00CE6B1C" w:rsidRPr="00926F7D" w14:paraId="67BA81ED" w14:textId="77777777" w:rsidTr="00CE6B1C">
        <w:trPr>
          <w:trHeight w:val="1114"/>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83F348" w14:textId="6BDAF5F1" w:rsidR="00CE6B1C" w:rsidRPr="00926F7D" w:rsidRDefault="00CE6B1C" w:rsidP="00CE6B1C">
            <w:pPr>
              <w:spacing w:line="360" w:lineRule="auto"/>
              <w:rPr>
                <w:rFonts w:ascii="Times New Roman" w:eastAsia="Times New Roman" w:hAnsi="Times New Roman" w:cs="Times New Roman"/>
                <w:color w:val="auto"/>
                <w:sz w:val="26"/>
                <w:szCs w:val="26"/>
              </w:rPr>
            </w:pPr>
            <w:r w:rsidRPr="00926F7D">
              <w:rPr>
                <w:rFonts w:ascii="Times New Roman" w:hAnsi="Times New Roman" w:cs="Times New Roman"/>
                <w:color w:val="auto"/>
                <w:sz w:val="26"/>
                <w:szCs w:val="26"/>
              </w:rPr>
              <w:t>3.2.6.9</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18C7B4" w14:textId="63F2E846" w:rsidR="00CE6B1C" w:rsidRPr="00926F7D" w:rsidRDefault="00CE6B1C" w:rsidP="00CE6B1C">
            <w:pPr>
              <w:spacing w:line="360" w:lineRule="auto"/>
              <w:rPr>
                <w:rFonts w:ascii="Times New Roman" w:eastAsia="Times New Roman" w:hAnsi="Times New Roman" w:cs="Times New Roman"/>
                <w:color w:val="auto"/>
                <w:sz w:val="26"/>
                <w:szCs w:val="26"/>
              </w:rPr>
            </w:pPr>
            <w:r w:rsidRPr="00926F7D">
              <w:rPr>
                <w:rFonts w:ascii="Times New Roman" w:hAnsi="Times New Roman" w:cs="Times New Roman"/>
                <w:color w:val="auto"/>
                <w:sz w:val="26"/>
                <w:szCs w:val="26"/>
              </w:rPr>
              <w:t>Review tất cả test case</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B22738" w14:textId="5392682C" w:rsidR="00CE6B1C" w:rsidRPr="00926F7D" w:rsidRDefault="00CE6B1C" w:rsidP="00CE6B1C">
            <w:pPr>
              <w:pStyle w:val="ListParagraph"/>
              <w:spacing w:after="0" w:line="360" w:lineRule="auto"/>
              <w:ind w:left="0"/>
              <w:jc w:val="center"/>
              <w:rPr>
                <w:rFonts w:ascii="Times New Roman" w:eastAsia="Times New Roman" w:hAnsi="Times New Roman" w:cs="Times New Roman"/>
                <w:bCs/>
                <w:color w:val="auto"/>
                <w:sz w:val="26"/>
                <w:szCs w:val="26"/>
                <w:lang w:eastAsia="en-US"/>
              </w:rPr>
            </w:pPr>
            <w:r w:rsidRPr="00926F7D">
              <w:rPr>
                <w:rFonts w:ascii="Times New Roman" w:hAnsi="Times New Roman" w:cs="Times New Roman"/>
                <w:color w:val="auto"/>
                <w:sz w:val="26"/>
                <w:szCs w:val="26"/>
              </w:rPr>
              <w:t>10-05-2025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977F97" w14:textId="23534795" w:rsidR="00CE6B1C" w:rsidRPr="00926F7D" w:rsidRDefault="00CE6B1C" w:rsidP="00CE6B1C">
            <w:pPr>
              <w:pStyle w:val="ListParagraph"/>
              <w:spacing w:after="0" w:line="360" w:lineRule="auto"/>
              <w:ind w:left="0"/>
              <w:jc w:val="center"/>
              <w:rPr>
                <w:rFonts w:ascii="Times New Roman" w:eastAsia="Times New Roman" w:hAnsi="Times New Roman" w:cs="Times New Roman"/>
                <w:bCs/>
                <w:color w:val="auto"/>
                <w:sz w:val="26"/>
                <w:szCs w:val="26"/>
                <w:lang w:eastAsia="en-US"/>
              </w:rPr>
            </w:pPr>
            <w:r w:rsidRPr="00926F7D">
              <w:rPr>
                <w:rFonts w:ascii="Times New Roman" w:hAnsi="Times New Roman" w:cs="Times New Roman"/>
                <w:color w:val="auto"/>
                <w:sz w:val="26"/>
                <w:szCs w:val="26"/>
              </w:rPr>
              <w:t>10-05-2025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067B3A" w14:textId="5C53435B" w:rsidR="00CE6B1C" w:rsidRPr="00926F7D" w:rsidRDefault="00CE6B1C" w:rsidP="00CE6B1C">
            <w:pPr>
              <w:snapToGrid w:val="0"/>
              <w:spacing w:line="360" w:lineRule="auto"/>
              <w:jc w:val="center"/>
              <w:rPr>
                <w:rFonts w:ascii="Times New Roman" w:hAnsi="Times New Roman" w:cs="Times New Roman"/>
                <w:color w:val="auto"/>
                <w:sz w:val="26"/>
                <w:szCs w:val="26"/>
              </w:rPr>
            </w:pPr>
            <w:r w:rsidRPr="00926F7D">
              <w:rPr>
                <w:rFonts w:ascii="Times New Roman" w:hAnsi="Times New Roman" w:cs="Times New Roman"/>
                <w:color w:val="auto"/>
                <w:sz w:val="26"/>
                <w:szCs w:val="26"/>
              </w:rPr>
              <w:t>3</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B242D4" w14:textId="227D00F1" w:rsidR="00CE6B1C" w:rsidRPr="00926F7D" w:rsidRDefault="00CE6B1C" w:rsidP="00CE6B1C">
            <w:pPr>
              <w:snapToGrid w:val="0"/>
              <w:spacing w:line="36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Tất cả thành viên</w:t>
            </w:r>
          </w:p>
        </w:tc>
      </w:tr>
      <w:tr w:rsidR="00CE6B1C" w:rsidRPr="00926F7D" w14:paraId="1C5B450E" w14:textId="77777777" w:rsidTr="00CE6B1C">
        <w:trPr>
          <w:trHeight w:val="862"/>
          <w:jc w:val="center"/>
        </w:trPr>
        <w:tc>
          <w:tcPr>
            <w:tcW w:w="731"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791742CD" w14:textId="12844CAE"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3.2.7</w:t>
            </w:r>
          </w:p>
        </w:tc>
        <w:tc>
          <w:tcPr>
            <w:tcW w:w="1144"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0C6AAD49" w14:textId="248B60E1"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Coding</w:t>
            </w:r>
          </w:p>
        </w:tc>
        <w:tc>
          <w:tcPr>
            <w:tcW w:w="940"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738671E7" w14:textId="168F89BE" w:rsidR="00CE6B1C" w:rsidRPr="00926F7D" w:rsidRDefault="00CE6B1C" w:rsidP="00CE6B1C">
            <w:pPr>
              <w:pStyle w:val="ListParagraph"/>
              <w:spacing w:after="0" w:line="360" w:lineRule="auto"/>
              <w:ind w:left="0"/>
              <w:jc w:val="center"/>
              <w:rPr>
                <w:rFonts w:ascii="Times New Roman" w:eastAsia="Times New Roman" w:hAnsi="Times New Roman" w:cs="Times New Roman"/>
                <w:b/>
                <w:bCs/>
                <w:sz w:val="26"/>
                <w:szCs w:val="26"/>
                <w:lang w:eastAsia="en-US"/>
              </w:rPr>
            </w:pPr>
            <w:r w:rsidRPr="00926F7D">
              <w:rPr>
                <w:rFonts w:ascii="Times New Roman" w:hAnsi="Times New Roman" w:cs="Times New Roman"/>
                <w:b/>
                <w:sz w:val="26"/>
                <w:szCs w:val="26"/>
              </w:rPr>
              <w:t>12-05-2025</w:t>
            </w:r>
          </w:p>
        </w:tc>
        <w:tc>
          <w:tcPr>
            <w:tcW w:w="942"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07CCA774" w14:textId="7AEA9360" w:rsidR="00CE6B1C" w:rsidRPr="00926F7D" w:rsidRDefault="00CE6B1C" w:rsidP="00CE6B1C">
            <w:pPr>
              <w:pStyle w:val="ListParagraph"/>
              <w:spacing w:after="0" w:line="360" w:lineRule="auto"/>
              <w:ind w:left="0"/>
              <w:jc w:val="center"/>
              <w:rPr>
                <w:rFonts w:ascii="Times New Roman" w:eastAsia="Times New Roman" w:hAnsi="Times New Roman" w:cs="Times New Roman"/>
                <w:b/>
                <w:bCs/>
                <w:sz w:val="26"/>
                <w:szCs w:val="26"/>
                <w:lang w:eastAsia="en-US"/>
              </w:rPr>
            </w:pPr>
            <w:r w:rsidRPr="00926F7D">
              <w:rPr>
                <w:rFonts w:ascii="Times New Roman" w:hAnsi="Times New Roman" w:cs="Times New Roman"/>
                <w:b/>
                <w:sz w:val="26"/>
                <w:szCs w:val="26"/>
              </w:rPr>
              <w:t>20-05-2025</w:t>
            </w:r>
          </w:p>
        </w:tc>
        <w:tc>
          <w:tcPr>
            <w:tcW w:w="397"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140BC6B" w14:textId="633DE971" w:rsidR="00CE6B1C" w:rsidRPr="00926F7D" w:rsidRDefault="00CE6B1C" w:rsidP="00CE6B1C">
            <w:pPr>
              <w:snapToGrid w:val="0"/>
              <w:spacing w:line="360" w:lineRule="auto"/>
              <w:jc w:val="center"/>
              <w:rPr>
                <w:rFonts w:ascii="Times New Roman" w:hAnsi="Times New Roman" w:cs="Times New Roman"/>
                <w:b/>
                <w:sz w:val="26"/>
                <w:szCs w:val="26"/>
              </w:rPr>
            </w:pPr>
            <w:r w:rsidRPr="00926F7D">
              <w:rPr>
                <w:rFonts w:ascii="Times New Roman" w:hAnsi="Times New Roman" w:cs="Times New Roman"/>
                <w:b/>
                <w:sz w:val="26"/>
                <w:szCs w:val="26"/>
              </w:rPr>
              <w:t>53</w:t>
            </w:r>
          </w:p>
        </w:tc>
        <w:tc>
          <w:tcPr>
            <w:tcW w:w="846"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3B894650" w14:textId="4169A1B7" w:rsidR="00CE6B1C" w:rsidRPr="00926F7D" w:rsidRDefault="00CE6B1C" w:rsidP="00CE6B1C">
            <w:pPr>
              <w:snapToGrid w:val="0"/>
              <w:spacing w:line="360" w:lineRule="auto"/>
              <w:jc w:val="center"/>
              <w:rPr>
                <w:rFonts w:ascii="Times New Roman" w:hAnsi="Times New Roman" w:cs="Times New Roman"/>
                <w:b/>
                <w:sz w:val="26"/>
                <w:szCs w:val="26"/>
              </w:rPr>
            </w:pPr>
          </w:p>
        </w:tc>
      </w:tr>
      <w:tr w:rsidR="00CE6B1C" w:rsidRPr="00926F7D" w14:paraId="66F04E91" w14:textId="77777777" w:rsidTr="00CE6B1C">
        <w:trPr>
          <w:trHeight w:val="878"/>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74E354" w14:textId="599666E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3.2.7.1</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420507" w14:textId="6999E7F7"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Code Front-end &amp; Back-end thông tin cá nhân</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C7AC97" w14:textId="46F08962"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12-05-2025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350EE5" w14:textId="071F31A0"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13-05-2025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895291" w14:textId="18B7E1A2"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5</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314350" w14:textId="3099E2DC"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Lợi</w:t>
            </w:r>
          </w:p>
        </w:tc>
      </w:tr>
      <w:tr w:rsidR="00CE6B1C" w:rsidRPr="00926F7D" w14:paraId="0C77C6CA" w14:textId="77777777" w:rsidTr="00CE6B1C">
        <w:trPr>
          <w:trHeight w:val="894"/>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F0A272" w14:textId="300A6128"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3.2.7.2</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94E7E6" w14:textId="79ECC70A"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Code Front-end &amp; Back-end quản lý lịch học</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913F64" w14:textId="1A5BE72A"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12-05-2025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39BB30" w14:textId="28AA3522"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13-05-2025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CF14CD" w14:textId="396131F8"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4</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5DD9C2" w14:textId="1AA0EC70"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Hiển</w:t>
            </w:r>
          </w:p>
        </w:tc>
      </w:tr>
      <w:tr w:rsidR="00CE6B1C" w:rsidRPr="00926F7D" w14:paraId="1439491F" w14:textId="77777777" w:rsidTr="00CE6B1C">
        <w:trPr>
          <w:trHeight w:val="987"/>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875862" w14:textId="45335F0A"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sz w:val="26"/>
                <w:szCs w:val="26"/>
              </w:rPr>
              <w:t>3.2.7.3</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568D0F" w14:textId="365CA49A" w:rsidR="00CE6B1C" w:rsidRPr="00926F7D" w:rsidRDefault="00CE6B1C" w:rsidP="00CE6B1C">
            <w:pPr>
              <w:spacing w:line="360" w:lineRule="auto"/>
              <w:rPr>
                <w:rFonts w:ascii="Times New Roman" w:eastAsia="Times New Roman" w:hAnsi="Times New Roman" w:cs="Times New Roman"/>
                <w:b/>
                <w:color w:val="000000"/>
                <w:sz w:val="26"/>
                <w:szCs w:val="26"/>
                <w:lang w:val="vi-VN"/>
              </w:rPr>
            </w:pPr>
            <w:r w:rsidRPr="00926F7D">
              <w:rPr>
                <w:rFonts w:ascii="Times New Roman" w:hAnsi="Times New Roman" w:cs="Times New Roman"/>
                <w:sz w:val="26"/>
                <w:szCs w:val="26"/>
              </w:rPr>
              <w:t>Code Front-end &amp; Back-end tìm kiếm gia sư</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6E29AE" w14:textId="398D8C58" w:rsidR="00CE6B1C" w:rsidRPr="00926F7D" w:rsidRDefault="00CE6B1C" w:rsidP="00CE6B1C">
            <w:pPr>
              <w:pStyle w:val="ListParagraph"/>
              <w:spacing w:after="0" w:line="360" w:lineRule="auto"/>
              <w:ind w:left="0"/>
              <w:jc w:val="center"/>
              <w:rPr>
                <w:rFonts w:ascii="Times New Roman" w:eastAsia="Times New Roman" w:hAnsi="Times New Roman" w:cs="Times New Roman"/>
                <w:b/>
                <w:sz w:val="26"/>
                <w:szCs w:val="26"/>
                <w:lang w:eastAsia="en-US"/>
              </w:rPr>
            </w:pPr>
            <w:r w:rsidRPr="00926F7D">
              <w:rPr>
                <w:rFonts w:ascii="Times New Roman" w:hAnsi="Times New Roman" w:cs="Times New Roman"/>
                <w:sz w:val="26"/>
                <w:szCs w:val="26"/>
              </w:rPr>
              <w:t>12-05-2025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41B8A6" w14:textId="72488C78" w:rsidR="00CE6B1C" w:rsidRPr="00926F7D" w:rsidRDefault="00CE6B1C" w:rsidP="00CE6B1C">
            <w:pPr>
              <w:pStyle w:val="ListParagraph"/>
              <w:spacing w:after="0" w:line="360" w:lineRule="auto"/>
              <w:ind w:left="0"/>
              <w:jc w:val="center"/>
              <w:rPr>
                <w:rFonts w:ascii="Times New Roman" w:eastAsia="Times New Roman" w:hAnsi="Times New Roman" w:cs="Times New Roman"/>
                <w:b/>
                <w:sz w:val="26"/>
                <w:szCs w:val="26"/>
                <w:lang w:eastAsia="en-US"/>
              </w:rPr>
            </w:pPr>
            <w:r w:rsidRPr="00926F7D">
              <w:rPr>
                <w:rFonts w:ascii="Times New Roman" w:hAnsi="Times New Roman" w:cs="Times New Roman"/>
                <w:sz w:val="26"/>
                <w:szCs w:val="26"/>
              </w:rPr>
              <w:t>13-05-2025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559A3C" w14:textId="497CC769"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0AD926" w14:textId="2A9B4859"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Lợi</w:t>
            </w:r>
          </w:p>
        </w:tc>
      </w:tr>
      <w:tr w:rsidR="00CE6B1C" w:rsidRPr="00926F7D" w14:paraId="12C4DADA" w14:textId="77777777" w:rsidTr="00CE6B1C">
        <w:trPr>
          <w:trHeight w:val="741"/>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3ED887" w14:textId="6359DE27"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3.2.7.4</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057427" w14:textId="370070A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Code Front-end &amp; Back-end đánh giá gia sư</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45F674" w14:textId="0FFDFEDA"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12-05-2025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0C8466" w14:textId="4A8B3789"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13-05-2025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40291B" w14:textId="451D411E"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75A196" w14:textId="223358FF"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Hiển</w:t>
            </w:r>
          </w:p>
        </w:tc>
      </w:tr>
      <w:tr w:rsidR="00CE6B1C" w:rsidRPr="00926F7D" w14:paraId="6C61A366" w14:textId="77777777" w:rsidTr="00CE6B1C">
        <w:trPr>
          <w:trHeight w:val="804"/>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B6D438" w14:textId="519ECF7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3.2.7.5</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F85DC2" w14:textId="3326766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Code Front-end &amp; Back-end xem chi tiết gia sư</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31A73A" w14:textId="294580D8" w:rsidR="00CE6B1C" w:rsidRPr="00926F7D" w:rsidRDefault="00CE6B1C" w:rsidP="00CE6B1C">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14-05-2025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E94E68" w14:textId="66B3EE35" w:rsidR="00CE6B1C" w:rsidRPr="00926F7D" w:rsidRDefault="00CE6B1C" w:rsidP="00CE6B1C">
            <w:pPr>
              <w:pStyle w:val="ListParagraph"/>
              <w:spacing w:after="0" w:line="360" w:lineRule="auto"/>
              <w:ind w:left="0"/>
              <w:jc w:val="center"/>
              <w:rPr>
                <w:rFonts w:ascii="Times New Roman" w:hAnsi="Times New Roman" w:cs="Times New Roman"/>
                <w:sz w:val="26"/>
                <w:szCs w:val="26"/>
              </w:rPr>
            </w:pPr>
            <w:r w:rsidRPr="00926F7D">
              <w:rPr>
                <w:rFonts w:ascii="Times New Roman" w:hAnsi="Times New Roman" w:cs="Times New Roman"/>
                <w:sz w:val="26"/>
                <w:szCs w:val="26"/>
              </w:rPr>
              <w:t>15-05-2025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71F306" w14:textId="16820773"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852824" w14:textId="26EA003C"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HIển</w:t>
            </w:r>
          </w:p>
        </w:tc>
      </w:tr>
      <w:tr w:rsidR="00CE6B1C" w:rsidRPr="00926F7D" w14:paraId="147C6C97" w14:textId="77777777" w:rsidTr="00CE6B1C">
        <w:trPr>
          <w:trHeight w:val="804"/>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115308" w14:textId="298FE76F"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3.2.7.6</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AB3266" w14:textId="0D9049BE"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Code Front-end &amp; Back-end tra cứu lịch học</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B93A64" w14:textId="3B9FAC95"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14-05-2025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01BECE" w14:textId="358E65F1"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15-05-2025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01D2AE" w14:textId="44D78513"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FC41FE" w14:textId="7A17D037"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Lợi, Hiển</w:t>
            </w:r>
          </w:p>
        </w:tc>
      </w:tr>
      <w:tr w:rsidR="00CE6B1C" w:rsidRPr="00926F7D" w14:paraId="6D9EF073" w14:textId="77777777" w:rsidTr="00CE6B1C">
        <w:trPr>
          <w:trHeight w:val="804"/>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AC1701" w14:textId="65A4CA06"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3.2.7.7</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FB7162" w14:textId="27E881CA"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Code Front-end &amp; Back-end quản lý thanh toán</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398549" w14:textId="1BC22CC7"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14-05-2025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BAFC57" w14:textId="46FA09D2"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15-05-2025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6F5FA3" w14:textId="16E385F6"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4</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4B55F" w14:textId="7E9BC6B0"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Hiển</w:t>
            </w:r>
          </w:p>
        </w:tc>
      </w:tr>
      <w:tr w:rsidR="00CE6B1C" w:rsidRPr="00926F7D" w14:paraId="452C0400" w14:textId="77777777" w:rsidTr="00CE6B1C">
        <w:trPr>
          <w:trHeight w:val="804"/>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562A02" w14:textId="3658618B"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3.2.7.8</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967A54" w14:textId="40FE5A72"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Code Front-end &amp; Back-end Chatbot AI</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DF95B2" w14:textId="5DAAFFDE"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14-05-2025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7EBBCF" w14:textId="61C1FD13"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15-05-2025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F7CEA2" w14:textId="03DCB19C"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BF2645" w14:textId="39223FC1"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Lợi, Hiển</w:t>
            </w:r>
          </w:p>
        </w:tc>
      </w:tr>
      <w:tr w:rsidR="00CE6B1C" w:rsidRPr="00926F7D" w14:paraId="6EE4861F" w14:textId="77777777" w:rsidTr="00CE6B1C">
        <w:trPr>
          <w:trHeight w:val="804"/>
          <w:jc w:val="center"/>
        </w:trPr>
        <w:tc>
          <w:tcPr>
            <w:tcW w:w="7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5F9D36" w14:textId="02F7B335"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lastRenderedPageBreak/>
              <w:t>3.2.7.9</w:t>
            </w:r>
          </w:p>
        </w:tc>
        <w:tc>
          <w:tcPr>
            <w:tcW w:w="114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1EDE95" w14:textId="43694DAF"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Review code</w:t>
            </w:r>
          </w:p>
        </w:tc>
        <w:tc>
          <w:tcPr>
            <w:tcW w:w="94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4DDC48" w14:textId="64A9C48A"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20-05-2025</w:t>
            </w:r>
          </w:p>
        </w:tc>
        <w:tc>
          <w:tcPr>
            <w:tcW w:w="94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08B46A" w14:textId="0D407BEC"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20-05-2025</w:t>
            </w:r>
          </w:p>
        </w:tc>
        <w:tc>
          <w:tcPr>
            <w:tcW w:w="39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FDFC74" w14:textId="67A2D0B7"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CAE5F3" w14:textId="5183F001"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Tất cả thành viên</w:t>
            </w:r>
          </w:p>
        </w:tc>
      </w:tr>
      <w:tr w:rsidR="00CE6B1C" w:rsidRPr="00926F7D" w14:paraId="62B642D8" w14:textId="77777777" w:rsidTr="00CE6B1C">
        <w:trPr>
          <w:trHeight w:val="501"/>
          <w:jc w:val="center"/>
        </w:trPr>
        <w:tc>
          <w:tcPr>
            <w:tcW w:w="731"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EDD0DE8" w14:textId="26611ED4"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3.2.8</w:t>
            </w:r>
          </w:p>
        </w:tc>
        <w:tc>
          <w:tcPr>
            <w:tcW w:w="1144"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316B61D6" w14:textId="514BF695"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Testing</w:t>
            </w:r>
          </w:p>
        </w:tc>
        <w:tc>
          <w:tcPr>
            <w:tcW w:w="940"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7F951F96" w14:textId="25845CC4" w:rsidR="00CE6B1C" w:rsidRPr="00926F7D" w:rsidRDefault="00CE6B1C" w:rsidP="00CE6B1C">
            <w:pPr>
              <w:pStyle w:val="ListParagraph"/>
              <w:spacing w:after="0" w:line="360" w:lineRule="auto"/>
              <w:ind w:left="0"/>
              <w:jc w:val="center"/>
              <w:rPr>
                <w:rFonts w:ascii="Times New Roman" w:eastAsia="Times New Roman" w:hAnsi="Times New Roman" w:cs="Times New Roman"/>
                <w:b/>
                <w:sz w:val="26"/>
                <w:szCs w:val="26"/>
                <w:lang w:eastAsia="en-US"/>
              </w:rPr>
            </w:pPr>
            <w:r w:rsidRPr="00926F7D">
              <w:rPr>
                <w:rFonts w:ascii="Times New Roman" w:hAnsi="Times New Roman" w:cs="Times New Roman"/>
                <w:b/>
                <w:sz w:val="26"/>
                <w:szCs w:val="26"/>
              </w:rPr>
              <w:t>13-05-2025</w:t>
            </w:r>
          </w:p>
        </w:tc>
        <w:tc>
          <w:tcPr>
            <w:tcW w:w="942"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16E9BD53" w14:textId="0955667D" w:rsidR="00CE6B1C" w:rsidRPr="00926F7D" w:rsidRDefault="00CE6B1C" w:rsidP="00CE6B1C">
            <w:pPr>
              <w:pStyle w:val="ListParagraph"/>
              <w:spacing w:after="0" w:line="360" w:lineRule="auto"/>
              <w:ind w:left="0"/>
              <w:rPr>
                <w:rFonts w:ascii="Times New Roman" w:eastAsia="Times New Roman" w:hAnsi="Times New Roman" w:cs="Times New Roman"/>
                <w:b/>
                <w:sz w:val="26"/>
                <w:szCs w:val="26"/>
                <w:lang w:eastAsia="en-US"/>
              </w:rPr>
            </w:pPr>
            <w:r w:rsidRPr="00926F7D">
              <w:rPr>
                <w:rFonts w:ascii="Times New Roman" w:hAnsi="Times New Roman" w:cs="Times New Roman"/>
                <w:b/>
                <w:sz w:val="26"/>
                <w:szCs w:val="26"/>
              </w:rPr>
              <w:t>20-05-2025</w:t>
            </w:r>
          </w:p>
        </w:tc>
        <w:tc>
          <w:tcPr>
            <w:tcW w:w="397"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010C822" w14:textId="1C374BE5" w:rsidR="00CE6B1C" w:rsidRPr="00926F7D" w:rsidRDefault="00CE6B1C" w:rsidP="00CE6B1C">
            <w:pPr>
              <w:snapToGrid w:val="0"/>
              <w:spacing w:line="360" w:lineRule="auto"/>
              <w:jc w:val="center"/>
              <w:rPr>
                <w:rFonts w:ascii="Times New Roman" w:hAnsi="Times New Roman" w:cs="Times New Roman"/>
                <w:b/>
                <w:bCs/>
                <w:sz w:val="26"/>
                <w:szCs w:val="26"/>
              </w:rPr>
            </w:pPr>
            <w:r w:rsidRPr="00926F7D">
              <w:rPr>
                <w:rFonts w:ascii="Times New Roman" w:hAnsi="Times New Roman" w:cs="Times New Roman"/>
                <w:b/>
                <w:sz w:val="26"/>
                <w:szCs w:val="26"/>
              </w:rPr>
              <w:t>17</w:t>
            </w:r>
          </w:p>
        </w:tc>
        <w:tc>
          <w:tcPr>
            <w:tcW w:w="846"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3EDA95EC" w14:textId="77777777" w:rsidR="00CE6B1C" w:rsidRPr="00926F7D" w:rsidRDefault="00CE6B1C" w:rsidP="00CE6B1C">
            <w:pPr>
              <w:snapToGrid w:val="0"/>
              <w:spacing w:line="360" w:lineRule="auto"/>
              <w:jc w:val="center"/>
              <w:rPr>
                <w:rFonts w:ascii="Times New Roman" w:hAnsi="Times New Roman" w:cs="Times New Roman"/>
                <w:b/>
                <w:sz w:val="26"/>
                <w:szCs w:val="26"/>
              </w:rPr>
            </w:pPr>
          </w:p>
        </w:tc>
      </w:tr>
      <w:tr w:rsidR="00CE6B1C" w:rsidRPr="00926F7D" w14:paraId="1C3044F4" w14:textId="77777777" w:rsidTr="00CE6B1C">
        <w:trPr>
          <w:trHeight w:val="790"/>
          <w:jc w:val="center"/>
        </w:trPr>
        <w:tc>
          <w:tcPr>
            <w:tcW w:w="731" w:type="pct"/>
            <w:tcBorders>
              <w:top w:val="single" w:sz="4" w:space="0" w:color="auto"/>
              <w:left w:val="single" w:sz="4" w:space="0" w:color="000000"/>
              <w:bottom w:val="single" w:sz="4" w:space="0" w:color="000000"/>
            </w:tcBorders>
            <w:shd w:val="clear" w:color="auto" w:fill="auto"/>
            <w:vAlign w:val="center"/>
          </w:tcPr>
          <w:p w14:paraId="5F16C26A" w14:textId="678CE6E8"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3.2.8.1</w:t>
            </w:r>
          </w:p>
        </w:tc>
        <w:tc>
          <w:tcPr>
            <w:tcW w:w="1144" w:type="pct"/>
            <w:tcBorders>
              <w:top w:val="single" w:sz="4" w:space="0" w:color="auto"/>
              <w:left w:val="single" w:sz="4" w:space="0" w:color="000000"/>
              <w:bottom w:val="single" w:sz="4" w:space="0" w:color="000000"/>
            </w:tcBorders>
            <w:shd w:val="clear" w:color="auto" w:fill="auto"/>
            <w:vAlign w:val="center"/>
          </w:tcPr>
          <w:p w14:paraId="072D4509" w14:textId="7F1A3B10"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thông tin cá nhân</w:t>
            </w:r>
          </w:p>
        </w:tc>
        <w:tc>
          <w:tcPr>
            <w:tcW w:w="940" w:type="pct"/>
            <w:tcBorders>
              <w:top w:val="single" w:sz="4" w:space="0" w:color="auto"/>
              <w:left w:val="single" w:sz="4" w:space="0" w:color="000000"/>
              <w:bottom w:val="single" w:sz="4" w:space="0" w:color="000000"/>
            </w:tcBorders>
            <w:shd w:val="clear" w:color="auto" w:fill="auto"/>
            <w:vAlign w:val="center"/>
          </w:tcPr>
          <w:p w14:paraId="6EBE2CA7" w14:textId="6489A7E0"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13-05-2025</w:t>
            </w:r>
          </w:p>
        </w:tc>
        <w:tc>
          <w:tcPr>
            <w:tcW w:w="942" w:type="pct"/>
            <w:tcBorders>
              <w:top w:val="single" w:sz="4" w:space="0" w:color="auto"/>
              <w:left w:val="single" w:sz="4" w:space="0" w:color="000000"/>
              <w:bottom w:val="single" w:sz="4" w:space="0" w:color="000000"/>
            </w:tcBorders>
            <w:shd w:val="clear" w:color="auto" w:fill="auto"/>
            <w:vAlign w:val="center"/>
          </w:tcPr>
          <w:p w14:paraId="10C40053" w14:textId="091BE32E"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14-05-2025</w:t>
            </w:r>
          </w:p>
        </w:tc>
        <w:tc>
          <w:tcPr>
            <w:tcW w:w="397" w:type="pct"/>
            <w:tcBorders>
              <w:top w:val="single" w:sz="4" w:space="0" w:color="auto"/>
              <w:left w:val="single" w:sz="4" w:space="0" w:color="000000"/>
              <w:bottom w:val="single" w:sz="4" w:space="0" w:color="000000"/>
            </w:tcBorders>
            <w:shd w:val="clear" w:color="auto" w:fill="auto"/>
            <w:vAlign w:val="center"/>
          </w:tcPr>
          <w:p w14:paraId="4A4D3B28" w14:textId="75E50318"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auto"/>
              <w:left w:val="single" w:sz="4" w:space="0" w:color="000000"/>
              <w:bottom w:val="single" w:sz="4" w:space="0" w:color="000000"/>
              <w:right w:val="single" w:sz="4" w:space="0" w:color="000000"/>
            </w:tcBorders>
            <w:shd w:val="clear" w:color="auto" w:fill="auto"/>
            <w:vAlign w:val="center"/>
          </w:tcPr>
          <w:p w14:paraId="0FE3408E" w14:textId="53F71F2F"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bidi="ar"/>
              </w:rPr>
              <w:t>Nhật</w:t>
            </w:r>
          </w:p>
        </w:tc>
      </w:tr>
      <w:tr w:rsidR="00CE6B1C" w:rsidRPr="00926F7D" w14:paraId="0FEBEFE3" w14:textId="77777777" w:rsidTr="00CE6B1C">
        <w:trPr>
          <w:trHeight w:val="790"/>
          <w:jc w:val="center"/>
        </w:trPr>
        <w:tc>
          <w:tcPr>
            <w:tcW w:w="731" w:type="pct"/>
            <w:tcBorders>
              <w:top w:val="single" w:sz="4" w:space="0" w:color="auto"/>
              <w:left w:val="single" w:sz="4" w:space="0" w:color="000000"/>
              <w:bottom w:val="single" w:sz="4" w:space="0" w:color="000000"/>
            </w:tcBorders>
            <w:shd w:val="clear" w:color="auto" w:fill="auto"/>
            <w:vAlign w:val="center"/>
          </w:tcPr>
          <w:p w14:paraId="10A9D196" w14:textId="3D6FB034"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3.2.8.2</w:t>
            </w:r>
          </w:p>
        </w:tc>
        <w:tc>
          <w:tcPr>
            <w:tcW w:w="1144" w:type="pct"/>
            <w:tcBorders>
              <w:top w:val="single" w:sz="4" w:space="0" w:color="auto"/>
              <w:left w:val="single" w:sz="4" w:space="0" w:color="000000"/>
              <w:bottom w:val="single" w:sz="4" w:space="0" w:color="000000"/>
            </w:tcBorders>
            <w:shd w:val="clear" w:color="auto" w:fill="auto"/>
            <w:vAlign w:val="center"/>
          </w:tcPr>
          <w:p w14:paraId="5DDA1054" w14:textId="02DB4488"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quản lý lịch học</w:t>
            </w:r>
          </w:p>
        </w:tc>
        <w:tc>
          <w:tcPr>
            <w:tcW w:w="940" w:type="pct"/>
            <w:tcBorders>
              <w:top w:val="single" w:sz="4" w:space="0" w:color="auto"/>
              <w:left w:val="single" w:sz="4" w:space="0" w:color="000000"/>
              <w:bottom w:val="single" w:sz="4" w:space="0" w:color="000000"/>
            </w:tcBorders>
            <w:shd w:val="clear" w:color="auto" w:fill="auto"/>
            <w:vAlign w:val="center"/>
          </w:tcPr>
          <w:p w14:paraId="11B14022" w14:textId="3CD4A8C3"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13-05-2025</w:t>
            </w:r>
          </w:p>
        </w:tc>
        <w:tc>
          <w:tcPr>
            <w:tcW w:w="942" w:type="pct"/>
            <w:tcBorders>
              <w:top w:val="single" w:sz="4" w:space="0" w:color="auto"/>
              <w:left w:val="single" w:sz="4" w:space="0" w:color="000000"/>
              <w:bottom w:val="single" w:sz="4" w:space="0" w:color="000000"/>
            </w:tcBorders>
            <w:shd w:val="clear" w:color="auto" w:fill="auto"/>
            <w:vAlign w:val="center"/>
          </w:tcPr>
          <w:p w14:paraId="57F6151E" w14:textId="51A9F78A"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14-05-2025</w:t>
            </w:r>
          </w:p>
        </w:tc>
        <w:tc>
          <w:tcPr>
            <w:tcW w:w="397" w:type="pct"/>
            <w:tcBorders>
              <w:top w:val="single" w:sz="4" w:space="0" w:color="auto"/>
              <w:left w:val="single" w:sz="4" w:space="0" w:color="000000"/>
              <w:bottom w:val="single" w:sz="4" w:space="0" w:color="000000"/>
            </w:tcBorders>
            <w:shd w:val="clear" w:color="auto" w:fill="auto"/>
            <w:vAlign w:val="center"/>
          </w:tcPr>
          <w:p w14:paraId="169505A7" w14:textId="528BA3E3"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000000"/>
              <w:bottom w:val="single" w:sz="4" w:space="0" w:color="000000"/>
              <w:right w:val="single" w:sz="4" w:space="0" w:color="000000"/>
            </w:tcBorders>
            <w:shd w:val="clear" w:color="auto" w:fill="auto"/>
            <w:vAlign w:val="center"/>
          </w:tcPr>
          <w:p w14:paraId="6E06A4C4" w14:textId="67CCAF6A"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4CB84DD1" w14:textId="77777777" w:rsidTr="00CE6B1C">
        <w:trPr>
          <w:trHeight w:val="790"/>
          <w:jc w:val="center"/>
        </w:trPr>
        <w:tc>
          <w:tcPr>
            <w:tcW w:w="731" w:type="pct"/>
            <w:tcBorders>
              <w:top w:val="single" w:sz="4" w:space="0" w:color="auto"/>
              <w:left w:val="single" w:sz="4" w:space="0" w:color="000000"/>
              <w:bottom w:val="single" w:sz="4" w:space="0" w:color="000000"/>
            </w:tcBorders>
            <w:shd w:val="clear" w:color="auto" w:fill="auto"/>
            <w:vAlign w:val="center"/>
          </w:tcPr>
          <w:p w14:paraId="02D2156B" w14:textId="59CC7D0E"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3.2.8.3</w:t>
            </w:r>
          </w:p>
        </w:tc>
        <w:tc>
          <w:tcPr>
            <w:tcW w:w="1144" w:type="pct"/>
            <w:tcBorders>
              <w:top w:val="single" w:sz="4" w:space="0" w:color="auto"/>
              <w:left w:val="single" w:sz="4" w:space="0" w:color="000000"/>
              <w:bottom w:val="single" w:sz="4" w:space="0" w:color="000000"/>
            </w:tcBorders>
            <w:shd w:val="clear" w:color="auto" w:fill="auto"/>
            <w:vAlign w:val="center"/>
          </w:tcPr>
          <w:p w14:paraId="508C5601" w14:textId="66D9C851"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tìm kiếm gia sư</w:t>
            </w:r>
          </w:p>
        </w:tc>
        <w:tc>
          <w:tcPr>
            <w:tcW w:w="940" w:type="pct"/>
            <w:tcBorders>
              <w:top w:val="single" w:sz="4" w:space="0" w:color="auto"/>
              <w:left w:val="single" w:sz="4" w:space="0" w:color="000000"/>
              <w:bottom w:val="single" w:sz="4" w:space="0" w:color="000000"/>
            </w:tcBorders>
            <w:shd w:val="clear" w:color="auto" w:fill="auto"/>
            <w:vAlign w:val="center"/>
          </w:tcPr>
          <w:p w14:paraId="32CC3DAE" w14:textId="6C6A1BD6"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13-05-2025</w:t>
            </w:r>
          </w:p>
        </w:tc>
        <w:tc>
          <w:tcPr>
            <w:tcW w:w="942" w:type="pct"/>
            <w:tcBorders>
              <w:top w:val="single" w:sz="4" w:space="0" w:color="auto"/>
              <w:left w:val="single" w:sz="4" w:space="0" w:color="000000"/>
              <w:bottom w:val="single" w:sz="4" w:space="0" w:color="000000"/>
            </w:tcBorders>
            <w:shd w:val="clear" w:color="auto" w:fill="auto"/>
            <w:vAlign w:val="center"/>
          </w:tcPr>
          <w:p w14:paraId="60671A78" w14:textId="42189AE8"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14-05-2025</w:t>
            </w:r>
          </w:p>
        </w:tc>
        <w:tc>
          <w:tcPr>
            <w:tcW w:w="397" w:type="pct"/>
            <w:tcBorders>
              <w:top w:val="single" w:sz="4" w:space="0" w:color="auto"/>
              <w:left w:val="single" w:sz="4" w:space="0" w:color="000000"/>
              <w:bottom w:val="single" w:sz="4" w:space="0" w:color="000000"/>
            </w:tcBorders>
            <w:shd w:val="clear" w:color="auto" w:fill="auto"/>
            <w:vAlign w:val="center"/>
          </w:tcPr>
          <w:p w14:paraId="6E6F5AC3" w14:textId="0272DFD3"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000000"/>
              <w:bottom w:val="single" w:sz="4" w:space="0" w:color="000000"/>
              <w:right w:val="single" w:sz="4" w:space="0" w:color="000000"/>
            </w:tcBorders>
            <w:shd w:val="clear" w:color="auto" w:fill="auto"/>
            <w:vAlign w:val="center"/>
          </w:tcPr>
          <w:p w14:paraId="40F9DDA1" w14:textId="6B40229E"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2C6CF046" w14:textId="77777777" w:rsidTr="00CE6B1C">
        <w:trPr>
          <w:trHeight w:val="790"/>
          <w:jc w:val="center"/>
        </w:trPr>
        <w:tc>
          <w:tcPr>
            <w:tcW w:w="731" w:type="pct"/>
            <w:tcBorders>
              <w:top w:val="single" w:sz="4" w:space="0" w:color="auto"/>
              <w:left w:val="single" w:sz="4" w:space="0" w:color="000000"/>
              <w:bottom w:val="single" w:sz="4" w:space="0" w:color="000000"/>
            </w:tcBorders>
            <w:shd w:val="clear" w:color="auto" w:fill="auto"/>
            <w:vAlign w:val="center"/>
          </w:tcPr>
          <w:p w14:paraId="558E2D15" w14:textId="109FCD4C"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3.2.8.4</w:t>
            </w:r>
          </w:p>
        </w:tc>
        <w:tc>
          <w:tcPr>
            <w:tcW w:w="1144" w:type="pct"/>
            <w:tcBorders>
              <w:top w:val="single" w:sz="4" w:space="0" w:color="auto"/>
              <w:left w:val="single" w:sz="4" w:space="0" w:color="000000"/>
              <w:bottom w:val="single" w:sz="4" w:space="0" w:color="000000"/>
            </w:tcBorders>
            <w:shd w:val="clear" w:color="auto" w:fill="auto"/>
            <w:vAlign w:val="center"/>
          </w:tcPr>
          <w:p w14:paraId="4A645685" w14:textId="03B61EF4"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đánh giá gia sư</w:t>
            </w:r>
          </w:p>
        </w:tc>
        <w:tc>
          <w:tcPr>
            <w:tcW w:w="940" w:type="pct"/>
            <w:tcBorders>
              <w:top w:val="single" w:sz="4" w:space="0" w:color="auto"/>
              <w:left w:val="single" w:sz="4" w:space="0" w:color="000000"/>
              <w:bottom w:val="single" w:sz="4" w:space="0" w:color="000000"/>
            </w:tcBorders>
            <w:shd w:val="clear" w:color="auto" w:fill="auto"/>
            <w:vAlign w:val="center"/>
          </w:tcPr>
          <w:p w14:paraId="065808A2" w14:textId="0C0D3441"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13-05-2025</w:t>
            </w:r>
          </w:p>
        </w:tc>
        <w:tc>
          <w:tcPr>
            <w:tcW w:w="942" w:type="pct"/>
            <w:tcBorders>
              <w:top w:val="single" w:sz="4" w:space="0" w:color="auto"/>
              <w:left w:val="single" w:sz="4" w:space="0" w:color="000000"/>
              <w:bottom w:val="single" w:sz="4" w:space="0" w:color="000000"/>
            </w:tcBorders>
            <w:shd w:val="clear" w:color="auto" w:fill="auto"/>
            <w:vAlign w:val="center"/>
          </w:tcPr>
          <w:p w14:paraId="7A4FD9EF" w14:textId="4AF84B6C"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14-05-2025</w:t>
            </w:r>
          </w:p>
        </w:tc>
        <w:tc>
          <w:tcPr>
            <w:tcW w:w="397" w:type="pct"/>
            <w:tcBorders>
              <w:top w:val="single" w:sz="4" w:space="0" w:color="auto"/>
              <w:left w:val="single" w:sz="4" w:space="0" w:color="000000"/>
              <w:bottom w:val="single" w:sz="4" w:space="0" w:color="000000"/>
            </w:tcBorders>
            <w:shd w:val="clear" w:color="auto" w:fill="auto"/>
            <w:vAlign w:val="center"/>
          </w:tcPr>
          <w:p w14:paraId="646890AC" w14:textId="63A5E532"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top w:val="single" w:sz="4" w:space="0" w:color="auto"/>
              <w:left w:val="single" w:sz="4" w:space="0" w:color="000000"/>
              <w:bottom w:val="single" w:sz="4" w:space="0" w:color="000000"/>
              <w:right w:val="single" w:sz="4" w:space="0" w:color="000000"/>
            </w:tcBorders>
            <w:shd w:val="clear" w:color="auto" w:fill="auto"/>
            <w:vAlign w:val="center"/>
          </w:tcPr>
          <w:p w14:paraId="1A82F13A" w14:textId="50B9E8D2"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bidi="ar"/>
              </w:rPr>
              <w:t>Nhật</w:t>
            </w:r>
          </w:p>
        </w:tc>
      </w:tr>
      <w:tr w:rsidR="00CE6B1C" w:rsidRPr="00926F7D" w14:paraId="535FB632" w14:textId="77777777" w:rsidTr="00CE6B1C">
        <w:trPr>
          <w:trHeight w:val="790"/>
          <w:jc w:val="center"/>
        </w:trPr>
        <w:tc>
          <w:tcPr>
            <w:tcW w:w="731" w:type="pct"/>
            <w:tcBorders>
              <w:top w:val="single" w:sz="4" w:space="0" w:color="auto"/>
              <w:left w:val="single" w:sz="4" w:space="0" w:color="000000"/>
              <w:bottom w:val="single" w:sz="4" w:space="0" w:color="000000"/>
            </w:tcBorders>
            <w:shd w:val="clear" w:color="auto" w:fill="auto"/>
            <w:vAlign w:val="center"/>
          </w:tcPr>
          <w:p w14:paraId="6A4A7BBA" w14:textId="6407A61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3.2.8.5</w:t>
            </w:r>
          </w:p>
        </w:tc>
        <w:tc>
          <w:tcPr>
            <w:tcW w:w="1144" w:type="pct"/>
            <w:tcBorders>
              <w:top w:val="single" w:sz="4" w:space="0" w:color="auto"/>
              <w:left w:val="single" w:sz="4" w:space="0" w:color="000000"/>
              <w:bottom w:val="single" w:sz="4" w:space="0" w:color="000000"/>
            </w:tcBorders>
            <w:shd w:val="clear" w:color="auto" w:fill="auto"/>
            <w:vAlign w:val="center"/>
          </w:tcPr>
          <w:p w14:paraId="467987A8" w14:textId="4DBE6BDC"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xem chi tiết gia sư</w:t>
            </w:r>
          </w:p>
        </w:tc>
        <w:tc>
          <w:tcPr>
            <w:tcW w:w="940" w:type="pct"/>
            <w:tcBorders>
              <w:top w:val="single" w:sz="4" w:space="0" w:color="auto"/>
              <w:left w:val="single" w:sz="4" w:space="0" w:color="000000"/>
              <w:bottom w:val="single" w:sz="4" w:space="0" w:color="000000"/>
            </w:tcBorders>
            <w:shd w:val="clear" w:color="auto" w:fill="auto"/>
            <w:vAlign w:val="center"/>
          </w:tcPr>
          <w:p w14:paraId="3F55FFE3" w14:textId="3C13DD7D"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15-05-2025</w:t>
            </w:r>
          </w:p>
        </w:tc>
        <w:tc>
          <w:tcPr>
            <w:tcW w:w="942" w:type="pct"/>
            <w:tcBorders>
              <w:top w:val="single" w:sz="4" w:space="0" w:color="auto"/>
              <w:left w:val="single" w:sz="4" w:space="0" w:color="000000"/>
              <w:bottom w:val="single" w:sz="4" w:space="0" w:color="000000"/>
            </w:tcBorders>
            <w:shd w:val="clear" w:color="auto" w:fill="auto"/>
            <w:vAlign w:val="center"/>
          </w:tcPr>
          <w:p w14:paraId="614688B8" w14:textId="5B52D2BE"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16-05-2025</w:t>
            </w:r>
          </w:p>
        </w:tc>
        <w:tc>
          <w:tcPr>
            <w:tcW w:w="397" w:type="pct"/>
            <w:tcBorders>
              <w:top w:val="single" w:sz="4" w:space="0" w:color="auto"/>
              <w:left w:val="single" w:sz="4" w:space="0" w:color="000000"/>
              <w:bottom w:val="single" w:sz="4" w:space="0" w:color="000000"/>
            </w:tcBorders>
            <w:shd w:val="clear" w:color="auto" w:fill="auto"/>
            <w:vAlign w:val="center"/>
          </w:tcPr>
          <w:p w14:paraId="69F7F234" w14:textId="26B4CAB0"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000000"/>
              <w:bottom w:val="single" w:sz="4" w:space="0" w:color="000000"/>
              <w:right w:val="single" w:sz="4" w:space="0" w:color="000000"/>
            </w:tcBorders>
            <w:shd w:val="clear" w:color="auto" w:fill="auto"/>
            <w:vAlign w:val="center"/>
          </w:tcPr>
          <w:p w14:paraId="68139C4A" w14:textId="4763237F"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6076C96F" w14:textId="77777777" w:rsidTr="00CE6B1C">
        <w:trPr>
          <w:trHeight w:val="790"/>
          <w:jc w:val="center"/>
        </w:trPr>
        <w:tc>
          <w:tcPr>
            <w:tcW w:w="731" w:type="pct"/>
            <w:tcBorders>
              <w:top w:val="single" w:sz="4" w:space="0" w:color="auto"/>
              <w:left w:val="single" w:sz="4" w:space="0" w:color="000000"/>
              <w:bottom w:val="single" w:sz="4" w:space="0" w:color="000000"/>
            </w:tcBorders>
            <w:shd w:val="clear" w:color="auto" w:fill="auto"/>
            <w:vAlign w:val="center"/>
          </w:tcPr>
          <w:p w14:paraId="19DD8AE9" w14:textId="66CCD1B6"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3.2.8.6</w:t>
            </w:r>
          </w:p>
        </w:tc>
        <w:tc>
          <w:tcPr>
            <w:tcW w:w="1144" w:type="pct"/>
            <w:tcBorders>
              <w:top w:val="single" w:sz="4" w:space="0" w:color="auto"/>
              <w:left w:val="single" w:sz="4" w:space="0" w:color="000000"/>
              <w:bottom w:val="single" w:sz="4" w:space="0" w:color="000000"/>
            </w:tcBorders>
            <w:shd w:val="clear" w:color="auto" w:fill="auto"/>
            <w:vAlign w:val="center"/>
          </w:tcPr>
          <w:p w14:paraId="6326D1F4" w14:textId="4B33B0E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tra cứu lịch học</w:t>
            </w:r>
          </w:p>
        </w:tc>
        <w:tc>
          <w:tcPr>
            <w:tcW w:w="940" w:type="pct"/>
            <w:tcBorders>
              <w:top w:val="single" w:sz="4" w:space="0" w:color="auto"/>
              <w:left w:val="single" w:sz="4" w:space="0" w:color="000000"/>
              <w:bottom w:val="single" w:sz="4" w:space="0" w:color="000000"/>
            </w:tcBorders>
            <w:shd w:val="clear" w:color="auto" w:fill="auto"/>
            <w:vAlign w:val="center"/>
          </w:tcPr>
          <w:p w14:paraId="63515827" w14:textId="77C5D368"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15-05-2025</w:t>
            </w:r>
          </w:p>
        </w:tc>
        <w:tc>
          <w:tcPr>
            <w:tcW w:w="942" w:type="pct"/>
            <w:tcBorders>
              <w:top w:val="single" w:sz="4" w:space="0" w:color="auto"/>
              <w:left w:val="single" w:sz="4" w:space="0" w:color="000000"/>
              <w:bottom w:val="single" w:sz="4" w:space="0" w:color="000000"/>
            </w:tcBorders>
            <w:shd w:val="clear" w:color="auto" w:fill="auto"/>
            <w:vAlign w:val="center"/>
          </w:tcPr>
          <w:p w14:paraId="42AFBA31" w14:textId="346DDC82"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16-05-2025</w:t>
            </w:r>
          </w:p>
        </w:tc>
        <w:tc>
          <w:tcPr>
            <w:tcW w:w="397" w:type="pct"/>
            <w:tcBorders>
              <w:top w:val="single" w:sz="4" w:space="0" w:color="auto"/>
              <w:left w:val="single" w:sz="4" w:space="0" w:color="000000"/>
              <w:bottom w:val="single" w:sz="4" w:space="0" w:color="000000"/>
            </w:tcBorders>
            <w:shd w:val="clear" w:color="auto" w:fill="auto"/>
            <w:vAlign w:val="center"/>
          </w:tcPr>
          <w:p w14:paraId="6A86C476" w14:textId="2A20119C"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000000"/>
              <w:bottom w:val="single" w:sz="4" w:space="0" w:color="000000"/>
              <w:right w:val="single" w:sz="4" w:space="0" w:color="000000"/>
            </w:tcBorders>
            <w:shd w:val="clear" w:color="auto" w:fill="auto"/>
            <w:vAlign w:val="center"/>
          </w:tcPr>
          <w:p w14:paraId="4F2BDAD4" w14:textId="0EA0808D"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0B918B2C" w14:textId="77777777" w:rsidTr="00CE6B1C">
        <w:trPr>
          <w:trHeight w:val="790"/>
          <w:jc w:val="center"/>
        </w:trPr>
        <w:tc>
          <w:tcPr>
            <w:tcW w:w="731" w:type="pct"/>
            <w:tcBorders>
              <w:top w:val="single" w:sz="4" w:space="0" w:color="auto"/>
              <w:left w:val="single" w:sz="4" w:space="0" w:color="000000"/>
              <w:bottom w:val="single" w:sz="4" w:space="0" w:color="000000"/>
            </w:tcBorders>
            <w:shd w:val="clear" w:color="auto" w:fill="auto"/>
            <w:vAlign w:val="center"/>
          </w:tcPr>
          <w:p w14:paraId="052F3695" w14:textId="17D1076B"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3.2.8.7</w:t>
            </w:r>
          </w:p>
        </w:tc>
        <w:tc>
          <w:tcPr>
            <w:tcW w:w="1144" w:type="pct"/>
            <w:tcBorders>
              <w:top w:val="single" w:sz="4" w:space="0" w:color="auto"/>
              <w:left w:val="single" w:sz="4" w:space="0" w:color="000000"/>
              <w:bottom w:val="single" w:sz="4" w:space="0" w:color="000000"/>
            </w:tcBorders>
            <w:shd w:val="clear" w:color="auto" w:fill="auto"/>
            <w:vAlign w:val="center"/>
          </w:tcPr>
          <w:p w14:paraId="7F4DAAFF" w14:textId="77D2C675"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quản lý thanh toán</w:t>
            </w:r>
          </w:p>
        </w:tc>
        <w:tc>
          <w:tcPr>
            <w:tcW w:w="940" w:type="pct"/>
            <w:tcBorders>
              <w:top w:val="single" w:sz="4" w:space="0" w:color="auto"/>
              <w:left w:val="single" w:sz="4" w:space="0" w:color="000000"/>
              <w:bottom w:val="single" w:sz="4" w:space="0" w:color="000000"/>
            </w:tcBorders>
            <w:shd w:val="clear" w:color="auto" w:fill="auto"/>
            <w:vAlign w:val="center"/>
          </w:tcPr>
          <w:p w14:paraId="61A5F3AB" w14:textId="659F8C28" w:rsidR="00CE6B1C" w:rsidRPr="00926F7D" w:rsidRDefault="00CE6B1C" w:rsidP="00CE6B1C">
            <w:pPr>
              <w:pStyle w:val="ListParagraph"/>
              <w:spacing w:after="0" w:line="360" w:lineRule="auto"/>
              <w:ind w:left="0"/>
              <w:jc w:val="center"/>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15-05-2025</w:t>
            </w:r>
          </w:p>
        </w:tc>
        <w:tc>
          <w:tcPr>
            <w:tcW w:w="942" w:type="pct"/>
            <w:tcBorders>
              <w:top w:val="single" w:sz="4" w:space="0" w:color="auto"/>
              <w:left w:val="single" w:sz="4" w:space="0" w:color="000000"/>
              <w:bottom w:val="single" w:sz="4" w:space="0" w:color="000000"/>
            </w:tcBorders>
            <w:shd w:val="clear" w:color="auto" w:fill="auto"/>
            <w:vAlign w:val="center"/>
          </w:tcPr>
          <w:p w14:paraId="3681CADA" w14:textId="462E6BFA"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16-05-2025</w:t>
            </w:r>
          </w:p>
        </w:tc>
        <w:tc>
          <w:tcPr>
            <w:tcW w:w="397" w:type="pct"/>
            <w:tcBorders>
              <w:top w:val="single" w:sz="4" w:space="0" w:color="auto"/>
              <w:left w:val="single" w:sz="4" w:space="0" w:color="000000"/>
              <w:bottom w:val="single" w:sz="4" w:space="0" w:color="000000"/>
            </w:tcBorders>
            <w:shd w:val="clear" w:color="auto" w:fill="auto"/>
            <w:vAlign w:val="center"/>
          </w:tcPr>
          <w:p w14:paraId="2C4FDDF8" w14:textId="27C70331"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000000"/>
              <w:bottom w:val="single" w:sz="4" w:space="0" w:color="000000"/>
              <w:right w:val="single" w:sz="4" w:space="0" w:color="000000"/>
            </w:tcBorders>
            <w:shd w:val="clear" w:color="auto" w:fill="auto"/>
            <w:vAlign w:val="center"/>
          </w:tcPr>
          <w:p w14:paraId="0F034598" w14:textId="790BEA90"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0491B66C" w14:textId="77777777" w:rsidTr="00CE6B1C">
        <w:trPr>
          <w:trHeight w:val="834"/>
          <w:jc w:val="center"/>
        </w:trPr>
        <w:tc>
          <w:tcPr>
            <w:tcW w:w="731" w:type="pct"/>
            <w:tcBorders>
              <w:top w:val="single" w:sz="4" w:space="0" w:color="auto"/>
              <w:left w:val="single" w:sz="4" w:space="0" w:color="000000"/>
              <w:bottom w:val="single" w:sz="4" w:space="0" w:color="000000"/>
            </w:tcBorders>
            <w:shd w:val="clear" w:color="auto" w:fill="auto"/>
            <w:vAlign w:val="center"/>
          </w:tcPr>
          <w:p w14:paraId="6994DE3D" w14:textId="6400DCEF"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3.2.8.8</w:t>
            </w:r>
          </w:p>
        </w:tc>
        <w:tc>
          <w:tcPr>
            <w:tcW w:w="1144" w:type="pct"/>
            <w:tcBorders>
              <w:top w:val="single" w:sz="4" w:space="0" w:color="auto"/>
              <w:left w:val="single" w:sz="4" w:space="0" w:color="000000"/>
              <w:bottom w:val="single" w:sz="4" w:space="0" w:color="000000"/>
            </w:tcBorders>
            <w:shd w:val="clear" w:color="auto" w:fill="auto"/>
            <w:vAlign w:val="center"/>
          </w:tcPr>
          <w:p w14:paraId="0F1EC066" w14:textId="04EE7278"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Test trang Chatbot AI</w:t>
            </w:r>
          </w:p>
        </w:tc>
        <w:tc>
          <w:tcPr>
            <w:tcW w:w="940" w:type="pct"/>
            <w:tcBorders>
              <w:top w:val="single" w:sz="4" w:space="0" w:color="auto"/>
              <w:left w:val="single" w:sz="4" w:space="0" w:color="000000"/>
              <w:bottom w:val="single" w:sz="4" w:space="0" w:color="000000"/>
            </w:tcBorders>
            <w:shd w:val="clear" w:color="auto" w:fill="auto"/>
            <w:vAlign w:val="center"/>
          </w:tcPr>
          <w:p w14:paraId="29C7D4A9" w14:textId="7C7C2318"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15-05-2025</w:t>
            </w:r>
          </w:p>
        </w:tc>
        <w:tc>
          <w:tcPr>
            <w:tcW w:w="942" w:type="pct"/>
            <w:tcBorders>
              <w:top w:val="single" w:sz="4" w:space="0" w:color="auto"/>
              <w:left w:val="single" w:sz="4" w:space="0" w:color="000000"/>
              <w:bottom w:val="single" w:sz="4" w:space="0" w:color="000000"/>
            </w:tcBorders>
            <w:shd w:val="clear" w:color="auto" w:fill="auto"/>
            <w:vAlign w:val="center"/>
          </w:tcPr>
          <w:p w14:paraId="7236156F" w14:textId="64E55B9F"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16-05-2025</w:t>
            </w:r>
          </w:p>
        </w:tc>
        <w:tc>
          <w:tcPr>
            <w:tcW w:w="397" w:type="pct"/>
            <w:tcBorders>
              <w:top w:val="single" w:sz="4" w:space="0" w:color="auto"/>
              <w:left w:val="single" w:sz="4" w:space="0" w:color="000000"/>
              <w:bottom w:val="single" w:sz="4" w:space="0" w:color="000000"/>
            </w:tcBorders>
            <w:shd w:val="clear" w:color="auto" w:fill="auto"/>
            <w:vAlign w:val="center"/>
          </w:tcPr>
          <w:p w14:paraId="1FE12C73" w14:textId="5FC913AB"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000000"/>
              <w:bottom w:val="single" w:sz="4" w:space="0" w:color="000000"/>
              <w:right w:val="single" w:sz="4" w:space="0" w:color="000000"/>
            </w:tcBorders>
            <w:shd w:val="clear" w:color="auto" w:fill="auto"/>
            <w:vAlign w:val="center"/>
          </w:tcPr>
          <w:p w14:paraId="1C730BA0" w14:textId="0488BA7F"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 xml:space="preserve">Mạnh, </w:t>
            </w:r>
            <w:r>
              <w:rPr>
                <w:rFonts w:ascii="Times New Roman" w:hAnsi="Times New Roman" w:cs="Times New Roman"/>
                <w:sz w:val="26"/>
                <w:szCs w:val="26"/>
                <w:lang w:bidi="ar"/>
              </w:rPr>
              <w:t>Nhật</w:t>
            </w:r>
          </w:p>
        </w:tc>
      </w:tr>
      <w:tr w:rsidR="00CE6B1C" w:rsidRPr="00926F7D" w14:paraId="6FA5AFB4" w14:textId="77777777" w:rsidTr="00CE6B1C">
        <w:trPr>
          <w:trHeight w:val="834"/>
          <w:jc w:val="center"/>
        </w:trPr>
        <w:tc>
          <w:tcPr>
            <w:tcW w:w="731" w:type="pct"/>
            <w:tcBorders>
              <w:top w:val="single" w:sz="4" w:space="0" w:color="auto"/>
              <w:left w:val="single" w:sz="4" w:space="0" w:color="000000"/>
              <w:bottom w:val="single" w:sz="4" w:space="0" w:color="000000"/>
            </w:tcBorders>
            <w:shd w:val="clear" w:color="auto" w:fill="auto"/>
            <w:vAlign w:val="center"/>
          </w:tcPr>
          <w:p w14:paraId="3F8526D9" w14:textId="137B382D"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3.2.8.9</w:t>
            </w:r>
          </w:p>
        </w:tc>
        <w:tc>
          <w:tcPr>
            <w:tcW w:w="1144" w:type="pct"/>
            <w:tcBorders>
              <w:top w:val="single" w:sz="4" w:space="0" w:color="auto"/>
              <w:left w:val="single" w:sz="4" w:space="0" w:color="000000"/>
              <w:bottom w:val="single" w:sz="4" w:space="0" w:color="000000"/>
            </w:tcBorders>
            <w:shd w:val="clear" w:color="auto" w:fill="auto"/>
            <w:vAlign w:val="center"/>
          </w:tcPr>
          <w:p w14:paraId="723016CA" w14:textId="62301D45" w:rsidR="00CE6B1C" w:rsidRPr="00926F7D" w:rsidRDefault="00CE6B1C" w:rsidP="00CE6B1C">
            <w:pPr>
              <w:spacing w:line="360" w:lineRule="auto"/>
              <w:rPr>
                <w:rFonts w:ascii="Times New Roman" w:eastAsia="Times New Roman" w:hAnsi="Times New Roman" w:cs="Times New Roman"/>
                <w:color w:val="000000"/>
                <w:sz w:val="26"/>
                <w:szCs w:val="26"/>
                <w:lang w:val="fr-FR"/>
              </w:rPr>
            </w:pPr>
            <w:r w:rsidRPr="00926F7D">
              <w:rPr>
                <w:rFonts w:ascii="Times New Roman" w:hAnsi="Times New Roman" w:cs="Times New Roman"/>
                <w:sz w:val="26"/>
                <w:szCs w:val="26"/>
              </w:rPr>
              <w:t>Review test cases</w:t>
            </w:r>
          </w:p>
        </w:tc>
        <w:tc>
          <w:tcPr>
            <w:tcW w:w="940" w:type="pct"/>
            <w:tcBorders>
              <w:top w:val="single" w:sz="4" w:space="0" w:color="auto"/>
              <w:left w:val="single" w:sz="4" w:space="0" w:color="000000"/>
              <w:bottom w:val="single" w:sz="4" w:space="0" w:color="000000"/>
            </w:tcBorders>
            <w:shd w:val="clear" w:color="auto" w:fill="auto"/>
            <w:vAlign w:val="center"/>
          </w:tcPr>
          <w:p w14:paraId="39E739EC" w14:textId="23F74A70"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17-05-2025</w:t>
            </w:r>
          </w:p>
        </w:tc>
        <w:tc>
          <w:tcPr>
            <w:tcW w:w="942" w:type="pct"/>
            <w:tcBorders>
              <w:top w:val="single" w:sz="4" w:space="0" w:color="auto"/>
              <w:left w:val="single" w:sz="4" w:space="0" w:color="000000"/>
              <w:bottom w:val="single" w:sz="4" w:space="0" w:color="000000"/>
            </w:tcBorders>
            <w:shd w:val="clear" w:color="auto" w:fill="auto"/>
            <w:vAlign w:val="center"/>
          </w:tcPr>
          <w:p w14:paraId="76A5D3FE" w14:textId="5D381DAF" w:rsidR="00CE6B1C" w:rsidRPr="00926F7D" w:rsidRDefault="00CE6B1C" w:rsidP="00CE6B1C">
            <w:pPr>
              <w:pStyle w:val="ListParagraph"/>
              <w:spacing w:after="0" w:line="360" w:lineRule="auto"/>
              <w:ind w:left="0"/>
              <w:jc w:val="center"/>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18-05-2025</w:t>
            </w:r>
          </w:p>
        </w:tc>
        <w:tc>
          <w:tcPr>
            <w:tcW w:w="397" w:type="pct"/>
            <w:tcBorders>
              <w:top w:val="single" w:sz="4" w:space="0" w:color="auto"/>
              <w:left w:val="single" w:sz="4" w:space="0" w:color="000000"/>
              <w:bottom w:val="single" w:sz="4" w:space="0" w:color="000000"/>
            </w:tcBorders>
            <w:shd w:val="clear" w:color="auto" w:fill="auto"/>
            <w:vAlign w:val="center"/>
          </w:tcPr>
          <w:p w14:paraId="52C2BF7E" w14:textId="06E31CD2"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auto"/>
              <w:left w:val="single" w:sz="4" w:space="0" w:color="000000"/>
              <w:bottom w:val="single" w:sz="4" w:space="0" w:color="000000"/>
              <w:right w:val="single" w:sz="4" w:space="0" w:color="000000"/>
            </w:tcBorders>
            <w:shd w:val="clear" w:color="auto" w:fill="auto"/>
            <w:vAlign w:val="center"/>
          </w:tcPr>
          <w:p w14:paraId="1439274F" w14:textId="6FD78BB3"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Tất cả thành viên</w:t>
            </w:r>
          </w:p>
        </w:tc>
      </w:tr>
      <w:tr w:rsidR="00CE6B1C" w:rsidRPr="00926F7D" w14:paraId="1CBC872F" w14:textId="77777777" w:rsidTr="00CE6B1C">
        <w:trPr>
          <w:trHeight w:val="835"/>
          <w:jc w:val="center"/>
        </w:trPr>
        <w:tc>
          <w:tcPr>
            <w:tcW w:w="731"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0D2CB23D" w14:textId="1356BB7F"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3.2.8</w:t>
            </w:r>
          </w:p>
        </w:tc>
        <w:tc>
          <w:tcPr>
            <w:tcW w:w="1144"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06BE7F04" w14:textId="67757C21"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b/>
                <w:sz w:val="26"/>
                <w:szCs w:val="26"/>
              </w:rPr>
              <w:t>Testing</w:t>
            </w:r>
          </w:p>
        </w:tc>
        <w:tc>
          <w:tcPr>
            <w:tcW w:w="940"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51B806A" w14:textId="1189D1E7" w:rsidR="00CE6B1C" w:rsidRPr="00926F7D" w:rsidRDefault="00CE6B1C" w:rsidP="00CE6B1C">
            <w:pPr>
              <w:spacing w:line="360" w:lineRule="auto"/>
              <w:ind w:left="144"/>
              <w:rPr>
                <w:rFonts w:ascii="Times New Roman" w:eastAsia="Times New Roman" w:hAnsi="Times New Roman" w:cs="Times New Roman"/>
                <w:b/>
                <w:sz w:val="26"/>
                <w:szCs w:val="26"/>
                <w:lang w:eastAsia="en-US"/>
              </w:rPr>
            </w:pPr>
            <w:r w:rsidRPr="00926F7D">
              <w:rPr>
                <w:rFonts w:ascii="Times New Roman" w:hAnsi="Times New Roman" w:cs="Times New Roman"/>
                <w:b/>
                <w:sz w:val="26"/>
                <w:szCs w:val="26"/>
              </w:rPr>
              <w:t>13-05-2025</w:t>
            </w:r>
          </w:p>
        </w:tc>
        <w:tc>
          <w:tcPr>
            <w:tcW w:w="942"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1B1A32AF" w14:textId="77529DA6" w:rsidR="00CE6B1C" w:rsidRPr="00926F7D" w:rsidRDefault="00CE6B1C" w:rsidP="00CE6B1C">
            <w:pPr>
              <w:spacing w:line="360" w:lineRule="auto"/>
              <w:ind w:left="144"/>
              <w:rPr>
                <w:rFonts w:ascii="Times New Roman" w:eastAsia="Times New Roman" w:hAnsi="Times New Roman" w:cs="Times New Roman"/>
                <w:b/>
                <w:sz w:val="26"/>
                <w:szCs w:val="26"/>
                <w:lang w:eastAsia="en-US"/>
              </w:rPr>
            </w:pPr>
            <w:r w:rsidRPr="00926F7D">
              <w:rPr>
                <w:rFonts w:ascii="Times New Roman" w:hAnsi="Times New Roman" w:cs="Times New Roman"/>
                <w:b/>
                <w:sz w:val="26"/>
                <w:szCs w:val="26"/>
              </w:rPr>
              <w:t>20-05-2025</w:t>
            </w:r>
          </w:p>
        </w:tc>
        <w:tc>
          <w:tcPr>
            <w:tcW w:w="397"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71724B0" w14:textId="68B7E8A9" w:rsidR="00CE6B1C" w:rsidRPr="00926F7D" w:rsidRDefault="00CE6B1C" w:rsidP="00CE6B1C">
            <w:pPr>
              <w:snapToGrid w:val="0"/>
              <w:spacing w:line="360" w:lineRule="auto"/>
              <w:jc w:val="center"/>
              <w:rPr>
                <w:rFonts w:ascii="Times New Roman" w:hAnsi="Times New Roman" w:cs="Times New Roman"/>
                <w:b/>
                <w:sz w:val="26"/>
                <w:szCs w:val="26"/>
              </w:rPr>
            </w:pPr>
            <w:r w:rsidRPr="00926F7D">
              <w:rPr>
                <w:rFonts w:ascii="Times New Roman" w:hAnsi="Times New Roman" w:cs="Times New Roman"/>
                <w:b/>
                <w:sz w:val="26"/>
                <w:szCs w:val="26"/>
              </w:rPr>
              <w:t>17</w:t>
            </w:r>
          </w:p>
        </w:tc>
        <w:tc>
          <w:tcPr>
            <w:tcW w:w="846"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DE747DC" w14:textId="726585F1" w:rsidR="00CE6B1C" w:rsidRPr="00926F7D" w:rsidRDefault="00CE6B1C" w:rsidP="00CE6B1C">
            <w:pPr>
              <w:snapToGrid w:val="0"/>
              <w:spacing w:line="360" w:lineRule="auto"/>
              <w:jc w:val="center"/>
              <w:rPr>
                <w:rFonts w:ascii="Times New Roman" w:hAnsi="Times New Roman" w:cs="Times New Roman"/>
                <w:b/>
                <w:sz w:val="26"/>
                <w:szCs w:val="26"/>
              </w:rPr>
            </w:pPr>
          </w:p>
        </w:tc>
      </w:tr>
      <w:tr w:rsidR="00CE6B1C" w:rsidRPr="00926F7D" w14:paraId="02C2B0EF" w14:textId="77777777" w:rsidTr="00CE6B1C">
        <w:trPr>
          <w:trHeight w:val="835"/>
          <w:jc w:val="center"/>
        </w:trPr>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3B9A564E" w14:textId="422522AD"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3.2.8.1</w:t>
            </w:r>
          </w:p>
        </w:tc>
        <w:tc>
          <w:tcPr>
            <w:tcW w:w="1144" w:type="pct"/>
            <w:tcBorders>
              <w:top w:val="single" w:sz="4" w:space="0" w:color="auto"/>
              <w:left w:val="single" w:sz="4" w:space="0" w:color="auto"/>
              <w:bottom w:val="single" w:sz="4" w:space="0" w:color="auto"/>
              <w:right w:val="single" w:sz="4" w:space="0" w:color="auto"/>
            </w:tcBorders>
            <w:shd w:val="clear" w:color="auto" w:fill="auto"/>
            <w:vAlign w:val="center"/>
          </w:tcPr>
          <w:p w14:paraId="2AEDC7E0" w14:textId="71362DDB"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thông tin cá nhân</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F19B889" w14:textId="3CDC7511" w:rsidR="00CE6B1C" w:rsidRPr="00926F7D" w:rsidRDefault="00CE6B1C" w:rsidP="00CE6B1C">
            <w:pPr>
              <w:spacing w:line="360" w:lineRule="auto"/>
              <w:ind w:left="144"/>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13-05-2025</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18C949A5" w14:textId="112DE003" w:rsidR="00CE6B1C" w:rsidRPr="00926F7D" w:rsidRDefault="00CE6B1C" w:rsidP="00CE6B1C">
            <w:pPr>
              <w:spacing w:line="360" w:lineRule="auto"/>
              <w:ind w:left="144"/>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14-05-2025</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7D1B0BBD" w14:textId="61845138"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auto"/>
              <w:left w:val="single" w:sz="4" w:space="0" w:color="auto"/>
              <w:bottom w:val="single" w:sz="4" w:space="0" w:color="auto"/>
              <w:right w:val="single" w:sz="4" w:space="0" w:color="auto"/>
            </w:tcBorders>
            <w:shd w:val="clear" w:color="auto" w:fill="auto"/>
            <w:vAlign w:val="center"/>
          </w:tcPr>
          <w:p w14:paraId="119E58D5" w14:textId="06506EEA"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bidi="ar"/>
              </w:rPr>
              <w:t>Nhật</w:t>
            </w:r>
          </w:p>
        </w:tc>
      </w:tr>
      <w:tr w:rsidR="00CE6B1C" w:rsidRPr="00926F7D" w14:paraId="4870F838" w14:textId="77777777" w:rsidTr="00CE6B1C">
        <w:trPr>
          <w:trHeight w:val="835"/>
          <w:jc w:val="center"/>
        </w:trPr>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1DB08501" w14:textId="5AEB217D"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3.2.8.2</w:t>
            </w:r>
          </w:p>
        </w:tc>
        <w:tc>
          <w:tcPr>
            <w:tcW w:w="1144" w:type="pct"/>
            <w:tcBorders>
              <w:top w:val="single" w:sz="4" w:space="0" w:color="auto"/>
              <w:left w:val="single" w:sz="4" w:space="0" w:color="auto"/>
              <w:bottom w:val="single" w:sz="4" w:space="0" w:color="auto"/>
              <w:right w:val="single" w:sz="4" w:space="0" w:color="auto"/>
            </w:tcBorders>
            <w:shd w:val="clear" w:color="auto" w:fill="auto"/>
            <w:vAlign w:val="center"/>
          </w:tcPr>
          <w:p w14:paraId="17EB49F0" w14:textId="42BDC3D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quản lý lịch học</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880361C" w14:textId="32E420A9" w:rsidR="00CE6B1C" w:rsidRPr="00926F7D" w:rsidRDefault="00CE6B1C" w:rsidP="00CE6B1C">
            <w:pPr>
              <w:spacing w:line="360" w:lineRule="auto"/>
              <w:ind w:left="144"/>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13-05-2025</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29A8934F" w14:textId="5EE17C33" w:rsidR="00CE6B1C" w:rsidRPr="00926F7D" w:rsidRDefault="00CE6B1C" w:rsidP="00CE6B1C">
            <w:pPr>
              <w:spacing w:line="360" w:lineRule="auto"/>
              <w:ind w:left="144"/>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14-05-2025</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43280DF3" w14:textId="779D8C67"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auto"/>
              <w:bottom w:val="single" w:sz="4" w:space="0" w:color="auto"/>
              <w:right w:val="single" w:sz="4" w:space="0" w:color="auto"/>
            </w:tcBorders>
            <w:shd w:val="clear" w:color="auto" w:fill="auto"/>
            <w:vAlign w:val="center"/>
          </w:tcPr>
          <w:p w14:paraId="72ABEB5B" w14:textId="7B699328"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52FE389F" w14:textId="77777777" w:rsidTr="00CE6B1C">
        <w:trPr>
          <w:trHeight w:val="835"/>
          <w:jc w:val="center"/>
        </w:trPr>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6E9F75B4" w14:textId="691725A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3.2.8.3</w:t>
            </w:r>
          </w:p>
        </w:tc>
        <w:tc>
          <w:tcPr>
            <w:tcW w:w="1144" w:type="pct"/>
            <w:tcBorders>
              <w:top w:val="single" w:sz="4" w:space="0" w:color="auto"/>
              <w:left w:val="single" w:sz="4" w:space="0" w:color="auto"/>
              <w:bottom w:val="single" w:sz="4" w:space="0" w:color="auto"/>
              <w:right w:val="single" w:sz="4" w:space="0" w:color="auto"/>
            </w:tcBorders>
            <w:shd w:val="clear" w:color="auto" w:fill="auto"/>
            <w:vAlign w:val="center"/>
          </w:tcPr>
          <w:p w14:paraId="7673769E" w14:textId="57C02E3A"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tìm kiếm gia sư</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69A91E5" w14:textId="3E30BE21" w:rsidR="00CE6B1C" w:rsidRPr="00926F7D" w:rsidRDefault="00CE6B1C" w:rsidP="00CE6B1C">
            <w:pPr>
              <w:spacing w:line="360" w:lineRule="auto"/>
              <w:ind w:left="144"/>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13-05-2025</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32DBD9D4" w14:textId="24653C51" w:rsidR="00CE6B1C" w:rsidRPr="00926F7D" w:rsidRDefault="00CE6B1C" w:rsidP="00CE6B1C">
            <w:pPr>
              <w:spacing w:line="360" w:lineRule="auto"/>
              <w:ind w:left="144"/>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14-05-2025</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3740797A" w14:textId="3BAF5C54"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auto"/>
              <w:bottom w:val="single" w:sz="4" w:space="0" w:color="auto"/>
              <w:right w:val="single" w:sz="4" w:space="0" w:color="auto"/>
            </w:tcBorders>
            <w:shd w:val="clear" w:color="auto" w:fill="auto"/>
            <w:vAlign w:val="center"/>
          </w:tcPr>
          <w:p w14:paraId="3F810088" w14:textId="438E38BE"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3AA1C76E" w14:textId="77777777" w:rsidTr="00CE6B1C">
        <w:trPr>
          <w:trHeight w:val="835"/>
          <w:jc w:val="center"/>
        </w:trPr>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3628FDD3" w14:textId="5FA0E21D"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3.2.8.4</w:t>
            </w:r>
          </w:p>
        </w:tc>
        <w:tc>
          <w:tcPr>
            <w:tcW w:w="1144" w:type="pct"/>
            <w:tcBorders>
              <w:top w:val="single" w:sz="4" w:space="0" w:color="auto"/>
              <w:left w:val="single" w:sz="4" w:space="0" w:color="auto"/>
              <w:bottom w:val="single" w:sz="4" w:space="0" w:color="auto"/>
              <w:right w:val="single" w:sz="4" w:space="0" w:color="auto"/>
            </w:tcBorders>
            <w:shd w:val="clear" w:color="auto" w:fill="auto"/>
            <w:vAlign w:val="center"/>
          </w:tcPr>
          <w:p w14:paraId="5D9E6011" w14:textId="79843E70"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đánh giá gia sư</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1FD852E8" w14:textId="2D0095F0" w:rsidR="00CE6B1C" w:rsidRPr="00926F7D" w:rsidRDefault="00CE6B1C" w:rsidP="00CE6B1C">
            <w:pPr>
              <w:spacing w:line="360" w:lineRule="auto"/>
              <w:ind w:left="144"/>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13-05-2025</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48F142E1" w14:textId="290F2AAC" w:rsidR="00CE6B1C" w:rsidRPr="00926F7D" w:rsidRDefault="00CE6B1C" w:rsidP="00CE6B1C">
            <w:pPr>
              <w:spacing w:line="360" w:lineRule="auto"/>
              <w:ind w:left="144"/>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14-05-2025</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6A9F9F35" w14:textId="78F679E2"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3</w:t>
            </w:r>
          </w:p>
        </w:tc>
        <w:tc>
          <w:tcPr>
            <w:tcW w:w="846" w:type="pct"/>
            <w:tcBorders>
              <w:top w:val="single" w:sz="4" w:space="0" w:color="auto"/>
              <w:left w:val="single" w:sz="4" w:space="0" w:color="auto"/>
              <w:bottom w:val="single" w:sz="4" w:space="0" w:color="auto"/>
              <w:right w:val="single" w:sz="4" w:space="0" w:color="auto"/>
            </w:tcBorders>
            <w:shd w:val="clear" w:color="auto" w:fill="auto"/>
            <w:vAlign w:val="center"/>
          </w:tcPr>
          <w:p w14:paraId="08AB9C8F" w14:textId="6B8FE6C7"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bidi="ar"/>
              </w:rPr>
              <w:t>Nhật</w:t>
            </w:r>
          </w:p>
        </w:tc>
      </w:tr>
      <w:tr w:rsidR="00CE6B1C" w:rsidRPr="00926F7D" w14:paraId="2AF9FC93" w14:textId="77777777" w:rsidTr="00CE6B1C">
        <w:trPr>
          <w:jc w:val="center"/>
        </w:trPr>
        <w:tc>
          <w:tcPr>
            <w:tcW w:w="731" w:type="pct"/>
            <w:tcBorders>
              <w:top w:val="single" w:sz="4" w:space="0" w:color="auto"/>
              <w:left w:val="single" w:sz="4" w:space="0" w:color="000000"/>
              <w:bottom w:val="single" w:sz="4" w:space="0" w:color="000000"/>
            </w:tcBorders>
            <w:shd w:val="clear" w:color="auto" w:fill="auto"/>
            <w:vAlign w:val="center"/>
          </w:tcPr>
          <w:p w14:paraId="2FF4210A" w14:textId="4DDE5B71"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3.2.8.5</w:t>
            </w:r>
          </w:p>
        </w:tc>
        <w:tc>
          <w:tcPr>
            <w:tcW w:w="1144" w:type="pct"/>
            <w:tcBorders>
              <w:top w:val="single" w:sz="4" w:space="0" w:color="auto"/>
              <w:left w:val="single" w:sz="4" w:space="0" w:color="000000"/>
              <w:bottom w:val="single" w:sz="4" w:space="0" w:color="000000"/>
            </w:tcBorders>
            <w:shd w:val="clear" w:color="auto" w:fill="auto"/>
            <w:vAlign w:val="center"/>
          </w:tcPr>
          <w:p w14:paraId="43A445EA" w14:textId="11F97D10"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 xml:space="preserve">Test trang xem </w:t>
            </w:r>
            <w:r w:rsidRPr="00926F7D">
              <w:rPr>
                <w:rFonts w:ascii="Times New Roman" w:hAnsi="Times New Roman" w:cs="Times New Roman"/>
                <w:sz w:val="26"/>
                <w:szCs w:val="26"/>
              </w:rPr>
              <w:lastRenderedPageBreak/>
              <w:t>chi tiết gia sư</w:t>
            </w:r>
          </w:p>
        </w:tc>
        <w:tc>
          <w:tcPr>
            <w:tcW w:w="940" w:type="pct"/>
            <w:tcBorders>
              <w:top w:val="single" w:sz="4" w:space="0" w:color="auto"/>
              <w:left w:val="single" w:sz="4" w:space="0" w:color="000000"/>
              <w:bottom w:val="single" w:sz="4" w:space="0" w:color="000000"/>
            </w:tcBorders>
            <w:shd w:val="clear" w:color="auto" w:fill="auto"/>
            <w:vAlign w:val="center"/>
          </w:tcPr>
          <w:p w14:paraId="101AEE37" w14:textId="41F41A56" w:rsidR="00CE6B1C" w:rsidRPr="00926F7D" w:rsidRDefault="00CE6B1C" w:rsidP="00CE6B1C">
            <w:pPr>
              <w:spacing w:line="360" w:lineRule="auto"/>
              <w:ind w:left="144"/>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lastRenderedPageBreak/>
              <w:t>15-05-2025</w:t>
            </w:r>
          </w:p>
        </w:tc>
        <w:tc>
          <w:tcPr>
            <w:tcW w:w="942" w:type="pct"/>
            <w:tcBorders>
              <w:top w:val="single" w:sz="4" w:space="0" w:color="auto"/>
              <w:left w:val="single" w:sz="4" w:space="0" w:color="000000"/>
              <w:bottom w:val="single" w:sz="4" w:space="0" w:color="000000"/>
            </w:tcBorders>
            <w:shd w:val="clear" w:color="auto" w:fill="auto"/>
            <w:vAlign w:val="center"/>
          </w:tcPr>
          <w:p w14:paraId="74315D0A" w14:textId="28E8061C" w:rsidR="00CE6B1C" w:rsidRPr="00926F7D" w:rsidRDefault="00CE6B1C" w:rsidP="00CE6B1C">
            <w:pPr>
              <w:spacing w:line="360" w:lineRule="auto"/>
              <w:ind w:left="144"/>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16-05-2025</w:t>
            </w:r>
          </w:p>
        </w:tc>
        <w:tc>
          <w:tcPr>
            <w:tcW w:w="397" w:type="pct"/>
            <w:tcBorders>
              <w:top w:val="single" w:sz="4" w:space="0" w:color="auto"/>
              <w:left w:val="single" w:sz="4" w:space="0" w:color="000000"/>
              <w:bottom w:val="single" w:sz="4" w:space="0" w:color="000000"/>
            </w:tcBorders>
            <w:shd w:val="clear" w:color="auto" w:fill="auto"/>
            <w:vAlign w:val="center"/>
          </w:tcPr>
          <w:p w14:paraId="24CB3727" w14:textId="575D336A"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000000"/>
              <w:bottom w:val="single" w:sz="4" w:space="0" w:color="000000"/>
              <w:right w:val="single" w:sz="4" w:space="0" w:color="000000"/>
            </w:tcBorders>
            <w:shd w:val="clear" w:color="auto" w:fill="auto"/>
            <w:vAlign w:val="center"/>
          </w:tcPr>
          <w:p w14:paraId="230FAA03" w14:textId="1B84C946"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4D5AAAF9" w14:textId="77777777" w:rsidTr="00CE6B1C">
        <w:trPr>
          <w:trHeight w:val="660"/>
          <w:jc w:val="center"/>
        </w:trPr>
        <w:tc>
          <w:tcPr>
            <w:tcW w:w="731" w:type="pct"/>
            <w:tcBorders>
              <w:left w:val="single" w:sz="4" w:space="0" w:color="000000"/>
              <w:bottom w:val="single" w:sz="4" w:space="0" w:color="000000"/>
            </w:tcBorders>
            <w:shd w:val="clear" w:color="auto" w:fill="FFFFFF" w:themeFill="background1"/>
            <w:vAlign w:val="center"/>
          </w:tcPr>
          <w:p w14:paraId="535B51D1" w14:textId="5C304AA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3.2.8.6</w:t>
            </w:r>
          </w:p>
        </w:tc>
        <w:tc>
          <w:tcPr>
            <w:tcW w:w="1144" w:type="pct"/>
            <w:tcBorders>
              <w:left w:val="single" w:sz="4" w:space="0" w:color="000000"/>
              <w:bottom w:val="single" w:sz="4" w:space="0" w:color="000000"/>
            </w:tcBorders>
            <w:shd w:val="clear" w:color="auto" w:fill="FFFFFF" w:themeFill="background1"/>
            <w:vAlign w:val="center"/>
          </w:tcPr>
          <w:p w14:paraId="715EA487" w14:textId="62CF0FB7"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tra cứu lịch học</w:t>
            </w:r>
          </w:p>
        </w:tc>
        <w:tc>
          <w:tcPr>
            <w:tcW w:w="940" w:type="pct"/>
            <w:tcBorders>
              <w:left w:val="single" w:sz="4" w:space="0" w:color="000000"/>
              <w:bottom w:val="single" w:sz="4" w:space="0" w:color="000000"/>
            </w:tcBorders>
            <w:shd w:val="clear" w:color="auto" w:fill="FFFFFF" w:themeFill="background1"/>
            <w:vAlign w:val="center"/>
          </w:tcPr>
          <w:p w14:paraId="56DAB492" w14:textId="1922D52D" w:rsidR="00CE6B1C" w:rsidRPr="00926F7D" w:rsidRDefault="00CE6B1C" w:rsidP="00CE6B1C">
            <w:pPr>
              <w:spacing w:line="360" w:lineRule="auto"/>
              <w:rPr>
                <w:rFonts w:ascii="Times New Roman" w:eastAsia="Times New Roman" w:hAnsi="Times New Roman" w:cs="Times New Roman"/>
                <w:b/>
                <w:bCs/>
                <w:sz w:val="26"/>
                <w:szCs w:val="26"/>
                <w:lang w:eastAsia="en-US"/>
              </w:rPr>
            </w:pPr>
            <w:r w:rsidRPr="00926F7D">
              <w:rPr>
                <w:rFonts w:ascii="Times New Roman" w:hAnsi="Times New Roman" w:cs="Times New Roman"/>
                <w:sz w:val="26"/>
                <w:szCs w:val="26"/>
              </w:rPr>
              <w:t>15-05-2025</w:t>
            </w:r>
          </w:p>
        </w:tc>
        <w:tc>
          <w:tcPr>
            <w:tcW w:w="942" w:type="pct"/>
            <w:tcBorders>
              <w:left w:val="single" w:sz="4" w:space="0" w:color="000000"/>
              <w:bottom w:val="single" w:sz="4" w:space="0" w:color="000000"/>
            </w:tcBorders>
            <w:shd w:val="clear" w:color="auto" w:fill="FFFFFF" w:themeFill="background1"/>
            <w:vAlign w:val="center"/>
          </w:tcPr>
          <w:p w14:paraId="1F4E23AD" w14:textId="347704FD" w:rsidR="00CE6B1C" w:rsidRPr="00926F7D" w:rsidRDefault="00CE6B1C" w:rsidP="00CE6B1C">
            <w:pPr>
              <w:spacing w:line="360" w:lineRule="auto"/>
              <w:rPr>
                <w:rFonts w:ascii="Times New Roman" w:eastAsia="Times New Roman" w:hAnsi="Times New Roman" w:cs="Times New Roman"/>
                <w:b/>
                <w:bCs/>
                <w:sz w:val="26"/>
                <w:szCs w:val="26"/>
                <w:lang w:eastAsia="en-US"/>
              </w:rPr>
            </w:pPr>
            <w:r w:rsidRPr="00926F7D">
              <w:rPr>
                <w:rFonts w:ascii="Times New Roman" w:hAnsi="Times New Roman" w:cs="Times New Roman"/>
                <w:sz w:val="26"/>
                <w:szCs w:val="26"/>
              </w:rPr>
              <w:t>16-05-2025</w:t>
            </w:r>
          </w:p>
        </w:tc>
        <w:tc>
          <w:tcPr>
            <w:tcW w:w="397" w:type="pct"/>
            <w:tcBorders>
              <w:left w:val="single" w:sz="4" w:space="0" w:color="000000"/>
              <w:bottom w:val="single" w:sz="4" w:space="0" w:color="000000"/>
            </w:tcBorders>
            <w:shd w:val="clear" w:color="auto" w:fill="FFFFFF" w:themeFill="background1"/>
            <w:vAlign w:val="center"/>
          </w:tcPr>
          <w:p w14:paraId="13BB6723" w14:textId="0CB6E32E" w:rsidR="00CE6B1C" w:rsidRPr="00926F7D" w:rsidRDefault="00CE6B1C" w:rsidP="00CE6B1C">
            <w:pPr>
              <w:snapToGrid w:val="0"/>
              <w:spacing w:line="360" w:lineRule="auto"/>
              <w:jc w:val="center"/>
              <w:rPr>
                <w:rFonts w:ascii="Times New Roman" w:hAnsi="Times New Roman" w:cs="Times New Roman"/>
                <w:b/>
                <w:bCs/>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000000"/>
              <w:right w:val="single" w:sz="4" w:space="0" w:color="000000"/>
            </w:tcBorders>
            <w:shd w:val="clear" w:color="auto" w:fill="FFFFFF" w:themeFill="background1"/>
            <w:vAlign w:val="center"/>
          </w:tcPr>
          <w:p w14:paraId="1770618A" w14:textId="00C15BAB"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Mạnh</w:t>
            </w:r>
          </w:p>
        </w:tc>
      </w:tr>
      <w:tr w:rsidR="00CE6B1C" w:rsidRPr="00926F7D" w14:paraId="5435946D" w14:textId="77777777" w:rsidTr="00CE6B1C">
        <w:trPr>
          <w:trHeight w:val="701"/>
          <w:jc w:val="center"/>
        </w:trPr>
        <w:tc>
          <w:tcPr>
            <w:tcW w:w="731" w:type="pct"/>
            <w:tcBorders>
              <w:left w:val="single" w:sz="4" w:space="0" w:color="000000"/>
              <w:bottom w:val="single" w:sz="4" w:space="0" w:color="auto"/>
            </w:tcBorders>
            <w:shd w:val="clear" w:color="auto" w:fill="auto"/>
            <w:vAlign w:val="center"/>
          </w:tcPr>
          <w:p w14:paraId="6EE8FD5D" w14:textId="07C9E857"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3.2.8.7</w:t>
            </w:r>
          </w:p>
        </w:tc>
        <w:tc>
          <w:tcPr>
            <w:tcW w:w="1144" w:type="pct"/>
            <w:tcBorders>
              <w:left w:val="single" w:sz="4" w:space="0" w:color="000000"/>
              <w:bottom w:val="single" w:sz="4" w:space="0" w:color="auto"/>
            </w:tcBorders>
            <w:shd w:val="clear" w:color="auto" w:fill="auto"/>
            <w:vAlign w:val="center"/>
          </w:tcPr>
          <w:p w14:paraId="7B4CBAF0" w14:textId="0C047FC5"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quản lý thanh toán</w:t>
            </w:r>
          </w:p>
        </w:tc>
        <w:tc>
          <w:tcPr>
            <w:tcW w:w="940" w:type="pct"/>
            <w:tcBorders>
              <w:left w:val="single" w:sz="4" w:space="0" w:color="000000"/>
              <w:bottom w:val="single" w:sz="4" w:space="0" w:color="auto"/>
            </w:tcBorders>
            <w:shd w:val="clear" w:color="auto" w:fill="auto"/>
            <w:vAlign w:val="center"/>
          </w:tcPr>
          <w:p w14:paraId="49AC8797" w14:textId="3F906A65"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15-05-2025</w:t>
            </w:r>
          </w:p>
        </w:tc>
        <w:tc>
          <w:tcPr>
            <w:tcW w:w="942" w:type="pct"/>
            <w:tcBorders>
              <w:left w:val="single" w:sz="4" w:space="0" w:color="000000"/>
              <w:bottom w:val="single" w:sz="4" w:space="0" w:color="auto"/>
            </w:tcBorders>
            <w:shd w:val="clear" w:color="auto" w:fill="auto"/>
            <w:vAlign w:val="center"/>
          </w:tcPr>
          <w:p w14:paraId="7ADA962D" w14:textId="35E65546"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16-05-2025</w:t>
            </w:r>
          </w:p>
        </w:tc>
        <w:tc>
          <w:tcPr>
            <w:tcW w:w="397" w:type="pct"/>
            <w:tcBorders>
              <w:left w:val="single" w:sz="4" w:space="0" w:color="000000"/>
              <w:bottom w:val="single" w:sz="4" w:space="0" w:color="auto"/>
            </w:tcBorders>
            <w:shd w:val="clear" w:color="auto" w:fill="auto"/>
            <w:vAlign w:val="center"/>
          </w:tcPr>
          <w:p w14:paraId="2EC032E3" w14:textId="2FABA80E"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auto"/>
              <w:right w:val="single" w:sz="4" w:space="0" w:color="000000"/>
            </w:tcBorders>
            <w:shd w:val="clear" w:color="auto" w:fill="auto"/>
            <w:vAlign w:val="center"/>
          </w:tcPr>
          <w:p w14:paraId="1E6CEFBB" w14:textId="673BA3EA"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2DB65FCB" w14:textId="77777777" w:rsidTr="00CE6B1C">
        <w:trPr>
          <w:trHeight w:val="701"/>
          <w:jc w:val="center"/>
        </w:trPr>
        <w:tc>
          <w:tcPr>
            <w:tcW w:w="731" w:type="pct"/>
            <w:tcBorders>
              <w:left w:val="single" w:sz="4" w:space="0" w:color="000000"/>
              <w:bottom w:val="single" w:sz="4" w:space="0" w:color="auto"/>
            </w:tcBorders>
            <w:shd w:val="clear" w:color="auto" w:fill="auto"/>
            <w:vAlign w:val="center"/>
          </w:tcPr>
          <w:p w14:paraId="268BFBFB" w14:textId="04134554"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3.2.8.8</w:t>
            </w:r>
          </w:p>
        </w:tc>
        <w:tc>
          <w:tcPr>
            <w:tcW w:w="1144" w:type="pct"/>
            <w:tcBorders>
              <w:left w:val="single" w:sz="4" w:space="0" w:color="000000"/>
              <w:bottom w:val="single" w:sz="4" w:space="0" w:color="auto"/>
            </w:tcBorders>
            <w:shd w:val="clear" w:color="auto" w:fill="auto"/>
            <w:vAlign w:val="center"/>
          </w:tcPr>
          <w:p w14:paraId="634E929D" w14:textId="1E3EBD72"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Test trang Chatbot AI</w:t>
            </w:r>
          </w:p>
        </w:tc>
        <w:tc>
          <w:tcPr>
            <w:tcW w:w="940" w:type="pct"/>
            <w:tcBorders>
              <w:left w:val="single" w:sz="4" w:space="0" w:color="000000"/>
              <w:bottom w:val="single" w:sz="4" w:space="0" w:color="auto"/>
            </w:tcBorders>
            <w:shd w:val="clear" w:color="auto" w:fill="auto"/>
            <w:vAlign w:val="center"/>
          </w:tcPr>
          <w:p w14:paraId="585B8759" w14:textId="7630F5D7"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15-05-2025</w:t>
            </w:r>
          </w:p>
        </w:tc>
        <w:tc>
          <w:tcPr>
            <w:tcW w:w="942" w:type="pct"/>
            <w:tcBorders>
              <w:left w:val="single" w:sz="4" w:space="0" w:color="000000"/>
              <w:bottom w:val="single" w:sz="4" w:space="0" w:color="auto"/>
            </w:tcBorders>
            <w:shd w:val="clear" w:color="auto" w:fill="auto"/>
            <w:vAlign w:val="center"/>
          </w:tcPr>
          <w:p w14:paraId="4A6433E7" w14:textId="6B3333F2"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16-05-2025</w:t>
            </w:r>
          </w:p>
        </w:tc>
        <w:tc>
          <w:tcPr>
            <w:tcW w:w="397" w:type="pct"/>
            <w:tcBorders>
              <w:left w:val="single" w:sz="4" w:space="0" w:color="000000"/>
              <w:bottom w:val="single" w:sz="4" w:space="0" w:color="auto"/>
            </w:tcBorders>
            <w:shd w:val="clear" w:color="auto" w:fill="auto"/>
            <w:vAlign w:val="center"/>
          </w:tcPr>
          <w:p w14:paraId="01280534" w14:textId="501CF8C0"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auto"/>
              <w:right w:val="single" w:sz="4" w:space="0" w:color="000000"/>
            </w:tcBorders>
            <w:shd w:val="clear" w:color="auto" w:fill="auto"/>
            <w:vAlign w:val="center"/>
          </w:tcPr>
          <w:p w14:paraId="775C5F06" w14:textId="4DB89E28"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 xml:space="preserve">Mạnh, </w:t>
            </w:r>
            <w:r>
              <w:rPr>
                <w:rFonts w:ascii="Times New Roman" w:hAnsi="Times New Roman" w:cs="Times New Roman"/>
                <w:sz w:val="26"/>
                <w:szCs w:val="26"/>
                <w:lang w:bidi="ar"/>
              </w:rPr>
              <w:t>Nhật</w:t>
            </w:r>
          </w:p>
        </w:tc>
      </w:tr>
      <w:tr w:rsidR="00CE6B1C" w:rsidRPr="00926F7D" w14:paraId="4525F23B" w14:textId="77777777" w:rsidTr="00CE6B1C">
        <w:trPr>
          <w:trHeight w:val="701"/>
          <w:jc w:val="center"/>
        </w:trPr>
        <w:tc>
          <w:tcPr>
            <w:tcW w:w="731" w:type="pct"/>
            <w:tcBorders>
              <w:left w:val="single" w:sz="4" w:space="0" w:color="000000"/>
              <w:bottom w:val="single" w:sz="4" w:space="0" w:color="auto"/>
            </w:tcBorders>
            <w:shd w:val="clear" w:color="auto" w:fill="auto"/>
            <w:vAlign w:val="center"/>
          </w:tcPr>
          <w:p w14:paraId="4885C271" w14:textId="1E759080" w:rsidR="00CE6B1C" w:rsidRPr="00926F7D" w:rsidRDefault="00CE6B1C" w:rsidP="00CE6B1C">
            <w:pPr>
              <w:spacing w:line="360" w:lineRule="auto"/>
              <w:rPr>
                <w:rFonts w:ascii="Times New Roman" w:eastAsia="Times New Roman" w:hAnsi="Times New Roman" w:cs="Times New Roman"/>
                <w:color w:val="auto"/>
                <w:sz w:val="26"/>
                <w:szCs w:val="26"/>
              </w:rPr>
            </w:pPr>
            <w:r w:rsidRPr="00926F7D">
              <w:rPr>
                <w:rFonts w:ascii="Times New Roman" w:hAnsi="Times New Roman" w:cs="Times New Roman"/>
                <w:color w:val="auto"/>
                <w:sz w:val="26"/>
                <w:szCs w:val="26"/>
              </w:rPr>
              <w:t>3.2.8.9</w:t>
            </w:r>
          </w:p>
        </w:tc>
        <w:tc>
          <w:tcPr>
            <w:tcW w:w="1144" w:type="pct"/>
            <w:tcBorders>
              <w:left w:val="single" w:sz="4" w:space="0" w:color="000000"/>
              <w:bottom w:val="single" w:sz="4" w:space="0" w:color="auto"/>
            </w:tcBorders>
            <w:shd w:val="clear" w:color="auto" w:fill="auto"/>
            <w:vAlign w:val="center"/>
          </w:tcPr>
          <w:p w14:paraId="4E813EC5" w14:textId="5A9989A6" w:rsidR="00CE6B1C" w:rsidRPr="00926F7D" w:rsidRDefault="00CE6B1C" w:rsidP="00CE6B1C">
            <w:pPr>
              <w:spacing w:line="360" w:lineRule="auto"/>
              <w:rPr>
                <w:rFonts w:ascii="Times New Roman" w:eastAsia="Times New Roman" w:hAnsi="Times New Roman" w:cs="Times New Roman"/>
                <w:color w:val="auto"/>
                <w:sz w:val="26"/>
                <w:szCs w:val="26"/>
              </w:rPr>
            </w:pPr>
            <w:r w:rsidRPr="00926F7D">
              <w:rPr>
                <w:rFonts w:ascii="Times New Roman" w:hAnsi="Times New Roman" w:cs="Times New Roman"/>
                <w:color w:val="auto"/>
                <w:sz w:val="26"/>
                <w:szCs w:val="26"/>
              </w:rPr>
              <w:t>Review test cases</w:t>
            </w:r>
          </w:p>
        </w:tc>
        <w:tc>
          <w:tcPr>
            <w:tcW w:w="940" w:type="pct"/>
            <w:tcBorders>
              <w:left w:val="single" w:sz="4" w:space="0" w:color="000000"/>
              <w:bottom w:val="single" w:sz="4" w:space="0" w:color="auto"/>
            </w:tcBorders>
            <w:shd w:val="clear" w:color="auto" w:fill="auto"/>
            <w:vAlign w:val="center"/>
          </w:tcPr>
          <w:p w14:paraId="4F51DD9D" w14:textId="485EBA38" w:rsidR="00CE6B1C" w:rsidRPr="00926F7D" w:rsidRDefault="00CE6B1C" w:rsidP="00CE6B1C">
            <w:pPr>
              <w:spacing w:line="360" w:lineRule="auto"/>
              <w:rPr>
                <w:rFonts w:ascii="Times New Roman" w:eastAsia="Times New Roman" w:hAnsi="Times New Roman" w:cs="Times New Roman"/>
                <w:color w:val="auto"/>
                <w:sz w:val="26"/>
                <w:szCs w:val="26"/>
                <w:lang w:eastAsia="en-US"/>
              </w:rPr>
            </w:pPr>
            <w:r w:rsidRPr="00926F7D">
              <w:rPr>
                <w:rFonts w:ascii="Times New Roman" w:hAnsi="Times New Roman" w:cs="Times New Roman"/>
                <w:color w:val="auto"/>
                <w:sz w:val="26"/>
                <w:szCs w:val="26"/>
              </w:rPr>
              <w:t>17-05-2025</w:t>
            </w:r>
          </w:p>
        </w:tc>
        <w:tc>
          <w:tcPr>
            <w:tcW w:w="942" w:type="pct"/>
            <w:tcBorders>
              <w:left w:val="single" w:sz="4" w:space="0" w:color="000000"/>
              <w:bottom w:val="single" w:sz="4" w:space="0" w:color="auto"/>
            </w:tcBorders>
            <w:shd w:val="clear" w:color="auto" w:fill="auto"/>
            <w:vAlign w:val="center"/>
          </w:tcPr>
          <w:p w14:paraId="12AFA5E8" w14:textId="23A56ABC" w:rsidR="00CE6B1C" w:rsidRPr="00926F7D" w:rsidRDefault="00CE6B1C" w:rsidP="00CE6B1C">
            <w:pPr>
              <w:spacing w:line="360" w:lineRule="auto"/>
              <w:rPr>
                <w:rFonts w:ascii="Times New Roman" w:eastAsia="Times New Roman" w:hAnsi="Times New Roman" w:cs="Times New Roman"/>
                <w:color w:val="auto"/>
                <w:sz w:val="26"/>
                <w:szCs w:val="26"/>
                <w:lang w:eastAsia="en-US"/>
              </w:rPr>
            </w:pPr>
            <w:r w:rsidRPr="00926F7D">
              <w:rPr>
                <w:rFonts w:ascii="Times New Roman" w:hAnsi="Times New Roman" w:cs="Times New Roman"/>
                <w:color w:val="auto"/>
                <w:sz w:val="26"/>
                <w:szCs w:val="26"/>
              </w:rPr>
              <w:t>18-05-2025</w:t>
            </w:r>
          </w:p>
        </w:tc>
        <w:tc>
          <w:tcPr>
            <w:tcW w:w="397" w:type="pct"/>
            <w:tcBorders>
              <w:left w:val="single" w:sz="4" w:space="0" w:color="000000"/>
              <w:bottom w:val="single" w:sz="4" w:space="0" w:color="auto"/>
            </w:tcBorders>
            <w:shd w:val="clear" w:color="auto" w:fill="auto"/>
            <w:vAlign w:val="center"/>
          </w:tcPr>
          <w:p w14:paraId="777C6EE6" w14:textId="407E49B7" w:rsidR="00CE6B1C" w:rsidRPr="00926F7D" w:rsidRDefault="00CE6B1C" w:rsidP="00CE6B1C">
            <w:pPr>
              <w:snapToGrid w:val="0"/>
              <w:spacing w:line="360" w:lineRule="auto"/>
              <w:jc w:val="center"/>
              <w:rPr>
                <w:rFonts w:ascii="Times New Roman" w:hAnsi="Times New Roman" w:cs="Times New Roman"/>
                <w:color w:val="auto"/>
                <w:sz w:val="26"/>
                <w:szCs w:val="26"/>
              </w:rPr>
            </w:pPr>
            <w:r w:rsidRPr="00926F7D">
              <w:rPr>
                <w:rFonts w:ascii="Times New Roman" w:hAnsi="Times New Roman" w:cs="Times New Roman"/>
                <w:color w:val="auto"/>
                <w:sz w:val="26"/>
                <w:szCs w:val="26"/>
              </w:rPr>
              <w:t>2</w:t>
            </w:r>
          </w:p>
        </w:tc>
        <w:tc>
          <w:tcPr>
            <w:tcW w:w="846" w:type="pct"/>
            <w:tcBorders>
              <w:left w:val="single" w:sz="4" w:space="0" w:color="000000"/>
              <w:bottom w:val="single" w:sz="4" w:space="0" w:color="auto"/>
              <w:right w:val="single" w:sz="4" w:space="0" w:color="000000"/>
            </w:tcBorders>
            <w:shd w:val="clear" w:color="auto" w:fill="auto"/>
            <w:vAlign w:val="center"/>
          </w:tcPr>
          <w:p w14:paraId="7BB7618A" w14:textId="71139A63" w:rsidR="00CE6B1C" w:rsidRPr="00926F7D" w:rsidRDefault="00CE6B1C" w:rsidP="00CE6B1C">
            <w:pPr>
              <w:snapToGrid w:val="0"/>
              <w:spacing w:line="36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Tất cả thành viên</w:t>
            </w:r>
          </w:p>
        </w:tc>
      </w:tr>
      <w:tr w:rsidR="00CE6B1C" w:rsidRPr="00926F7D" w14:paraId="1F62EA8B" w14:textId="77777777" w:rsidTr="00CE6B1C">
        <w:trPr>
          <w:trHeight w:val="660"/>
          <w:jc w:val="center"/>
        </w:trPr>
        <w:tc>
          <w:tcPr>
            <w:tcW w:w="731" w:type="pct"/>
            <w:tcBorders>
              <w:left w:val="single" w:sz="4" w:space="0" w:color="000000"/>
              <w:bottom w:val="single" w:sz="4" w:space="0" w:color="auto"/>
            </w:tcBorders>
            <w:shd w:val="clear" w:color="auto" w:fill="9CC2E5" w:themeFill="accent1" w:themeFillTint="99"/>
            <w:vAlign w:val="center"/>
          </w:tcPr>
          <w:p w14:paraId="5BCA8817" w14:textId="655AF2D6"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Style w:val="Strong"/>
                <w:rFonts w:ascii="Times New Roman" w:hAnsi="Times New Roman" w:cs="Times New Roman"/>
                <w:sz w:val="26"/>
                <w:szCs w:val="26"/>
              </w:rPr>
              <w:t>3.2.9</w:t>
            </w:r>
          </w:p>
        </w:tc>
        <w:tc>
          <w:tcPr>
            <w:tcW w:w="1144" w:type="pct"/>
            <w:tcBorders>
              <w:left w:val="single" w:sz="4" w:space="0" w:color="000000"/>
              <w:bottom w:val="single" w:sz="4" w:space="0" w:color="auto"/>
            </w:tcBorders>
            <w:shd w:val="clear" w:color="auto" w:fill="9CC2E5" w:themeFill="accent1" w:themeFillTint="99"/>
            <w:vAlign w:val="center"/>
          </w:tcPr>
          <w:p w14:paraId="03D3BF37" w14:textId="6E8D8E19"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Style w:val="Strong"/>
                <w:rFonts w:ascii="Times New Roman" w:hAnsi="Times New Roman" w:cs="Times New Roman"/>
                <w:sz w:val="26"/>
                <w:szCs w:val="26"/>
              </w:rPr>
              <w:t>Fix Bugs</w:t>
            </w:r>
          </w:p>
        </w:tc>
        <w:tc>
          <w:tcPr>
            <w:tcW w:w="940" w:type="pct"/>
            <w:tcBorders>
              <w:left w:val="single" w:sz="4" w:space="0" w:color="000000"/>
              <w:bottom w:val="single" w:sz="4" w:space="0" w:color="auto"/>
            </w:tcBorders>
            <w:shd w:val="clear" w:color="auto" w:fill="9CC2E5" w:themeFill="accent1" w:themeFillTint="99"/>
            <w:vAlign w:val="center"/>
          </w:tcPr>
          <w:p w14:paraId="6D5B40D3" w14:textId="2A798630" w:rsidR="00CE6B1C" w:rsidRPr="00926F7D" w:rsidRDefault="00CE6B1C" w:rsidP="00CE6B1C">
            <w:pPr>
              <w:spacing w:line="360" w:lineRule="auto"/>
              <w:rPr>
                <w:rFonts w:ascii="Times New Roman" w:eastAsia="Times New Roman" w:hAnsi="Times New Roman" w:cs="Times New Roman"/>
                <w:b/>
                <w:sz w:val="26"/>
                <w:szCs w:val="26"/>
                <w:lang w:eastAsia="en-US"/>
              </w:rPr>
            </w:pPr>
            <w:r w:rsidRPr="00926F7D">
              <w:rPr>
                <w:rFonts w:ascii="Times New Roman" w:hAnsi="Times New Roman" w:cs="Times New Roman"/>
                <w:sz w:val="26"/>
                <w:szCs w:val="26"/>
              </w:rPr>
              <w:t>18-05-2025</w:t>
            </w:r>
          </w:p>
        </w:tc>
        <w:tc>
          <w:tcPr>
            <w:tcW w:w="942" w:type="pct"/>
            <w:tcBorders>
              <w:left w:val="single" w:sz="4" w:space="0" w:color="000000"/>
              <w:bottom w:val="single" w:sz="4" w:space="0" w:color="auto"/>
            </w:tcBorders>
            <w:shd w:val="clear" w:color="auto" w:fill="9CC2E5" w:themeFill="accent1" w:themeFillTint="99"/>
            <w:vAlign w:val="center"/>
          </w:tcPr>
          <w:p w14:paraId="60D2C00F" w14:textId="7199C12B" w:rsidR="00CE6B1C" w:rsidRPr="00926F7D" w:rsidRDefault="00CE6B1C" w:rsidP="00CE6B1C">
            <w:pPr>
              <w:spacing w:line="360" w:lineRule="auto"/>
              <w:rPr>
                <w:rFonts w:ascii="Times New Roman" w:eastAsia="Times New Roman" w:hAnsi="Times New Roman" w:cs="Times New Roman"/>
                <w:b/>
                <w:sz w:val="26"/>
                <w:szCs w:val="26"/>
                <w:lang w:eastAsia="en-US"/>
              </w:rPr>
            </w:pPr>
            <w:r w:rsidRPr="00926F7D">
              <w:rPr>
                <w:rFonts w:ascii="Times New Roman" w:hAnsi="Times New Roman" w:cs="Times New Roman"/>
                <w:sz w:val="26"/>
                <w:szCs w:val="26"/>
              </w:rPr>
              <w:t>19-05-2025</w:t>
            </w:r>
          </w:p>
        </w:tc>
        <w:tc>
          <w:tcPr>
            <w:tcW w:w="397" w:type="pct"/>
            <w:tcBorders>
              <w:left w:val="single" w:sz="4" w:space="0" w:color="000000"/>
              <w:bottom w:val="single" w:sz="4" w:space="0" w:color="auto"/>
            </w:tcBorders>
            <w:shd w:val="clear" w:color="auto" w:fill="9CC2E5" w:themeFill="accent1" w:themeFillTint="99"/>
            <w:vAlign w:val="center"/>
          </w:tcPr>
          <w:p w14:paraId="101EDE63" w14:textId="04EDCC5F" w:rsidR="00CE6B1C" w:rsidRPr="00926F7D" w:rsidRDefault="00CE6B1C" w:rsidP="00CE6B1C">
            <w:pPr>
              <w:snapToGrid w:val="0"/>
              <w:spacing w:line="360" w:lineRule="auto"/>
              <w:jc w:val="center"/>
              <w:rPr>
                <w:rFonts w:ascii="Times New Roman" w:hAnsi="Times New Roman" w:cs="Times New Roman"/>
                <w:b/>
                <w:sz w:val="26"/>
                <w:szCs w:val="26"/>
              </w:rPr>
            </w:pPr>
            <w:r w:rsidRPr="00926F7D">
              <w:rPr>
                <w:rFonts w:ascii="Times New Roman" w:hAnsi="Times New Roman" w:cs="Times New Roman"/>
                <w:sz w:val="26"/>
                <w:szCs w:val="26"/>
              </w:rPr>
              <w:t>10</w:t>
            </w:r>
          </w:p>
        </w:tc>
        <w:tc>
          <w:tcPr>
            <w:tcW w:w="846" w:type="pct"/>
            <w:tcBorders>
              <w:left w:val="single" w:sz="4" w:space="0" w:color="000000"/>
              <w:bottom w:val="single" w:sz="4" w:space="0" w:color="auto"/>
              <w:right w:val="single" w:sz="4" w:space="0" w:color="000000"/>
            </w:tcBorders>
            <w:shd w:val="clear" w:color="auto" w:fill="9CC2E5" w:themeFill="accent1" w:themeFillTint="99"/>
            <w:vAlign w:val="center"/>
          </w:tcPr>
          <w:p w14:paraId="0B4634C4" w14:textId="1E1CA127" w:rsidR="00CE6B1C" w:rsidRPr="00926F7D" w:rsidRDefault="00CE6B1C" w:rsidP="00CE6B1C">
            <w:pPr>
              <w:snapToGrid w:val="0"/>
              <w:spacing w:line="360" w:lineRule="auto"/>
              <w:jc w:val="center"/>
              <w:rPr>
                <w:rFonts w:ascii="Times New Roman" w:hAnsi="Times New Roman" w:cs="Times New Roman"/>
                <w:b/>
                <w:sz w:val="26"/>
                <w:szCs w:val="26"/>
              </w:rPr>
            </w:pPr>
          </w:p>
        </w:tc>
      </w:tr>
      <w:tr w:rsidR="00CE6B1C" w:rsidRPr="00926F7D" w14:paraId="2C42AE23" w14:textId="77777777" w:rsidTr="00CE6B1C">
        <w:trPr>
          <w:trHeight w:val="701"/>
          <w:jc w:val="center"/>
        </w:trPr>
        <w:tc>
          <w:tcPr>
            <w:tcW w:w="731" w:type="pct"/>
            <w:tcBorders>
              <w:left w:val="single" w:sz="4" w:space="0" w:color="000000"/>
              <w:bottom w:val="single" w:sz="4" w:space="0" w:color="auto"/>
            </w:tcBorders>
            <w:shd w:val="clear" w:color="auto" w:fill="auto"/>
            <w:vAlign w:val="center"/>
          </w:tcPr>
          <w:p w14:paraId="30CC97D6" w14:textId="14C6E618"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3.2.9.1</w:t>
            </w:r>
          </w:p>
        </w:tc>
        <w:tc>
          <w:tcPr>
            <w:tcW w:w="1144" w:type="pct"/>
            <w:tcBorders>
              <w:left w:val="single" w:sz="4" w:space="0" w:color="000000"/>
              <w:bottom w:val="single" w:sz="4" w:space="0" w:color="auto"/>
            </w:tcBorders>
            <w:shd w:val="clear" w:color="auto" w:fill="auto"/>
            <w:vAlign w:val="center"/>
          </w:tcPr>
          <w:p w14:paraId="33E9AF34" w14:textId="20683D7F"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Fix trang thông tin cá nhân</w:t>
            </w:r>
          </w:p>
        </w:tc>
        <w:tc>
          <w:tcPr>
            <w:tcW w:w="940" w:type="pct"/>
            <w:tcBorders>
              <w:left w:val="single" w:sz="4" w:space="0" w:color="000000"/>
              <w:bottom w:val="single" w:sz="4" w:space="0" w:color="auto"/>
            </w:tcBorders>
            <w:shd w:val="clear" w:color="auto" w:fill="auto"/>
            <w:vAlign w:val="center"/>
          </w:tcPr>
          <w:p w14:paraId="26F33C27" w14:textId="19EB978F"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18-05-2025</w:t>
            </w:r>
          </w:p>
        </w:tc>
        <w:tc>
          <w:tcPr>
            <w:tcW w:w="942" w:type="pct"/>
            <w:tcBorders>
              <w:left w:val="single" w:sz="4" w:space="0" w:color="000000"/>
              <w:bottom w:val="single" w:sz="4" w:space="0" w:color="auto"/>
            </w:tcBorders>
            <w:shd w:val="clear" w:color="auto" w:fill="auto"/>
            <w:vAlign w:val="center"/>
          </w:tcPr>
          <w:p w14:paraId="5C576AF9" w14:textId="77EF1E00"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18-05-2025</w:t>
            </w:r>
          </w:p>
        </w:tc>
        <w:tc>
          <w:tcPr>
            <w:tcW w:w="397" w:type="pct"/>
            <w:tcBorders>
              <w:left w:val="single" w:sz="4" w:space="0" w:color="000000"/>
              <w:bottom w:val="single" w:sz="4" w:space="0" w:color="auto"/>
            </w:tcBorders>
            <w:shd w:val="clear" w:color="auto" w:fill="auto"/>
            <w:vAlign w:val="center"/>
          </w:tcPr>
          <w:p w14:paraId="20AFC540" w14:textId="722830D8"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left w:val="single" w:sz="4" w:space="0" w:color="000000"/>
              <w:bottom w:val="single" w:sz="4" w:space="0" w:color="auto"/>
              <w:right w:val="single" w:sz="4" w:space="0" w:color="000000"/>
            </w:tcBorders>
            <w:shd w:val="clear" w:color="auto" w:fill="auto"/>
            <w:vAlign w:val="center"/>
          </w:tcPr>
          <w:p w14:paraId="122EE638" w14:textId="3DDEA1CC"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Hiển</w:t>
            </w:r>
          </w:p>
        </w:tc>
      </w:tr>
      <w:tr w:rsidR="00CE6B1C" w:rsidRPr="00926F7D" w14:paraId="57B818B7" w14:textId="77777777" w:rsidTr="00CE6B1C">
        <w:trPr>
          <w:trHeight w:val="701"/>
          <w:jc w:val="center"/>
        </w:trPr>
        <w:tc>
          <w:tcPr>
            <w:tcW w:w="731" w:type="pct"/>
            <w:tcBorders>
              <w:left w:val="single" w:sz="4" w:space="0" w:color="000000"/>
              <w:bottom w:val="single" w:sz="4" w:space="0" w:color="auto"/>
            </w:tcBorders>
            <w:shd w:val="clear" w:color="auto" w:fill="auto"/>
            <w:vAlign w:val="center"/>
          </w:tcPr>
          <w:p w14:paraId="2A5DE302" w14:textId="3D16D962"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3.2.9.2</w:t>
            </w:r>
          </w:p>
        </w:tc>
        <w:tc>
          <w:tcPr>
            <w:tcW w:w="1144" w:type="pct"/>
            <w:tcBorders>
              <w:left w:val="single" w:sz="4" w:space="0" w:color="000000"/>
              <w:bottom w:val="single" w:sz="4" w:space="0" w:color="auto"/>
            </w:tcBorders>
            <w:shd w:val="clear" w:color="auto" w:fill="auto"/>
            <w:vAlign w:val="center"/>
          </w:tcPr>
          <w:p w14:paraId="6EDA8151" w14:textId="47409F39"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Fix trang quản lý lịch học</w:t>
            </w:r>
          </w:p>
        </w:tc>
        <w:tc>
          <w:tcPr>
            <w:tcW w:w="940" w:type="pct"/>
            <w:tcBorders>
              <w:left w:val="single" w:sz="4" w:space="0" w:color="000000"/>
              <w:bottom w:val="single" w:sz="4" w:space="0" w:color="auto"/>
            </w:tcBorders>
            <w:shd w:val="clear" w:color="auto" w:fill="auto"/>
            <w:vAlign w:val="center"/>
          </w:tcPr>
          <w:p w14:paraId="4F9FE61A" w14:textId="657A8791" w:rsidR="00CE6B1C" w:rsidRPr="00926F7D" w:rsidRDefault="00CE6B1C" w:rsidP="00CE6B1C">
            <w:pPr>
              <w:spacing w:line="360" w:lineRule="auto"/>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18-05-2025</w:t>
            </w:r>
          </w:p>
        </w:tc>
        <w:tc>
          <w:tcPr>
            <w:tcW w:w="942" w:type="pct"/>
            <w:tcBorders>
              <w:left w:val="single" w:sz="4" w:space="0" w:color="000000"/>
              <w:bottom w:val="single" w:sz="4" w:space="0" w:color="auto"/>
            </w:tcBorders>
            <w:shd w:val="clear" w:color="auto" w:fill="auto"/>
            <w:vAlign w:val="center"/>
          </w:tcPr>
          <w:p w14:paraId="444B6004" w14:textId="764D8830" w:rsidR="00CE6B1C" w:rsidRPr="00926F7D" w:rsidRDefault="00CE6B1C" w:rsidP="00CE6B1C">
            <w:pPr>
              <w:spacing w:line="360" w:lineRule="auto"/>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18-05-2025</w:t>
            </w:r>
          </w:p>
        </w:tc>
        <w:tc>
          <w:tcPr>
            <w:tcW w:w="397" w:type="pct"/>
            <w:tcBorders>
              <w:left w:val="single" w:sz="4" w:space="0" w:color="000000"/>
              <w:bottom w:val="single" w:sz="4" w:space="0" w:color="auto"/>
            </w:tcBorders>
            <w:shd w:val="clear" w:color="auto" w:fill="auto"/>
            <w:vAlign w:val="center"/>
          </w:tcPr>
          <w:p w14:paraId="1AAF5ADD" w14:textId="091FF94B"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auto"/>
              <w:right w:val="single" w:sz="4" w:space="0" w:color="000000"/>
            </w:tcBorders>
            <w:shd w:val="clear" w:color="auto" w:fill="auto"/>
            <w:vAlign w:val="center"/>
          </w:tcPr>
          <w:p w14:paraId="543D88DB" w14:textId="7CC75555"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Lợi</w:t>
            </w:r>
          </w:p>
        </w:tc>
      </w:tr>
      <w:tr w:rsidR="00CE6B1C" w:rsidRPr="00926F7D" w14:paraId="345F3450" w14:textId="77777777" w:rsidTr="00CE6B1C">
        <w:trPr>
          <w:trHeight w:val="705"/>
          <w:jc w:val="center"/>
        </w:trPr>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4C99188B" w14:textId="6043C4BE"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3.2.9.3</w:t>
            </w:r>
          </w:p>
        </w:tc>
        <w:tc>
          <w:tcPr>
            <w:tcW w:w="1144" w:type="pct"/>
            <w:tcBorders>
              <w:top w:val="single" w:sz="4" w:space="0" w:color="auto"/>
              <w:left w:val="single" w:sz="4" w:space="0" w:color="auto"/>
              <w:bottom w:val="single" w:sz="4" w:space="0" w:color="auto"/>
              <w:right w:val="single" w:sz="4" w:space="0" w:color="auto"/>
            </w:tcBorders>
            <w:shd w:val="clear" w:color="auto" w:fill="auto"/>
            <w:vAlign w:val="center"/>
          </w:tcPr>
          <w:p w14:paraId="284F7433" w14:textId="75B58D66"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Fix trang tìm kiếm gia sư</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0B298AFE" w14:textId="50369FF2" w:rsidR="00CE6B1C" w:rsidRPr="00926F7D" w:rsidRDefault="00CE6B1C" w:rsidP="00CE6B1C">
            <w:pPr>
              <w:spacing w:line="360" w:lineRule="auto"/>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18-05-2025</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53C5EA2B" w14:textId="35F3F985" w:rsidR="00CE6B1C" w:rsidRPr="00926F7D" w:rsidRDefault="00CE6B1C" w:rsidP="00CE6B1C">
            <w:pPr>
              <w:spacing w:line="360" w:lineRule="auto"/>
              <w:rPr>
                <w:rFonts w:ascii="Times New Roman" w:eastAsia="Times New Roman" w:hAnsi="Times New Roman" w:cs="Times New Roman"/>
                <w:bCs/>
                <w:sz w:val="26"/>
                <w:szCs w:val="26"/>
                <w:lang w:eastAsia="en-US"/>
              </w:rPr>
            </w:pPr>
            <w:r w:rsidRPr="00926F7D">
              <w:rPr>
                <w:rFonts w:ascii="Times New Roman" w:hAnsi="Times New Roman" w:cs="Times New Roman"/>
                <w:sz w:val="26"/>
                <w:szCs w:val="26"/>
              </w:rPr>
              <w:t>18-05-2025</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6AB560CA" w14:textId="12DBBE10"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auto"/>
              <w:bottom w:val="single" w:sz="4" w:space="0" w:color="auto"/>
              <w:right w:val="single" w:sz="4" w:space="0" w:color="auto"/>
            </w:tcBorders>
            <w:shd w:val="clear" w:color="auto" w:fill="auto"/>
            <w:vAlign w:val="center"/>
          </w:tcPr>
          <w:p w14:paraId="4B4F182C" w14:textId="51DD0768"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Hiển</w:t>
            </w:r>
          </w:p>
        </w:tc>
      </w:tr>
      <w:tr w:rsidR="00CE6B1C" w:rsidRPr="00926F7D" w14:paraId="4512EE81" w14:textId="77777777" w:rsidTr="00CE6B1C">
        <w:trPr>
          <w:trHeight w:val="525"/>
          <w:jc w:val="center"/>
        </w:trPr>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43FCFB78" w14:textId="0679C6FB"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3.2.9.4</w:t>
            </w:r>
          </w:p>
        </w:tc>
        <w:tc>
          <w:tcPr>
            <w:tcW w:w="1144" w:type="pct"/>
            <w:tcBorders>
              <w:top w:val="single" w:sz="4" w:space="0" w:color="auto"/>
              <w:left w:val="single" w:sz="4" w:space="0" w:color="auto"/>
              <w:bottom w:val="single" w:sz="4" w:space="0" w:color="auto"/>
              <w:right w:val="single" w:sz="4" w:space="0" w:color="auto"/>
            </w:tcBorders>
            <w:shd w:val="clear" w:color="auto" w:fill="auto"/>
            <w:vAlign w:val="center"/>
          </w:tcPr>
          <w:p w14:paraId="5B47F599" w14:textId="2D25B367"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Fix trang đánh giá gia sư</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2A5D89A" w14:textId="7819D201" w:rsidR="00CE6B1C" w:rsidRPr="00926F7D" w:rsidRDefault="00CE6B1C" w:rsidP="00CE6B1C">
            <w:pPr>
              <w:spacing w:line="360" w:lineRule="auto"/>
              <w:rPr>
                <w:rFonts w:ascii="Times New Roman" w:eastAsia="Times New Roman" w:hAnsi="Times New Roman" w:cs="Times New Roman"/>
                <w:bCs/>
                <w:color w:val="auto"/>
                <w:sz w:val="26"/>
                <w:szCs w:val="26"/>
                <w:lang w:eastAsia="en-US"/>
              </w:rPr>
            </w:pPr>
            <w:r w:rsidRPr="00926F7D">
              <w:rPr>
                <w:rFonts w:ascii="Times New Roman" w:hAnsi="Times New Roman" w:cs="Times New Roman"/>
                <w:sz w:val="26"/>
                <w:szCs w:val="26"/>
              </w:rPr>
              <w:t>18-05-2025</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14:paraId="5F738CF8" w14:textId="6BE8E77D" w:rsidR="00CE6B1C" w:rsidRPr="00926F7D" w:rsidRDefault="00CE6B1C" w:rsidP="00CE6B1C">
            <w:pPr>
              <w:spacing w:line="360" w:lineRule="auto"/>
              <w:rPr>
                <w:rFonts w:ascii="Times New Roman" w:eastAsia="Times New Roman" w:hAnsi="Times New Roman" w:cs="Times New Roman"/>
                <w:bCs/>
                <w:color w:val="auto"/>
                <w:sz w:val="26"/>
                <w:szCs w:val="26"/>
                <w:lang w:eastAsia="en-US"/>
              </w:rPr>
            </w:pPr>
            <w:r w:rsidRPr="00926F7D">
              <w:rPr>
                <w:rFonts w:ascii="Times New Roman" w:hAnsi="Times New Roman" w:cs="Times New Roman"/>
                <w:sz w:val="26"/>
                <w:szCs w:val="26"/>
              </w:rPr>
              <w:t>19-05-2025</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6EF3FE34" w14:textId="2DDBE921"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2</w:t>
            </w:r>
          </w:p>
        </w:tc>
        <w:tc>
          <w:tcPr>
            <w:tcW w:w="846" w:type="pct"/>
            <w:tcBorders>
              <w:top w:val="single" w:sz="4" w:space="0" w:color="auto"/>
              <w:left w:val="single" w:sz="4" w:space="0" w:color="auto"/>
              <w:bottom w:val="single" w:sz="4" w:space="0" w:color="auto"/>
              <w:right w:val="single" w:sz="4" w:space="0" w:color="auto"/>
            </w:tcBorders>
            <w:shd w:val="clear" w:color="auto" w:fill="auto"/>
            <w:vAlign w:val="center"/>
          </w:tcPr>
          <w:p w14:paraId="216BF140" w14:textId="5E3D6E2D"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Lợi</w:t>
            </w:r>
          </w:p>
        </w:tc>
      </w:tr>
      <w:tr w:rsidR="00CE6B1C" w:rsidRPr="00926F7D" w14:paraId="44B949F3" w14:textId="77777777" w:rsidTr="00CE6B1C">
        <w:trPr>
          <w:trHeight w:val="678"/>
          <w:jc w:val="center"/>
        </w:trPr>
        <w:tc>
          <w:tcPr>
            <w:tcW w:w="731" w:type="pct"/>
            <w:tcBorders>
              <w:top w:val="single" w:sz="4" w:space="0" w:color="auto"/>
              <w:left w:val="single" w:sz="4" w:space="0" w:color="000000"/>
              <w:bottom w:val="single" w:sz="4" w:space="0" w:color="auto"/>
            </w:tcBorders>
            <w:shd w:val="clear" w:color="auto" w:fill="FFFFFF" w:themeFill="background1"/>
            <w:vAlign w:val="center"/>
          </w:tcPr>
          <w:p w14:paraId="4366C338" w14:textId="0D0EECE3"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sz w:val="26"/>
                <w:szCs w:val="26"/>
              </w:rPr>
              <w:t>3.2.9.5</w:t>
            </w:r>
          </w:p>
        </w:tc>
        <w:tc>
          <w:tcPr>
            <w:tcW w:w="1144" w:type="pct"/>
            <w:tcBorders>
              <w:top w:val="single" w:sz="4" w:space="0" w:color="auto"/>
              <w:left w:val="single" w:sz="4" w:space="0" w:color="000000"/>
              <w:bottom w:val="single" w:sz="4" w:space="0" w:color="auto"/>
            </w:tcBorders>
            <w:shd w:val="clear" w:color="auto" w:fill="FFFFFF" w:themeFill="background1"/>
            <w:vAlign w:val="center"/>
          </w:tcPr>
          <w:p w14:paraId="585C133C" w14:textId="4440CAF9"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sz w:val="26"/>
                <w:szCs w:val="26"/>
              </w:rPr>
              <w:t>Fix trang xem chi tiết gia sư</w:t>
            </w:r>
          </w:p>
        </w:tc>
        <w:tc>
          <w:tcPr>
            <w:tcW w:w="940" w:type="pct"/>
            <w:tcBorders>
              <w:top w:val="single" w:sz="4" w:space="0" w:color="auto"/>
              <w:left w:val="single" w:sz="4" w:space="0" w:color="000000"/>
              <w:bottom w:val="single" w:sz="4" w:space="0" w:color="auto"/>
            </w:tcBorders>
            <w:shd w:val="clear" w:color="auto" w:fill="FFFFFF" w:themeFill="background1"/>
            <w:vAlign w:val="center"/>
          </w:tcPr>
          <w:p w14:paraId="5F5AC11B" w14:textId="0E8008F4" w:rsidR="00CE6B1C" w:rsidRPr="00926F7D" w:rsidRDefault="00CE6B1C" w:rsidP="00CE6B1C">
            <w:pPr>
              <w:spacing w:line="360" w:lineRule="auto"/>
              <w:rPr>
                <w:rFonts w:ascii="Times New Roman" w:eastAsia="Times New Roman" w:hAnsi="Times New Roman" w:cs="Times New Roman"/>
                <w:b/>
                <w:bCs/>
                <w:sz w:val="26"/>
                <w:szCs w:val="26"/>
                <w:lang w:eastAsia="en-US"/>
              </w:rPr>
            </w:pPr>
            <w:r w:rsidRPr="00926F7D">
              <w:rPr>
                <w:rFonts w:ascii="Times New Roman" w:hAnsi="Times New Roman" w:cs="Times New Roman"/>
                <w:sz w:val="26"/>
                <w:szCs w:val="26"/>
              </w:rPr>
              <w:t>19-05-2025</w:t>
            </w:r>
          </w:p>
        </w:tc>
        <w:tc>
          <w:tcPr>
            <w:tcW w:w="942" w:type="pct"/>
            <w:tcBorders>
              <w:top w:val="single" w:sz="4" w:space="0" w:color="auto"/>
              <w:left w:val="single" w:sz="4" w:space="0" w:color="000000"/>
              <w:bottom w:val="single" w:sz="4" w:space="0" w:color="auto"/>
            </w:tcBorders>
            <w:shd w:val="clear" w:color="auto" w:fill="FFFFFF" w:themeFill="background1"/>
            <w:vAlign w:val="center"/>
          </w:tcPr>
          <w:p w14:paraId="37AF209F" w14:textId="2A7503FB" w:rsidR="00CE6B1C" w:rsidRPr="00926F7D" w:rsidRDefault="00CE6B1C" w:rsidP="00CE6B1C">
            <w:pPr>
              <w:spacing w:line="360" w:lineRule="auto"/>
              <w:rPr>
                <w:rFonts w:ascii="Times New Roman" w:eastAsia="Times New Roman" w:hAnsi="Times New Roman" w:cs="Times New Roman"/>
                <w:b/>
                <w:bCs/>
                <w:sz w:val="26"/>
                <w:szCs w:val="26"/>
                <w:lang w:eastAsia="en-US"/>
              </w:rPr>
            </w:pPr>
            <w:r w:rsidRPr="00926F7D">
              <w:rPr>
                <w:rFonts w:ascii="Times New Roman" w:hAnsi="Times New Roman" w:cs="Times New Roman"/>
                <w:sz w:val="26"/>
                <w:szCs w:val="26"/>
              </w:rPr>
              <w:t>19-05-2025</w:t>
            </w:r>
          </w:p>
        </w:tc>
        <w:tc>
          <w:tcPr>
            <w:tcW w:w="397" w:type="pct"/>
            <w:tcBorders>
              <w:top w:val="single" w:sz="4" w:space="0" w:color="auto"/>
              <w:left w:val="single" w:sz="4" w:space="0" w:color="000000"/>
              <w:bottom w:val="single" w:sz="4" w:space="0" w:color="auto"/>
            </w:tcBorders>
            <w:shd w:val="clear" w:color="auto" w:fill="FFFFFF" w:themeFill="background1"/>
            <w:vAlign w:val="center"/>
          </w:tcPr>
          <w:p w14:paraId="5483383F" w14:textId="6CDED37C" w:rsidR="00CE6B1C" w:rsidRPr="00926F7D" w:rsidRDefault="00CE6B1C" w:rsidP="00CE6B1C">
            <w:pPr>
              <w:snapToGrid w:val="0"/>
              <w:spacing w:line="360" w:lineRule="auto"/>
              <w:jc w:val="center"/>
              <w:rPr>
                <w:rFonts w:ascii="Times New Roman" w:hAnsi="Times New Roman" w:cs="Times New Roman"/>
                <w:b/>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911A37A" w14:textId="48584963" w:rsidR="00CE6B1C" w:rsidRPr="00926F7D" w:rsidRDefault="00CE6B1C" w:rsidP="00CE6B1C">
            <w:pPr>
              <w:snapToGrid w:val="0"/>
              <w:spacing w:line="360" w:lineRule="auto"/>
              <w:jc w:val="center"/>
              <w:rPr>
                <w:rFonts w:ascii="Times New Roman" w:hAnsi="Times New Roman" w:cs="Times New Roman"/>
                <w:b/>
                <w:sz w:val="26"/>
                <w:szCs w:val="26"/>
              </w:rPr>
            </w:pPr>
            <w:r>
              <w:rPr>
                <w:rFonts w:ascii="Times New Roman" w:hAnsi="Times New Roman" w:cs="Times New Roman"/>
                <w:bCs/>
                <w:sz w:val="26"/>
                <w:szCs w:val="26"/>
                <w:lang w:val="vi-VN"/>
              </w:rPr>
              <w:t>Hiển</w:t>
            </w:r>
          </w:p>
        </w:tc>
      </w:tr>
      <w:tr w:rsidR="00CE6B1C" w:rsidRPr="00926F7D" w14:paraId="40AF422F" w14:textId="77777777" w:rsidTr="00CE6B1C">
        <w:trPr>
          <w:trHeight w:val="462"/>
          <w:jc w:val="center"/>
        </w:trPr>
        <w:tc>
          <w:tcPr>
            <w:tcW w:w="731" w:type="pct"/>
            <w:tcBorders>
              <w:top w:val="single" w:sz="4" w:space="0" w:color="auto"/>
              <w:left w:val="single" w:sz="4" w:space="0" w:color="000000"/>
              <w:bottom w:val="single" w:sz="4" w:space="0" w:color="auto"/>
            </w:tcBorders>
            <w:shd w:val="clear" w:color="auto" w:fill="auto"/>
            <w:vAlign w:val="center"/>
          </w:tcPr>
          <w:p w14:paraId="54D577DE" w14:textId="53E39AF5"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3.2.9.6</w:t>
            </w:r>
          </w:p>
        </w:tc>
        <w:tc>
          <w:tcPr>
            <w:tcW w:w="1144" w:type="pct"/>
            <w:tcBorders>
              <w:top w:val="single" w:sz="4" w:space="0" w:color="auto"/>
              <w:left w:val="single" w:sz="4" w:space="0" w:color="000000"/>
              <w:bottom w:val="single" w:sz="4" w:space="0" w:color="auto"/>
            </w:tcBorders>
            <w:shd w:val="clear" w:color="auto" w:fill="auto"/>
            <w:vAlign w:val="center"/>
          </w:tcPr>
          <w:p w14:paraId="1C646122" w14:textId="281BFA4B" w:rsidR="00CE6B1C" w:rsidRPr="00926F7D" w:rsidRDefault="00CE6B1C" w:rsidP="00CE6B1C">
            <w:pPr>
              <w:spacing w:line="360" w:lineRule="auto"/>
              <w:rPr>
                <w:rFonts w:ascii="Times New Roman" w:eastAsia="Times New Roman" w:hAnsi="Times New Roman" w:cs="Times New Roman"/>
                <w:color w:val="000000"/>
                <w:sz w:val="26"/>
                <w:szCs w:val="26"/>
                <w:lang w:val="fr-FR"/>
              </w:rPr>
            </w:pPr>
            <w:r w:rsidRPr="00926F7D">
              <w:rPr>
                <w:rFonts w:ascii="Times New Roman" w:hAnsi="Times New Roman" w:cs="Times New Roman"/>
                <w:sz w:val="26"/>
                <w:szCs w:val="26"/>
                <w:lang w:val="fr-FR"/>
              </w:rPr>
              <w:t>Fix trang tra cứu lịch học</w:t>
            </w:r>
          </w:p>
        </w:tc>
        <w:tc>
          <w:tcPr>
            <w:tcW w:w="940" w:type="pct"/>
            <w:tcBorders>
              <w:top w:val="single" w:sz="4" w:space="0" w:color="auto"/>
              <w:left w:val="single" w:sz="4" w:space="0" w:color="000000"/>
              <w:bottom w:val="single" w:sz="4" w:space="0" w:color="auto"/>
            </w:tcBorders>
            <w:shd w:val="clear" w:color="auto" w:fill="auto"/>
            <w:vAlign w:val="center"/>
          </w:tcPr>
          <w:p w14:paraId="51EF14E4" w14:textId="2D6874D8"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19-05-2025</w:t>
            </w:r>
          </w:p>
        </w:tc>
        <w:tc>
          <w:tcPr>
            <w:tcW w:w="942" w:type="pct"/>
            <w:tcBorders>
              <w:top w:val="single" w:sz="4" w:space="0" w:color="auto"/>
              <w:left w:val="single" w:sz="4" w:space="0" w:color="000000"/>
              <w:bottom w:val="single" w:sz="4" w:space="0" w:color="auto"/>
            </w:tcBorders>
            <w:shd w:val="clear" w:color="auto" w:fill="auto"/>
            <w:vAlign w:val="center"/>
          </w:tcPr>
          <w:p w14:paraId="5C0149DD" w14:textId="7F946A5A"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19-05-2025</w:t>
            </w:r>
          </w:p>
        </w:tc>
        <w:tc>
          <w:tcPr>
            <w:tcW w:w="397" w:type="pct"/>
            <w:tcBorders>
              <w:top w:val="single" w:sz="4" w:space="0" w:color="auto"/>
              <w:left w:val="single" w:sz="4" w:space="0" w:color="000000"/>
              <w:bottom w:val="single" w:sz="4" w:space="0" w:color="auto"/>
            </w:tcBorders>
            <w:shd w:val="clear" w:color="auto" w:fill="auto"/>
            <w:vAlign w:val="center"/>
          </w:tcPr>
          <w:p w14:paraId="387B97B9" w14:textId="376F7EC0"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000000"/>
              <w:bottom w:val="single" w:sz="4" w:space="0" w:color="auto"/>
              <w:right w:val="single" w:sz="4" w:space="0" w:color="000000"/>
            </w:tcBorders>
            <w:shd w:val="clear" w:color="auto" w:fill="auto"/>
            <w:vAlign w:val="center"/>
          </w:tcPr>
          <w:p w14:paraId="78787862" w14:textId="046FFD3C"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Hiển, Lợi</w:t>
            </w:r>
          </w:p>
        </w:tc>
      </w:tr>
      <w:tr w:rsidR="00CE6B1C" w:rsidRPr="00926F7D" w14:paraId="10AE991F" w14:textId="77777777" w:rsidTr="00CE6B1C">
        <w:trPr>
          <w:trHeight w:val="462"/>
          <w:jc w:val="center"/>
        </w:trPr>
        <w:tc>
          <w:tcPr>
            <w:tcW w:w="731" w:type="pct"/>
            <w:tcBorders>
              <w:top w:val="single" w:sz="4" w:space="0" w:color="auto"/>
              <w:left w:val="single" w:sz="4" w:space="0" w:color="000000"/>
              <w:bottom w:val="single" w:sz="4" w:space="0" w:color="auto"/>
            </w:tcBorders>
            <w:shd w:val="clear" w:color="auto" w:fill="auto"/>
            <w:vAlign w:val="center"/>
          </w:tcPr>
          <w:p w14:paraId="26E1FA13" w14:textId="0D9B739C"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3.2.9.7</w:t>
            </w:r>
          </w:p>
        </w:tc>
        <w:tc>
          <w:tcPr>
            <w:tcW w:w="1144" w:type="pct"/>
            <w:tcBorders>
              <w:top w:val="single" w:sz="4" w:space="0" w:color="auto"/>
              <w:left w:val="single" w:sz="4" w:space="0" w:color="000000"/>
              <w:bottom w:val="single" w:sz="4" w:space="0" w:color="auto"/>
            </w:tcBorders>
            <w:shd w:val="clear" w:color="auto" w:fill="auto"/>
            <w:vAlign w:val="center"/>
          </w:tcPr>
          <w:p w14:paraId="46436A24" w14:textId="1208D341"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Fix trang quản lý thanh toán</w:t>
            </w:r>
          </w:p>
        </w:tc>
        <w:tc>
          <w:tcPr>
            <w:tcW w:w="940" w:type="pct"/>
            <w:tcBorders>
              <w:top w:val="single" w:sz="4" w:space="0" w:color="auto"/>
              <w:left w:val="single" w:sz="4" w:space="0" w:color="000000"/>
              <w:bottom w:val="single" w:sz="4" w:space="0" w:color="auto"/>
            </w:tcBorders>
            <w:shd w:val="clear" w:color="auto" w:fill="auto"/>
            <w:vAlign w:val="center"/>
          </w:tcPr>
          <w:p w14:paraId="234BCC9C" w14:textId="64555220"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19-05-2025</w:t>
            </w:r>
          </w:p>
        </w:tc>
        <w:tc>
          <w:tcPr>
            <w:tcW w:w="942" w:type="pct"/>
            <w:tcBorders>
              <w:top w:val="single" w:sz="4" w:space="0" w:color="auto"/>
              <w:left w:val="single" w:sz="4" w:space="0" w:color="000000"/>
              <w:bottom w:val="single" w:sz="4" w:space="0" w:color="auto"/>
            </w:tcBorders>
            <w:shd w:val="clear" w:color="auto" w:fill="auto"/>
            <w:vAlign w:val="center"/>
          </w:tcPr>
          <w:p w14:paraId="2DF534DF" w14:textId="02A0ED7E"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19-05-2025</w:t>
            </w:r>
          </w:p>
        </w:tc>
        <w:tc>
          <w:tcPr>
            <w:tcW w:w="397" w:type="pct"/>
            <w:tcBorders>
              <w:top w:val="single" w:sz="4" w:space="0" w:color="auto"/>
              <w:left w:val="single" w:sz="4" w:space="0" w:color="000000"/>
              <w:bottom w:val="single" w:sz="4" w:space="0" w:color="auto"/>
            </w:tcBorders>
            <w:shd w:val="clear" w:color="auto" w:fill="auto"/>
            <w:vAlign w:val="center"/>
          </w:tcPr>
          <w:p w14:paraId="32FA0B55" w14:textId="56237464"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000000"/>
              <w:bottom w:val="single" w:sz="4" w:space="0" w:color="auto"/>
              <w:right w:val="single" w:sz="4" w:space="0" w:color="000000"/>
            </w:tcBorders>
            <w:shd w:val="clear" w:color="auto" w:fill="auto"/>
            <w:vAlign w:val="center"/>
          </w:tcPr>
          <w:p w14:paraId="3D9177D2" w14:textId="14FB57DE"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Lợi</w:t>
            </w:r>
          </w:p>
        </w:tc>
      </w:tr>
      <w:tr w:rsidR="00CE6B1C" w:rsidRPr="00926F7D" w14:paraId="580CA805" w14:textId="77777777" w:rsidTr="00CE6B1C">
        <w:trPr>
          <w:trHeight w:val="462"/>
          <w:jc w:val="center"/>
        </w:trPr>
        <w:tc>
          <w:tcPr>
            <w:tcW w:w="731" w:type="pct"/>
            <w:tcBorders>
              <w:top w:val="single" w:sz="4" w:space="0" w:color="auto"/>
              <w:left w:val="single" w:sz="4" w:space="0" w:color="000000"/>
              <w:bottom w:val="single" w:sz="4" w:space="0" w:color="auto"/>
            </w:tcBorders>
            <w:shd w:val="clear" w:color="auto" w:fill="auto"/>
            <w:vAlign w:val="center"/>
          </w:tcPr>
          <w:p w14:paraId="4706F6E9" w14:textId="057C6251"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3.2.9.8</w:t>
            </w:r>
          </w:p>
        </w:tc>
        <w:tc>
          <w:tcPr>
            <w:tcW w:w="1144" w:type="pct"/>
            <w:tcBorders>
              <w:top w:val="single" w:sz="4" w:space="0" w:color="auto"/>
              <w:left w:val="single" w:sz="4" w:space="0" w:color="000000"/>
              <w:bottom w:val="single" w:sz="4" w:space="0" w:color="auto"/>
            </w:tcBorders>
            <w:shd w:val="clear" w:color="auto" w:fill="auto"/>
            <w:vAlign w:val="center"/>
          </w:tcPr>
          <w:p w14:paraId="713B1CDC" w14:textId="63E8007E"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Fix trang Chatbot AI</w:t>
            </w:r>
          </w:p>
        </w:tc>
        <w:tc>
          <w:tcPr>
            <w:tcW w:w="940" w:type="pct"/>
            <w:tcBorders>
              <w:top w:val="single" w:sz="4" w:space="0" w:color="auto"/>
              <w:left w:val="single" w:sz="4" w:space="0" w:color="000000"/>
              <w:bottom w:val="single" w:sz="4" w:space="0" w:color="auto"/>
            </w:tcBorders>
            <w:shd w:val="clear" w:color="auto" w:fill="auto"/>
            <w:vAlign w:val="center"/>
          </w:tcPr>
          <w:p w14:paraId="03CF2A6C" w14:textId="68D6B6B1"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19-05-2025</w:t>
            </w:r>
          </w:p>
        </w:tc>
        <w:tc>
          <w:tcPr>
            <w:tcW w:w="942" w:type="pct"/>
            <w:tcBorders>
              <w:top w:val="single" w:sz="4" w:space="0" w:color="auto"/>
              <w:left w:val="single" w:sz="4" w:space="0" w:color="000000"/>
              <w:bottom w:val="single" w:sz="4" w:space="0" w:color="auto"/>
            </w:tcBorders>
            <w:shd w:val="clear" w:color="auto" w:fill="auto"/>
            <w:vAlign w:val="center"/>
          </w:tcPr>
          <w:p w14:paraId="3D9B2682" w14:textId="71284A83"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19-05-2025</w:t>
            </w:r>
          </w:p>
        </w:tc>
        <w:tc>
          <w:tcPr>
            <w:tcW w:w="397" w:type="pct"/>
            <w:tcBorders>
              <w:top w:val="single" w:sz="4" w:space="0" w:color="auto"/>
              <w:left w:val="single" w:sz="4" w:space="0" w:color="000000"/>
              <w:bottom w:val="single" w:sz="4" w:space="0" w:color="auto"/>
            </w:tcBorders>
            <w:shd w:val="clear" w:color="auto" w:fill="auto"/>
            <w:vAlign w:val="center"/>
          </w:tcPr>
          <w:p w14:paraId="042128B0" w14:textId="1A46FF0C"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000000"/>
              <w:bottom w:val="single" w:sz="4" w:space="0" w:color="auto"/>
              <w:right w:val="single" w:sz="4" w:space="0" w:color="000000"/>
            </w:tcBorders>
            <w:shd w:val="clear" w:color="auto" w:fill="auto"/>
            <w:vAlign w:val="center"/>
          </w:tcPr>
          <w:p w14:paraId="0722AB27" w14:textId="3E8BCB48"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Hiển, Lợi</w:t>
            </w:r>
          </w:p>
        </w:tc>
      </w:tr>
      <w:tr w:rsidR="00CE6B1C" w:rsidRPr="00926F7D" w14:paraId="4EB815EB" w14:textId="77777777" w:rsidTr="00CE6B1C">
        <w:trPr>
          <w:trHeight w:val="462"/>
          <w:jc w:val="center"/>
        </w:trPr>
        <w:tc>
          <w:tcPr>
            <w:tcW w:w="731" w:type="pct"/>
            <w:tcBorders>
              <w:top w:val="single" w:sz="4" w:space="0" w:color="auto"/>
              <w:left w:val="single" w:sz="4" w:space="0" w:color="000000"/>
              <w:bottom w:val="single" w:sz="4" w:space="0" w:color="auto"/>
            </w:tcBorders>
            <w:shd w:val="clear" w:color="auto" w:fill="9CC2E5" w:themeFill="accent1" w:themeFillTint="99"/>
            <w:vAlign w:val="center"/>
          </w:tcPr>
          <w:p w14:paraId="28687D5E" w14:textId="54528F41"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Style w:val="Strong"/>
                <w:rFonts w:ascii="Times New Roman" w:hAnsi="Times New Roman" w:cs="Times New Roman"/>
                <w:sz w:val="26"/>
                <w:szCs w:val="26"/>
              </w:rPr>
              <w:t>3.2.10</w:t>
            </w:r>
          </w:p>
        </w:tc>
        <w:tc>
          <w:tcPr>
            <w:tcW w:w="1144" w:type="pct"/>
            <w:tcBorders>
              <w:top w:val="single" w:sz="4" w:space="0" w:color="auto"/>
              <w:left w:val="single" w:sz="4" w:space="0" w:color="000000"/>
              <w:bottom w:val="single" w:sz="4" w:space="0" w:color="auto"/>
            </w:tcBorders>
            <w:shd w:val="clear" w:color="auto" w:fill="9CC2E5" w:themeFill="accent1" w:themeFillTint="99"/>
            <w:vAlign w:val="center"/>
          </w:tcPr>
          <w:p w14:paraId="4B9E35FF" w14:textId="27056B99"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Style w:val="Strong"/>
                <w:rFonts w:ascii="Times New Roman" w:hAnsi="Times New Roman" w:cs="Times New Roman"/>
                <w:sz w:val="26"/>
                <w:szCs w:val="26"/>
              </w:rPr>
              <w:t>Re-testing</w:t>
            </w:r>
          </w:p>
        </w:tc>
        <w:tc>
          <w:tcPr>
            <w:tcW w:w="940" w:type="pct"/>
            <w:tcBorders>
              <w:top w:val="single" w:sz="4" w:space="0" w:color="auto"/>
              <w:left w:val="single" w:sz="4" w:space="0" w:color="000000"/>
              <w:bottom w:val="single" w:sz="4" w:space="0" w:color="auto"/>
            </w:tcBorders>
            <w:shd w:val="clear" w:color="auto" w:fill="9CC2E5" w:themeFill="accent1" w:themeFillTint="99"/>
            <w:vAlign w:val="center"/>
          </w:tcPr>
          <w:p w14:paraId="0F8A4FFB" w14:textId="3C0C2FC1" w:rsidR="00CE6B1C" w:rsidRPr="00926F7D" w:rsidRDefault="00CE6B1C" w:rsidP="00CE6B1C">
            <w:pPr>
              <w:spacing w:line="360" w:lineRule="auto"/>
              <w:rPr>
                <w:rFonts w:ascii="Times New Roman" w:eastAsia="Times New Roman" w:hAnsi="Times New Roman" w:cs="Times New Roman"/>
                <w:b/>
                <w:sz w:val="26"/>
                <w:szCs w:val="26"/>
                <w:lang w:eastAsia="en-US"/>
              </w:rPr>
            </w:pPr>
            <w:r w:rsidRPr="00926F7D">
              <w:rPr>
                <w:rFonts w:ascii="Times New Roman" w:hAnsi="Times New Roman" w:cs="Times New Roman"/>
                <w:b/>
                <w:sz w:val="26"/>
                <w:szCs w:val="26"/>
              </w:rPr>
              <w:t>20-05-2025</w:t>
            </w:r>
          </w:p>
        </w:tc>
        <w:tc>
          <w:tcPr>
            <w:tcW w:w="942" w:type="pct"/>
            <w:tcBorders>
              <w:top w:val="single" w:sz="4" w:space="0" w:color="auto"/>
              <w:left w:val="single" w:sz="4" w:space="0" w:color="000000"/>
              <w:bottom w:val="single" w:sz="4" w:space="0" w:color="auto"/>
            </w:tcBorders>
            <w:shd w:val="clear" w:color="auto" w:fill="9CC2E5" w:themeFill="accent1" w:themeFillTint="99"/>
            <w:vAlign w:val="center"/>
          </w:tcPr>
          <w:p w14:paraId="482B0994" w14:textId="63724834" w:rsidR="00CE6B1C" w:rsidRPr="00926F7D" w:rsidRDefault="00CE6B1C" w:rsidP="00CE6B1C">
            <w:pPr>
              <w:spacing w:line="360" w:lineRule="auto"/>
              <w:rPr>
                <w:rFonts w:ascii="Times New Roman" w:eastAsia="Times New Roman" w:hAnsi="Times New Roman" w:cs="Times New Roman"/>
                <w:b/>
                <w:sz w:val="26"/>
                <w:szCs w:val="26"/>
                <w:lang w:eastAsia="en-US"/>
              </w:rPr>
            </w:pPr>
            <w:r w:rsidRPr="00926F7D">
              <w:rPr>
                <w:rFonts w:ascii="Times New Roman" w:hAnsi="Times New Roman" w:cs="Times New Roman"/>
                <w:b/>
                <w:sz w:val="26"/>
                <w:szCs w:val="26"/>
              </w:rPr>
              <w:t>21-05-2025</w:t>
            </w:r>
          </w:p>
        </w:tc>
        <w:tc>
          <w:tcPr>
            <w:tcW w:w="397" w:type="pct"/>
            <w:tcBorders>
              <w:top w:val="single" w:sz="4" w:space="0" w:color="auto"/>
              <w:left w:val="single" w:sz="4" w:space="0" w:color="000000"/>
              <w:bottom w:val="single" w:sz="4" w:space="0" w:color="auto"/>
            </w:tcBorders>
            <w:shd w:val="clear" w:color="auto" w:fill="9CC2E5" w:themeFill="accent1" w:themeFillTint="99"/>
            <w:vAlign w:val="center"/>
          </w:tcPr>
          <w:p w14:paraId="361B51DA" w14:textId="3357F4C1" w:rsidR="00CE6B1C" w:rsidRPr="00926F7D" w:rsidRDefault="00CE6B1C" w:rsidP="00CE6B1C">
            <w:pPr>
              <w:snapToGrid w:val="0"/>
              <w:spacing w:line="360" w:lineRule="auto"/>
              <w:jc w:val="center"/>
              <w:rPr>
                <w:rFonts w:ascii="Times New Roman" w:hAnsi="Times New Roman" w:cs="Times New Roman"/>
                <w:b/>
                <w:sz w:val="26"/>
                <w:szCs w:val="26"/>
              </w:rPr>
            </w:pPr>
            <w:r w:rsidRPr="00926F7D">
              <w:rPr>
                <w:rFonts w:ascii="Times New Roman" w:hAnsi="Times New Roman" w:cs="Times New Roman"/>
                <w:b/>
                <w:sz w:val="26"/>
                <w:szCs w:val="26"/>
              </w:rPr>
              <w:t>9</w:t>
            </w:r>
          </w:p>
        </w:tc>
        <w:tc>
          <w:tcPr>
            <w:tcW w:w="846" w:type="pct"/>
            <w:tcBorders>
              <w:top w:val="single" w:sz="4" w:space="0" w:color="auto"/>
              <w:left w:val="single" w:sz="4" w:space="0" w:color="000000"/>
              <w:bottom w:val="single" w:sz="4" w:space="0" w:color="auto"/>
              <w:right w:val="single" w:sz="4" w:space="0" w:color="000000"/>
            </w:tcBorders>
            <w:shd w:val="clear" w:color="auto" w:fill="9CC2E5" w:themeFill="accent1" w:themeFillTint="99"/>
            <w:vAlign w:val="center"/>
          </w:tcPr>
          <w:p w14:paraId="511FDEED" w14:textId="5055618F" w:rsidR="00CE6B1C" w:rsidRPr="00926F7D" w:rsidRDefault="00CE6B1C" w:rsidP="00CE6B1C">
            <w:pPr>
              <w:snapToGrid w:val="0"/>
              <w:spacing w:line="360" w:lineRule="auto"/>
              <w:jc w:val="center"/>
              <w:rPr>
                <w:rFonts w:ascii="Times New Roman" w:hAnsi="Times New Roman" w:cs="Times New Roman"/>
                <w:b/>
                <w:sz w:val="26"/>
                <w:szCs w:val="26"/>
              </w:rPr>
            </w:pPr>
          </w:p>
        </w:tc>
      </w:tr>
      <w:tr w:rsidR="00CE6B1C" w:rsidRPr="00926F7D" w14:paraId="619BD540" w14:textId="77777777" w:rsidTr="00CE6B1C">
        <w:trPr>
          <w:trHeight w:val="462"/>
          <w:jc w:val="center"/>
        </w:trPr>
        <w:tc>
          <w:tcPr>
            <w:tcW w:w="731" w:type="pct"/>
            <w:tcBorders>
              <w:top w:val="single" w:sz="4" w:space="0" w:color="auto"/>
              <w:left w:val="single" w:sz="4" w:space="0" w:color="000000"/>
              <w:bottom w:val="single" w:sz="4" w:space="0" w:color="auto"/>
            </w:tcBorders>
            <w:shd w:val="clear" w:color="auto" w:fill="auto"/>
            <w:vAlign w:val="center"/>
          </w:tcPr>
          <w:p w14:paraId="47644D92" w14:textId="0A5B8DB4"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3.2.10.1</w:t>
            </w:r>
          </w:p>
        </w:tc>
        <w:tc>
          <w:tcPr>
            <w:tcW w:w="1144" w:type="pct"/>
            <w:tcBorders>
              <w:top w:val="single" w:sz="4" w:space="0" w:color="auto"/>
              <w:left w:val="single" w:sz="4" w:space="0" w:color="000000"/>
              <w:bottom w:val="single" w:sz="4" w:space="0" w:color="auto"/>
            </w:tcBorders>
            <w:shd w:val="clear" w:color="auto" w:fill="auto"/>
            <w:vAlign w:val="center"/>
          </w:tcPr>
          <w:p w14:paraId="6E00B7EC" w14:textId="45D5A172"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Re-test trang thông tin cá nhân</w:t>
            </w:r>
          </w:p>
        </w:tc>
        <w:tc>
          <w:tcPr>
            <w:tcW w:w="940" w:type="pct"/>
            <w:tcBorders>
              <w:top w:val="single" w:sz="4" w:space="0" w:color="auto"/>
              <w:left w:val="single" w:sz="4" w:space="0" w:color="000000"/>
              <w:bottom w:val="single" w:sz="4" w:space="0" w:color="auto"/>
            </w:tcBorders>
            <w:shd w:val="clear" w:color="auto" w:fill="auto"/>
            <w:vAlign w:val="center"/>
          </w:tcPr>
          <w:p w14:paraId="2C9CC96E" w14:textId="103CDFFB"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20-05-2025</w:t>
            </w:r>
          </w:p>
        </w:tc>
        <w:tc>
          <w:tcPr>
            <w:tcW w:w="942" w:type="pct"/>
            <w:tcBorders>
              <w:top w:val="single" w:sz="4" w:space="0" w:color="auto"/>
              <w:left w:val="single" w:sz="4" w:space="0" w:color="000000"/>
              <w:bottom w:val="single" w:sz="4" w:space="0" w:color="auto"/>
            </w:tcBorders>
            <w:shd w:val="clear" w:color="auto" w:fill="auto"/>
            <w:vAlign w:val="center"/>
          </w:tcPr>
          <w:p w14:paraId="15E83BA2" w14:textId="06BE006E"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21-05-2025</w:t>
            </w:r>
          </w:p>
        </w:tc>
        <w:tc>
          <w:tcPr>
            <w:tcW w:w="397" w:type="pct"/>
            <w:tcBorders>
              <w:top w:val="single" w:sz="4" w:space="0" w:color="auto"/>
              <w:left w:val="single" w:sz="4" w:space="0" w:color="000000"/>
              <w:bottom w:val="single" w:sz="4" w:space="0" w:color="auto"/>
            </w:tcBorders>
            <w:shd w:val="clear" w:color="auto" w:fill="auto"/>
            <w:vAlign w:val="center"/>
          </w:tcPr>
          <w:p w14:paraId="094471F3" w14:textId="5CB71826"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000000"/>
              <w:bottom w:val="single" w:sz="4" w:space="0" w:color="auto"/>
              <w:right w:val="single" w:sz="4" w:space="0" w:color="000000"/>
            </w:tcBorders>
            <w:shd w:val="clear" w:color="auto" w:fill="auto"/>
            <w:vAlign w:val="center"/>
          </w:tcPr>
          <w:p w14:paraId="21D41E51" w14:textId="39663047"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5924C394" w14:textId="77777777" w:rsidTr="00CE6B1C">
        <w:trPr>
          <w:trHeight w:val="513"/>
          <w:jc w:val="center"/>
        </w:trPr>
        <w:tc>
          <w:tcPr>
            <w:tcW w:w="731" w:type="pct"/>
            <w:tcBorders>
              <w:top w:val="single" w:sz="4" w:space="0" w:color="auto"/>
              <w:left w:val="single" w:sz="4" w:space="0" w:color="000000"/>
              <w:bottom w:val="single" w:sz="4" w:space="0" w:color="000000"/>
            </w:tcBorders>
            <w:shd w:val="clear" w:color="auto" w:fill="FFFFFF" w:themeFill="background1"/>
            <w:vAlign w:val="center"/>
          </w:tcPr>
          <w:p w14:paraId="1D51F2C8" w14:textId="7E67FC58" w:rsidR="00CE6B1C" w:rsidRPr="00926F7D" w:rsidRDefault="00CE6B1C" w:rsidP="00CE6B1C">
            <w:pPr>
              <w:spacing w:line="360" w:lineRule="auto"/>
              <w:rPr>
                <w:rFonts w:ascii="Times New Roman" w:eastAsia="Times New Roman" w:hAnsi="Times New Roman" w:cs="Times New Roman"/>
                <w:b/>
                <w:color w:val="auto"/>
                <w:sz w:val="26"/>
                <w:szCs w:val="26"/>
              </w:rPr>
            </w:pPr>
            <w:r w:rsidRPr="00926F7D">
              <w:rPr>
                <w:rFonts w:ascii="Times New Roman" w:hAnsi="Times New Roman" w:cs="Times New Roman"/>
                <w:sz w:val="26"/>
                <w:szCs w:val="26"/>
              </w:rPr>
              <w:t>3.2.10.2</w:t>
            </w:r>
          </w:p>
        </w:tc>
        <w:tc>
          <w:tcPr>
            <w:tcW w:w="1144" w:type="pct"/>
            <w:tcBorders>
              <w:top w:val="single" w:sz="4" w:space="0" w:color="auto"/>
              <w:left w:val="single" w:sz="4" w:space="0" w:color="000000"/>
              <w:bottom w:val="single" w:sz="4" w:space="0" w:color="000000"/>
            </w:tcBorders>
            <w:shd w:val="clear" w:color="auto" w:fill="FFFFFF" w:themeFill="background1"/>
            <w:vAlign w:val="center"/>
          </w:tcPr>
          <w:p w14:paraId="6BDB9169" w14:textId="6081690E" w:rsidR="00CE6B1C" w:rsidRPr="00926F7D" w:rsidRDefault="00CE6B1C" w:rsidP="00CE6B1C">
            <w:pPr>
              <w:spacing w:line="360" w:lineRule="auto"/>
              <w:rPr>
                <w:rFonts w:ascii="Times New Roman" w:eastAsia="Times New Roman" w:hAnsi="Times New Roman" w:cs="Times New Roman"/>
                <w:b/>
                <w:color w:val="auto"/>
                <w:sz w:val="26"/>
                <w:szCs w:val="26"/>
              </w:rPr>
            </w:pPr>
            <w:r w:rsidRPr="00926F7D">
              <w:rPr>
                <w:rFonts w:ascii="Times New Roman" w:hAnsi="Times New Roman" w:cs="Times New Roman"/>
                <w:sz w:val="26"/>
                <w:szCs w:val="26"/>
              </w:rPr>
              <w:t>Re-test trang quản lý lịch học</w:t>
            </w:r>
          </w:p>
        </w:tc>
        <w:tc>
          <w:tcPr>
            <w:tcW w:w="940" w:type="pct"/>
            <w:tcBorders>
              <w:top w:val="single" w:sz="4" w:space="0" w:color="auto"/>
              <w:left w:val="single" w:sz="4" w:space="0" w:color="000000"/>
              <w:bottom w:val="single" w:sz="4" w:space="0" w:color="000000"/>
            </w:tcBorders>
            <w:shd w:val="clear" w:color="auto" w:fill="FFFFFF" w:themeFill="background1"/>
            <w:vAlign w:val="center"/>
          </w:tcPr>
          <w:p w14:paraId="6166502B" w14:textId="525F4617" w:rsidR="00CE6B1C" w:rsidRPr="00926F7D" w:rsidRDefault="00CE6B1C" w:rsidP="00CE6B1C">
            <w:pPr>
              <w:spacing w:line="360" w:lineRule="auto"/>
              <w:rPr>
                <w:rFonts w:ascii="Times New Roman" w:eastAsia="Times New Roman" w:hAnsi="Times New Roman" w:cs="Times New Roman"/>
                <w:b/>
                <w:bCs/>
                <w:color w:val="auto"/>
                <w:sz w:val="26"/>
                <w:szCs w:val="26"/>
                <w:lang w:eastAsia="en-US"/>
              </w:rPr>
            </w:pPr>
            <w:r w:rsidRPr="00926F7D">
              <w:rPr>
                <w:rFonts w:ascii="Times New Roman" w:hAnsi="Times New Roman" w:cs="Times New Roman"/>
                <w:sz w:val="26"/>
                <w:szCs w:val="26"/>
              </w:rPr>
              <w:t>20-05-2025</w:t>
            </w:r>
          </w:p>
        </w:tc>
        <w:tc>
          <w:tcPr>
            <w:tcW w:w="942" w:type="pct"/>
            <w:tcBorders>
              <w:top w:val="single" w:sz="4" w:space="0" w:color="auto"/>
              <w:left w:val="single" w:sz="4" w:space="0" w:color="000000"/>
              <w:bottom w:val="single" w:sz="4" w:space="0" w:color="000000"/>
            </w:tcBorders>
            <w:shd w:val="clear" w:color="auto" w:fill="FFFFFF" w:themeFill="background1"/>
            <w:vAlign w:val="center"/>
          </w:tcPr>
          <w:p w14:paraId="2D1E7889" w14:textId="1BDD3E25" w:rsidR="00CE6B1C" w:rsidRPr="00926F7D" w:rsidRDefault="00CE6B1C" w:rsidP="00CE6B1C">
            <w:pPr>
              <w:spacing w:line="360" w:lineRule="auto"/>
              <w:rPr>
                <w:rFonts w:ascii="Times New Roman" w:eastAsia="Times New Roman" w:hAnsi="Times New Roman" w:cs="Times New Roman"/>
                <w:b/>
                <w:bCs/>
                <w:color w:val="auto"/>
                <w:sz w:val="26"/>
                <w:szCs w:val="26"/>
                <w:lang w:eastAsia="en-US"/>
              </w:rPr>
            </w:pPr>
            <w:r w:rsidRPr="00926F7D">
              <w:rPr>
                <w:rFonts w:ascii="Times New Roman" w:hAnsi="Times New Roman" w:cs="Times New Roman"/>
                <w:sz w:val="26"/>
                <w:szCs w:val="26"/>
              </w:rPr>
              <w:t>21-05-2025</w:t>
            </w:r>
          </w:p>
        </w:tc>
        <w:tc>
          <w:tcPr>
            <w:tcW w:w="397" w:type="pct"/>
            <w:tcBorders>
              <w:top w:val="single" w:sz="4" w:space="0" w:color="auto"/>
              <w:left w:val="single" w:sz="4" w:space="0" w:color="000000"/>
              <w:bottom w:val="single" w:sz="4" w:space="0" w:color="000000"/>
            </w:tcBorders>
            <w:shd w:val="clear" w:color="auto" w:fill="FFFFFF" w:themeFill="background1"/>
            <w:vAlign w:val="center"/>
          </w:tcPr>
          <w:p w14:paraId="0502DD5D" w14:textId="2174668B" w:rsidR="00CE6B1C" w:rsidRPr="00926F7D" w:rsidRDefault="00CE6B1C" w:rsidP="00CE6B1C">
            <w:pPr>
              <w:snapToGrid w:val="0"/>
              <w:spacing w:line="360" w:lineRule="auto"/>
              <w:jc w:val="center"/>
              <w:rPr>
                <w:rFonts w:ascii="Times New Roman" w:hAnsi="Times New Roman" w:cs="Times New Roman"/>
                <w:b/>
                <w:color w:val="auto"/>
                <w:sz w:val="26"/>
                <w:szCs w:val="26"/>
              </w:rPr>
            </w:pPr>
            <w:r w:rsidRPr="00926F7D">
              <w:rPr>
                <w:rFonts w:ascii="Times New Roman" w:hAnsi="Times New Roman" w:cs="Times New Roman"/>
                <w:sz w:val="26"/>
                <w:szCs w:val="26"/>
              </w:rPr>
              <w:t>1</w:t>
            </w:r>
          </w:p>
        </w:tc>
        <w:tc>
          <w:tcPr>
            <w:tcW w:w="846" w:type="pct"/>
            <w:tcBorders>
              <w:top w:val="single" w:sz="4" w:space="0" w:color="auto"/>
              <w:left w:val="single" w:sz="4" w:space="0" w:color="000000"/>
              <w:bottom w:val="single" w:sz="4" w:space="0" w:color="000000"/>
              <w:right w:val="single" w:sz="4" w:space="0" w:color="000000"/>
            </w:tcBorders>
            <w:shd w:val="clear" w:color="auto" w:fill="FFFFFF" w:themeFill="background1"/>
            <w:vAlign w:val="center"/>
          </w:tcPr>
          <w:p w14:paraId="59F2F819" w14:textId="3F8B8CAF" w:rsidR="00CE6B1C" w:rsidRPr="00926F7D" w:rsidRDefault="00CE6B1C" w:rsidP="00CE6B1C">
            <w:pPr>
              <w:snapToGrid w:val="0"/>
              <w:spacing w:line="360" w:lineRule="auto"/>
              <w:jc w:val="center"/>
              <w:rPr>
                <w:rFonts w:ascii="Times New Roman" w:hAnsi="Times New Roman" w:cs="Times New Roman"/>
                <w:b/>
                <w:color w:val="auto"/>
                <w:sz w:val="26"/>
                <w:szCs w:val="26"/>
              </w:rPr>
            </w:pPr>
            <w:r>
              <w:rPr>
                <w:rFonts w:ascii="Times New Roman" w:hAnsi="Times New Roman" w:cs="Times New Roman"/>
                <w:sz w:val="26"/>
                <w:szCs w:val="26"/>
              </w:rPr>
              <w:t>Nhật</w:t>
            </w:r>
          </w:p>
        </w:tc>
      </w:tr>
      <w:tr w:rsidR="00CE6B1C" w:rsidRPr="00926F7D" w14:paraId="32D95DA3" w14:textId="77777777" w:rsidTr="00CE6B1C">
        <w:trPr>
          <w:jc w:val="center"/>
        </w:trPr>
        <w:tc>
          <w:tcPr>
            <w:tcW w:w="731" w:type="pct"/>
            <w:tcBorders>
              <w:left w:val="single" w:sz="4" w:space="0" w:color="000000"/>
              <w:bottom w:val="single" w:sz="4" w:space="0" w:color="000000"/>
            </w:tcBorders>
            <w:shd w:val="clear" w:color="auto" w:fill="auto"/>
            <w:vAlign w:val="center"/>
          </w:tcPr>
          <w:p w14:paraId="54B4546C" w14:textId="28AB504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lastRenderedPageBreak/>
              <w:t>3.2.10.3</w:t>
            </w:r>
          </w:p>
        </w:tc>
        <w:tc>
          <w:tcPr>
            <w:tcW w:w="1144" w:type="pct"/>
            <w:tcBorders>
              <w:left w:val="single" w:sz="4" w:space="0" w:color="000000"/>
              <w:bottom w:val="single" w:sz="4" w:space="0" w:color="000000"/>
            </w:tcBorders>
            <w:shd w:val="clear" w:color="auto" w:fill="auto"/>
            <w:vAlign w:val="center"/>
          </w:tcPr>
          <w:p w14:paraId="2517910C" w14:textId="1175624E"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Re-test trang tìm kiếm gia sư</w:t>
            </w:r>
          </w:p>
        </w:tc>
        <w:tc>
          <w:tcPr>
            <w:tcW w:w="940" w:type="pct"/>
            <w:tcBorders>
              <w:left w:val="single" w:sz="4" w:space="0" w:color="000000"/>
              <w:bottom w:val="single" w:sz="4" w:space="0" w:color="000000"/>
            </w:tcBorders>
            <w:shd w:val="clear" w:color="auto" w:fill="auto"/>
            <w:vAlign w:val="center"/>
          </w:tcPr>
          <w:p w14:paraId="14243CB9" w14:textId="11B8FE25"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20-05-2025</w:t>
            </w:r>
          </w:p>
        </w:tc>
        <w:tc>
          <w:tcPr>
            <w:tcW w:w="942" w:type="pct"/>
            <w:tcBorders>
              <w:left w:val="single" w:sz="4" w:space="0" w:color="000000"/>
              <w:bottom w:val="single" w:sz="4" w:space="0" w:color="000000"/>
            </w:tcBorders>
            <w:shd w:val="clear" w:color="auto" w:fill="auto"/>
            <w:vAlign w:val="center"/>
          </w:tcPr>
          <w:p w14:paraId="4D3A43FF" w14:textId="29BDCF86"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21-05-2025</w:t>
            </w:r>
          </w:p>
        </w:tc>
        <w:tc>
          <w:tcPr>
            <w:tcW w:w="397" w:type="pct"/>
            <w:tcBorders>
              <w:left w:val="single" w:sz="4" w:space="0" w:color="000000"/>
              <w:bottom w:val="single" w:sz="4" w:space="0" w:color="000000"/>
            </w:tcBorders>
            <w:shd w:val="clear" w:color="auto" w:fill="auto"/>
            <w:vAlign w:val="center"/>
          </w:tcPr>
          <w:p w14:paraId="4F4F6FB8" w14:textId="2D88BF11"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000000"/>
              <w:right w:val="single" w:sz="4" w:space="0" w:color="000000"/>
            </w:tcBorders>
            <w:shd w:val="clear" w:color="auto" w:fill="auto"/>
            <w:vAlign w:val="center"/>
          </w:tcPr>
          <w:p w14:paraId="357DB6C4" w14:textId="2172A52F"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Nhật</w:t>
            </w:r>
          </w:p>
        </w:tc>
      </w:tr>
      <w:tr w:rsidR="00CE6B1C" w:rsidRPr="00926F7D" w14:paraId="2D84278B" w14:textId="77777777" w:rsidTr="00CE6B1C">
        <w:trPr>
          <w:jc w:val="center"/>
        </w:trPr>
        <w:tc>
          <w:tcPr>
            <w:tcW w:w="731" w:type="pct"/>
            <w:tcBorders>
              <w:left w:val="single" w:sz="4" w:space="0" w:color="000000"/>
              <w:bottom w:val="single" w:sz="4" w:space="0" w:color="000000"/>
            </w:tcBorders>
            <w:shd w:val="clear" w:color="auto" w:fill="auto"/>
            <w:vAlign w:val="center"/>
          </w:tcPr>
          <w:p w14:paraId="57EA0749" w14:textId="46AC69AD"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3.2.10.4</w:t>
            </w:r>
          </w:p>
        </w:tc>
        <w:tc>
          <w:tcPr>
            <w:tcW w:w="1144" w:type="pct"/>
            <w:tcBorders>
              <w:left w:val="single" w:sz="4" w:space="0" w:color="000000"/>
              <w:bottom w:val="single" w:sz="4" w:space="0" w:color="000000"/>
            </w:tcBorders>
            <w:shd w:val="clear" w:color="auto" w:fill="auto"/>
            <w:vAlign w:val="center"/>
          </w:tcPr>
          <w:p w14:paraId="482669E4" w14:textId="54F24E3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Re-test trang đánh giá gia sư</w:t>
            </w:r>
          </w:p>
        </w:tc>
        <w:tc>
          <w:tcPr>
            <w:tcW w:w="940" w:type="pct"/>
            <w:tcBorders>
              <w:left w:val="single" w:sz="4" w:space="0" w:color="000000"/>
              <w:bottom w:val="single" w:sz="4" w:space="0" w:color="000000"/>
            </w:tcBorders>
            <w:shd w:val="clear" w:color="auto" w:fill="auto"/>
            <w:vAlign w:val="center"/>
          </w:tcPr>
          <w:p w14:paraId="04B918AA" w14:textId="69F5979A"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20-05-2025</w:t>
            </w:r>
          </w:p>
        </w:tc>
        <w:tc>
          <w:tcPr>
            <w:tcW w:w="942" w:type="pct"/>
            <w:tcBorders>
              <w:left w:val="single" w:sz="4" w:space="0" w:color="000000"/>
              <w:bottom w:val="single" w:sz="4" w:space="0" w:color="000000"/>
            </w:tcBorders>
            <w:shd w:val="clear" w:color="auto" w:fill="auto"/>
            <w:vAlign w:val="center"/>
          </w:tcPr>
          <w:p w14:paraId="4BF3D426" w14:textId="7B7A6D3C"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21-05-2025</w:t>
            </w:r>
          </w:p>
        </w:tc>
        <w:tc>
          <w:tcPr>
            <w:tcW w:w="397" w:type="pct"/>
            <w:tcBorders>
              <w:left w:val="single" w:sz="4" w:space="0" w:color="000000"/>
              <w:bottom w:val="single" w:sz="4" w:space="0" w:color="000000"/>
            </w:tcBorders>
            <w:shd w:val="clear" w:color="auto" w:fill="auto"/>
            <w:vAlign w:val="center"/>
          </w:tcPr>
          <w:p w14:paraId="641E9DF4" w14:textId="5DBB73BB"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000000"/>
              <w:right w:val="single" w:sz="4" w:space="0" w:color="000000"/>
            </w:tcBorders>
            <w:shd w:val="clear" w:color="auto" w:fill="auto"/>
            <w:vAlign w:val="center"/>
          </w:tcPr>
          <w:p w14:paraId="059E85EA" w14:textId="669209A0"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Nhi</w:t>
            </w:r>
          </w:p>
        </w:tc>
      </w:tr>
      <w:tr w:rsidR="00CE6B1C" w:rsidRPr="00926F7D" w14:paraId="1C28FF0C" w14:textId="77777777" w:rsidTr="00CE6B1C">
        <w:trPr>
          <w:jc w:val="center"/>
        </w:trPr>
        <w:tc>
          <w:tcPr>
            <w:tcW w:w="731" w:type="pct"/>
            <w:tcBorders>
              <w:left w:val="single" w:sz="4" w:space="0" w:color="000000"/>
              <w:bottom w:val="single" w:sz="4" w:space="0" w:color="000000"/>
            </w:tcBorders>
            <w:shd w:val="clear" w:color="auto" w:fill="auto"/>
            <w:vAlign w:val="center"/>
          </w:tcPr>
          <w:p w14:paraId="41EDC88D" w14:textId="24D65A4C"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3.2.10.5</w:t>
            </w:r>
          </w:p>
        </w:tc>
        <w:tc>
          <w:tcPr>
            <w:tcW w:w="1144" w:type="pct"/>
            <w:tcBorders>
              <w:left w:val="single" w:sz="4" w:space="0" w:color="000000"/>
              <w:bottom w:val="single" w:sz="4" w:space="0" w:color="000000"/>
            </w:tcBorders>
            <w:shd w:val="clear" w:color="auto" w:fill="auto"/>
            <w:vAlign w:val="center"/>
          </w:tcPr>
          <w:p w14:paraId="5A33A6E2" w14:textId="5E2926EA"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Re-test trang xem chi tiết gia sư</w:t>
            </w:r>
          </w:p>
        </w:tc>
        <w:tc>
          <w:tcPr>
            <w:tcW w:w="940" w:type="pct"/>
            <w:tcBorders>
              <w:left w:val="single" w:sz="4" w:space="0" w:color="000000"/>
              <w:bottom w:val="single" w:sz="4" w:space="0" w:color="000000"/>
            </w:tcBorders>
            <w:shd w:val="clear" w:color="auto" w:fill="auto"/>
            <w:vAlign w:val="center"/>
          </w:tcPr>
          <w:p w14:paraId="0A9607E4" w14:textId="43BF16B5"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20-05-2025</w:t>
            </w:r>
          </w:p>
        </w:tc>
        <w:tc>
          <w:tcPr>
            <w:tcW w:w="942" w:type="pct"/>
            <w:tcBorders>
              <w:left w:val="single" w:sz="4" w:space="0" w:color="000000"/>
              <w:bottom w:val="single" w:sz="4" w:space="0" w:color="000000"/>
            </w:tcBorders>
            <w:shd w:val="clear" w:color="auto" w:fill="auto"/>
            <w:vAlign w:val="center"/>
          </w:tcPr>
          <w:p w14:paraId="38B97CDC" w14:textId="1732C4E4"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21-05-2025</w:t>
            </w:r>
          </w:p>
        </w:tc>
        <w:tc>
          <w:tcPr>
            <w:tcW w:w="397" w:type="pct"/>
            <w:tcBorders>
              <w:left w:val="single" w:sz="4" w:space="0" w:color="000000"/>
              <w:bottom w:val="single" w:sz="4" w:space="0" w:color="000000"/>
            </w:tcBorders>
            <w:shd w:val="clear" w:color="auto" w:fill="auto"/>
            <w:vAlign w:val="center"/>
          </w:tcPr>
          <w:p w14:paraId="3EF7E541" w14:textId="60AB2917"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000000"/>
              <w:right w:val="single" w:sz="4" w:space="0" w:color="000000"/>
            </w:tcBorders>
            <w:shd w:val="clear" w:color="auto" w:fill="auto"/>
            <w:vAlign w:val="center"/>
          </w:tcPr>
          <w:p w14:paraId="4722C694" w14:textId="048ACFD9"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Nhật</w:t>
            </w:r>
          </w:p>
        </w:tc>
      </w:tr>
      <w:tr w:rsidR="00CE6B1C" w:rsidRPr="00926F7D" w14:paraId="65EF1BCC" w14:textId="77777777" w:rsidTr="00CE6B1C">
        <w:trPr>
          <w:jc w:val="center"/>
        </w:trPr>
        <w:tc>
          <w:tcPr>
            <w:tcW w:w="731" w:type="pct"/>
            <w:tcBorders>
              <w:left w:val="single" w:sz="4" w:space="0" w:color="000000"/>
              <w:bottom w:val="single" w:sz="4" w:space="0" w:color="000000"/>
            </w:tcBorders>
            <w:shd w:val="clear" w:color="auto" w:fill="FFFFFF" w:themeFill="background1"/>
            <w:vAlign w:val="center"/>
          </w:tcPr>
          <w:p w14:paraId="6BCD3CAF" w14:textId="0D14BFF5"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sz w:val="26"/>
                <w:szCs w:val="26"/>
              </w:rPr>
              <w:t>3.2.10.6</w:t>
            </w:r>
          </w:p>
        </w:tc>
        <w:tc>
          <w:tcPr>
            <w:tcW w:w="1144" w:type="pct"/>
            <w:tcBorders>
              <w:left w:val="single" w:sz="4" w:space="0" w:color="000000"/>
              <w:bottom w:val="single" w:sz="4" w:space="0" w:color="000000"/>
            </w:tcBorders>
            <w:shd w:val="clear" w:color="auto" w:fill="FFFFFF" w:themeFill="background1"/>
            <w:vAlign w:val="center"/>
          </w:tcPr>
          <w:p w14:paraId="3B9DF0CC" w14:textId="6B38210A"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Fonts w:ascii="Times New Roman" w:hAnsi="Times New Roman" w:cs="Times New Roman"/>
                <w:sz w:val="26"/>
                <w:szCs w:val="26"/>
              </w:rPr>
              <w:t>Re-test trang tra cứu lịch học</w:t>
            </w:r>
          </w:p>
        </w:tc>
        <w:tc>
          <w:tcPr>
            <w:tcW w:w="940" w:type="pct"/>
            <w:tcBorders>
              <w:left w:val="single" w:sz="4" w:space="0" w:color="000000"/>
              <w:bottom w:val="single" w:sz="4" w:space="0" w:color="000000"/>
            </w:tcBorders>
            <w:shd w:val="clear" w:color="auto" w:fill="FFFFFF" w:themeFill="background1"/>
            <w:vAlign w:val="center"/>
          </w:tcPr>
          <w:p w14:paraId="352B9941" w14:textId="538EFCF0" w:rsidR="00CE6B1C" w:rsidRPr="00926F7D" w:rsidRDefault="00CE6B1C" w:rsidP="00CE6B1C">
            <w:pPr>
              <w:spacing w:line="360" w:lineRule="auto"/>
              <w:rPr>
                <w:rFonts w:ascii="Times New Roman" w:eastAsia="Times New Roman" w:hAnsi="Times New Roman" w:cs="Times New Roman"/>
                <w:b/>
                <w:sz w:val="26"/>
                <w:szCs w:val="26"/>
                <w:lang w:eastAsia="en-US"/>
              </w:rPr>
            </w:pPr>
            <w:r w:rsidRPr="00926F7D">
              <w:rPr>
                <w:rFonts w:ascii="Times New Roman" w:hAnsi="Times New Roman" w:cs="Times New Roman"/>
                <w:sz w:val="26"/>
                <w:szCs w:val="26"/>
              </w:rPr>
              <w:t>20-05-2025</w:t>
            </w:r>
          </w:p>
        </w:tc>
        <w:tc>
          <w:tcPr>
            <w:tcW w:w="942" w:type="pct"/>
            <w:tcBorders>
              <w:left w:val="single" w:sz="4" w:space="0" w:color="000000"/>
              <w:bottom w:val="single" w:sz="4" w:space="0" w:color="000000"/>
            </w:tcBorders>
            <w:shd w:val="clear" w:color="auto" w:fill="FFFFFF" w:themeFill="background1"/>
            <w:vAlign w:val="center"/>
          </w:tcPr>
          <w:p w14:paraId="64A30F9A" w14:textId="6C16B095" w:rsidR="00CE6B1C" w:rsidRPr="00926F7D" w:rsidRDefault="00CE6B1C" w:rsidP="00CE6B1C">
            <w:pPr>
              <w:spacing w:line="360" w:lineRule="auto"/>
              <w:rPr>
                <w:rFonts w:ascii="Times New Roman" w:eastAsia="Times New Roman" w:hAnsi="Times New Roman" w:cs="Times New Roman"/>
                <w:b/>
                <w:sz w:val="26"/>
                <w:szCs w:val="26"/>
                <w:lang w:eastAsia="en-US"/>
              </w:rPr>
            </w:pPr>
            <w:r w:rsidRPr="00926F7D">
              <w:rPr>
                <w:rFonts w:ascii="Times New Roman" w:hAnsi="Times New Roman" w:cs="Times New Roman"/>
                <w:sz w:val="26"/>
                <w:szCs w:val="26"/>
              </w:rPr>
              <w:t>21-05-2025</w:t>
            </w:r>
          </w:p>
        </w:tc>
        <w:tc>
          <w:tcPr>
            <w:tcW w:w="397" w:type="pct"/>
            <w:tcBorders>
              <w:left w:val="single" w:sz="4" w:space="0" w:color="000000"/>
              <w:bottom w:val="single" w:sz="4" w:space="0" w:color="000000"/>
            </w:tcBorders>
            <w:shd w:val="clear" w:color="auto" w:fill="FFFFFF" w:themeFill="background1"/>
            <w:vAlign w:val="center"/>
          </w:tcPr>
          <w:p w14:paraId="5E9A819A" w14:textId="1E7E5839" w:rsidR="00CE6B1C" w:rsidRPr="00926F7D" w:rsidRDefault="00CE6B1C" w:rsidP="00CE6B1C">
            <w:pPr>
              <w:snapToGrid w:val="0"/>
              <w:spacing w:line="360" w:lineRule="auto"/>
              <w:jc w:val="center"/>
              <w:rPr>
                <w:rFonts w:ascii="Times New Roman" w:hAnsi="Times New Roman" w:cs="Times New Roman"/>
                <w:b/>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000000"/>
              <w:right w:val="single" w:sz="4" w:space="0" w:color="000000"/>
            </w:tcBorders>
            <w:shd w:val="clear" w:color="auto" w:fill="FFFFFF" w:themeFill="background1"/>
            <w:vAlign w:val="center"/>
          </w:tcPr>
          <w:p w14:paraId="686AD80B" w14:textId="2CD0D0F1" w:rsidR="00CE6B1C" w:rsidRPr="00926F7D" w:rsidRDefault="00CE6B1C" w:rsidP="00CE6B1C">
            <w:pPr>
              <w:snapToGrid w:val="0"/>
              <w:spacing w:line="360" w:lineRule="auto"/>
              <w:jc w:val="center"/>
              <w:rPr>
                <w:rFonts w:ascii="Times New Roman" w:hAnsi="Times New Roman" w:cs="Times New Roman"/>
                <w:b/>
                <w:sz w:val="26"/>
                <w:szCs w:val="26"/>
              </w:rPr>
            </w:pPr>
            <w:r>
              <w:rPr>
                <w:rFonts w:ascii="Times New Roman" w:hAnsi="Times New Roman" w:cs="Times New Roman"/>
                <w:sz w:val="26"/>
                <w:szCs w:val="26"/>
                <w:lang w:val="vi-VN"/>
              </w:rPr>
              <w:t>Mạnh</w:t>
            </w:r>
          </w:p>
        </w:tc>
      </w:tr>
      <w:tr w:rsidR="00CE6B1C" w:rsidRPr="00926F7D" w14:paraId="66DC3F58" w14:textId="77777777" w:rsidTr="00CE6B1C">
        <w:trPr>
          <w:jc w:val="center"/>
        </w:trPr>
        <w:tc>
          <w:tcPr>
            <w:tcW w:w="731" w:type="pct"/>
            <w:tcBorders>
              <w:left w:val="single" w:sz="4" w:space="0" w:color="000000"/>
              <w:bottom w:val="single" w:sz="4" w:space="0" w:color="000000"/>
            </w:tcBorders>
            <w:shd w:val="clear" w:color="auto" w:fill="auto"/>
            <w:vAlign w:val="center"/>
          </w:tcPr>
          <w:p w14:paraId="210A6057" w14:textId="47BE290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3.2.10.7</w:t>
            </w:r>
          </w:p>
        </w:tc>
        <w:tc>
          <w:tcPr>
            <w:tcW w:w="1144" w:type="pct"/>
            <w:tcBorders>
              <w:left w:val="single" w:sz="4" w:space="0" w:color="000000"/>
              <w:bottom w:val="single" w:sz="4" w:space="0" w:color="000000"/>
            </w:tcBorders>
            <w:shd w:val="clear" w:color="auto" w:fill="auto"/>
            <w:vAlign w:val="center"/>
          </w:tcPr>
          <w:p w14:paraId="261EAD6B" w14:textId="58C68E35"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Re-test trang quản lý thanh toán</w:t>
            </w:r>
          </w:p>
        </w:tc>
        <w:tc>
          <w:tcPr>
            <w:tcW w:w="940" w:type="pct"/>
            <w:tcBorders>
              <w:left w:val="single" w:sz="4" w:space="0" w:color="000000"/>
              <w:bottom w:val="single" w:sz="4" w:space="0" w:color="000000"/>
            </w:tcBorders>
            <w:shd w:val="clear" w:color="auto" w:fill="auto"/>
            <w:vAlign w:val="center"/>
          </w:tcPr>
          <w:p w14:paraId="01EFA41D" w14:textId="45E0175B"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20-05-2025</w:t>
            </w:r>
          </w:p>
        </w:tc>
        <w:tc>
          <w:tcPr>
            <w:tcW w:w="942" w:type="pct"/>
            <w:tcBorders>
              <w:left w:val="single" w:sz="4" w:space="0" w:color="000000"/>
              <w:bottom w:val="single" w:sz="4" w:space="0" w:color="000000"/>
            </w:tcBorders>
            <w:shd w:val="clear" w:color="auto" w:fill="auto"/>
            <w:vAlign w:val="center"/>
          </w:tcPr>
          <w:p w14:paraId="61778F86" w14:textId="573ABA36"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21-05-2025</w:t>
            </w:r>
          </w:p>
        </w:tc>
        <w:tc>
          <w:tcPr>
            <w:tcW w:w="397" w:type="pct"/>
            <w:tcBorders>
              <w:left w:val="single" w:sz="4" w:space="0" w:color="000000"/>
              <w:bottom w:val="single" w:sz="4" w:space="0" w:color="000000"/>
            </w:tcBorders>
            <w:shd w:val="clear" w:color="auto" w:fill="auto"/>
            <w:vAlign w:val="center"/>
          </w:tcPr>
          <w:p w14:paraId="42CA0137" w14:textId="2D5DE0A0"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000000"/>
              <w:right w:val="single" w:sz="4" w:space="0" w:color="000000"/>
            </w:tcBorders>
            <w:shd w:val="clear" w:color="auto" w:fill="auto"/>
            <w:vAlign w:val="center"/>
          </w:tcPr>
          <w:p w14:paraId="5A9D7D49" w14:textId="49B6DD23"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Nhật</w:t>
            </w:r>
          </w:p>
        </w:tc>
      </w:tr>
      <w:tr w:rsidR="00CE6B1C" w:rsidRPr="00926F7D" w14:paraId="4E0C655B" w14:textId="77777777" w:rsidTr="00CE6B1C">
        <w:trPr>
          <w:jc w:val="center"/>
        </w:trPr>
        <w:tc>
          <w:tcPr>
            <w:tcW w:w="731" w:type="pct"/>
            <w:tcBorders>
              <w:left w:val="single" w:sz="4" w:space="0" w:color="000000"/>
              <w:bottom w:val="single" w:sz="4" w:space="0" w:color="000000"/>
            </w:tcBorders>
            <w:shd w:val="clear" w:color="auto" w:fill="auto"/>
            <w:vAlign w:val="center"/>
          </w:tcPr>
          <w:p w14:paraId="726FDF34" w14:textId="730604ED"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3.2.10.8</w:t>
            </w:r>
          </w:p>
        </w:tc>
        <w:tc>
          <w:tcPr>
            <w:tcW w:w="1144" w:type="pct"/>
            <w:tcBorders>
              <w:left w:val="single" w:sz="4" w:space="0" w:color="000000"/>
              <w:bottom w:val="single" w:sz="4" w:space="0" w:color="000000"/>
            </w:tcBorders>
            <w:shd w:val="clear" w:color="auto" w:fill="auto"/>
            <w:vAlign w:val="center"/>
          </w:tcPr>
          <w:p w14:paraId="48D2B0F2" w14:textId="6ACFA15F" w:rsidR="00CE6B1C" w:rsidRPr="00926F7D" w:rsidRDefault="00CE6B1C" w:rsidP="00CE6B1C">
            <w:pPr>
              <w:spacing w:line="360" w:lineRule="auto"/>
              <w:rPr>
                <w:rFonts w:ascii="Times New Roman" w:eastAsia="Times New Roman" w:hAnsi="Times New Roman" w:cs="Times New Roman"/>
                <w:color w:val="000000"/>
                <w:sz w:val="26"/>
                <w:szCs w:val="26"/>
                <w:lang w:val="vi-VN"/>
              </w:rPr>
            </w:pPr>
            <w:r w:rsidRPr="00926F7D">
              <w:rPr>
                <w:rFonts w:ascii="Times New Roman" w:hAnsi="Times New Roman" w:cs="Times New Roman"/>
                <w:sz w:val="26"/>
                <w:szCs w:val="26"/>
              </w:rPr>
              <w:t>Re-test trang Chatbot AI</w:t>
            </w:r>
          </w:p>
        </w:tc>
        <w:tc>
          <w:tcPr>
            <w:tcW w:w="940" w:type="pct"/>
            <w:tcBorders>
              <w:left w:val="single" w:sz="4" w:space="0" w:color="000000"/>
              <w:bottom w:val="single" w:sz="4" w:space="0" w:color="000000"/>
            </w:tcBorders>
            <w:shd w:val="clear" w:color="auto" w:fill="auto"/>
            <w:vAlign w:val="center"/>
          </w:tcPr>
          <w:p w14:paraId="55DB12D9" w14:textId="42B82BBF"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20-05-2025</w:t>
            </w:r>
          </w:p>
        </w:tc>
        <w:tc>
          <w:tcPr>
            <w:tcW w:w="942" w:type="pct"/>
            <w:tcBorders>
              <w:left w:val="single" w:sz="4" w:space="0" w:color="000000"/>
              <w:bottom w:val="single" w:sz="4" w:space="0" w:color="000000"/>
            </w:tcBorders>
            <w:shd w:val="clear" w:color="auto" w:fill="auto"/>
            <w:vAlign w:val="center"/>
          </w:tcPr>
          <w:p w14:paraId="506EEDFE" w14:textId="0E7871A3"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21-05-2025</w:t>
            </w:r>
          </w:p>
        </w:tc>
        <w:tc>
          <w:tcPr>
            <w:tcW w:w="397" w:type="pct"/>
            <w:tcBorders>
              <w:left w:val="single" w:sz="4" w:space="0" w:color="000000"/>
              <w:bottom w:val="single" w:sz="4" w:space="0" w:color="000000"/>
            </w:tcBorders>
            <w:shd w:val="clear" w:color="auto" w:fill="auto"/>
            <w:vAlign w:val="center"/>
          </w:tcPr>
          <w:p w14:paraId="4AACF6F9" w14:textId="116490D9"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000000"/>
              <w:right w:val="single" w:sz="4" w:space="0" w:color="000000"/>
            </w:tcBorders>
            <w:shd w:val="clear" w:color="auto" w:fill="auto"/>
            <w:vAlign w:val="center"/>
          </w:tcPr>
          <w:p w14:paraId="688B9628" w14:textId="6773FA10"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Mạnh</w:t>
            </w:r>
          </w:p>
        </w:tc>
      </w:tr>
      <w:tr w:rsidR="00CE6B1C" w:rsidRPr="00926F7D" w14:paraId="1A59ACD2" w14:textId="77777777" w:rsidTr="00CE6B1C">
        <w:trPr>
          <w:jc w:val="center"/>
        </w:trPr>
        <w:tc>
          <w:tcPr>
            <w:tcW w:w="731" w:type="pct"/>
            <w:tcBorders>
              <w:left w:val="single" w:sz="4" w:space="0" w:color="000000"/>
              <w:bottom w:val="single" w:sz="4" w:space="0" w:color="000000"/>
            </w:tcBorders>
            <w:shd w:val="clear" w:color="auto" w:fill="auto"/>
            <w:vAlign w:val="center"/>
          </w:tcPr>
          <w:p w14:paraId="4C993251" w14:textId="2F0480C7"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3.2.10.9</w:t>
            </w:r>
          </w:p>
        </w:tc>
        <w:tc>
          <w:tcPr>
            <w:tcW w:w="1144" w:type="pct"/>
            <w:tcBorders>
              <w:left w:val="single" w:sz="4" w:space="0" w:color="000000"/>
              <w:bottom w:val="single" w:sz="4" w:space="0" w:color="000000"/>
            </w:tcBorders>
            <w:shd w:val="clear" w:color="auto" w:fill="auto"/>
            <w:vAlign w:val="center"/>
          </w:tcPr>
          <w:p w14:paraId="2C2C3A99" w14:textId="07BC18B9"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Tổng hợp kết quả Re-test</w:t>
            </w:r>
          </w:p>
        </w:tc>
        <w:tc>
          <w:tcPr>
            <w:tcW w:w="940" w:type="pct"/>
            <w:tcBorders>
              <w:left w:val="single" w:sz="4" w:space="0" w:color="000000"/>
              <w:bottom w:val="single" w:sz="4" w:space="0" w:color="000000"/>
            </w:tcBorders>
            <w:shd w:val="clear" w:color="auto" w:fill="auto"/>
            <w:vAlign w:val="center"/>
          </w:tcPr>
          <w:p w14:paraId="37D0CC02" w14:textId="51D4D8C7"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21-05-2025</w:t>
            </w:r>
          </w:p>
        </w:tc>
        <w:tc>
          <w:tcPr>
            <w:tcW w:w="942" w:type="pct"/>
            <w:tcBorders>
              <w:left w:val="single" w:sz="4" w:space="0" w:color="000000"/>
              <w:bottom w:val="single" w:sz="4" w:space="0" w:color="000000"/>
            </w:tcBorders>
            <w:shd w:val="clear" w:color="auto" w:fill="auto"/>
            <w:vAlign w:val="center"/>
          </w:tcPr>
          <w:p w14:paraId="602F4D0E" w14:textId="5E3C5528"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21-05-2025</w:t>
            </w:r>
          </w:p>
        </w:tc>
        <w:tc>
          <w:tcPr>
            <w:tcW w:w="397" w:type="pct"/>
            <w:tcBorders>
              <w:left w:val="single" w:sz="4" w:space="0" w:color="000000"/>
              <w:bottom w:val="single" w:sz="4" w:space="0" w:color="000000"/>
            </w:tcBorders>
            <w:shd w:val="clear" w:color="auto" w:fill="auto"/>
            <w:vAlign w:val="center"/>
          </w:tcPr>
          <w:p w14:paraId="11ABF43F" w14:textId="30684015"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w:t>
            </w:r>
          </w:p>
        </w:tc>
        <w:tc>
          <w:tcPr>
            <w:tcW w:w="846" w:type="pct"/>
            <w:tcBorders>
              <w:left w:val="single" w:sz="4" w:space="0" w:color="000000"/>
              <w:bottom w:val="single" w:sz="4" w:space="0" w:color="000000"/>
              <w:right w:val="single" w:sz="4" w:space="0" w:color="000000"/>
            </w:tcBorders>
            <w:shd w:val="clear" w:color="auto" w:fill="auto"/>
            <w:vAlign w:val="center"/>
          </w:tcPr>
          <w:p w14:paraId="0CC5C66B" w14:textId="15F25F94"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Tất cả thành viên</w:t>
            </w:r>
          </w:p>
        </w:tc>
      </w:tr>
      <w:tr w:rsidR="00CE6B1C" w:rsidRPr="00926F7D" w14:paraId="02E9ED0E" w14:textId="77777777" w:rsidTr="00CE6B1C">
        <w:trPr>
          <w:trHeight w:val="525"/>
          <w:jc w:val="center"/>
        </w:trPr>
        <w:tc>
          <w:tcPr>
            <w:tcW w:w="731" w:type="pct"/>
            <w:tcBorders>
              <w:left w:val="single" w:sz="4" w:space="0" w:color="000000"/>
              <w:bottom w:val="single" w:sz="4" w:space="0" w:color="000000"/>
            </w:tcBorders>
            <w:shd w:val="clear" w:color="auto" w:fill="9CC2E5" w:themeFill="accent1" w:themeFillTint="99"/>
            <w:vAlign w:val="center"/>
          </w:tcPr>
          <w:p w14:paraId="016F032F" w14:textId="1FD09BB6"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Style w:val="Strong"/>
                <w:rFonts w:ascii="Times New Roman" w:hAnsi="Times New Roman" w:cs="Times New Roman"/>
                <w:sz w:val="26"/>
                <w:szCs w:val="26"/>
              </w:rPr>
              <w:t>3.2.11</w:t>
            </w:r>
          </w:p>
        </w:tc>
        <w:tc>
          <w:tcPr>
            <w:tcW w:w="1144" w:type="pct"/>
            <w:tcBorders>
              <w:left w:val="single" w:sz="4" w:space="0" w:color="000000"/>
              <w:bottom w:val="single" w:sz="4" w:space="0" w:color="000000"/>
            </w:tcBorders>
            <w:shd w:val="clear" w:color="auto" w:fill="9CC2E5" w:themeFill="accent1" w:themeFillTint="99"/>
            <w:vAlign w:val="center"/>
          </w:tcPr>
          <w:p w14:paraId="1AD9D94D" w14:textId="0BE2E95B" w:rsidR="00CE6B1C" w:rsidRPr="00926F7D" w:rsidRDefault="00CE6B1C" w:rsidP="00CE6B1C">
            <w:pPr>
              <w:spacing w:line="360" w:lineRule="auto"/>
              <w:rPr>
                <w:rFonts w:ascii="Times New Roman" w:eastAsia="Times New Roman" w:hAnsi="Times New Roman" w:cs="Times New Roman"/>
                <w:b/>
                <w:color w:val="000000"/>
                <w:sz w:val="26"/>
                <w:szCs w:val="26"/>
              </w:rPr>
            </w:pPr>
            <w:r w:rsidRPr="00926F7D">
              <w:rPr>
                <w:rStyle w:val="Strong"/>
                <w:rFonts w:ascii="Times New Roman" w:hAnsi="Times New Roman" w:cs="Times New Roman"/>
                <w:sz w:val="26"/>
                <w:szCs w:val="26"/>
              </w:rPr>
              <w:t>Release Sprint 2</w:t>
            </w:r>
          </w:p>
        </w:tc>
        <w:tc>
          <w:tcPr>
            <w:tcW w:w="940" w:type="pct"/>
            <w:tcBorders>
              <w:left w:val="single" w:sz="4" w:space="0" w:color="000000"/>
              <w:bottom w:val="single" w:sz="4" w:space="0" w:color="000000"/>
            </w:tcBorders>
            <w:shd w:val="clear" w:color="auto" w:fill="9CC2E5" w:themeFill="accent1" w:themeFillTint="99"/>
            <w:vAlign w:val="center"/>
          </w:tcPr>
          <w:p w14:paraId="32720D6E" w14:textId="11286B7A" w:rsidR="00CE6B1C" w:rsidRPr="00926F7D" w:rsidRDefault="00CE6B1C" w:rsidP="00CE6B1C">
            <w:pPr>
              <w:spacing w:line="360" w:lineRule="auto"/>
              <w:rPr>
                <w:rFonts w:ascii="Times New Roman" w:eastAsia="Times New Roman" w:hAnsi="Times New Roman" w:cs="Times New Roman"/>
                <w:b/>
                <w:sz w:val="26"/>
                <w:szCs w:val="26"/>
                <w:lang w:eastAsia="en-US"/>
              </w:rPr>
            </w:pPr>
            <w:r w:rsidRPr="00926F7D">
              <w:rPr>
                <w:rFonts w:ascii="Times New Roman" w:hAnsi="Times New Roman" w:cs="Times New Roman"/>
                <w:b/>
                <w:sz w:val="26"/>
                <w:szCs w:val="26"/>
              </w:rPr>
              <w:t>22-05-2025</w:t>
            </w:r>
          </w:p>
        </w:tc>
        <w:tc>
          <w:tcPr>
            <w:tcW w:w="942" w:type="pct"/>
            <w:tcBorders>
              <w:left w:val="single" w:sz="4" w:space="0" w:color="000000"/>
              <w:bottom w:val="single" w:sz="4" w:space="0" w:color="000000"/>
            </w:tcBorders>
            <w:shd w:val="clear" w:color="auto" w:fill="9CC2E5" w:themeFill="accent1" w:themeFillTint="99"/>
            <w:vAlign w:val="center"/>
          </w:tcPr>
          <w:p w14:paraId="5C7A0B9D" w14:textId="32FC5AB2" w:rsidR="00CE6B1C" w:rsidRPr="00926F7D" w:rsidRDefault="00CE6B1C" w:rsidP="00CE6B1C">
            <w:pPr>
              <w:spacing w:line="360" w:lineRule="auto"/>
              <w:rPr>
                <w:rFonts w:ascii="Times New Roman" w:eastAsia="Times New Roman" w:hAnsi="Times New Roman" w:cs="Times New Roman"/>
                <w:b/>
                <w:sz w:val="26"/>
                <w:szCs w:val="26"/>
                <w:lang w:eastAsia="en-US"/>
              </w:rPr>
            </w:pPr>
            <w:r w:rsidRPr="00926F7D">
              <w:rPr>
                <w:rFonts w:ascii="Times New Roman" w:hAnsi="Times New Roman" w:cs="Times New Roman"/>
                <w:b/>
                <w:sz w:val="26"/>
                <w:szCs w:val="26"/>
              </w:rPr>
              <w:t>23-05-2025</w:t>
            </w:r>
          </w:p>
        </w:tc>
        <w:tc>
          <w:tcPr>
            <w:tcW w:w="397" w:type="pct"/>
            <w:tcBorders>
              <w:left w:val="single" w:sz="4" w:space="0" w:color="000000"/>
              <w:bottom w:val="single" w:sz="4" w:space="0" w:color="000000"/>
            </w:tcBorders>
            <w:shd w:val="clear" w:color="auto" w:fill="9CC2E5" w:themeFill="accent1" w:themeFillTint="99"/>
            <w:vAlign w:val="center"/>
          </w:tcPr>
          <w:p w14:paraId="511C75A4" w14:textId="535BF9E1" w:rsidR="00CE6B1C" w:rsidRPr="00926F7D" w:rsidRDefault="00CE6B1C" w:rsidP="00CE6B1C">
            <w:pPr>
              <w:snapToGrid w:val="0"/>
              <w:spacing w:line="360" w:lineRule="auto"/>
              <w:jc w:val="center"/>
              <w:rPr>
                <w:rFonts w:ascii="Times New Roman" w:hAnsi="Times New Roman" w:cs="Times New Roman"/>
                <w:b/>
                <w:sz w:val="26"/>
                <w:szCs w:val="26"/>
              </w:rPr>
            </w:pPr>
            <w:r w:rsidRPr="00926F7D">
              <w:rPr>
                <w:rFonts w:ascii="Times New Roman" w:hAnsi="Times New Roman" w:cs="Times New Roman"/>
                <w:b/>
                <w:sz w:val="26"/>
                <w:szCs w:val="26"/>
              </w:rPr>
              <w:t>12</w:t>
            </w:r>
          </w:p>
        </w:tc>
        <w:tc>
          <w:tcPr>
            <w:tcW w:w="846" w:type="pct"/>
            <w:tcBorders>
              <w:left w:val="single" w:sz="4" w:space="0" w:color="000000"/>
              <w:bottom w:val="single" w:sz="4" w:space="0" w:color="000000"/>
              <w:right w:val="single" w:sz="4" w:space="0" w:color="000000"/>
            </w:tcBorders>
            <w:shd w:val="clear" w:color="auto" w:fill="9CC2E5" w:themeFill="accent1" w:themeFillTint="99"/>
            <w:vAlign w:val="center"/>
          </w:tcPr>
          <w:p w14:paraId="4BD9F071" w14:textId="0A8E0B3A" w:rsidR="00CE6B1C" w:rsidRPr="00926F7D" w:rsidRDefault="00CE6B1C" w:rsidP="00CE6B1C">
            <w:pPr>
              <w:snapToGrid w:val="0"/>
              <w:spacing w:line="360" w:lineRule="auto"/>
              <w:jc w:val="center"/>
              <w:rPr>
                <w:rFonts w:ascii="Times New Roman" w:hAnsi="Times New Roman" w:cs="Times New Roman"/>
                <w:b/>
                <w:sz w:val="26"/>
                <w:szCs w:val="26"/>
              </w:rPr>
            </w:pPr>
          </w:p>
        </w:tc>
      </w:tr>
      <w:tr w:rsidR="00CE6B1C" w:rsidRPr="00926F7D" w14:paraId="56A396E8" w14:textId="77777777" w:rsidTr="00CE6B1C">
        <w:trPr>
          <w:trHeight w:val="714"/>
          <w:jc w:val="center"/>
        </w:trPr>
        <w:tc>
          <w:tcPr>
            <w:tcW w:w="731" w:type="pct"/>
            <w:tcBorders>
              <w:left w:val="single" w:sz="4" w:space="0" w:color="000000"/>
              <w:bottom w:val="single" w:sz="4" w:space="0" w:color="000000"/>
            </w:tcBorders>
            <w:shd w:val="clear" w:color="auto" w:fill="auto"/>
            <w:vAlign w:val="center"/>
          </w:tcPr>
          <w:p w14:paraId="7D47C5BC" w14:textId="7BACA04B"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3.2.11.1</w:t>
            </w:r>
          </w:p>
        </w:tc>
        <w:tc>
          <w:tcPr>
            <w:tcW w:w="1144" w:type="pct"/>
            <w:tcBorders>
              <w:left w:val="single" w:sz="4" w:space="0" w:color="000000"/>
              <w:bottom w:val="single" w:sz="4" w:space="0" w:color="000000"/>
            </w:tcBorders>
            <w:shd w:val="clear" w:color="auto" w:fill="auto"/>
            <w:vAlign w:val="center"/>
          </w:tcPr>
          <w:p w14:paraId="4579A825" w14:textId="7A61628D"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Họp review Sprint 2</w:t>
            </w:r>
          </w:p>
        </w:tc>
        <w:tc>
          <w:tcPr>
            <w:tcW w:w="940" w:type="pct"/>
            <w:tcBorders>
              <w:left w:val="single" w:sz="4" w:space="0" w:color="000000"/>
              <w:bottom w:val="single" w:sz="4" w:space="0" w:color="000000"/>
            </w:tcBorders>
            <w:shd w:val="clear" w:color="auto" w:fill="auto"/>
            <w:vAlign w:val="center"/>
          </w:tcPr>
          <w:p w14:paraId="67346E2D" w14:textId="1F814A35"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22-05-2025</w:t>
            </w:r>
          </w:p>
        </w:tc>
        <w:tc>
          <w:tcPr>
            <w:tcW w:w="942" w:type="pct"/>
            <w:tcBorders>
              <w:left w:val="single" w:sz="4" w:space="0" w:color="000000"/>
              <w:bottom w:val="single" w:sz="4" w:space="0" w:color="000000"/>
            </w:tcBorders>
            <w:shd w:val="clear" w:color="auto" w:fill="auto"/>
            <w:vAlign w:val="center"/>
          </w:tcPr>
          <w:p w14:paraId="6173B346" w14:textId="6CABF17C"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22-05-2025</w:t>
            </w:r>
          </w:p>
        </w:tc>
        <w:tc>
          <w:tcPr>
            <w:tcW w:w="397" w:type="pct"/>
            <w:tcBorders>
              <w:left w:val="single" w:sz="4" w:space="0" w:color="000000"/>
              <w:bottom w:val="single" w:sz="4" w:space="0" w:color="000000"/>
            </w:tcBorders>
            <w:shd w:val="clear" w:color="auto" w:fill="auto"/>
            <w:vAlign w:val="center"/>
          </w:tcPr>
          <w:p w14:paraId="2EB17918" w14:textId="36DD36F8"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6</w:t>
            </w:r>
          </w:p>
        </w:tc>
        <w:tc>
          <w:tcPr>
            <w:tcW w:w="846" w:type="pct"/>
            <w:tcBorders>
              <w:left w:val="single" w:sz="4" w:space="0" w:color="000000"/>
              <w:bottom w:val="single" w:sz="4" w:space="0" w:color="000000"/>
              <w:right w:val="single" w:sz="4" w:space="0" w:color="000000"/>
            </w:tcBorders>
            <w:shd w:val="clear" w:color="auto" w:fill="auto"/>
            <w:vAlign w:val="center"/>
          </w:tcPr>
          <w:p w14:paraId="697F6070" w14:textId="34298712"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Tất cả thành viên</w:t>
            </w:r>
          </w:p>
        </w:tc>
      </w:tr>
      <w:tr w:rsidR="00CE6B1C" w:rsidRPr="00926F7D" w14:paraId="3F2C9645" w14:textId="77777777" w:rsidTr="00CE6B1C">
        <w:trPr>
          <w:trHeight w:val="714"/>
          <w:jc w:val="center"/>
        </w:trPr>
        <w:tc>
          <w:tcPr>
            <w:tcW w:w="731" w:type="pct"/>
            <w:tcBorders>
              <w:left w:val="single" w:sz="4" w:space="0" w:color="000000"/>
              <w:bottom w:val="single" w:sz="4" w:space="0" w:color="000000"/>
            </w:tcBorders>
            <w:shd w:val="clear" w:color="auto" w:fill="auto"/>
            <w:vAlign w:val="center"/>
          </w:tcPr>
          <w:p w14:paraId="05402260" w14:textId="0C6427C3"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3.2.11.2</w:t>
            </w:r>
          </w:p>
        </w:tc>
        <w:tc>
          <w:tcPr>
            <w:tcW w:w="1144" w:type="pct"/>
            <w:tcBorders>
              <w:left w:val="single" w:sz="4" w:space="0" w:color="000000"/>
              <w:bottom w:val="single" w:sz="4" w:space="0" w:color="000000"/>
            </w:tcBorders>
            <w:shd w:val="clear" w:color="auto" w:fill="auto"/>
            <w:vAlign w:val="center"/>
          </w:tcPr>
          <w:p w14:paraId="0EBB3917" w14:textId="77777777" w:rsidR="00CE6B1C" w:rsidRPr="00926F7D" w:rsidRDefault="00CE6B1C" w:rsidP="00CE6B1C">
            <w:pPr>
              <w:spacing w:line="360" w:lineRule="auto"/>
              <w:rPr>
                <w:rFonts w:ascii="Times New Roman" w:hAnsi="Times New Roman" w:cs="Times New Roman"/>
                <w:sz w:val="26"/>
                <w:szCs w:val="26"/>
              </w:rPr>
            </w:pPr>
            <w:r w:rsidRPr="00926F7D">
              <w:rPr>
                <w:rFonts w:ascii="Times New Roman" w:hAnsi="Times New Roman" w:cs="Times New Roman"/>
                <w:sz w:val="26"/>
                <w:szCs w:val="26"/>
              </w:rPr>
              <w:t xml:space="preserve">Nhìn lại và rút ra bài học từ </w:t>
            </w:r>
          </w:p>
          <w:p w14:paraId="08736916" w14:textId="50635B87" w:rsidR="00CE6B1C" w:rsidRPr="00926F7D" w:rsidRDefault="00CE6B1C" w:rsidP="00CE6B1C">
            <w:pPr>
              <w:spacing w:line="360" w:lineRule="auto"/>
              <w:rPr>
                <w:rFonts w:ascii="Times New Roman" w:eastAsia="Times New Roman" w:hAnsi="Times New Roman" w:cs="Times New Roman"/>
                <w:color w:val="000000"/>
                <w:sz w:val="26"/>
                <w:szCs w:val="26"/>
              </w:rPr>
            </w:pPr>
            <w:r w:rsidRPr="00926F7D">
              <w:rPr>
                <w:rFonts w:ascii="Times New Roman" w:hAnsi="Times New Roman" w:cs="Times New Roman"/>
                <w:sz w:val="26"/>
                <w:szCs w:val="26"/>
              </w:rPr>
              <w:t>Sprint 2</w:t>
            </w:r>
          </w:p>
        </w:tc>
        <w:tc>
          <w:tcPr>
            <w:tcW w:w="940" w:type="pct"/>
            <w:tcBorders>
              <w:left w:val="single" w:sz="4" w:space="0" w:color="000000"/>
              <w:bottom w:val="single" w:sz="4" w:space="0" w:color="000000"/>
            </w:tcBorders>
            <w:shd w:val="clear" w:color="auto" w:fill="auto"/>
            <w:vAlign w:val="center"/>
          </w:tcPr>
          <w:p w14:paraId="4E932AE9" w14:textId="746E5041"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23-05-2025</w:t>
            </w:r>
          </w:p>
        </w:tc>
        <w:tc>
          <w:tcPr>
            <w:tcW w:w="942" w:type="pct"/>
            <w:tcBorders>
              <w:left w:val="single" w:sz="4" w:space="0" w:color="000000"/>
              <w:bottom w:val="single" w:sz="4" w:space="0" w:color="000000"/>
            </w:tcBorders>
            <w:shd w:val="clear" w:color="auto" w:fill="auto"/>
            <w:vAlign w:val="center"/>
          </w:tcPr>
          <w:p w14:paraId="7EE21624" w14:textId="5BD0D7C6" w:rsidR="00CE6B1C" w:rsidRPr="00926F7D" w:rsidRDefault="00CE6B1C" w:rsidP="00CE6B1C">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23-05-2025</w:t>
            </w:r>
          </w:p>
        </w:tc>
        <w:tc>
          <w:tcPr>
            <w:tcW w:w="397" w:type="pct"/>
            <w:tcBorders>
              <w:left w:val="single" w:sz="4" w:space="0" w:color="000000"/>
              <w:bottom w:val="single" w:sz="4" w:space="0" w:color="000000"/>
            </w:tcBorders>
            <w:shd w:val="clear" w:color="auto" w:fill="auto"/>
            <w:vAlign w:val="center"/>
          </w:tcPr>
          <w:p w14:paraId="427859B1" w14:textId="7CABE215" w:rsidR="00CE6B1C" w:rsidRPr="00926F7D" w:rsidRDefault="00CE6B1C" w:rsidP="00CE6B1C">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6</w:t>
            </w:r>
          </w:p>
        </w:tc>
        <w:tc>
          <w:tcPr>
            <w:tcW w:w="846" w:type="pct"/>
            <w:tcBorders>
              <w:left w:val="single" w:sz="4" w:space="0" w:color="000000"/>
              <w:bottom w:val="single" w:sz="4" w:space="0" w:color="000000"/>
              <w:right w:val="single" w:sz="4" w:space="0" w:color="000000"/>
            </w:tcBorders>
            <w:shd w:val="clear" w:color="auto" w:fill="auto"/>
            <w:vAlign w:val="center"/>
          </w:tcPr>
          <w:p w14:paraId="1E15A376" w14:textId="13D2414B" w:rsidR="00CE6B1C" w:rsidRPr="00926F7D" w:rsidRDefault="00CE6B1C" w:rsidP="00CE6B1C">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Tất cả thành viên</w:t>
            </w:r>
          </w:p>
        </w:tc>
      </w:tr>
      <w:tr w:rsidR="00F915F6" w:rsidRPr="00926F7D" w14:paraId="038CFA3F" w14:textId="77777777" w:rsidTr="000978AD">
        <w:trPr>
          <w:trHeight w:val="714"/>
          <w:jc w:val="center"/>
        </w:trPr>
        <w:tc>
          <w:tcPr>
            <w:tcW w:w="731" w:type="pct"/>
            <w:tcBorders>
              <w:left w:val="single" w:sz="4" w:space="0" w:color="000000"/>
              <w:bottom w:val="single" w:sz="4" w:space="0" w:color="000000"/>
            </w:tcBorders>
            <w:shd w:val="clear" w:color="auto" w:fill="ED7D31" w:themeFill="accent2"/>
            <w:vAlign w:val="center"/>
          </w:tcPr>
          <w:p w14:paraId="0B5FF97F" w14:textId="35B19C06" w:rsidR="00F915F6" w:rsidRPr="00926F7D" w:rsidRDefault="00F915F6" w:rsidP="00926F7D">
            <w:pPr>
              <w:spacing w:line="360" w:lineRule="auto"/>
              <w:rPr>
                <w:rFonts w:ascii="Times New Roman" w:eastAsia="Times New Roman" w:hAnsi="Times New Roman" w:cs="Times New Roman"/>
                <w:color w:val="000000"/>
                <w:sz w:val="26"/>
                <w:szCs w:val="26"/>
              </w:rPr>
            </w:pPr>
            <w:r w:rsidRPr="00926F7D">
              <w:rPr>
                <w:rStyle w:val="Strong"/>
                <w:rFonts w:ascii="Times New Roman" w:hAnsi="Times New Roman" w:cs="Times New Roman"/>
                <w:sz w:val="26"/>
                <w:szCs w:val="26"/>
              </w:rPr>
              <w:t>4</w:t>
            </w:r>
          </w:p>
        </w:tc>
        <w:tc>
          <w:tcPr>
            <w:tcW w:w="1144" w:type="pct"/>
            <w:tcBorders>
              <w:left w:val="single" w:sz="4" w:space="0" w:color="000000"/>
              <w:bottom w:val="single" w:sz="4" w:space="0" w:color="000000"/>
            </w:tcBorders>
            <w:shd w:val="clear" w:color="auto" w:fill="ED7D31" w:themeFill="accent2"/>
            <w:vAlign w:val="center"/>
          </w:tcPr>
          <w:p w14:paraId="7BF32A9D" w14:textId="2725E23D" w:rsidR="00F915F6" w:rsidRPr="00926F7D" w:rsidRDefault="00F915F6" w:rsidP="00926F7D">
            <w:pPr>
              <w:spacing w:line="360" w:lineRule="auto"/>
              <w:rPr>
                <w:rFonts w:ascii="Times New Roman" w:eastAsia="Times New Roman" w:hAnsi="Times New Roman" w:cs="Times New Roman"/>
                <w:color w:val="000000"/>
                <w:sz w:val="26"/>
                <w:szCs w:val="26"/>
              </w:rPr>
            </w:pPr>
            <w:r w:rsidRPr="00926F7D">
              <w:rPr>
                <w:rStyle w:val="Strong"/>
                <w:rFonts w:ascii="Times New Roman" w:hAnsi="Times New Roman" w:cs="Times New Roman"/>
                <w:sz w:val="26"/>
                <w:szCs w:val="26"/>
              </w:rPr>
              <w:t>Họp dự án</w:t>
            </w:r>
          </w:p>
        </w:tc>
        <w:tc>
          <w:tcPr>
            <w:tcW w:w="940" w:type="pct"/>
            <w:tcBorders>
              <w:left w:val="single" w:sz="4" w:space="0" w:color="000000"/>
              <w:bottom w:val="single" w:sz="4" w:space="0" w:color="000000"/>
            </w:tcBorders>
            <w:shd w:val="clear" w:color="auto" w:fill="ED7D31" w:themeFill="accent2"/>
            <w:vAlign w:val="center"/>
          </w:tcPr>
          <w:p w14:paraId="3AB6D30E" w14:textId="064B6137" w:rsidR="00F915F6" w:rsidRPr="00926F7D" w:rsidRDefault="00F915F6" w:rsidP="00926F7D">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24-05-2025</w:t>
            </w:r>
          </w:p>
        </w:tc>
        <w:tc>
          <w:tcPr>
            <w:tcW w:w="942" w:type="pct"/>
            <w:tcBorders>
              <w:left w:val="single" w:sz="4" w:space="0" w:color="000000"/>
              <w:bottom w:val="single" w:sz="4" w:space="0" w:color="000000"/>
            </w:tcBorders>
            <w:shd w:val="clear" w:color="auto" w:fill="ED7D31" w:themeFill="accent2"/>
            <w:vAlign w:val="center"/>
          </w:tcPr>
          <w:p w14:paraId="12CB8A0B" w14:textId="01A5AEB3" w:rsidR="00F915F6" w:rsidRPr="00926F7D" w:rsidRDefault="00F915F6" w:rsidP="00926F7D">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25-05-2025</w:t>
            </w:r>
          </w:p>
        </w:tc>
        <w:tc>
          <w:tcPr>
            <w:tcW w:w="397" w:type="pct"/>
            <w:tcBorders>
              <w:left w:val="single" w:sz="4" w:space="0" w:color="000000"/>
              <w:bottom w:val="single" w:sz="4" w:space="0" w:color="000000"/>
            </w:tcBorders>
            <w:shd w:val="clear" w:color="auto" w:fill="ED7D31" w:themeFill="accent2"/>
            <w:vAlign w:val="center"/>
          </w:tcPr>
          <w:p w14:paraId="257B8630" w14:textId="3840FFA8" w:rsidR="00F915F6" w:rsidRPr="00926F7D" w:rsidRDefault="00F915F6" w:rsidP="00926F7D">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12</w:t>
            </w:r>
          </w:p>
        </w:tc>
        <w:tc>
          <w:tcPr>
            <w:tcW w:w="846" w:type="pct"/>
            <w:tcBorders>
              <w:left w:val="single" w:sz="4" w:space="0" w:color="000000"/>
              <w:bottom w:val="single" w:sz="4" w:space="0" w:color="000000"/>
              <w:right w:val="single" w:sz="4" w:space="0" w:color="000000"/>
            </w:tcBorders>
            <w:shd w:val="clear" w:color="auto" w:fill="ED7D31" w:themeFill="accent2"/>
            <w:vAlign w:val="center"/>
          </w:tcPr>
          <w:p w14:paraId="0ED7B023" w14:textId="0B71CF9A" w:rsidR="00F915F6" w:rsidRPr="00926F7D" w:rsidRDefault="00F915F6" w:rsidP="00926F7D">
            <w:pPr>
              <w:snapToGrid w:val="0"/>
              <w:spacing w:line="360" w:lineRule="auto"/>
              <w:jc w:val="center"/>
              <w:rPr>
                <w:rFonts w:ascii="Times New Roman" w:hAnsi="Times New Roman" w:cs="Times New Roman"/>
                <w:sz w:val="26"/>
                <w:szCs w:val="26"/>
              </w:rPr>
            </w:pPr>
          </w:p>
        </w:tc>
      </w:tr>
      <w:tr w:rsidR="00F915F6" w:rsidRPr="00926F7D" w14:paraId="47E7831A" w14:textId="77777777" w:rsidTr="000978AD">
        <w:trPr>
          <w:trHeight w:val="714"/>
          <w:jc w:val="center"/>
        </w:trPr>
        <w:tc>
          <w:tcPr>
            <w:tcW w:w="731" w:type="pct"/>
            <w:tcBorders>
              <w:left w:val="single" w:sz="4" w:space="0" w:color="000000"/>
              <w:bottom w:val="single" w:sz="4" w:space="0" w:color="000000"/>
            </w:tcBorders>
            <w:shd w:val="clear" w:color="auto" w:fill="ED7D31" w:themeFill="accent2"/>
            <w:vAlign w:val="center"/>
          </w:tcPr>
          <w:p w14:paraId="348A2FDC" w14:textId="07127F58" w:rsidR="00F915F6" w:rsidRPr="00926F7D" w:rsidRDefault="00F915F6" w:rsidP="00926F7D">
            <w:pPr>
              <w:spacing w:line="360" w:lineRule="auto"/>
              <w:rPr>
                <w:rFonts w:ascii="Times New Roman" w:eastAsia="Times New Roman" w:hAnsi="Times New Roman" w:cs="Times New Roman"/>
                <w:color w:val="000000"/>
                <w:sz w:val="26"/>
                <w:szCs w:val="26"/>
              </w:rPr>
            </w:pPr>
            <w:r w:rsidRPr="00926F7D">
              <w:rPr>
                <w:rStyle w:val="Strong"/>
                <w:rFonts w:ascii="Times New Roman" w:hAnsi="Times New Roman" w:cs="Times New Roman"/>
                <w:sz w:val="26"/>
                <w:szCs w:val="26"/>
              </w:rPr>
              <w:t>5</w:t>
            </w:r>
          </w:p>
        </w:tc>
        <w:tc>
          <w:tcPr>
            <w:tcW w:w="1144" w:type="pct"/>
            <w:tcBorders>
              <w:left w:val="single" w:sz="4" w:space="0" w:color="000000"/>
              <w:bottom w:val="single" w:sz="4" w:space="0" w:color="000000"/>
            </w:tcBorders>
            <w:shd w:val="clear" w:color="auto" w:fill="ED7D31" w:themeFill="accent2"/>
            <w:vAlign w:val="center"/>
          </w:tcPr>
          <w:p w14:paraId="345ADDCB" w14:textId="43B37BBD" w:rsidR="00F915F6" w:rsidRPr="00926F7D" w:rsidRDefault="00F915F6" w:rsidP="00926F7D">
            <w:pPr>
              <w:spacing w:line="360" w:lineRule="auto"/>
              <w:rPr>
                <w:rFonts w:ascii="Times New Roman" w:eastAsia="Times New Roman" w:hAnsi="Times New Roman" w:cs="Times New Roman"/>
                <w:color w:val="000000"/>
                <w:sz w:val="26"/>
                <w:szCs w:val="26"/>
              </w:rPr>
            </w:pPr>
            <w:r w:rsidRPr="00926F7D">
              <w:rPr>
                <w:rStyle w:val="Strong"/>
                <w:rFonts w:ascii="Times New Roman" w:hAnsi="Times New Roman" w:cs="Times New Roman"/>
                <w:sz w:val="26"/>
                <w:szCs w:val="26"/>
              </w:rPr>
              <w:t>Final Release</w:t>
            </w:r>
          </w:p>
        </w:tc>
        <w:tc>
          <w:tcPr>
            <w:tcW w:w="940" w:type="pct"/>
            <w:tcBorders>
              <w:left w:val="single" w:sz="4" w:space="0" w:color="000000"/>
              <w:bottom w:val="single" w:sz="4" w:space="0" w:color="000000"/>
            </w:tcBorders>
            <w:shd w:val="clear" w:color="auto" w:fill="ED7D31" w:themeFill="accent2"/>
            <w:vAlign w:val="center"/>
          </w:tcPr>
          <w:p w14:paraId="1CFB8A8B" w14:textId="03FB9350" w:rsidR="00F915F6" w:rsidRPr="00926F7D" w:rsidRDefault="00F915F6" w:rsidP="00926F7D">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27-05-2025</w:t>
            </w:r>
          </w:p>
        </w:tc>
        <w:tc>
          <w:tcPr>
            <w:tcW w:w="942" w:type="pct"/>
            <w:tcBorders>
              <w:left w:val="single" w:sz="4" w:space="0" w:color="000000"/>
              <w:bottom w:val="single" w:sz="4" w:space="0" w:color="000000"/>
            </w:tcBorders>
            <w:shd w:val="clear" w:color="auto" w:fill="ED7D31" w:themeFill="accent2"/>
            <w:vAlign w:val="center"/>
          </w:tcPr>
          <w:p w14:paraId="78FEA925" w14:textId="28B97E9D" w:rsidR="00F915F6" w:rsidRPr="00926F7D" w:rsidRDefault="00F915F6" w:rsidP="00926F7D">
            <w:pPr>
              <w:spacing w:line="360" w:lineRule="auto"/>
              <w:rPr>
                <w:rFonts w:ascii="Times New Roman" w:eastAsia="Times New Roman" w:hAnsi="Times New Roman" w:cs="Times New Roman"/>
                <w:sz w:val="26"/>
                <w:szCs w:val="26"/>
                <w:lang w:eastAsia="en-US"/>
              </w:rPr>
            </w:pPr>
            <w:r w:rsidRPr="00926F7D">
              <w:rPr>
                <w:rFonts w:ascii="Times New Roman" w:hAnsi="Times New Roman" w:cs="Times New Roman"/>
                <w:sz w:val="26"/>
                <w:szCs w:val="26"/>
              </w:rPr>
              <w:t>29-05-2025</w:t>
            </w:r>
          </w:p>
        </w:tc>
        <w:tc>
          <w:tcPr>
            <w:tcW w:w="397" w:type="pct"/>
            <w:tcBorders>
              <w:left w:val="single" w:sz="4" w:space="0" w:color="000000"/>
              <w:bottom w:val="single" w:sz="4" w:space="0" w:color="000000"/>
            </w:tcBorders>
            <w:shd w:val="clear" w:color="auto" w:fill="ED7D31" w:themeFill="accent2"/>
            <w:vAlign w:val="center"/>
          </w:tcPr>
          <w:p w14:paraId="5CABE88D" w14:textId="48D6CD80" w:rsidR="00F915F6" w:rsidRPr="00926F7D" w:rsidRDefault="00F915F6" w:rsidP="00926F7D">
            <w:pPr>
              <w:snapToGrid w:val="0"/>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13</w:t>
            </w:r>
          </w:p>
        </w:tc>
        <w:tc>
          <w:tcPr>
            <w:tcW w:w="846" w:type="pct"/>
            <w:tcBorders>
              <w:left w:val="single" w:sz="4" w:space="0" w:color="000000"/>
              <w:bottom w:val="single" w:sz="4" w:space="0" w:color="000000"/>
              <w:right w:val="single" w:sz="4" w:space="0" w:color="000000"/>
            </w:tcBorders>
            <w:shd w:val="clear" w:color="auto" w:fill="ED7D31" w:themeFill="accent2"/>
            <w:vAlign w:val="center"/>
          </w:tcPr>
          <w:p w14:paraId="4A0549A8" w14:textId="739672F3" w:rsidR="00F915F6" w:rsidRPr="00926F7D" w:rsidRDefault="00F915F6" w:rsidP="00926F7D">
            <w:pPr>
              <w:snapToGrid w:val="0"/>
              <w:spacing w:line="360" w:lineRule="auto"/>
              <w:jc w:val="center"/>
              <w:rPr>
                <w:rFonts w:ascii="Times New Roman" w:hAnsi="Times New Roman" w:cs="Times New Roman"/>
                <w:sz w:val="26"/>
                <w:szCs w:val="26"/>
              </w:rPr>
            </w:pPr>
          </w:p>
        </w:tc>
      </w:tr>
      <w:tr w:rsidR="00F32C4B" w:rsidRPr="00926F7D" w14:paraId="1E3C7B65" w14:textId="77777777" w:rsidTr="000978AD">
        <w:trPr>
          <w:trHeight w:val="622"/>
          <w:jc w:val="center"/>
        </w:trPr>
        <w:tc>
          <w:tcPr>
            <w:tcW w:w="3757"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2395FE" w14:textId="6E9DB3D1" w:rsidR="00F32C4B" w:rsidRPr="00926F7D" w:rsidRDefault="00F32C4B" w:rsidP="00926F7D">
            <w:pPr>
              <w:snapToGrid w:val="0"/>
              <w:spacing w:line="360" w:lineRule="auto"/>
              <w:rPr>
                <w:rFonts w:ascii="Times New Roman" w:eastAsia="Times New Roman" w:hAnsi="Times New Roman" w:cs="Times New Roman"/>
                <w:b/>
                <w:sz w:val="26"/>
                <w:szCs w:val="26"/>
                <w:lang w:eastAsia="en-US"/>
              </w:rPr>
            </w:pPr>
            <w:r w:rsidRPr="00926F7D">
              <w:rPr>
                <w:rFonts w:ascii="Times New Roman" w:eastAsia="Times New Roman" w:hAnsi="Times New Roman" w:cs="Times New Roman"/>
                <w:b/>
                <w:color w:val="000000"/>
                <w:sz w:val="26"/>
                <w:szCs w:val="26"/>
              </w:rPr>
              <w:t>The total of working hour(s): (1)</w:t>
            </w:r>
            <w:r w:rsidR="009B73EF" w:rsidRPr="00926F7D">
              <w:rPr>
                <w:rFonts w:ascii="Times New Roman" w:eastAsia="Times New Roman" w:hAnsi="Times New Roman" w:cs="Times New Roman"/>
                <w:b/>
                <w:color w:val="000000"/>
                <w:sz w:val="26"/>
                <w:szCs w:val="26"/>
              </w:rPr>
              <w:t xml:space="preserve"> </w:t>
            </w:r>
            <w:r w:rsidRPr="00926F7D">
              <w:rPr>
                <w:rFonts w:ascii="Times New Roman" w:eastAsia="Times New Roman" w:hAnsi="Times New Roman" w:cs="Times New Roman"/>
                <w:b/>
                <w:color w:val="000000"/>
                <w:sz w:val="26"/>
                <w:szCs w:val="26"/>
              </w:rPr>
              <w:t>+(2)</w:t>
            </w:r>
            <w:r w:rsidR="009B73EF" w:rsidRPr="00926F7D">
              <w:rPr>
                <w:rFonts w:ascii="Times New Roman" w:eastAsia="Times New Roman" w:hAnsi="Times New Roman" w:cs="Times New Roman"/>
                <w:b/>
                <w:color w:val="000000"/>
                <w:sz w:val="26"/>
                <w:szCs w:val="26"/>
              </w:rPr>
              <w:t xml:space="preserve"> </w:t>
            </w:r>
            <w:r w:rsidRPr="00926F7D">
              <w:rPr>
                <w:rFonts w:ascii="Times New Roman" w:eastAsia="Times New Roman" w:hAnsi="Times New Roman" w:cs="Times New Roman"/>
                <w:b/>
                <w:color w:val="000000"/>
                <w:sz w:val="26"/>
                <w:szCs w:val="26"/>
              </w:rPr>
              <w:t>+(3)</w:t>
            </w:r>
            <w:r w:rsidR="009B73EF" w:rsidRPr="00926F7D">
              <w:rPr>
                <w:rFonts w:ascii="Times New Roman" w:eastAsia="Times New Roman" w:hAnsi="Times New Roman" w:cs="Times New Roman"/>
                <w:b/>
                <w:color w:val="000000"/>
                <w:sz w:val="26"/>
                <w:szCs w:val="26"/>
              </w:rPr>
              <w:t xml:space="preserve"> </w:t>
            </w:r>
            <w:r w:rsidRPr="00926F7D">
              <w:rPr>
                <w:rFonts w:ascii="Times New Roman" w:eastAsia="Times New Roman" w:hAnsi="Times New Roman" w:cs="Times New Roman"/>
                <w:b/>
                <w:color w:val="000000"/>
                <w:sz w:val="26"/>
                <w:szCs w:val="26"/>
              </w:rPr>
              <w:t>+(4)</w:t>
            </w:r>
            <w:r w:rsidR="009B73EF" w:rsidRPr="00926F7D">
              <w:rPr>
                <w:rFonts w:ascii="Times New Roman" w:eastAsia="Times New Roman" w:hAnsi="Times New Roman" w:cs="Times New Roman"/>
                <w:b/>
                <w:color w:val="000000"/>
                <w:sz w:val="26"/>
                <w:szCs w:val="26"/>
              </w:rPr>
              <w:t xml:space="preserve"> </w:t>
            </w:r>
            <w:r w:rsidRPr="00926F7D">
              <w:rPr>
                <w:rFonts w:ascii="Times New Roman" w:eastAsia="Times New Roman" w:hAnsi="Times New Roman" w:cs="Times New Roman"/>
                <w:b/>
                <w:color w:val="000000"/>
                <w:sz w:val="26"/>
                <w:szCs w:val="26"/>
              </w:rPr>
              <w:t>+(5)</w:t>
            </w:r>
          </w:p>
        </w:tc>
        <w:tc>
          <w:tcPr>
            <w:tcW w:w="124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21440D" w14:textId="243ABCF7" w:rsidR="00F32C4B" w:rsidRPr="00926F7D" w:rsidRDefault="00F32C4B" w:rsidP="00926F7D">
            <w:pPr>
              <w:snapToGrid w:val="0"/>
              <w:spacing w:line="360" w:lineRule="auto"/>
              <w:jc w:val="center"/>
              <w:rPr>
                <w:rFonts w:ascii="Times New Roman" w:eastAsia="Times New Roman" w:hAnsi="Times New Roman" w:cs="Times New Roman"/>
                <w:color w:val="000000"/>
                <w:sz w:val="26"/>
                <w:szCs w:val="26"/>
              </w:rPr>
            </w:pPr>
            <w:r w:rsidRPr="00926F7D">
              <w:rPr>
                <w:rFonts w:ascii="Times New Roman" w:hAnsi="Times New Roman" w:cs="Times New Roman"/>
                <w:b/>
                <w:bCs/>
                <w:sz w:val="26"/>
                <w:szCs w:val="26"/>
              </w:rPr>
              <w:t>6</w:t>
            </w:r>
            <w:r w:rsidR="00C927A2" w:rsidRPr="00926F7D">
              <w:rPr>
                <w:rFonts w:ascii="Times New Roman" w:hAnsi="Times New Roman" w:cs="Times New Roman"/>
                <w:b/>
                <w:bCs/>
                <w:sz w:val="26"/>
                <w:szCs w:val="26"/>
              </w:rPr>
              <w:t>09</w:t>
            </w:r>
          </w:p>
        </w:tc>
      </w:tr>
    </w:tbl>
    <w:p w14:paraId="5869110C" w14:textId="31B8A92B" w:rsidR="00A65750" w:rsidRPr="00926F7D" w:rsidRDefault="00A65750" w:rsidP="00926F7D">
      <w:pPr>
        <w:spacing w:line="360" w:lineRule="auto"/>
        <w:rPr>
          <w:rFonts w:ascii="Times New Roman" w:hAnsi="Times New Roman" w:cs="Times New Roman"/>
          <w:sz w:val="26"/>
          <w:szCs w:val="26"/>
        </w:rPr>
      </w:pPr>
    </w:p>
    <w:p w14:paraId="66F55ECF" w14:textId="3625AA05" w:rsidR="00B23FF0" w:rsidRPr="00926F7D" w:rsidRDefault="00A65750" w:rsidP="00926F7D">
      <w:pPr>
        <w:pStyle w:val="Heading1"/>
        <w:ind w:left="450" w:hanging="450"/>
      </w:pPr>
      <w:r w:rsidRPr="00926F7D">
        <w:br w:type="column"/>
      </w:r>
      <w:bookmarkStart w:id="158" w:name="_35nkun2"/>
      <w:bookmarkStart w:id="159" w:name="_1ksv4uv"/>
      <w:bookmarkStart w:id="160" w:name="_Toc58766380"/>
      <w:bookmarkStart w:id="161" w:name="_Toc165585710"/>
      <w:bookmarkStart w:id="162" w:name="_Toc166244056"/>
      <w:bookmarkStart w:id="163" w:name="_Toc166246538"/>
      <w:bookmarkStart w:id="164" w:name="_Toc166247144"/>
      <w:bookmarkStart w:id="165" w:name="_Toc166247220"/>
      <w:bookmarkStart w:id="166" w:name="_Toc193642614"/>
      <w:bookmarkEnd w:id="158"/>
      <w:bookmarkEnd w:id="159"/>
      <w:r w:rsidR="00B23FF0" w:rsidRPr="00926F7D">
        <w:lastRenderedPageBreak/>
        <w:t>Chi phí</w:t>
      </w:r>
      <w:bookmarkEnd w:id="160"/>
      <w:bookmarkEnd w:id="161"/>
      <w:bookmarkEnd w:id="162"/>
      <w:bookmarkEnd w:id="163"/>
      <w:bookmarkEnd w:id="164"/>
      <w:bookmarkEnd w:id="165"/>
      <w:bookmarkEnd w:id="166"/>
    </w:p>
    <w:p w14:paraId="3AE3BE02" w14:textId="77777777" w:rsidR="00926F7D" w:rsidRPr="00926F7D" w:rsidRDefault="00926F7D" w:rsidP="005F60D3">
      <w:pPr>
        <w:pStyle w:val="ListParagraph"/>
        <w:keepNext/>
        <w:keepLines/>
        <w:numPr>
          <w:ilvl w:val="0"/>
          <w:numId w:val="12"/>
        </w:numPr>
        <w:spacing w:after="0" w:line="360" w:lineRule="auto"/>
        <w:outlineLvl w:val="2"/>
        <w:rPr>
          <w:rFonts w:ascii="Times New Roman" w:hAnsi="Times New Roman" w:cs="Times New Roman"/>
          <w:b/>
          <w:vanish/>
          <w:sz w:val="26"/>
          <w:szCs w:val="26"/>
        </w:rPr>
      </w:pPr>
      <w:bookmarkStart w:id="167" w:name="_44sinio"/>
      <w:bookmarkStart w:id="168" w:name="_Toc193642615"/>
      <w:bookmarkStart w:id="169" w:name="_Toc58766381"/>
      <w:bookmarkStart w:id="170" w:name="_Toc165585711"/>
      <w:bookmarkStart w:id="171" w:name="_Toc166244057"/>
      <w:bookmarkStart w:id="172" w:name="_Toc166246539"/>
      <w:bookmarkStart w:id="173" w:name="_Toc166247145"/>
      <w:bookmarkStart w:id="174" w:name="_Toc166247221"/>
      <w:bookmarkEnd w:id="167"/>
      <w:bookmarkEnd w:id="168"/>
    </w:p>
    <w:p w14:paraId="05ABFC74" w14:textId="77777777" w:rsidR="00926F7D" w:rsidRPr="00926F7D" w:rsidRDefault="00926F7D" w:rsidP="005F60D3">
      <w:pPr>
        <w:pStyle w:val="ListParagraph"/>
        <w:keepNext/>
        <w:keepLines/>
        <w:numPr>
          <w:ilvl w:val="0"/>
          <w:numId w:val="12"/>
        </w:numPr>
        <w:spacing w:after="0" w:line="360" w:lineRule="auto"/>
        <w:outlineLvl w:val="2"/>
        <w:rPr>
          <w:rFonts w:ascii="Times New Roman" w:hAnsi="Times New Roman" w:cs="Times New Roman"/>
          <w:b/>
          <w:vanish/>
          <w:sz w:val="26"/>
          <w:szCs w:val="26"/>
        </w:rPr>
      </w:pPr>
      <w:bookmarkStart w:id="175" w:name="_Toc193642616"/>
      <w:bookmarkEnd w:id="175"/>
    </w:p>
    <w:p w14:paraId="5DE03516" w14:textId="77777777" w:rsidR="00926F7D" w:rsidRPr="00926F7D" w:rsidRDefault="00926F7D" w:rsidP="005F60D3">
      <w:pPr>
        <w:pStyle w:val="ListParagraph"/>
        <w:keepNext/>
        <w:keepLines/>
        <w:numPr>
          <w:ilvl w:val="0"/>
          <w:numId w:val="12"/>
        </w:numPr>
        <w:spacing w:after="0" w:line="360" w:lineRule="auto"/>
        <w:outlineLvl w:val="2"/>
        <w:rPr>
          <w:rFonts w:ascii="Times New Roman" w:hAnsi="Times New Roman" w:cs="Times New Roman"/>
          <w:b/>
          <w:vanish/>
          <w:sz w:val="26"/>
          <w:szCs w:val="26"/>
        </w:rPr>
      </w:pPr>
      <w:bookmarkStart w:id="176" w:name="_Toc193642617"/>
      <w:bookmarkEnd w:id="176"/>
    </w:p>
    <w:p w14:paraId="1DC6BEA3" w14:textId="77777777" w:rsidR="00926F7D" w:rsidRPr="00926F7D" w:rsidRDefault="00926F7D" w:rsidP="005F60D3">
      <w:pPr>
        <w:pStyle w:val="ListParagraph"/>
        <w:keepNext/>
        <w:keepLines/>
        <w:numPr>
          <w:ilvl w:val="0"/>
          <w:numId w:val="12"/>
        </w:numPr>
        <w:spacing w:after="0" w:line="360" w:lineRule="auto"/>
        <w:outlineLvl w:val="2"/>
        <w:rPr>
          <w:rFonts w:ascii="Times New Roman" w:hAnsi="Times New Roman" w:cs="Times New Roman"/>
          <w:b/>
          <w:vanish/>
          <w:sz w:val="26"/>
          <w:szCs w:val="26"/>
        </w:rPr>
      </w:pPr>
      <w:bookmarkStart w:id="177" w:name="_Toc193642618"/>
      <w:bookmarkEnd w:id="177"/>
    </w:p>
    <w:p w14:paraId="5B9D78F7" w14:textId="77777777" w:rsidR="00926F7D" w:rsidRPr="00926F7D" w:rsidRDefault="00926F7D" w:rsidP="005F60D3">
      <w:pPr>
        <w:pStyle w:val="ListParagraph"/>
        <w:keepNext/>
        <w:keepLines/>
        <w:numPr>
          <w:ilvl w:val="1"/>
          <w:numId w:val="12"/>
        </w:numPr>
        <w:spacing w:after="0" w:line="360" w:lineRule="auto"/>
        <w:outlineLvl w:val="2"/>
        <w:rPr>
          <w:rFonts w:ascii="Times New Roman" w:hAnsi="Times New Roman" w:cs="Times New Roman"/>
          <w:b/>
          <w:vanish/>
          <w:sz w:val="26"/>
          <w:szCs w:val="26"/>
        </w:rPr>
      </w:pPr>
      <w:bookmarkStart w:id="178" w:name="_Toc193642619"/>
      <w:bookmarkEnd w:id="178"/>
    </w:p>
    <w:p w14:paraId="1ECA0B5D" w14:textId="77777777" w:rsidR="00926F7D" w:rsidRPr="00926F7D" w:rsidRDefault="00926F7D" w:rsidP="005F60D3">
      <w:pPr>
        <w:pStyle w:val="ListParagraph"/>
        <w:keepNext/>
        <w:keepLines/>
        <w:numPr>
          <w:ilvl w:val="1"/>
          <w:numId w:val="12"/>
        </w:numPr>
        <w:spacing w:after="0" w:line="360" w:lineRule="auto"/>
        <w:outlineLvl w:val="2"/>
        <w:rPr>
          <w:rFonts w:ascii="Times New Roman" w:hAnsi="Times New Roman" w:cs="Times New Roman"/>
          <w:b/>
          <w:vanish/>
          <w:sz w:val="26"/>
          <w:szCs w:val="26"/>
        </w:rPr>
      </w:pPr>
      <w:bookmarkStart w:id="179" w:name="_Toc193642620"/>
      <w:bookmarkEnd w:id="179"/>
    </w:p>
    <w:p w14:paraId="766F56B6" w14:textId="77777777" w:rsidR="00926F7D" w:rsidRPr="00926F7D" w:rsidRDefault="00926F7D" w:rsidP="005F60D3">
      <w:pPr>
        <w:pStyle w:val="ListParagraph"/>
        <w:keepNext/>
        <w:keepLines/>
        <w:numPr>
          <w:ilvl w:val="1"/>
          <w:numId w:val="12"/>
        </w:numPr>
        <w:spacing w:after="0" w:line="360" w:lineRule="auto"/>
        <w:outlineLvl w:val="2"/>
        <w:rPr>
          <w:rFonts w:ascii="Times New Roman" w:hAnsi="Times New Roman" w:cs="Times New Roman"/>
          <w:b/>
          <w:vanish/>
          <w:sz w:val="26"/>
          <w:szCs w:val="26"/>
        </w:rPr>
      </w:pPr>
      <w:bookmarkStart w:id="180" w:name="_Toc193642621"/>
      <w:bookmarkEnd w:id="180"/>
    </w:p>
    <w:p w14:paraId="6E4316DE" w14:textId="51B986A4" w:rsidR="00A822F4" w:rsidRPr="00926F7D" w:rsidRDefault="00B23FF0" w:rsidP="005F60D3">
      <w:pPr>
        <w:pStyle w:val="Heading3"/>
        <w:numPr>
          <w:ilvl w:val="2"/>
          <w:numId w:val="12"/>
        </w:numPr>
        <w:spacing w:before="0" w:line="360" w:lineRule="auto"/>
        <w:rPr>
          <w:rFonts w:cs="Times New Roman"/>
          <w:szCs w:val="26"/>
        </w:rPr>
      </w:pPr>
      <w:bookmarkStart w:id="181" w:name="_Toc193642622"/>
      <w:r w:rsidRPr="00926F7D">
        <w:rPr>
          <w:rFonts w:cs="Times New Roman"/>
          <w:szCs w:val="26"/>
        </w:rPr>
        <w:t>Chi phí người / giờ</w:t>
      </w:r>
      <w:bookmarkEnd w:id="169"/>
      <w:bookmarkEnd w:id="170"/>
      <w:bookmarkEnd w:id="171"/>
      <w:bookmarkEnd w:id="172"/>
      <w:bookmarkEnd w:id="173"/>
      <w:bookmarkEnd w:id="174"/>
      <w:bookmarkEnd w:id="181"/>
    </w:p>
    <w:p w14:paraId="1ED14387" w14:textId="4353171F" w:rsidR="007F677D" w:rsidRPr="00926F7D" w:rsidRDefault="00B23FF0" w:rsidP="00926F7D">
      <w:pPr>
        <w:spacing w:line="360" w:lineRule="auto"/>
        <w:jc w:val="center"/>
        <w:rPr>
          <w:rFonts w:ascii="Times New Roman" w:hAnsi="Times New Roman" w:cs="Times New Roman"/>
          <w:sz w:val="26"/>
          <w:szCs w:val="26"/>
        </w:rPr>
      </w:pPr>
      <w:bookmarkStart w:id="182" w:name="_Toc482650463"/>
      <w:bookmarkStart w:id="183" w:name="OLE_LINK1"/>
      <w:bookmarkStart w:id="184" w:name="OLE_LINK2"/>
      <w:r w:rsidRPr="00926F7D">
        <w:rPr>
          <w:rFonts w:ascii="Times New Roman" w:hAnsi="Times New Roman" w:cs="Times New Roman"/>
          <w:sz w:val="26"/>
          <w:szCs w:val="26"/>
        </w:rPr>
        <w:t>Bảng</w:t>
      </w:r>
      <w:r w:rsidR="001D4384" w:rsidRPr="00926F7D">
        <w:rPr>
          <w:rFonts w:ascii="Times New Roman" w:hAnsi="Times New Roman" w:cs="Times New Roman"/>
          <w:sz w:val="26"/>
          <w:szCs w:val="26"/>
        </w:rPr>
        <w:t xml:space="preserve"> </w:t>
      </w:r>
      <w:r w:rsidR="0057224F" w:rsidRPr="00926F7D">
        <w:rPr>
          <w:rFonts w:ascii="Times New Roman" w:hAnsi="Times New Roman" w:cs="Times New Roman"/>
          <w:sz w:val="26"/>
          <w:szCs w:val="26"/>
        </w:rPr>
        <w:t>6</w:t>
      </w:r>
      <w:r w:rsidR="002130F1" w:rsidRPr="00926F7D">
        <w:rPr>
          <w:rFonts w:ascii="Times New Roman" w:hAnsi="Times New Roman" w:cs="Times New Roman"/>
          <w:sz w:val="26"/>
          <w:szCs w:val="26"/>
        </w:rPr>
        <w:t xml:space="preserve">: </w:t>
      </w:r>
      <w:bookmarkEnd w:id="182"/>
      <w:r w:rsidR="002130F1" w:rsidRPr="00926F7D">
        <w:rPr>
          <w:rFonts w:ascii="Times New Roman" w:hAnsi="Times New Roman" w:cs="Times New Roman"/>
          <w:sz w:val="26"/>
          <w:szCs w:val="26"/>
        </w:rPr>
        <w:t>Chi phí người/giờ</w:t>
      </w:r>
    </w:p>
    <w:tbl>
      <w:tblPr>
        <w:tblW w:w="5000" w:type="pct"/>
        <w:jc w:val="center"/>
        <w:tblLook w:val="0000" w:firstRow="0" w:lastRow="0" w:firstColumn="0" w:lastColumn="0" w:noHBand="0" w:noVBand="0"/>
      </w:tblPr>
      <w:tblGrid>
        <w:gridCol w:w="2945"/>
        <w:gridCol w:w="2754"/>
        <w:gridCol w:w="3361"/>
      </w:tblGrid>
      <w:tr w:rsidR="002130F1" w:rsidRPr="00926F7D" w14:paraId="6EF92AFE" w14:textId="77777777" w:rsidTr="000978AD">
        <w:trPr>
          <w:jc w:val="center"/>
        </w:trPr>
        <w:tc>
          <w:tcPr>
            <w:tcW w:w="1625" w:type="pct"/>
            <w:tcBorders>
              <w:top w:val="single" w:sz="4" w:space="0" w:color="000000"/>
              <w:left w:val="single" w:sz="4" w:space="0" w:color="000000"/>
              <w:bottom w:val="single" w:sz="4" w:space="0" w:color="000000"/>
            </w:tcBorders>
            <w:shd w:val="clear" w:color="auto" w:fill="9CC2E5" w:themeFill="accent1" w:themeFillTint="99"/>
          </w:tcPr>
          <w:bookmarkEnd w:id="183"/>
          <w:bookmarkEnd w:id="184"/>
          <w:p w14:paraId="5D1855B4" w14:textId="77777777" w:rsidR="002130F1" w:rsidRPr="00926F7D" w:rsidRDefault="002130F1"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color w:val="000000"/>
                <w:sz w:val="26"/>
                <w:szCs w:val="26"/>
              </w:rPr>
              <w:t>Họ tên</w:t>
            </w:r>
          </w:p>
        </w:tc>
        <w:tc>
          <w:tcPr>
            <w:tcW w:w="1520" w:type="pct"/>
            <w:tcBorders>
              <w:top w:val="single" w:sz="4" w:space="0" w:color="000000"/>
              <w:left w:val="single" w:sz="4" w:space="0" w:color="000000"/>
              <w:bottom w:val="single" w:sz="4" w:space="0" w:color="000000"/>
            </w:tcBorders>
            <w:shd w:val="clear" w:color="auto" w:fill="9CC2E5" w:themeFill="accent1" w:themeFillTint="99"/>
          </w:tcPr>
          <w:p w14:paraId="099CB50F" w14:textId="77777777" w:rsidR="002130F1" w:rsidRPr="00926F7D" w:rsidRDefault="002130F1"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color w:val="000000"/>
                <w:sz w:val="26"/>
                <w:szCs w:val="26"/>
              </w:rPr>
              <w:t>Vai trò</w:t>
            </w:r>
          </w:p>
        </w:tc>
        <w:tc>
          <w:tcPr>
            <w:tcW w:w="1855"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5BDAABAE" w14:textId="3140C469" w:rsidR="002130F1" w:rsidRPr="00926F7D" w:rsidRDefault="002130F1"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color w:val="000000"/>
                <w:sz w:val="26"/>
                <w:szCs w:val="26"/>
              </w:rPr>
              <w:t>Mức lương (</w:t>
            </w:r>
            <w:r w:rsidR="00EA094B" w:rsidRPr="00926F7D">
              <w:rPr>
                <w:rFonts w:ascii="Times New Roman" w:eastAsia="Times New Roman" w:hAnsi="Times New Roman" w:cs="Times New Roman"/>
                <w:b/>
                <w:color w:val="000000"/>
                <w:sz w:val="26"/>
                <w:szCs w:val="26"/>
              </w:rPr>
              <w:t>VNĐ</w:t>
            </w:r>
            <w:r w:rsidRPr="00926F7D">
              <w:rPr>
                <w:rFonts w:ascii="Times New Roman" w:eastAsia="Times New Roman" w:hAnsi="Times New Roman" w:cs="Times New Roman"/>
                <w:b/>
                <w:color w:val="000000"/>
                <w:sz w:val="26"/>
                <w:szCs w:val="26"/>
              </w:rPr>
              <w:t>/giờ)</w:t>
            </w:r>
          </w:p>
        </w:tc>
      </w:tr>
      <w:tr w:rsidR="00F915F6" w:rsidRPr="00926F7D" w14:paraId="4D623DBF" w14:textId="77777777" w:rsidTr="000978AD">
        <w:trPr>
          <w:trHeight w:val="58"/>
          <w:jc w:val="center"/>
        </w:trPr>
        <w:tc>
          <w:tcPr>
            <w:tcW w:w="1625" w:type="pct"/>
            <w:tcBorders>
              <w:top w:val="single" w:sz="4" w:space="0" w:color="000000"/>
              <w:left w:val="single" w:sz="4" w:space="0" w:color="000000"/>
              <w:bottom w:val="single" w:sz="4" w:space="0" w:color="000000"/>
            </w:tcBorders>
            <w:shd w:val="clear" w:color="auto" w:fill="FFFFFF"/>
            <w:vAlign w:val="center"/>
          </w:tcPr>
          <w:p w14:paraId="67F34AFB" w14:textId="4A978B5D" w:rsidR="00F915F6" w:rsidRPr="00926F7D" w:rsidRDefault="00F915F6" w:rsidP="00926F7D">
            <w:pPr>
              <w:keepNext/>
              <w:spacing w:line="360" w:lineRule="auto"/>
              <w:ind w:right="-108"/>
              <w:contextualSpacing/>
              <w:rPr>
                <w:rFonts w:ascii="Times New Roman" w:hAnsi="Times New Roman" w:cs="Times New Roman"/>
                <w:sz w:val="26"/>
                <w:szCs w:val="26"/>
                <w:lang w:val="vi-VN" w:eastAsia="ja-JP"/>
              </w:rPr>
            </w:pPr>
            <w:r w:rsidRPr="00926F7D">
              <w:rPr>
                <w:rFonts w:ascii="Times New Roman" w:hAnsi="Times New Roman" w:cs="Times New Roman"/>
                <w:sz w:val="26"/>
                <w:szCs w:val="26"/>
                <w:lang w:val="fr-FR" w:eastAsia="ja-JP"/>
              </w:rPr>
              <w:t>Nguyễn Thu Hạ Nhi</w:t>
            </w:r>
          </w:p>
        </w:tc>
        <w:tc>
          <w:tcPr>
            <w:tcW w:w="1520" w:type="pct"/>
            <w:tcBorders>
              <w:top w:val="single" w:sz="4" w:space="0" w:color="000000"/>
              <w:left w:val="single" w:sz="4" w:space="0" w:color="000000"/>
              <w:bottom w:val="single" w:sz="4" w:space="0" w:color="000000"/>
            </w:tcBorders>
            <w:shd w:val="clear" w:color="auto" w:fill="FFFFFF"/>
          </w:tcPr>
          <w:p w14:paraId="7B9070FF" w14:textId="77777777" w:rsidR="00F915F6" w:rsidRPr="00926F7D" w:rsidRDefault="00F915F6"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Scrum Master</w:t>
            </w:r>
          </w:p>
        </w:tc>
        <w:tc>
          <w:tcPr>
            <w:tcW w:w="1855" w:type="pct"/>
            <w:tcBorders>
              <w:top w:val="single" w:sz="4" w:space="0" w:color="000000"/>
              <w:left w:val="single" w:sz="4" w:space="0" w:color="000000"/>
              <w:bottom w:val="single" w:sz="4" w:space="0" w:color="000000"/>
              <w:right w:val="single" w:sz="4" w:space="0" w:color="000000"/>
            </w:tcBorders>
            <w:shd w:val="clear" w:color="auto" w:fill="FFFFFF"/>
          </w:tcPr>
          <w:p w14:paraId="6F4BE377" w14:textId="5C4030B0" w:rsidR="00F915F6" w:rsidRPr="00926F7D" w:rsidRDefault="00F915F6"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21.000</w:t>
            </w:r>
          </w:p>
        </w:tc>
      </w:tr>
      <w:tr w:rsidR="00F915F6" w:rsidRPr="00926F7D" w14:paraId="77DCCA45" w14:textId="77777777" w:rsidTr="000978AD">
        <w:trPr>
          <w:trHeight w:val="399"/>
          <w:jc w:val="center"/>
        </w:trPr>
        <w:tc>
          <w:tcPr>
            <w:tcW w:w="1625" w:type="pct"/>
            <w:tcBorders>
              <w:top w:val="single" w:sz="4" w:space="0" w:color="000000"/>
              <w:left w:val="single" w:sz="4" w:space="0" w:color="000000"/>
              <w:bottom w:val="single" w:sz="4" w:space="0" w:color="000000"/>
            </w:tcBorders>
            <w:shd w:val="clear" w:color="auto" w:fill="FFFFFF"/>
            <w:vAlign w:val="center"/>
          </w:tcPr>
          <w:p w14:paraId="4CE7A96B" w14:textId="159E904F" w:rsidR="00F915F6" w:rsidRPr="00926F7D" w:rsidRDefault="00F915F6" w:rsidP="00926F7D">
            <w:pPr>
              <w:keepNext/>
              <w:spacing w:line="360" w:lineRule="auto"/>
              <w:contextualSpacing/>
              <w:rPr>
                <w:rFonts w:ascii="Times New Roman" w:eastAsia="Times New Roman" w:hAnsi="Times New Roman" w:cs="Times New Roman"/>
                <w:sz w:val="26"/>
                <w:szCs w:val="26"/>
                <w:lang w:val="vi-VN"/>
              </w:rPr>
            </w:pPr>
            <w:r w:rsidRPr="00926F7D">
              <w:rPr>
                <w:rFonts w:ascii="Times New Roman" w:hAnsi="Times New Roman" w:cs="Times New Roman"/>
                <w:sz w:val="26"/>
                <w:szCs w:val="26"/>
                <w:lang w:eastAsia="ja-JP"/>
              </w:rPr>
              <w:t>Trần Hữu Lợi</w:t>
            </w:r>
          </w:p>
        </w:tc>
        <w:tc>
          <w:tcPr>
            <w:tcW w:w="1520" w:type="pct"/>
            <w:tcBorders>
              <w:top w:val="single" w:sz="4" w:space="0" w:color="000000"/>
              <w:left w:val="single" w:sz="4" w:space="0" w:color="000000"/>
              <w:bottom w:val="single" w:sz="4" w:space="0" w:color="000000"/>
            </w:tcBorders>
            <w:shd w:val="clear" w:color="auto" w:fill="FFFFFF"/>
          </w:tcPr>
          <w:p w14:paraId="6E5B5053" w14:textId="77777777" w:rsidR="00F915F6" w:rsidRPr="00926F7D" w:rsidRDefault="00F915F6"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Thành viên nhóm</w:t>
            </w:r>
          </w:p>
        </w:tc>
        <w:tc>
          <w:tcPr>
            <w:tcW w:w="1855" w:type="pct"/>
            <w:tcBorders>
              <w:top w:val="single" w:sz="4" w:space="0" w:color="000000"/>
              <w:left w:val="single" w:sz="4" w:space="0" w:color="000000"/>
              <w:bottom w:val="single" w:sz="4" w:space="0" w:color="000000"/>
              <w:right w:val="single" w:sz="4" w:space="0" w:color="000000"/>
            </w:tcBorders>
            <w:shd w:val="clear" w:color="auto" w:fill="FFFFFF"/>
          </w:tcPr>
          <w:p w14:paraId="402573EB" w14:textId="6F1A4D6A" w:rsidR="00F915F6" w:rsidRPr="00926F7D" w:rsidRDefault="00F915F6"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21.000</w:t>
            </w:r>
          </w:p>
        </w:tc>
      </w:tr>
      <w:tr w:rsidR="00F915F6" w:rsidRPr="00926F7D" w14:paraId="3784F206" w14:textId="77777777" w:rsidTr="000978AD">
        <w:trPr>
          <w:trHeight w:val="255"/>
          <w:jc w:val="center"/>
        </w:trPr>
        <w:tc>
          <w:tcPr>
            <w:tcW w:w="1625" w:type="pct"/>
            <w:tcBorders>
              <w:top w:val="single" w:sz="4" w:space="0" w:color="000000"/>
              <w:left w:val="single" w:sz="4" w:space="0" w:color="000000"/>
              <w:bottom w:val="single" w:sz="4" w:space="0" w:color="000000"/>
            </w:tcBorders>
            <w:shd w:val="clear" w:color="auto" w:fill="FFFFFF"/>
            <w:vAlign w:val="center"/>
          </w:tcPr>
          <w:p w14:paraId="6C48B957" w14:textId="11CA1C34" w:rsidR="00F915F6" w:rsidRPr="00926F7D" w:rsidRDefault="00F915F6" w:rsidP="00926F7D">
            <w:pPr>
              <w:keepNext/>
              <w:spacing w:line="360" w:lineRule="auto"/>
              <w:rPr>
                <w:rFonts w:ascii="Times New Roman" w:hAnsi="Times New Roman" w:cs="Times New Roman"/>
                <w:sz w:val="26"/>
                <w:szCs w:val="26"/>
              </w:rPr>
            </w:pPr>
            <w:r w:rsidRPr="00926F7D">
              <w:rPr>
                <w:rFonts w:ascii="Times New Roman" w:hAnsi="Times New Roman" w:cs="Times New Roman"/>
                <w:bCs/>
                <w:sz w:val="26"/>
                <w:szCs w:val="26"/>
                <w:lang w:eastAsia="ja-JP"/>
              </w:rPr>
              <w:t>Đặng Văn Mạnh</w:t>
            </w:r>
          </w:p>
        </w:tc>
        <w:tc>
          <w:tcPr>
            <w:tcW w:w="1520" w:type="pct"/>
            <w:tcBorders>
              <w:top w:val="single" w:sz="4" w:space="0" w:color="000000"/>
              <w:left w:val="single" w:sz="4" w:space="0" w:color="000000"/>
              <w:bottom w:val="single" w:sz="4" w:space="0" w:color="000000"/>
            </w:tcBorders>
            <w:shd w:val="clear" w:color="auto" w:fill="FFFFFF"/>
          </w:tcPr>
          <w:p w14:paraId="3CFB3D9C" w14:textId="77777777" w:rsidR="00F915F6" w:rsidRPr="00926F7D" w:rsidRDefault="00F915F6"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Thành viên nhóm</w:t>
            </w:r>
          </w:p>
        </w:tc>
        <w:tc>
          <w:tcPr>
            <w:tcW w:w="1855" w:type="pct"/>
            <w:tcBorders>
              <w:top w:val="single" w:sz="4" w:space="0" w:color="000000"/>
              <w:left w:val="single" w:sz="4" w:space="0" w:color="000000"/>
              <w:bottom w:val="single" w:sz="4" w:space="0" w:color="000000"/>
              <w:right w:val="single" w:sz="4" w:space="0" w:color="000000"/>
            </w:tcBorders>
            <w:shd w:val="clear" w:color="auto" w:fill="FFFFFF"/>
          </w:tcPr>
          <w:p w14:paraId="0D775F05" w14:textId="584FBFD3" w:rsidR="00F915F6" w:rsidRPr="00926F7D" w:rsidRDefault="00F915F6"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21.000</w:t>
            </w:r>
          </w:p>
        </w:tc>
      </w:tr>
      <w:tr w:rsidR="00F915F6" w:rsidRPr="00926F7D" w14:paraId="37068E18" w14:textId="77777777" w:rsidTr="000978AD">
        <w:trPr>
          <w:jc w:val="center"/>
        </w:trPr>
        <w:tc>
          <w:tcPr>
            <w:tcW w:w="1625" w:type="pct"/>
            <w:tcBorders>
              <w:top w:val="single" w:sz="4" w:space="0" w:color="000000"/>
              <w:left w:val="single" w:sz="4" w:space="0" w:color="000000"/>
              <w:bottom w:val="single" w:sz="4" w:space="0" w:color="000000"/>
            </w:tcBorders>
            <w:shd w:val="clear" w:color="auto" w:fill="FFFFFF"/>
            <w:vAlign w:val="center"/>
          </w:tcPr>
          <w:p w14:paraId="740CB937" w14:textId="0F829F7A" w:rsidR="00F915F6" w:rsidRPr="00926F7D" w:rsidRDefault="00F915F6" w:rsidP="00926F7D">
            <w:pPr>
              <w:keepNext/>
              <w:spacing w:line="360" w:lineRule="auto"/>
              <w:rPr>
                <w:rFonts w:ascii="Times New Roman" w:hAnsi="Times New Roman" w:cs="Times New Roman"/>
                <w:sz w:val="26"/>
                <w:szCs w:val="26"/>
                <w:lang w:val="vi-VN" w:eastAsia="ja-JP"/>
              </w:rPr>
            </w:pPr>
            <w:r w:rsidRPr="00926F7D">
              <w:rPr>
                <w:rFonts w:ascii="Times New Roman" w:hAnsi="Times New Roman" w:cs="Times New Roman"/>
                <w:sz w:val="26"/>
                <w:szCs w:val="26"/>
                <w:lang w:eastAsia="ja-JP"/>
              </w:rPr>
              <w:t>Đỗ Ngọc Hiển</w:t>
            </w:r>
          </w:p>
        </w:tc>
        <w:tc>
          <w:tcPr>
            <w:tcW w:w="1520" w:type="pct"/>
            <w:tcBorders>
              <w:top w:val="single" w:sz="4" w:space="0" w:color="000000"/>
              <w:left w:val="single" w:sz="4" w:space="0" w:color="000000"/>
              <w:bottom w:val="single" w:sz="4" w:space="0" w:color="000000"/>
            </w:tcBorders>
            <w:shd w:val="clear" w:color="auto" w:fill="FFFFFF"/>
          </w:tcPr>
          <w:p w14:paraId="272A5FC7" w14:textId="54F4960B" w:rsidR="00F915F6" w:rsidRPr="00926F7D" w:rsidRDefault="00F915F6" w:rsidP="00926F7D">
            <w:pPr>
              <w:spacing w:line="360" w:lineRule="auto"/>
              <w:rPr>
                <w:rFonts w:ascii="Times New Roman" w:eastAsia="Times New Roman" w:hAnsi="Times New Roman" w:cs="Times New Roman"/>
                <w:color w:val="000000"/>
                <w:sz w:val="26"/>
                <w:szCs w:val="26"/>
              </w:rPr>
            </w:pPr>
            <w:r w:rsidRPr="00926F7D">
              <w:rPr>
                <w:rFonts w:ascii="Times New Roman" w:eastAsia="Times New Roman" w:hAnsi="Times New Roman" w:cs="Times New Roman"/>
                <w:color w:val="000000"/>
                <w:sz w:val="26"/>
                <w:szCs w:val="26"/>
              </w:rPr>
              <w:t>Thành viên nhóm</w:t>
            </w:r>
          </w:p>
        </w:tc>
        <w:tc>
          <w:tcPr>
            <w:tcW w:w="1855" w:type="pct"/>
            <w:tcBorders>
              <w:top w:val="single" w:sz="4" w:space="0" w:color="000000"/>
              <w:left w:val="single" w:sz="4" w:space="0" w:color="000000"/>
              <w:bottom w:val="single" w:sz="4" w:space="0" w:color="000000"/>
              <w:right w:val="single" w:sz="4" w:space="0" w:color="000000"/>
            </w:tcBorders>
            <w:shd w:val="clear" w:color="auto" w:fill="FFFFFF"/>
          </w:tcPr>
          <w:p w14:paraId="1FA9253E" w14:textId="4E43C516" w:rsidR="00F915F6" w:rsidRPr="00926F7D" w:rsidRDefault="00F915F6" w:rsidP="00926F7D">
            <w:pPr>
              <w:spacing w:line="360" w:lineRule="auto"/>
              <w:jc w:val="center"/>
              <w:rPr>
                <w:rFonts w:ascii="Times New Roman" w:eastAsia="Times New Roman" w:hAnsi="Times New Roman" w:cs="Times New Roman"/>
                <w:color w:val="000000"/>
                <w:sz w:val="26"/>
                <w:szCs w:val="26"/>
              </w:rPr>
            </w:pPr>
            <w:r w:rsidRPr="00926F7D">
              <w:rPr>
                <w:rFonts w:ascii="Times New Roman" w:eastAsia="Times New Roman" w:hAnsi="Times New Roman" w:cs="Times New Roman"/>
                <w:color w:val="000000"/>
                <w:sz w:val="26"/>
                <w:szCs w:val="26"/>
              </w:rPr>
              <w:t>21.000</w:t>
            </w:r>
          </w:p>
        </w:tc>
      </w:tr>
      <w:tr w:rsidR="00F915F6" w:rsidRPr="00926F7D" w14:paraId="7009B1E5" w14:textId="77777777" w:rsidTr="000978AD">
        <w:trPr>
          <w:trHeight w:val="280"/>
          <w:jc w:val="center"/>
        </w:trPr>
        <w:tc>
          <w:tcPr>
            <w:tcW w:w="1625" w:type="pct"/>
            <w:tcBorders>
              <w:top w:val="single" w:sz="4" w:space="0" w:color="000000"/>
              <w:left w:val="single" w:sz="4" w:space="0" w:color="000000"/>
              <w:bottom w:val="single" w:sz="4" w:space="0" w:color="000000"/>
            </w:tcBorders>
            <w:shd w:val="clear" w:color="auto" w:fill="FFFFFF"/>
            <w:vAlign w:val="center"/>
          </w:tcPr>
          <w:p w14:paraId="0245944B" w14:textId="4EE50FA8" w:rsidR="00F915F6" w:rsidRPr="00926F7D" w:rsidRDefault="00F915F6" w:rsidP="00926F7D">
            <w:pPr>
              <w:keepNext/>
              <w:spacing w:line="360" w:lineRule="auto"/>
              <w:rPr>
                <w:rFonts w:ascii="Times New Roman" w:hAnsi="Times New Roman" w:cs="Times New Roman"/>
                <w:sz w:val="26"/>
                <w:szCs w:val="26"/>
              </w:rPr>
            </w:pPr>
            <w:r w:rsidRPr="00926F7D">
              <w:rPr>
                <w:rFonts w:ascii="Times New Roman" w:hAnsi="Times New Roman" w:cs="Times New Roman"/>
                <w:bCs/>
                <w:sz w:val="26"/>
                <w:szCs w:val="26"/>
                <w:lang w:eastAsia="ja-JP"/>
              </w:rPr>
              <w:t>Trần Đình Nhật</w:t>
            </w:r>
          </w:p>
        </w:tc>
        <w:tc>
          <w:tcPr>
            <w:tcW w:w="1520" w:type="pct"/>
            <w:tcBorders>
              <w:top w:val="single" w:sz="4" w:space="0" w:color="000000"/>
              <w:left w:val="single" w:sz="4" w:space="0" w:color="000000"/>
              <w:bottom w:val="single" w:sz="4" w:space="0" w:color="000000"/>
            </w:tcBorders>
            <w:shd w:val="clear" w:color="auto" w:fill="FFFFFF"/>
          </w:tcPr>
          <w:p w14:paraId="4256B8FE" w14:textId="77777777" w:rsidR="00F915F6" w:rsidRPr="00926F7D" w:rsidRDefault="00F915F6"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Thành viên nhóm</w:t>
            </w:r>
          </w:p>
        </w:tc>
        <w:tc>
          <w:tcPr>
            <w:tcW w:w="1855" w:type="pct"/>
            <w:tcBorders>
              <w:top w:val="single" w:sz="4" w:space="0" w:color="000000"/>
              <w:left w:val="single" w:sz="4" w:space="0" w:color="000000"/>
              <w:bottom w:val="single" w:sz="4" w:space="0" w:color="000000"/>
              <w:right w:val="single" w:sz="4" w:space="0" w:color="000000"/>
            </w:tcBorders>
            <w:shd w:val="clear" w:color="auto" w:fill="FFFFFF"/>
          </w:tcPr>
          <w:p w14:paraId="1403C783" w14:textId="4FA71317" w:rsidR="00F915F6" w:rsidRPr="00926F7D" w:rsidRDefault="00F915F6"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21.000</w:t>
            </w:r>
          </w:p>
        </w:tc>
      </w:tr>
    </w:tbl>
    <w:p w14:paraId="4F25FA7C" w14:textId="0FF514CB" w:rsidR="001D4384" w:rsidRPr="00926F7D" w:rsidRDefault="00B917BC" w:rsidP="00926F7D">
      <w:pPr>
        <w:pStyle w:val="Heading3"/>
        <w:spacing w:before="0" w:line="360" w:lineRule="auto"/>
        <w:rPr>
          <w:rFonts w:cs="Times New Roman"/>
          <w:szCs w:val="26"/>
        </w:rPr>
      </w:pPr>
      <w:bookmarkStart w:id="185" w:name="_2jxsxqh"/>
      <w:bookmarkStart w:id="186" w:name="_Toc58766382"/>
      <w:bookmarkStart w:id="187" w:name="_Toc165585712"/>
      <w:bookmarkStart w:id="188" w:name="_Toc166244058"/>
      <w:bookmarkStart w:id="189" w:name="_Toc166246540"/>
      <w:bookmarkStart w:id="190" w:name="_Toc166247146"/>
      <w:bookmarkStart w:id="191" w:name="_Toc166247222"/>
      <w:bookmarkStart w:id="192" w:name="_Toc193642623"/>
      <w:bookmarkStart w:id="193" w:name="_Toc482650464"/>
      <w:bookmarkEnd w:id="185"/>
      <w:r w:rsidRPr="00926F7D">
        <w:rPr>
          <w:rFonts w:cs="Times New Roman"/>
          <w:szCs w:val="26"/>
        </w:rPr>
        <w:t xml:space="preserve">4.3.2. </w:t>
      </w:r>
      <w:r w:rsidR="00772048" w:rsidRPr="00926F7D">
        <w:rPr>
          <w:rFonts w:cs="Times New Roman"/>
          <w:szCs w:val="26"/>
        </w:rPr>
        <w:t>Tổng chi phí dự toán</w:t>
      </w:r>
      <w:bookmarkEnd w:id="186"/>
      <w:bookmarkEnd w:id="187"/>
      <w:bookmarkEnd w:id="188"/>
      <w:bookmarkEnd w:id="189"/>
      <w:bookmarkEnd w:id="190"/>
      <w:bookmarkEnd w:id="191"/>
      <w:bookmarkEnd w:id="192"/>
    </w:p>
    <w:p w14:paraId="2FB53933" w14:textId="66BD2645" w:rsidR="002130F1" w:rsidRPr="00926F7D" w:rsidRDefault="002130F1" w:rsidP="00926F7D">
      <w:pPr>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Bả</w:t>
      </w:r>
      <w:r w:rsidR="001D4384" w:rsidRPr="00926F7D">
        <w:rPr>
          <w:rFonts w:ascii="Times New Roman" w:hAnsi="Times New Roman" w:cs="Times New Roman"/>
          <w:sz w:val="26"/>
          <w:szCs w:val="26"/>
        </w:rPr>
        <w:t xml:space="preserve">ng </w:t>
      </w:r>
      <w:r w:rsidR="0057224F" w:rsidRPr="00926F7D">
        <w:rPr>
          <w:rFonts w:ascii="Times New Roman" w:hAnsi="Times New Roman" w:cs="Times New Roman"/>
          <w:sz w:val="26"/>
          <w:szCs w:val="26"/>
        </w:rPr>
        <w:t>7</w:t>
      </w:r>
      <w:r w:rsidRPr="00926F7D">
        <w:rPr>
          <w:rFonts w:ascii="Times New Roman" w:hAnsi="Times New Roman" w:cs="Times New Roman"/>
          <w:sz w:val="26"/>
          <w:szCs w:val="26"/>
        </w:rPr>
        <w:t xml:space="preserve">: </w:t>
      </w:r>
      <w:bookmarkEnd w:id="193"/>
      <w:r w:rsidRPr="00926F7D">
        <w:rPr>
          <w:rFonts w:ascii="Times New Roman" w:hAnsi="Times New Roman" w:cs="Times New Roman"/>
          <w:sz w:val="26"/>
          <w:szCs w:val="26"/>
        </w:rPr>
        <w:t>Tổng chi phí dự</w:t>
      </w:r>
      <w:r w:rsidR="00A822F4" w:rsidRPr="00926F7D">
        <w:rPr>
          <w:rFonts w:ascii="Times New Roman" w:hAnsi="Times New Roman" w:cs="Times New Roman"/>
          <w:sz w:val="26"/>
          <w:szCs w:val="26"/>
        </w:rPr>
        <w:t xml:space="preserve"> toán</w:t>
      </w:r>
    </w:p>
    <w:p w14:paraId="62C65D4C" w14:textId="77777777" w:rsidR="001D4384" w:rsidRPr="00926F7D" w:rsidRDefault="001D4384" w:rsidP="00926F7D">
      <w:pPr>
        <w:spacing w:line="360" w:lineRule="auto"/>
        <w:ind w:firstLine="720"/>
        <w:rPr>
          <w:rFonts w:ascii="Times New Roman" w:hAnsi="Times New Roman" w:cs="Times New Roman"/>
          <w:sz w:val="26"/>
          <w:szCs w:val="26"/>
        </w:rPr>
      </w:pPr>
    </w:p>
    <w:tbl>
      <w:tblPr>
        <w:tblW w:w="5000" w:type="pct"/>
        <w:jc w:val="center"/>
        <w:tblCellMar>
          <w:left w:w="0" w:type="dxa"/>
          <w:right w:w="0" w:type="dxa"/>
        </w:tblCellMar>
        <w:tblLook w:val="0000" w:firstRow="0" w:lastRow="0" w:firstColumn="0" w:lastColumn="0" w:noHBand="0" w:noVBand="0"/>
      </w:tblPr>
      <w:tblGrid>
        <w:gridCol w:w="1180"/>
        <w:gridCol w:w="2707"/>
        <w:gridCol w:w="3062"/>
        <w:gridCol w:w="2111"/>
      </w:tblGrid>
      <w:tr w:rsidR="002130F1" w:rsidRPr="00926F7D" w14:paraId="0D325181" w14:textId="77777777" w:rsidTr="000978AD">
        <w:trPr>
          <w:trHeight w:val="201"/>
          <w:jc w:val="center"/>
        </w:trPr>
        <w:tc>
          <w:tcPr>
            <w:tcW w:w="651" w:type="pct"/>
            <w:tcBorders>
              <w:top w:val="single" w:sz="4" w:space="0" w:color="000000"/>
              <w:left w:val="single" w:sz="4" w:space="0" w:color="000000"/>
              <w:bottom w:val="single" w:sz="4" w:space="0" w:color="000000"/>
            </w:tcBorders>
            <w:shd w:val="clear" w:color="auto" w:fill="9CC2E5" w:themeFill="accent1" w:themeFillTint="99"/>
          </w:tcPr>
          <w:p w14:paraId="56603431" w14:textId="77777777" w:rsidR="002130F1" w:rsidRPr="00926F7D" w:rsidRDefault="002130F1" w:rsidP="00926F7D">
            <w:pPr>
              <w:spacing w:line="360" w:lineRule="auto"/>
              <w:jc w:val="center"/>
              <w:rPr>
                <w:rFonts w:ascii="Times New Roman" w:hAnsi="Times New Roman" w:cs="Times New Roman"/>
                <w:b/>
                <w:sz w:val="26"/>
                <w:szCs w:val="26"/>
              </w:rPr>
            </w:pPr>
            <w:r w:rsidRPr="00926F7D">
              <w:rPr>
                <w:rFonts w:ascii="Times New Roman" w:eastAsia="Times New Roman" w:hAnsi="Times New Roman" w:cs="Times New Roman"/>
                <w:b/>
                <w:color w:val="000000"/>
                <w:sz w:val="26"/>
                <w:szCs w:val="26"/>
              </w:rPr>
              <w:t>STT</w:t>
            </w:r>
          </w:p>
        </w:tc>
        <w:tc>
          <w:tcPr>
            <w:tcW w:w="1494" w:type="pct"/>
            <w:tcBorders>
              <w:top w:val="single" w:sz="4" w:space="0" w:color="000000"/>
              <w:left w:val="single" w:sz="4" w:space="0" w:color="000000"/>
              <w:bottom w:val="single" w:sz="4" w:space="0" w:color="000000"/>
            </w:tcBorders>
            <w:shd w:val="clear" w:color="auto" w:fill="9CC2E5" w:themeFill="accent1" w:themeFillTint="99"/>
          </w:tcPr>
          <w:p w14:paraId="43BF0D66" w14:textId="77777777" w:rsidR="002130F1" w:rsidRPr="00926F7D" w:rsidRDefault="002130F1" w:rsidP="0092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sz w:val="26"/>
                <w:szCs w:val="26"/>
              </w:rPr>
            </w:pPr>
            <w:r w:rsidRPr="00926F7D">
              <w:rPr>
                <w:rFonts w:ascii="Times New Roman" w:eastAsia="Times New Roman" w:hAnsi="Times New Roman" w:cs="Times New Roman"/>
                <w:b/>
                <w:sz w:val="26"/>
                <w:szCs w:val="26"/>
                <w:lang w:val="vi-VN"/>
              </w:rPr>
              <w:t>Tiêu chí</w:t>
            </w:r>
          </w:p>
        </w:tc>
        <w:tc>
          <w:tcPr>
            <w:tcW w:w="1690" w:type="pct"/>
            <w:tcBorders>
              <w:top w:val="single" w:sz="4" w:space="0" w:color="000000"/>
              <w:left w:val="single" w:sz="4" w:space="0" w:color="000000"/>
              <w:bottom w:val="single" w:sz="4" w:space="0" w:color="000000"/>
            </w:tcBorders>
            <w:shd w:val="clear" w:color="auto" w:fill="9CC2E5" w:themeFill="accent1" w:themeFillTint="99"/>
          </w:tcPr>
          <w:p w14:paraId="1371D47B" w14:textId="6A64968E" w:rsidR="002130F1" w:rsidRPr="00926F7D" w:rsidRDefault="00EA094B" w:rsidP="0092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sz w:val="26"/>
                <w:szCs w:val="26"/>
              </w:rPr>
            </w:pPr>
            <w:r w:rsidRPr="00926F7D">
              <w:rPr>
                <w:rFonts w:ascii="Times New Roman" w:eastAsia="Times New Roman" w:hAnsi="Times New Roman" w:cs="Times New Roman"/>
                <w:b/>
                <w:sz w:val="26"/>
                <w:szCs w:val="26"/>
              </w:rPr>
              <w:t>Đơn vị</w:t>
            </w:r>
          </w:p>
        </w:tc>
        <w:tc>
          <w:tcPr>
            <w:tcW w:w="1166"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10F11EAB" w14:textId="5F581F80" w:rsidR="002130F1" w:rsidRPr="00926F7D" w:rsidRDefault="00450C45" w:rsidP="0092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sz w:val="26"/>
                <w:szCs w:val="26"/>
              </w:rPr>
            </w:pPr>
            <w:r w:rsidRPr="00926F7D">
              <w:rPr>
                <w:rFonts w:ascii="Times New Roman" w:eastAsia="Times New Roman" w:hAnsi="Times New Roman" w:cs="Times New Roman"/>
                <w:b/>
                <w:sz w:val="26"/>
                <w:szCs w:val="26"/>
              </w:rPr>
              <w:t>Chi phí</w:t>
            </w:r>
            <w:r w:rsidR="002130F1" w:rsidRPr="00926F7D">
              <w:rPr>
                <w:rFonts w:ascii="Times New Roman" w:eastAsia="Times New Roman" w:hAnsi="Times New Roman" w:cs="Times New Roman"/>
                <w:b/>
                <w:sz w:val="26"/>
                <w:szCs w:val="26"/>
                <w:lang w:val="vi-VN"/>
              </w:rPr>
              <w:t xml:space="preserve"> (</w:t>
            </w:r>
            <w:r w:rsidR="00EA094B" w:rsidRPr="00926F7D">
              <w:rPr>
                <w:rFonts w:ascii="Times New Roman" w:eastAsia="Times New Roman" w:hAnsi="Times New Roman" w:cs="Times New Roman"/>
                <w:b/>
                <w:sz w:val="26"/>
                <w:szCs w:val="26"/>
              </w:rPr>
              <w:t>VNĐ</w:t>
            </w:r>
            <w:r w:rsidR="002130F1" w:rsidRPr="00926F7D">
              <w:rPr>
                <w:rFonts w:ascii="Times New Roman" w:eastAsia="Times New Roman" w:hAnsi="Times New Roman" w:cs="Times New Roman"/>
                <w:b/>
                <w:sz w:val="26"/>
                <w:szCs w:val="26"/>
                <w:lang w:val="vi-VN"/>
              </w:rPr>
              <w:t>)</w:t>
            </w:r>
          </w:p>
        </w:tc>
      </w:tr>
      <w:tr w:rsidR="002130F1" w:rsidRPr="00926F7D" w14:paraId="2D9302CE" w14:textId="77777777" w:rsidTr="000978AD">
        <w:trPr>
          <w:trHeight w:val="327"/>
          <w:jc w:val="center"/>
        </w:trPr>
        <w:tc>
          <w:tcPr>
            <w:tcW w:w="651" w:type="pct"/>
            <w:tcBorders>
              <w:left w:val="single" w:sz="4" w:space="0" w:color="000000"/>
              <w:bottom w:val="single" w:sz="4" w:space="0" w:color="000000"/>
            </w:tcBorders>
            <w:shd w:val="clear" w:color="auto" w:fill="auto"/>
          </w:tcPr>
          <w:p w14:paraId="5E6D6AFF" w14:textId="77777777" w:rsidR="002130F1" w:rsidRPr="00926F7D" w:rsidRDefault="002130F1"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1</w:t>
            </w:r>
          </w:p>
        </w:tc>
        <w:tc>
          <w:tcPr>
            <w:tcW w:w="1494" w:type="pct"/>
            <w:tcBorders>
              <w:left w:val="single" w:sz="4" w:space="0" w:color="000000"/>
              <w:bottom w:val="single" w:sz="4" w:space="0" w:color="000000"/>
            </w:tcBorders>
            <w:shd w:val="clear" w:color="auto" w:fill="auto"/>
          </w:tcPr>
          <w:p w14:paraId="26AEAE20" w14:textId="77777777" w:rsidR="002130F1" w:rsidRPr="00926F7D" w:rsidRDefault="002130F1"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Giờ làm việc</w:t>
            </w:r>
          </w:p>
        </w:tc>
        <w:tc>
          <w:tcPr>
            <w:tcW w:w="1690" w:type="pct"/>
            <w:tcBorders>
              <w:left w:val="single" w:sz="4" w:space="0" w:color="000000"/>
              <w:bottom w:val="single" w:sz="4" w:space="0" w:color="000000"/>
            </w:tcBorders>
            <w:shd w:val="clear" w:color="auto" w:fill="auto"/>
          </w:tcPr>
          <w:p w14:paraId="165AD446" w14:textId="49E1C1C1" w:rsidR="002130F1" w:rsidRPr="00926F7D" w:rsidRDefault="00471F2F" w:rsidP="00926F7D">
            <w:pPr>
              <w:spacing w:line="360" w:lineRule="auto"/>
              <w:jc w:val="both"/>
              <w:rPr>
                <w:rFonts w:ascii="Times New Roman" w:hAnsi="Times New Roman" w:cs="Times New Roman"/>
                <w:sz w:val="26"/>
                <w:szCs w:val="26"/>
              </w:rPr>
            </w:pPr>
            <w:r w:rsidRPr="00926F7D">
              <w:rPr>
                <w:rFonts w:ascii="Times New Roman" w:hAnsi="Times New Roman" w:cs="Times New Roman"/>
                <w:sz w:val="26"/>
                <w:szCs w:val="26"/>
              </w:rPr>
              <w:t>6</w:t>
            </w:r>
            <w:r w:rsidR="00C927A2" w:rsidRPr="00926F7D">
              <w:rPr>
                <w:rFonts w:ascii="Times New Roman" w:hAnsi="Times New Roman" w:cs="Times New Roman"/>
                <w:sz w:val="26"/>
                <w:szCs w:val="26"/>
              </w:rPr>
              <w:t>09</w:t>
            </w:r>
            <w:r w:rsidR="00EA094B" w:rsidRPr="00926F7D">
              <w:rPr>
                <w:rFonts w:ascii="Times New Roman" w:hAnsi="Times New Roman" w:cs="Times New Roman"/>
                <w:sz w:val="26"/>
                <w:szCs w:val="26"/>
              </w:rPr>
              <w:t xml:space="preserve"> giờ</w:t>
            </w:r>
          </w:p>
        </w:tc>
        <w:tc>
          <w:tcPr>
            <w:tcW w:w="1166" w:type="pct"/>
            <w:tcBorders>
              <w:left w:val="single" w:sz="4" w:space="0" w:color="000000"/>
              <w:bottom w:val="single" w:sz="4" w:space="0" w:color="000000"/>
              <w:right w:val="single" w:sz="4" w:space="0" w:color="000000"/>
            </w:tcBorders>
            <w:shd w:val="clear" w:color="auto" w:fill="auto"/>
          </w:tcPr>
          <w:p w14:paraId="358E4252" w14:textId="631AB197" w:rsidR="002130F1" w:rsidRPr="00926F7D" w:rsidRDefault="00471F2F" w:rsidP="00926F7D">
            <w:pPr>
              <w:spacing w:line="360" w:lineRule="auto"/>
              <w:jc w:val="center"/>
              <w:rPr>
                <w:rFonts w:ascii="Times New Roman" w:eastAsia="Times New Roman" w:hAnsi="Times New Roman" w:cs="Times New Roman"/>
                <w:color w:val="000000"/>
                <w:sz w:val="26"/>
                <w:szCs w:val="26"/>
              </w:rPr>
            </w:pPr>
            <w:r w:rsidRPr="00926F7D">
              <w:rPr>
                <w:rFonts w:ascii="Times New Roman" w:eastAsia="Times New Roman" w:hAnsi="Times New Roman" w:cs="Times New Roman"/>
                <w:color w:val="000000"/>
                <w:sz w:val="26"/>
                <w:szCs w:val="26"/>
              </w:rPr>
              <w:t>12.</w:t>
            </w:r>
            <w:r w:rsidR="00C927A2" w:rsidRPr="00926F7D">
              <w:rPr>
                <w:rFonts w:ascii="Times New Roman" w:eastAsia="Times New Roman" w:hAnsi="Times New Roman" w:cs="Times New Roman"/>
                <w:color w:val="000000"/>
                <w:sz w:val="26"/>
                <w:szCs w:val="26"/>
              </w:rPr>
              <w:t>789</w:t>
            </w:r>
            <w:r w:rsidR="00450C45" w:rsidRPr="00926F7D">
              <w:rPr>
                <w:rFonts w:ascii="Times New Roman" w:eastAsia="Times New Roman" w:hAnsi="Times New Roman" w:cs="Times New Roman"/>
                <w:color w:val="000000"/>
                <w:sz w:val="26"/>
                <w:szCs w:val="26"/>
              </w:rPr>
              <w:t>.000</w:t>
            </w:r>
          </w:p>
        </w:tc>
      </w:tr>
      <w:tr w:rsidR="00450C45" w:rsidRPr="00926F7D" w14:paraId="4C037871" w14:textId="77777777" w:rsidTr="000978AD">
        <w:trPr>
          <w:jc w:val="center"/>
        </w:trPr>
        <w:tc>
          <w:tcPr>
            <w:tcW w:w="651" w:type="pct"/>
            <w:tcBorders>
              <w:left w:val="single" w:sz="4" w:space="0" w:color="000000"/>
              <w:bottom w:val="single" w:sz="4" w:space="0" w:color="000000"/>
            </w:tcBorders>
            <w:shd w:val="clear" w:color="auto" w:fill="auto"/>
          </w:tcPr>
          <w:p w14:paraId="7BDF6975" w14:textId="77777777" w:rsidR="00450C45" w:rsidRPr="00926F7D" w:rsidRDefault="00450C45"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2</w:t>
            </w:r>
          </w:p>
        </w:tc>
        <w:tc>
          <w:tcPr>
            <w:tcW w:w="1494" w:type="pct"/>
            <w:tcBorders>
              <w:left w:val="single" w:sz="4" w:space="0" w:color="000000"/>
              <w:bottom w:val="single" w:sz="4" w:space="0" w:color="000000"/>
            </w:tcBorders>
            <w:shd w:val="clear" w:color="auto" w:fill="auto"/>
          </w:tcPr>
          <w:p w14:paraId="44DD986D" w14:textId="77777777" w:rsidR="00450C45" w:rsidRPr="00926F7D" w:rsidRDefault="00450C45"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Hỗ trợ chi phí đi lại</w:t>
            </w:r>
          </w:p>
        </w:tc>
        <w:tc>
          <w:tcPr>
            <w:tcW w:w="1690" w:type="pct"/>
            <w:tcBorders>
              <w:left w:val="single" w:sz="4" w:space="0" w:color="000000"/>
              <w:bottom w:val="single" w:sz="4" w:space="0" w:color="000000"/>
            </w:tcBorders>
            <w:shd w:val="clear" w:color="auto" w:fill="auto"/>
          </w:tcPr>
          <w:p w14:paraId="042D6F3C" w14:textId="41608BF3" w:rsidR="00450C45" w:rsidRPr="00926F7D" w:rsidRDefault="00450C45" w:rsidP="00926F7D">
            <w:pPr>
              <w:spacing w:line="360" w:lineRule="auto"/>
              <w:jc w:val="both"/>
              <w:rPr>
                <w:rFonts w:ascii="Times New Roman" w:hAnsi="Times New Roman" w:cs="Times New Roman"/>
                <w:sz w:val="26"/>
                <w:szCs w:val="26"/>
              </w:rPr>
            </w:pPr>
            <w:r w:rsidRPr="00926F7D">
              <w:rPr>
                <w:rFonts w:ascii="Times New Roman" w:hAnsi="Times New Roman" w:cs="Times New Roman"/>
                <w:color w:val="000000"/>
                <w:sz w:val="26"/>
                <w:szCs w:val="26"/>
              </w:rPr>
              <w:t>200.000/1</w:t>
            </w:r>
            <w:r w:rsidR="00471F2F" w:rsidRPr="00926F7D">
              <w:rPr>
                <w:rFonts w:ascii="Times New Roman" w:hAnsi="Times New Roman" w:cs="Times New Roman"/>
                <w:color w:val="000000"/>
                <w:sz w:val="26"/>
                <w:szCs w:val="26"/>
              </w:rPr>
              <w:t xml:space="preserve"> </w:t>
            </w:r>
            <w:r w:rsidRPr="00926F7D">
              <w:rPr>
                <w:rFonts w:ascii="Times New Roman" w:hAnsi="Times New Roman" w:cs="Times New Roman"/>
                <w:color w:val="000000"/>
                <w:sz w:val="26"/>
                <w:szCs w:val="26"/>
              </w:rPr>
              <w:t>người /1 tháng</w:t>
            </w:r>
          </w:p>
        </w:tc>
        <w:tc>
          <w:tcPr>
            <w:tcW w:w="1166" w:type="pct"/>
            <w:tcBorders>
              <w:left w:val="single" w:sz="4" w:space="0" w:color="000000"/>
              <w:bottom w:val="single" w:sz="4" w:space="0" w:color="000000"/>
              <w:right w:val="single" w:sz="4" w:space="0" w:color="000000"/>
            </w:tcBorders>
            <w:shd w:val="clear" w:color="auto" w:fill="auto"/>
          </w:tcPr>
          <w:p w14:paraId="5E10F7E8" w14:textId="7D2AD3E1" w:rsidR="00450C45" w:rsidRPr="00926F7D" w:rsidRDefault="00F703B3" w:rsidP="00926F7D">
            <w:pPr>
              <w:spacing w:line="360" w:lineRule="auto"/>
              <w:jc w:val="center"/>
              <w:rPr>
                <w:rFonts w:ascii="Times New Roman" w:eastAsia="Times New Roman" w:hAnsi="Times New Roman" w:cs="Times New Roman"/>
                <w:color w:val="000000"/>
                <w:sz w:val="26"/>
                <w:szCs w:val="26"/>
              </w:rPr>
            </w:pPr>
            <w:r w:rsidRPr="00926F7D">
              <w:rPr>
                <w:rFonts w:ascii="Times New Roman" w:hAnsi="Times New Roman" w:cs="Times New Roman"/>
                <w:color w:val="000000"/>
                <w:sz w:val="26"/>
                <w:szCs w:val="26"/>
              </w:rPr>
              <w:t>2</w:t>
            </w:r>
            <w:r w:rsidR="00450C45" w:rsidRPr="00926F7D">
              <w:rPr>
                <w:rFonts w:ascii="Times New Roman" w:hAnsi="Times New Roman" w:cs="Times New Roman"/>
                <w:color w:val="000000"/>
                <w:sz w:val="26"/>
                <w:szCs w:val="26"/>
              </w:rPr>
              <w:t>.000.000</w:t>
            </w:r>
          </w:p>
        </w:tc>
      </w:tr>
      <w:tr w:rsidR="00450C45" w:rsidRPr="00926F7D" w14:paraId="5AF37998" w14:textId="77777777" w:rsidTr="000978AD">
        <w:trPr>
          <w:jc w:val="center"/>
        </w:trPr>
        <w:tc>
          <w:tcPr>
            <w:tcW w:w="651" w:type="pct"/>
            <w:tcBorders>
              <w:left w:val="single" w:sz="4" w:space="0" w:color="000000"/>
              <w:bottom w:val="single" w:sz="4" w:space="0" w:color="auto"/>
            </w:tcBorders>
            <w:shd w:val="clear" w:color="auto" w:fill="auto"/>
          </w:tcPr>
          <w:p w14:paraId="3C3055E0" w14:textId="77777777" w:rsidR="00450C45" w:rsidRPr="00926F7D" w:rsidRDefault="00450C45"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3</w:t>
            </w:r>
          </w:p>
        </w:tc>
        <w:tc>
          <w:tcPr>
            <w:tcW w:w="1494" w:type="pct"/>
            <w:tcBorders>
              <w:left w:val="single" w:sz="4" w:space="0" w:color="000000"/>
              <w:bottom w:val="single" w:sz="4" w:space="0" w:color="auto"/>
            </w:tcBorders>
            <w:shd w:val="clear" w:color="auto" w:fill="auto"/>
          </w:tcPr>
          <w:p w14:paraId="255B4F83" w14:textId="39086259" w:rsidR="00450C45" w:rsidRPr="00926F7D" w:rsidRDefault="00450C45"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 xml:space="preserve">Hỗ trợ chi phí ăn </w:t>
            </w:r>
          </w:p>
        </w:tc>
        <w:tc>
          <w:tcPr>
            <w:tcW w:w="1690" w:type="pct"/>
            <w:tcBorders>
              <w:left w:val="single" w:sz="4" w:space="0" w:color="000000"/>
              <w:bottom w:val="single" w:sz="4" w:space="0" w:color="auto"/>
            </w:tcBorders>
            <w:shd w:val="clear" w:color="auto" w:fill="auto"/>
          </w:tcPr>
          <w:p w14:paraId="3B0625F6" w14:textId="6BAE96C7" w:rsidR="00450C45" w:rsidRPr="00926F7D" w:rsidRDefault="00067C6D" w:rsidP="00926F7D">
            <w:pPr>
              <w:spacing w:line="360" w:lineRule="auto"/>
              <w:jc w:val="both"/>
              <w:rPr>
                <w:rFonts w:ascii="Times New Roman" w:hAnsi="Times New Roman" w:cs="Times New Roman"/>
                <w:sz w:val="26"/>
                <w:szCs w:val="26"/>
              </w:rPr>
            </w:pPr>
            <w:r w:rsidRPr="00926F7D">
              <w:rPr>
                <w:rFonts w:ascii="Times New Roman" w:hAnsi="Times New Roman" w:cs="Times New Roman"/>
                <w:color w:val="000000"/>
                <w:sz w:val="26"/>
                <w:szCs w:val="26"/>
              </w:rPr>
              <w:t>3</w:t>
            </w:r>
            <w:r w:rsidR="00450C45" w:rsidRPr="00926F7D">
              <w:rPr>
                <w:rFonts w:ascii="Times New Roman" w:hAnsi="Times New Roman" w:cs="Times New Roman"/>
                <w:color w:val="000000"/>
                <w:sz w:val="26"/>
                <w:szCs w:val="26"/>
              </w:rPr>
              <w:t>00.000/1 người/1 tháng</w:t>
            </w:r>
          </w:p>
        </w:tc>
        <w:tc>
          <w:tcPr>
            <w:tcW w:w="1166" w:type="pct"/>
            <w:tcBorders>
              <w:left w:val="single" w:sz="4" w:space="0" w:color="000000"/>
              <w:bottom w:val="single" w:sz="4" w:space="0" w:color="auto"/>
              <w:right w:val="single" w:sz="4" w:space="0" w:color="000000"/>
            </w:tcBorders>
            <w:shd w:val="clear" w:color="auto" w:fill="auto"/>
          </w:tcPr>
          <w:p w14:paraId="75EB323E" w14:textId="2B399D19" w:rsidR="00450C45" w:rsidRPr="00926F7D" w:rsidRDefault="00067C6D" w:rsidP="00926F7D">
            <w:pPr>
              <w:spacing w:line="360" w:lineRule="auto"/>
              <w:jc w:val="center"/>
              <w:rPr>
                <w:rFonts w:ascii="Times New Roman" w:eastAsia="Times New Roman" w:hAnsi="Times New Roman" w:cs="Times New Roman"/>
                <w:color w:val="000000"/>
                <w:sz w:val="26"/>
                <w:szCs w:val="26"/>
              </w:rPr>
            </w:pPr>
            <w:r w:rsidRPr="00926F7D">
              <w:rPr>
                <w:rFonts w:ascii="Times New Roman" w:hAnsi="Times New Roman" w:cs="Times New Roman"/>
                <w:color w:val="000000"/>
                <w:sz w:val="26"/>
                <w:szCs w:val="26"/>
              </w:rPr>
              <w:t>3</w:t>
            </w:r>
            <w:r w:rsidR="00450C45" w:rsidRPr="00926F7D">
              <w:rPr>
                <w:rFonts w:ascii="Times New Roman" w:hAnsi="Times New Roman" w:cs="Times New Roman"/>
                <w:color w:val="000000"/>
                <w:sz w:val="26"/>
                <w:szCs w:val="26"/>
              </w:rPr>
              <w:t>.</w:t>
            </w:r>
            <w:r w:rsidR="00F703B3" w:rsidRPr="00926F7D">
              <w:rPr>
                <w:rFonts w:ascii="Times New Roman" w:hAnsi="Times New Roman" w:cs="Times New Roman"/>
                <w:color w:val="000000"/>
                <w:sz w:val="26"/>
                <w:szCs w:val="26"/>
              </w:rPr>
              <w:t>0</w:t>
            </w:r>
            <w:r w:rsidR="00450C45" w:rsidRPr="00926F7D">
              <w:rPr>
                <w:rFonts w:ascii="Times New Roman" w:hAnsi="Times New Roman" w:cs="Times New Roman"/>
                <w:color w:val="000000"/>
                <w:sz w:val="26"/>
                <w:szCs w:val="26"/>
              </w:rPr>
              <w:t>00.000</w:t>
            </w:r>
          </w:p>
        </w:tc>
      </w:tr>
      <w:tr w:rsidR="00450C45" w:rsidRPr="00926F7D" w14:paraId="4CDA9A1E" w14:textId="77777777" w:rsidTr="000978AD">
        <w:trPr>
          <w:jc w:val="center"/>
        </w:trPr>
        <w:tc>
          <w:tcPr>
            <w:tcW w:w="651" w:type="pct"/>
            <w:tcBorders>
              <w:top w:val="single" w:sz="4" w:space="0" w:color="auto"/>
              <w:left w:val="single" w:sz="4" w:space="0" w:color="auto"/>
              <w:bottom w:val="single" w:sz="4" w:space="0" w:color="auto"/>
              <w:right w:val="single" w:sz="4" w:space="0" w:color="auto"/>
            </w:tcBorders>
            <w:shd w:val="clear" w:color="auto" w:fill="auto"/>
          </w:tcPr>
          <w:p w14:paraId="498CACD6" w14:textId="77777777" w:rsidR="00450C45" w:rsidRPr="00926F7D" w:rsidRDefault="00450C45"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4</w:t>
            </w:r>
          </w:p>
        </w:tc>
        <w:tc>
          <w:tcPr>
            <w:tcW w:w="1494" w:type="pct"/>
            <w:tcBorders>
              <w:top w:val="single" w:sz="4" w:space="0" w:color="auto"/>
              <w:left w:val="single" w:sz="4" w:space="0" w:color="auto"/>
              <w:bottom w:val="single" w:sz="4" w:space="0" w:color="auto"/>
              <w:right w:val="single" w:sz="4" w:space="0" w:color="auto"/>
            </w:tcBorders>
            <w:shd w:val="clear" w:color="auto" w:fill="auto"/>
          </w:tcPr>
          <w:p w14:paraId="34CF67CF" w14:textId="77777777" w:rsidR="00450C45" w:rsidRPr="00926F7D" w:rsidRDefault="00450C45"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lang w:val="vi-VN"/>
              </w:rPr>
              <w:t>Khấu hao của PC</w:t>
            </w:r>
          </w:p>
        </w:tc>
        <w:tc>
          <w:tcPr>
            <w:tcW w:w="1690" w:type="pct"/>
            <w:tcBorders>
              <w:top w:val="single" w:sz="4" w:space="0" w:color="auto"/>
              <w:left w:val="single" w:sz="4" w:space="0" w:color="auto"/>
              <w:bottom w:val="single" w:sz="4" w:space="0" w:color="auto"/>
              <w:right w:val="single" w:sz="4" w:space="0" w:color="auto"/>
            </w:tcBorders>
            <w:shd w:val="clear" w:color="auto" w:fill="auto"/>
          </w:tcPr>
          <w:p w14:paraId="13CE306A" w14:textId="021F6660" w:rsidR="00450C45" w:rsidRPr="00926F7D" w:rsidRDefault="00450C45" w:rsidP="00926F7D">
            <w:pPr>
              <w:spacing w:line="360" w:lineRule="auto"/>
              <w:jc w:val="both"/>
              <w:rPr>
                <w:rFonts w:ascii="Times New Roman" w:hAnsi="Times New Roman" w:cs="Times New Roman"/>
                <w:sz w:val="26"/>
                <w:szCs w:val="26"/>
              </w:rPr>
            </w:pPr>
            <w:r w:rsidRPr="00926F7D">
              <w:rPr>
                <w:rFonts w:ascii="Times New Roman" w:hAnsi="Times New Roman" w:cs="Times New Roman"/>
                <w:color w:val="000000"/>
                <w:sz w:val="26"/>
                <w:szCs w:val="26"/>
              </w:rPr>
              <w:t>100.000/1 người/ 1 tháng</w:t>
            </w:r>
          </w:p>
        </w:tc>
        <w:tc>
          <w:tcPr>
            <w:tcW w:w="1166" w:type="pct"/>
            <w:tcBorders>
              <w:top w:val="single" w:sz="4" w:space="0" w:color="auto"/>
              <w:left w:val="single" w:sz="4" w:space="0" w:color="auto"/>
              <w:bottom w:val="single" w:sz="4" w:space="0" w:color="auto"/>
              <w:right w:val="single" w:sz="4" w:space="0" w:color="auto"/>
            </w:tcBorders>
            <w:shd w:val="clear" w:color="auto" w:fill="auto"/>
          </w:tcPr>
          <w:p w14:paraId="68241F88" w14:textId="2BEBE718" w:rsidR="00450C45" w:rsidRPr="00926F7D" w:rsidRDefault="00F703B3" w:rsidP="00926F7D">
            <w:pPr>
              <w:spacing w:line="360" w:lineRule="auto"/>
              <w:jc w:val="center"/>
              <w:rPr>
                <w:rFonts w:ascii="Times New Roman" w:eastAsia="Times New Roman" w:hAnsi="Times New Roman" w:cs="Times New Roman"/>
                <w:color w:val="000000"/>
                <w:sz w:val="26"/>
                <w:szCs w:val="26"/>
              </w:rPr>
            </w:pPr>
            <w:r w:rsidRPr="00926F7D">
              <w:rPr>
                <w:rFonts w:ascii="Times New Roman" w:hAnsi="Times New Roman" w:cs="Times New Roman"/>
                <w:color w:val="000000"/>
                <w:sz w:val="26"/>
                <w:szCs w:val="26"/>
              </w:rPr>
              <w:t>1.0</w:t>
            </w:r>
            <w:r w:rsidR="00450C45" w:rsidRPr="00926F7D">
              <w:rPr>
                <w:rFonts w:ascii="Times New Roman" w:hAnsi="Times New Roman" w:cs="Times New Roman"/>
                <w:color w:val="000000"/>
                <w:sz w:val="26"/>
                <w:szCs w:val="26"/>
              </w:rPr>
              <w:t>00.000</w:t>
            </w:r>
          </w:p>
        </w:tc>
      </w:tr>
      <w:tr w:rsidR="00450C45" w:rsidRPr="00926F7D" w14:paraId="749618EB" w14:textId="77777777" w:rsidTr="000978AD">
        <w:trPr>
          <w:jc w:val="center"/>
        </w:trPr>
        <w:tc>
          <w:tcPr>
            <w:tcW w:w="3834" w:type="pct"/>
            <w:gridSpan w:val="3"/>
            <w:tcBorders>
              <w:top w:val="single" w:sz="4" w:space="0" w:color="auto"/>
              <w:left w:val="single" w:sz="4" w:space="0" w:color="auto"/>
              <w:bottom w:val="single" w:sz="4" w:space="0" w:color="auto"/>
              <w:right w:val="single" w:sz="4" w:space="0" w:color="auto"/>
            </w:tcBorders>
            <w:shd w:val="clear" w:color="auto" w:fill="auto"/>
          </w:tcPr>
          <w:p w14:paraId="6D6B34EA" w14:textId="5B549B0E" w:rsidR="00450C45" w:rsidRPr="00926F7D" w:rsidRDefault="00450C45" w:rsidP="00926F7D">
            <w:pPr>
              <w:spacing w:line="360" w:lineRule="auto"/>
              <w:jc w:val="center"/>
              <w:rPr>
                <w:rFonts w:ascii="Times New Roman" w:hAnsi="Times New Roman" w:cs="Times New Roman"/>
                <w:b/>
                <w:color w:val="000000"/>
                <w:sz w:val="26"/>
                <w:szCs w:val="26"/>
              </w:rPr>
            </w:pPr>
            <w:r w:rsidRPr="00926F7D">
              <w:rPr>
                <w:rFonts w:ascii="Times New Roman" w:hAnsi="Times New Roman" w:cs="Times New Roman"/>
                <w:b/>
                <w:color w:val="000000"/>
                <w:sz w:val="26"/>
                <w:szCs w:val="26"/>
              </w:rPr>
              <w:t>Tổng chi phí</w:t>
            </w:r>
          </w:p>
        </w:tc>
        <w:tc>
          <w:tcPr>
            <w:tcW w:w="1166" w:type="pct"/>
            <w:tcBorders>
              <w:top w:val="single" w:sz="4" w:space="0" w:color="auto"/>
              <w:left w:val="single" w:sz="4" w:space="0" w:color="auto"/>
              <w:bottom w:val="single" w:sz="4" w:space="0" w:color="auto"/>
              <w:right w:val="single" w:sz="4" w:space="0" w:color="auto"/>
            </w:tcBorders>
            <w:shd w:val="clear" w:color="auto" w:fill="auto"/>
          </w:tcPr>
          <w:p w14:paraId="44D9DA3C" w14:textId="6BFC62BD" w:rsidR="00450C45" w:rsidRPr="00926F7D" w:rsidRDefault="00067C6D" w:rsidP="00926F7D">
            <w:pPr>
              <w:spacing w:line="360" w:lineRule="auto"/>
              <w:jc w:val="center"/>
              <w:rPr>
                <w:rFonts w:ascii="Times New Roman" w:hAnsi="Times New Roman" w:cs="Times New Roman"/>
                <w:color w:val="000000"/>
                <w:sz w:val="26"/>
                <w:szCs w:val="26"/>
              </w:rPr>
            </w:pPr>
            <w:r w:rsidRPr="00926F7D">
              <w:rPr>
                <w:rFonts w:ascii="Times New Roman" w:eastAsia="Times New Roman" w:hAnsi="Times New Roman" w:cs="Times New Roman"/>
                <w:color w:val="000000"/>
                <w:sz w:val="26"/>
                <w:szCs w:val="26"/>
              </w:rPr>
              <w:t>18.</w:t>
            </w:r>
            <w:r w:rsidR="00C927A2" w:rsidRPr="00926F7D">
              <w:rPr>
                <w:rFonts w:ascii="Times New Roman" w:eastAsia="Times New Roman" w:hAnsi="Times New Roman" w:cs="Times New Roman"/>
                <w:color w:val="000000"/>
                <w:sz w:val="26"/>
                <w:szCs w:val="26"/>
              </w:rPr>
              <w:t>789</w:t>
            </w:r>
            <w:r w:rsidRPr="00926F7D">
              <w:rPr>
                <w:rFonts w:ascii="Times New Roman" w:eastAsia="Times New Roman" w:hAnsi="Times New Roman" w:cs="Times New Roman"/>
                <w:color w:val="000000"/>
                <w:sz w:val="26"/>
                <w:szCs w:val="26"/>
              </w:rPr>
              <w:t>.000</w:t>
            </w:r>
          </w:p>
        </w:tc>
      </w:tr>
    </w:tbl>
    <w:p w14:paraId="79575872" w14:textId="77777777" w:rsidR="00790A6D" w:rsidRPr="00926F7D" w:rsidRDefault="00790A6D" w:rsidP="00926F7D">
      <w:pPr>
        <w:spacing w:line="360" w:lineRule="auto"/>
        <w:rPr>
          <w:rFonts w:ascii="Times New Roman" w:hAnsi="Times New Roman" w:cs="Times New Roman"/>
          <w:sz w:val="26"/>
          <w:szCs w:val="26"/>
        </w:rPr>
      </w:pPr>
      <w:bookmarkStart w:id="194" w:name="_Toc482650465"/>
    </w:p>
    <w:bookmarkEnd w:id="194"/>
    <w:p w14:paraId="2C85A05A" w14:textId="45091A63" w:rsidR="002130F1" w:rsidRPr="00BA11BA" w:rsidRDefault="00BA11BA" w:rsidP="00BA11BA">
      <w:pPr>
        <w:spacing w:line="360" w:lineRule="auto"/>
        <w:rPr>
          <w:rFonts w:ascii="Times New Roman" w:hAnsi="Times New Roman" w:cs="Times New Roman"/>
          <w:b/>
          <w:sz w:val="26"/>
          <w:szCs w:val="26"/>
        </w:rPr>
      </w:pPr>
      <w:r w:rsidRPr="00BA11BA">
        <w:rPr>
          <w:rFonts w:ascii="Times New Roman" w:eastAsia="Times New Roman" w:hAnsi="Times New Roman" w:cs="Times New Roman"/>
          <w:b/>
          <w:sz w:val="26"/>
          <w:szCs w:val="26"/>
        </w:rPr>
        <w:t>Trong đó:</w:t>
      </w:r>
    </w:p>
    <w:p w14:paraId="109E77D2" w14:textId="02587772" w:rsidR="00BA11BA" w:rsidRPr="00BA11BA" w:rsidRDefault="00BA11BA" w:rsidP="005F60D3">
      <w:pPr>
        <w:pStyle w:val="BodyText"/>
        <w:numPr>
          <w:ilvl w:val="0"/>
          <w:numId w:val="14"/>
        </w:numPr>
        <w:spacing w:after="0" w:line="360" w:lineRule="auto"/>
        <w:jc w:val="both"/>
        <w:rPr>
          <w:rFonts w:ascii="Times New Roman" w:hAnsi="Times New Roman" w:cs="Times New Roman"/>
          <w:sz w:val="26"/>
          <w:szCs w:val="26"/>
          <w:lang w:val="vi-VN"/>
        </w:rPr>
      </w:pPr>
      <w:r w:rsidRPr="00BA11BA">
        <w:rPr>
          <w:rFonts w:ascii="Times New Roman" w:hAnsi="Times New Roman" w:cs="Times New Roman"/>
          <w:b/>
          <w:sz w:val="26"/>
          <w:szCs w:val="26"/>
          <w:lang w:val="vi-VN"/>
        </w:rPr>
        <w:t>Giờ làm việc</w:t>
      </w:r>
      <w:r w:rsidRPr="00BA11BA">
        <w:rPr>
          <w:rFonts w:ascii="Times New Roman" w:hAnsi="Times New Roman" w:cs="Times New Roman"/>
          <w:sz w:val="26"/>
          <w:szCs w:val="26"/>
          <w:lang w:val="vi-VN"/>
        </w:rPr>
        <w:t>:</w:t>
      </w:r>
      <w:r>
        <w:rPr>
          <w:rFonts w:ascii="Times New Roman" w:hAnsi="Times New Roman" w:cs="Times New Roman"/>
          <w:sz w:val="26"/>
          <w:szCs w:val="26"/>
        </w:rPr>
        <w:t xml:space="preserve"> </w:t>
      </w:r>
      <w:r w:rsidRPr="00BA11BA">
        <w:rPr>
          <w:rFonts w:ascii="Times New Roman" w:hAnsi="Times New Roman" w:cs="Times New Roman"/>
          <w:sz w:val="26"/>
          <w:szCs w:val="26"/>
          <w:lang w:val="vi-VN"/>
        </w:rPr>
        <w:t>Tổng chi phí cho giờ làm việc là 12.789.000 VNĐ.</w:t>
      </w:r>
      <w:r>
        <w:rPr>
          <w:rFonts w:ascii="Times New Roman" w:hAnsi="Times New Roman" w:cs="Times New Roman"/>
          <w:sz w:val="26"/>
          <w:szCs w:val="26"/>
        </w:rPr>
        <w:t xml:space="preserve"> S</w:t>
      </w:r>
      <w:r w:rsidRPr="00BA11BA">
        <w:rPr>
          <w:rFonts w:ascii="Times New Roman" w:hAnsi="Times New Roman" w:cs="Times New Roman"/>
          <w:sz w:val="26"/>
          <w:szCs w:val="26"/>
          <w:lang w:val="vi-VN"/>
        </w:rPr>
        <w:t>ố giờ làm việc của tất cả các thành viên trong nhóm trong suốt dự án, tổng cộng là 609 giờ</w:t>
      </w:r>
      <w:r>
        <w:rPr>
          <w:rFonts w:ascii="Times New Roman" w:hAnsi="Times New Roman" w:cs="Times New Roman"/>
          <w:sz w:val="26"/>
          <w:szCs w:val="26"/>
        </w:rPr>
        <w:t xml:space="preserve"> nhân mỗi giờ là 21.000 VNĐ</w:t>
      </w:r>
    </w:p>
    <w:p w14:paraId="2A6761AC" w14:textId="16EAEF4A" w:rsidR="00BA11BA" w:rsidRPr="00BA11BA" w:rsidRDefault="00BA11BA" w:rsidP="005F60D3">
      <w:pPr>
        <w:pStyle w:val="BodyText"/>
        <w:numPr>
          <w:ilvl w:val="0"/>
          <w:numId w:val="14"/>
        </w:numPr>
        <w:spacing w:after="0" w:line="360" w:lineRule="auto"/>
        <w:jc w:val="both"/>
        <w:rPr>
          <w:rFonts w:ascii="Times New Roman" w:hAnsi="Times New Roman" w:cs="Times New Roman"/>
          <w:sz w:val="26"/>
          <w:szCs w:val="26"/>
          <w:lang w:val="vi-VN"/>
        </w:rPr>
      </w:pPr>
      <w:r w:rsidRPr="00BA11BA">
        <w:rPr>
          <w:rFonts w:ascii="Times New Roman" w:hAnsi="Times New Roman" w:cs="Times New Roman"/>
          <w:b/>
          <w:sz w:val="26"/>
          <w:szCs w:val="26"/>
          <w:lang w:val="vi-VN"/>
        </w:rPr>
        <w:t>Hỗ trợ chi phí đi lại:</w:t>
      </w:r>
      <w:r>
        <w:rPr>
          <w:rFonts w:ascii="Times New Roman" w:hAnsi="Times New Roman" w:cs="Times New Roman"/>
          <w:sz w:val="26"/>
          <w:szCs w:val="26"/>
        </w:rPr>
        <w:t xml:space="preserve"> </w:t>
      </w:r>
      <w:r w:rsidRPr="00BA11BA">
        <w:rPr>
          <w:rFonts w:ascii="Times New Roman" w:hAnsi="Times New Roman" w:cs="Times New Roman"/>
          <w:sz w:val="26"/>
          <w:szCs w:val="26"/>
          <w:lang w:val="vi-VN"/>
        </w:rPr>
        <w:t>Mỗi thành viên trong nhóm sẽ nhận hỗ trợ chi phí đi lại là 200.000 VNĐ/tháng, và tổng chi phí cho các thành viên là 2.000.000 VNĐ.</w:t>
      </w:r>
    </w:p>
    <w:p w14:paraId="5B1AC7AB" w14:textId="4DEA9711" w:rsidR="00BA11BA" w:rsidRPr="00BA11BA" w:rsidRDefault="00BA11BA" w:rsidP="005F60D3">
      <w:pPr>
        <w:pStyle w:val="BodyText"/>
        <w:numPr>
          <w:ilvl w:val="0"/>
          <w:numId w:val="14"/>
        </w:numPr>
        <w:spacing w:after="0" w:line="360" w:lineRule="auto"/>
        <w:jc w:val="both"/>
        <w:rPr>
          <w:rFonts w:ascii="Times New Roman" w:hAnsi="Times New Roman" w:cs="Times New Roman"/>
          <w:sz w:val="26"/>
          <w:szCs w:val="26"/>
          <w:lang w:val="vi-VN"/>
        </w:rPr>
      </w:pPr>
      <w:r w:rsidRPr="00BA11BA">
        <w:rPr>
          <w:rFonts w:ascii="Times New Roman" w:hAnsi="Times New Roman" w:cs="Times New Roman"/>
          <w:b/>
          <w:sz w:val="26"/>
          <w:szCs w:val="26"/>
          <w:lang w:val="vi-VN"/>
        </w:rPr>
        <w:t>Hỗ trợ chi phí ăn uống:</w:t>
      </w:r>
      <w:r>
        <w:rPr>
          <w:rFonts w:ascii="Times New Roman" w:hAnsi="Times New Roman" w:cs="Times New Roman"/>
          <w:sz w:val="26"/>
          <w:szCs w:val="26"/>
        </w:rPr>
        <w:t xml:space="preserve"> </w:t>
      </w:r>
      <w:r w:rsidRPr="00BA11BA">
        <w:rPr>
          <w:rFonts w:ascii="Times New Roman" w:hAnsi="Times New Roman" w:cs="Times New Roman"/>
          <w:sz w:val="26"/>
          <w:szCs w:val="26"/>
          <w:lang w:val="vi-VN"/>
        </w:rPr>
        <w:t xml:space="preserve">Tổng chi phí cho hỗ trợ ăn uống là 3.000.000 VNĐ, được tính cho mỗi thành viên trong nhóm với mức hỗ trợ 300.000 VNĐ/tháng. </w:t>
      </w:r>
    </w:p>
    <w:p w14:paraId="2D6AD033" w14:textId="3BB245F6" w:rsidR="00BA11BA" w:rsidRPr="00BA11BA" w:rsidRDefault="00BA11BA" w:rsidP="005F60D3">
      <w:pPr>
        <w:pStyle w:val="BodyText"/>
        <w:numPr>
          <w:ilvl w:val="0"/>
          <w:numId w:val="14"/>
        </w:numPr>
        <w:spacing w:after="0" w:line="360" w:lineRule="auto"/>
        <w:jc w:val="both"/>
        <w:rPr>
          <w:rFonts w:ascii="Times New Roman" w:hAnsi="Times New Roman" w:cs="Times New Roman"/>
          <w:sz w:val="26"/>
          <w:szCs w:val="26"/>
          <w:lang w:val="vi-VN"/>
        </w:rPr>
      </w:pPr>
      <w:r w:rsidRPr="00BA11BA">
        <w:rPr>
          <w:rFonts w:ascii="Times New Roman" w:hAnsi="Times New Roman" w:cs="Times New Roman"/>
          <w:b/>
          <w:sz w:val="26"/>
          <w:szCs w:val="26"/>
          <w:lang w:val="vi-VN"/>
        </w:rPr>
        <w:t>Khấu hao của PC</w:t>
      </w:r>
      <w:r w:rsidRPr="00BA11BA">
        <w:rPr>
          <w:rFonts w:ascii="Times New Roman" w:hAnsi="Times New Roman" w:cs="Times New Roman"/>
          <w:sz w:val="26"/>
          <w:szCs w:val="26"/>
          <w:lang w:val="vi-VN"/>
        </w:rPr>
        <w:t>:</w:t>
      </w:r>
      <w:r>
        <w:rPr>
          <w:rFonts w:ascii="Times New Roman" w:hAnsi="Times New Roman" w:cs="Times New Roman"/>
          <w:sz w:val="26"/>
          <w:szCs w:val="26"/>
        </w:rPr>
        <w:t xml:space="preserve"> </w:t>
      </w:r>
      <w:r w:rsidRPr="00BA11BA">
        <w:rPr>
          <w:rFonts w:ascii="Times New Roman" w:hAnsi="Times New Roman" w:cs="Times New Roman"/>
          <w:sz w:val="26"/>
          <w:szCs w:val="26"/>
          <w:lang w:val="vi-VN"/>
        </w:rPr>
        <w:t xml:space="preserve">Chi phí này là 1.000.000 VNĐ, được tính cho mỗi người với mức hỗ trợ 100.000 VNĐ/tháng cho việc sử dụng máy tính cá nhân. </w:t>
      </w:r>
    </w:p>
    <w:p w14:paraId="3BE73CAE" w14:textId="53C1E07C" w:rsidR="000B2BE2" w:rsidRPr="00926F7D" w:rsidRDefault="009328EA" w:rsidP="005F60D3">
      <w:pPr>
        <w:pStyle w:val="Heading1"/>
        <w:numPr>
          <w:ilvl w:val="0"/>
          <w:numId w:val="10"/>
        </w:numPr>
        <w:rPr>
          <w:lang w:val="vi-VN"/>
        </w:rPr>
      </w:pPr>
      <w:r w:rsidRPr="00926F7D">
        <w:rPr>
          <w:lang w:val="vi-VN"/>
        </w:rPr>
        <w:br w:type="column"/>
      </w:r>
      <w:bookmarkStart w:id="195" w:name="_Toc58766383"/>
      <w:bookmarkStart w:id="196" w:name="_Toc165585713"/>
      <w:bookmarkStart w:id="197" w:name="_Toc166244059"/>
      <w:bookmarkStart w:id="198" w:name="_Toc166246541"/>
      <w:bookmarkStart w:id="199" w:name="_Toc166247147"/>
      <w:bookmarkStart w:id="200" w:name="_Toc166247223"/>
      <w:bookmarkStart w:id="201" w:name="_Toc193642624"/>
      <w:r w:rsidR="0036057A" w:rsidRPr="00926F7D">
        <w:lastRenderedPageBreak/>
        <w:t>TIẾN TRÌNH PHÁT TRIỂN</w:t>
      </w:r>
      <w:bookmarkEnd w:id="195"/>
      <w:bookmarkEnd w:id="196"/>
      <w:bookmarkEnd w:id="197"/>
      <w:bookmarkEnd w:id="198"/>
      <w:bookmarkEnd w:id="199"/>
      <w:bookmarkEnd w:id="200"/>
      <w:bookmarkEnd w:id="201"/>
    </w:p>
    <w:p w14:paraId="310FC424" w14:textId="1FF2DB1D" w:rsidR="000B2BE2" w:rsidRPr="00926F7D" w:rsidRDefault="0057224F" w:rsidP="00926F7D">
      <w:pPr>
        <w:pStyle w:val="Heading1"/>
        <w:ind w:left="450" w:hanging="450"/>
      </w:pPr>
      <w:bookmarkStart w:id="202" w:name="_Toc58766384"/>
      <w:bookmarkStart w:id="203" w:name="_Toc165585714"/>
      <w:bookmarkStart w:id="204" w:name="_Toc166244060"/>
      <w:bookmarkStart w:id="205" w:name="_Toc166246542"/>
      <w:bookmarkStart w:id="206" w:name="_Toc166247148"/>
      <w:bookmarkStart w:id="207" w:name="_Toc166247224"/>
      <w:r w:rsidRPr="00926F7D">
        <w:t xml:space="preserve"> </w:t>
      </w:r>
      <w:bookmarkStart w:id="208" w:name="_Toc193642625"/>
      <w:r w:rsidR="0089473C" w:rsidRPr="00926F7D">
        <w:t>Nguyên tắc và các giai đoạn khác nhau</w:t>
      </w:r>
      <w:bookmarkEnd w:id="202"/>
      <w:bookmarkEnd w:id="203"/>
      <w:bookmarkEnd w:id="204"/>
      <w:bookmarkEnd w:id="205"/>
      <w:bookmarkEnd w:id="206"/>
      <w:bookmarkEnd w:id="207"/>
      <w:bookmarkEnd w:id="208"/>
    </w:p>
    <w:p w14:paraId="44E46641" w14:textId="77777777" w:rsidR="0089473C" w:rsidRPr="00926F7D" w:rsidRDefault="0089473C" w:rsidP="00926F7D">
      <w:pPr>
        <w:pStyle w:val="BodyText"/>
        <w:spacing w:after="0" w:line="360" w:lineRule="auto"/>
        <w:ind w:firstLine="567"/>
        <w:jc w:val="both"/>
        <w:rPr>
          <w:rFonts w:ascii="Times New Roman" w:hAnsi="Times New Roman" w:cs="Times New Roman"/>
          <w:sz w:val="26"/>
          <w:szCs w:val="26"/>
          <w:lang w:val="vi-VN"/>
        </w:rPr>
      </w:pPr>
      <w:r w:rsidRPr="00926F7D">
        <w:rPr>
          <w:rFonts w:ascii="Times New Roman" w:hAnsi="Times New Roman" w:cs="Times New Roman"/>
          <w:sz w:val="26"/>
          <w:szCs w:val="26"/>
          <w:lang w:val="vi-VN"/>
        </w:rPr>
        <w:t>Phương pháp SCRUM dựa trên sự phát triển gia tăng của một ứng dụng phần mềm trong khi vẫn duy trì một danh sách hoàn toàn minh bạch về các nhu cầu nâng cấp hoặc sửa chữa cần được thực hiện (tồn đọng). Nó liên quan đến việc giao hàng thường xuyên, thường là bốn tuần một lần và khách hàng sẽ nhận được một ứng dụng hoạt động hoàn hảo bao gồm ngày càng nhiều tính năng. Đây là lý do tại sao phương pháp dựa trên sự phát triển lặp đi lặp lại với nhịp điệu không đổi trong 2-4 tuần. Do đó, nâng cấp có thể được tích hợp dễ dàng hơn so với khi sử dụng V-cycle.</w:t>
      </w:r>
    </w:p>
    <w:p w14:paraId="0933A8E7" w14:textId="77777777" w:rsidR="0089473C" w:rsidRPr="00926F7D" w:rsidRDefault="0089473C" w:rsidP="00926F7D">
      <w:pPr>
        <w:pStyle w:val="BodyText"/>
        <w:spacing w:after="0" w:line="360" w:lineRule="auto"/>
        <w:ind w:firstLine="567"/>
        <w:jc w:val="both"/>
        <w:rPr>
          <w:rFonts w:ascii="Times New Roman" w:hAnsi="Times New Roman" w:cs="Times New Roman"/>
          <w:sz w:val="26"/>
          <w:szCs w:val="26"/>
          <w:lang w:val="vi-VN"/>
        </w:rPr>
      </w:pPr>
      <w:r w:rsidRPr="00926F7D">
        <w:rPr>
          <w:rFonts w:ascii="Times New Roman" w:hAnsi="Times New Roman" w:cs="Times New Roman"/>
          <w:sz w:val="26"/>
          <w:szCs w:val="26"/>
          <w:lang w:val="vi-VN"/>
        </w:rPr>
        <w:t>Phương pháp này yêu cầu bốn loại cuộc họp:</w:t>
      </w:r>
    </w:p>
    <w:p w14:paraId="1DE35EDE" w14:textId="77777777" w:rsidR="0089473C" w:rsidRPr="00926F7D" w:rsidRDefault="0089473C" w:rsidP="00926F7D">
      <w:pPr>
        <w:pStyle w:val="BodyText"/>
        <w:spacing w:after="0" w:line="360" w:lineRule="auto"/>
        <w:ind w:firstLine="567"/>
        <w:jc w:val="both"/>
        <w:rPr>
          <w:rFonts w:ascii="Times New Roman" w:hAnsi="Times New Roman" w:cs="Times New Roman"/>
          <w:sz w:val="26"/>
          <w:szCs w:val="26"/>
          <w:lang w:val="vi-VN"/>
        </w:rPr>
      </w:pPr>
      <w:r w:rsidRPr="00926F7D">
        <w:rPr>
          <w:rFonts w:ascii="Times New Roman" w:hAnsi="Times New Roman" w:cs="Times New Roman"/>
          <w:sz w:val="26"/>
          <w:szCs w:val="26"/>
          <w:lang w:val="vi-VN"/>
        </w:rPr>
        <w:t>- Họp hàng ngày: toàn bộ nhóm họp khoảng 15 phút mỗi ngày để trả lời ba câu hỏi sau, thường là khi đang đứng: hôm qua tôi đã làm gì? Tôi sẽ làm gì hôm nay? Hôm nay có trở ngại gì không?</w:t>
      </w:r>
    </w:p>
    <w:p w14:paraId="36BB1FEC" w14:textId="77777777" w:rsidR="0089473C" w:rsidRPr="00926F7D" w:rsidRDefault="0089473C" w:rsidP="00926F7D">
      <w:pPr>
        <w:pStyle w:val="BodyText"/>
        <w:spacing w:after="0" w:line="360" w:lineRule="auto"/>
        <w:ind w:firstLine="567"/>
        <w:jc w:val="both"/>
        <w:rPr>
          <w:rFonts w:ascii="Times New Roman" w:hAnsi="Times New Roman" w:cs="Times New Roman"/>
          <w:sz w:val="26"/>
          <w:szCs w:val="26"/>
          <w:lang w:val="vi-VN"/>
        </w:rPr>
      </w:pPr>
      <w:r w:rsidRPr="00926F7D">
        <w:rPr>
          <w:rFonts w:ascii="Times New Roman" w:hAnsi="Times New Roman" w:cs="Times New Roman"/>
          <w:sz w:val="26"/>
          <w:szCs w:val="26"/>
          <w:lang w:val="vi-VN"/>
        </w:rPr>
        <w:t>- Lập kế hoạch cuộc họp: toàn bộ nhóm tập hợp để quyết định các tính năng sẽ tạo nên sprint sau</w:t>
      </w:r>
    </w:p>
    <w:p w14:paraId="43C48031" w14:textId="77777777" w:rsidR="0089473C" w:rsidRPr="00926F7D" w:rsidRDefault="0089473C" w:rsidP="00926F7D">
      <w:pPr>
        <w:pStyle w:val="BodyText"/>
        <w:spacing w:after="0" w:line="360" w:lineRule="auto"/>
        <w:ind w:firstLine="567"/>
        <w:jc w:val="both"/>
        <w:rPr>
          <w:rFonts w:ascii="Times New Roman" w:hAnsi="Times New Roman" w:cs="Times New Roman"/>
          <w:sz w:val="26"/>
          <w:szCs w:val="26"/>
          <w:lang w:val="vi-VN"/>
        </w:rPr>
      </w:pPr>
      <w:r w:rsidRPr="00926F7D">
        <w:rPr>
          <w:rFonts w:ascii="Times New Roman" w:hAnsi="Times New Roman" w:cs="Times New Roman"/>
          <w:sz w:val="26"/>
          <w:szCs w:val="26"/>
          <w:lang w:val="vi-VN"/>
        </w:rPr>
        <w:t>- Họp đánh giá công việc: trong cuộc họp này, mọi thành viên đều trình bày những gì mình đã làm được trong sprint. Họ sắp xếp một phần nhỏ các tính năng mới hoặc một bản trình bày của kiến ​​trúc. Đây là một cuộc họp không chính thức kéo dài khoảng 2 giờ với sự tham gia của toàn bộ nhóm.</w:t>
      </w:r>
    </w:p>
    <w:p w14:paraId="6476C15F" w14:textId="77777777" w:rsidR="0089473C" w:rsidRPr="00926F7D" w:rsidRDefault="0089473C" w:rsidP="00926F7D">
      <w:pPr>
        <w:pStyle w:val="BodyText"/>
        <w:spacing w:after="0" w:line="360" w:lineRule="auto"/>
        <w:ind w:firstLine="567"/>
        <w:jc w:val="both"/>
        <w:rPr>
          <w:rFonts w:ascii="Times New Roman" w:hAnsi="Times New Roman" w:cs="Times New Roman"/>
          <w:sz w:val="26"/>
          <w:szCs w:val="26"/>
          <w:lang w:val="vi-VN"/>
        </w:rPr>
      </w:pPr>
      <w:r w:rsidRPr="00926F7D">
        <w:rPr>
          <w:rFonts w:ascii="Times New Roman" w:hAnsi="Times New Roman" w:cs="Times New Roman"/>
          <w:sz w:val="26"/>
          <w:szCs w:val="26"/>
          <w:lang w:val="vi-VN"/>
        </w:rPr>
        <w:t>- Các cuộc họp hồi cứu: vào cuối mỗi sprint, nhóm phân tích cả những yếu tố thành công và không thành công trong hoạt động của họ. Trong cuộc họp kéo dài từ 15 đến 30 phút này, nơi mọi người được mời và phát biểu thay mặt họ, một cuộc bỏ phiếu tín nhiệm được tổ chức để quyết định những cải tiến sẽ được thực hiện.</w:t>
      </w:r>
    </w:p>
    <w:p w14:paraId="3AE55718" w14:textId="77777777" w:rsidR="0089473C" w:rsidRPr="00926F7D" w:rsidRDefault="0089473C" w:rsidP="00926F7D">
      <w:pPr>
        <w:pStyle w:val="BodyText"/>
        <w:spacing w:after="0" w:line="360" w:lineRule="auto"/>
        <w:ind w:firstLine="567"/>
        <w:jc w:val="both"/>
        <w:rPr>
          <w:rFonts w:ascii="Times New Roman" w:hAnsi="Times New Roman" w:cs="Times New Roman"/>
          <w:sz w:val="26"/>
          <w:szCs w:val="26"/>
          <w:lang w:val="vi-VN"/>
        </w:rPr>
      </w:pPr>
      <w:r w:rsidRPr="00926F7D">
        <w:rPr>
          <w:rFonts w:ascii="Times New Roman" w:hAnsi="Times New Roman" w:cs="Times New Roman"/>
          <w:sz w:val="26"/>
          <w:szCs w:val="26"/>
          <w:lang w:val="vi-VN"/>
        </w:rPr>
        <w:t>Ưu điểm của phương pháp này là giảm thiểu tài liệu đến mức tối thiểu để đạt được năng suất. Ý tưởng là chỉ viết tài liệu tối thiểu cho phép lưu lịch sử các quyết định được thực hiện trong dự án và dễ dàng thực hiện các can thiệp trên phần mềm khi nó chuyển sang giai đoạn bảo trì.</w:t>
      </w:r>
    </w:p>
    <w:p w14:paraId="0B4AF7AF" w14:textId="77777777" w:rsidR="000B2BE2" w:rsidRPr="00926F7D" w:rsidRDefault="00954CA5" w:rsidP="00926F7D">
      <w:pPr>
        <w:spacing w:line="360" w:lineRule="auto"/>
        <w:jc w:val="both"/>
        <w:rPr>
          <w:rFonts w:ascii="Times New Roman" w:eastAsia="Times New Roman" w:hAnsi="Times New Roman" w:cs="Times New Roman"/>
          <w:b/>
          <w:i/>
          <w:color w:val="000000"/>
          <w:sz w:val="26"/>
          <w:szCs w:val="26"/>
        </w:rPr>
      </w:pPr>
      <w:bookmarkStart w:id="209" w:name="_3j2qqm3"/>
      <w:bookmarkEnd w:id="209"/>
      <w:r w:rsidRPr="00926F7D">
        <w:rPr>
          <w:rFonts w:ascii="Times New Roman" w:eastAsia="Times New Roman" w:hAnsi="Times New Roman" w:cs="Times New Roman"/>
          <w:noProof/>
          <w:position w:val="-134"/>
          <w:sz w:val="26"/>
          <w:szCs w:val="26"/>
          <w:lang w:eastAsia="en-US" w:bidi="ar-SA"/>
        </w:rPr>
        <w:lastRenderedPageBreak/>
        <w:drawing>
          <wp:inline distT="0" distB="0" distL="0" distR="0" wp14:anchorId="0CD48D9D" wp14:editId="1F4FBAF1">
            <wp:extent cx="5648553" cy="21662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5988" cy="2176778"/>
                    </a:xfrm>
                    <a:prstGeom prst="rect">
                      <a:avLst/>
                    </a:prstGeom>
                    <a:solidFill>
                      <a:srgbClr val="FFFFFF"/>
                    </a:solidFill>
                    <a:ln>
                      <a:noFill/>
                    </a:ln>
                  </pic:spPr>
                </pic:pic>
              </a:graphicData>
            </a:graphic>
          </wp:inline>
        </w:drawing>
      </w:r>
    </w:p>
    <w:p w14:paraId="560C9E62" w14:textId="77777777" w:rsidR="00713997" w:rsidRPr="00926F7D" w:rsidRDefault="00713997" w:rsidP="00926F7D">
      <w:pPr>
        <w:spacing w:line="360" w:lineRule="auto"/>
        <w:jc w:val="center"/>
        <w:rPr>
          <w:rFonts w:ascii="Times New Roman" w:eastAsia="Times New Roman" w:hAnsi="Times New Roman" w:cs="Times New Roman"/>
          <w:i/>
          <w:color w:val="000000"/>
          <w:sz w:val="26"/>
          <w:szCs w:val="26"/>
        </w:rPr>
      </w:pPr>
    </w:p>
    <w:p w14:paraId="3D24FD14" w14:textId="50C36D37" w:rsidR="000B2BE2" w:rsidRPr="00926F7D" w:rsidRDefault="00B23FF0"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color w:val="000000"/>
          <w:sz w:val="26"/>
          <w:szCs w:val="26"/>
        </w:rPr>
        <w:t>Hình</w:t>
      </w:r>
      <w:r w:rsidR="00DA43D2" w:rsidRPr="00926F7D">
        <w:rPr>
          <w:rFonts w:ascii="Times New Roman" w:eastAsia="Times New Roman" w:hAnsi="Times New Roman" w:cs="Times New Roman"/>
          <w:color w:val="000000"/>
          <w:sz w:val="26"/>
          <w:szCs w:val="26"/>
        </w:rPr>
        <w:t xml:space="preserve"> 2</w:t>
      </w:r>
      <w:r w:rsidR="000B2BE2" w:rsidRPr="00926F7D">
        <w:rPr>
          <w:rFonts w:ascii="Times New Roman" w:eastAsia="Times New Roman" w:hAnsi="Times New Roman" w:cs="Times New Roman"/>
          <w:color w:val="000000"/>
          <w:sz w:val="26"/>
          <w:szCs w:val="26"/>
        </w:rPr>
        <w:t>: Scrum Process</w:t>
      </w:r>
    </w:p>
    <w:p w14:paraId="4F0DBC2F" w14:textId="43316C60" w:rsidR="000B2BE2" w:rsidRPr="00926F7D" w:rsidRDefault="00DC4DC7" w:rsidP="00926F7D">
      <w:pPr>
        <w:pStyle w:val="Heading1"/>
        <w:ind w:left="450" w:hanging="450"/>
      </w:pPr>
      <w:bookmarkStart w:id="210" w:name="_Toc58766385"/>
      <w:bookmarkStart w:id="211" w:name="_Toc165585715"/>
      <w:bookmarkStart w:id="212" w:name="_Toc166244061"/>
      <w:bookmarkStart w:id="213" w:name="_Toc166246543"/>
      <w:bookmarkStart w:id="214" w:name="_Toc166247149"/>
      <w:bookmarkStart w:id="215" w:name="_Toc166247225"/>
      <w:bookmarkStart w:id="216" w:name="_Toc193642626"/>
      <w:bookmarkStart w:id="217" w:name="_Toc480824082"/>
      <w:r w:rsidRPr="00926F7D">
        <w:rPr>
          <w:noProof/>
        </w:rPr>
        <w:drawing>
          <wp:anchor distT="0" distB="0" distL="114300" distR="114300" simplePos="0" relativeHeight="251657216" behindDoc="1" locked="0" layoutInCell="1" allowOverlap="1" wp14:anchorId="0A5CD4B4" wp14:editId="2658BF08">
            <wp:simplePos x="0" y="0"/>
            <wp:positionH relativeFrom="column">
              <wp:posOffset>-27305</wp:posOffset>
            </wp:positionH>
            <wp:positionV relativeFrom="paragraph">
              <wp:posOffset>535305</wp:posOffset>
            </wp:positionV>
            <wp:extent cx="5592445" cy="3200400"/>
            <wp:effectExtent l="0" t="0" r="8255" b="0"/>
            <wp:wrapTight wrapText="bothSides">
              <wp:wrapPolygon edited="0">
                <wp:start x="0" y="0"/>
                <wp:lineTo x="0" y="21471"/>
                <wp:lineTo x="21558" y="21471"/>
                <wp:lineTo x="215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2445" cy="3200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CE1A8B" w:rsidRPr="00926F7D">
        <w:t xml:space="preserve">Agile </w:t>
      </w:r>
      <w:r w:rsidR="0089473C" w:rsidRPr="00926F7D">
        <w:t>– Tổ chức</w:t>
      </w:r>
      <w:r w:rsidR="00CE1A8B" w:rsidRPr="00926F7D">
        <w:t xml:space="preserve"> Scrum</w:t>
      </w:r>
      <w:bookmarkEnd w:id="210"/>
      <w:bookmarkEnd w:id="211"/>
      <w:bookmarkEnd w:id="212"/>
      <w:bookmarkEnd w:id="213"/>
      <w:bookmarkEnd w:id="214"/>
      <w:bookmarkEnd w:id="215"/>
      <w:bookmarkEnd w:id="216"/>
      <w:r w:rsidR="00CE1A8B" w:rsidRPr="00926F7D">
        <w:t xml:space="preserve"> </w:t>
      </w:r>
      <w:bookmarkEnd w:id="217"/>
    </w:p>
    <w:p w14:paraId="615A35B5" w14:textId="19FAB981" w:rsidR="0089473C" w:rsidRPr="00926F7D" w:rsidRDefault="0089473C" w:rsidP="00926F7D">
      <w:pPr>
        <w:spacing w:line="360" w:lineRule="auto"/>
        <w:rPr>
          <w:rFonts w:ascii="Times New Roman" w:eastAsia="Times New Roman" w:hAnsi="Times New Roman" w:cs="Times New Roman"/>
          <w:color w:val="000000"/>
          <w:sz w:val="26"/>
          <w:szCs w:val="26"/>
        </w:rPr>
      </w:pPr>
      <w:r w:rsidRPr="00926F7D">
        <w:rPr>
          <w:rFonts w:ascii="Times New Roman" w:eastAsia="Times New Roman" w:hAnsi="Times New Roman" w:cs="Times New Roman"/>
          <w:color w:val="000000"/>
          <w:sz w:val="26"/>
          <w:szCs w:val="26"/>
        </w:rPr>
        <w:t>Phương pháp SCRUM bao gồm ba yếu tố chính sau:</w:t>
      </w:r>
    </w:p>
    <w:p w14:paraId="3E854278" w14:textId="4EFB2AE4" w:rsidR="0057224F" w:rsidRPr="00926F7D" w:rsidRDefault="0057224F" w:rsidP="00926F7D">
      <w:pPr>
        <w:spacing w:line="360" w:lineRule="auto"/>
        <w:jc w:val="center"/>
        <w:rPr>
          <w:rFonts w:ascii="Times New Roman" w:eastAsia="Times New Roman" w:hAnsi="Times New Roman" w:cs="Times New Roman"/>
          <w:i/>
          <w:color w:val="000000"/>
          <w:sz w:val="26"/>
          <w:szCs w:val="26"/>
        </w:rPr>
      </w:pPr>
      <w:r w:rsidRPr="00926F7D">
        <w:rPr>
          <w:rFonts w:ascii="Times New Roman" w:eastAsia="Times New Roman" w:hAnsi="Times New Roman" w:cs="Times New Roman"/>
          <w:i/>
          <w:color w:val="000000"/>
          <w:sz w:val="26"/>
          <w:szCs w:val="26"/>
        </w:rPr>
        <w:t>Hình 3: Thành viên của nhóm Scrum</w:t>
      </w:r>
    </w:p>
    <w:p w14:paraId="5CCB5E1C" w14:textId="088EA85F" w:rsidR="0089473C" w:rsidRPr="00926F7D" w:rsidRDefault="0089473C" w:rsidP="00926F7D">
      <w:pPr>
        <w:pStyle w:val="BodyText"/>
        <w:spacing w:after="0" w:line="360" w:lineRule="auto"/>
        <w:ind w:firstLine="567"/>
        <w:jc w:val="both"/>
        <w:rPr>
          <w:rFonts w:ascii="Times New Roman" w:hAnsi="Times New Roman" w:cs="Times New Roman"/>
          <w:sz w:val="26"/>
          <w:szCs w:val="26"/>
          <w:lang w:val="vi-VN"/>
        </w:rPr>
      </w:pPr>
      <w:r w:rsidRPr="00926F7D">
        <w:rPr>
          <w:rFonts w:ascii="Times New Roman" w:hAnsi="Times New Roman" w:cs="Times New Roman"/>
          <w:sz w:val="26"/>
          <w:szCs w:val="26"/>
          <w:lang w:val="vi-VN"/>
        </w:rPr>
        <w:t>- Chủ sở hữu sản phẩm: Trong hầu hết các dự án, chủ sở hữu sản phẩm là người lãnh đạo nhóm dự án của khách hàng. Là người sẽ xác định và ưu tiên các tính năng của sản phẩm và chọn ngày và nội dung của mỗi sprint dựa trên các giá trị (khối lượng công việc) mà nhóm truyền đạt.</w:t>
      </w:r>
    </w:p>
    <w:p w14:paraId="00E62D98" w14:textId="77777777" w:rsidR="0089473C" w:rsidRPr="00926F7D" w:rsidRDefault="0089473C" w:rsidP="00926F7D">
      <w:pPr>
        <w:pStyle w:val="BodyText"/>
        <w:spacing w:after="0" w:line="360" w:lineRule="auto"/>
        <w:ind w:firstLine="567"/>
        <w:jc w:val="both"/>
        <w:rPr>
          <w:rFonts w:ascii="Times New Roman" w:hAnsi="Times New Roman" w:cs="Times New Roman"/>
          <w:sz w:val="26"/>
          <w:szCs w:val="26"/>
          <w:lang w:val="vi-VN"/>
        </w:rPr>
      </w:pPr>
      <w:r w:rsidRPr="00926F7D">
        <w:rPr>
          <w:rFonts w:ascii="Times New Roman" w:hAnsi="Times New Roman" w:cs="Times New Roman"/>
          <w:sz w:val="26"/>
          <w:szCs w:val="26"/>
          <w:lang w:val="vi-VN"/>
        </w:rPr>
        <w:t>- Scrum Master: là một người hỗ</w:t>
      </w:r>
      <w:r w:rsidR="002964CA" w:rsidRPr="00926F7D">
        <w:rPr>
          <w:rFonts w:ascii="Times New Roman" w:hAnsi="Times New Roman" w:cs="Times New Roman"/>
          <w:sz w:val="26"/>
          <w:szCs w:val="26"/>
          <w:lang w:val="vi-VN"/>
        </w:rPr>
        <w:t xml:space="preserve"> trợ thực sự cho dự án ,</w:t>
      </w:r>
      <w:r w:rsidRPr="00926F7D">
        <w:rPr>
          <w:rFonts w:ascii="Times New Roman" w:hAnsi="Times New Roman" w:cs="Times New Roman"/>
          <w:sz w:val="26"/>
          <w:szCs w:val="26"/>
          <w:lang w:val="vi-VN"/>
        </w:rPr>
        <w:t xml:space="preserve"> đảm bảo rằng mọi người đều làm việc hết khả năng của họ bằng cách loại bỏ những trở ngại và bảo vệ nhóm khỏi những can thi</w:t>
      </w:r>
      <w:r w:rsidR="002964CA" w:rsidRPr="00926F7D">
        <w:rPr>
          <w:rFonts w:ascii="Times New Roman" w:hAnsi="Times New Roman" w:cs="Times New Roman"/>
          <w:sz w:val="26"/>
          <w:szCs w:val="26"/>
          <w:lang w:val="vi-VN"/>
        </w:rPr>
        <w:t>ệp từ bên ngoài. Đ</w:t>
      </w:r>
      <w:r w:rsidRPr="00926F7D">
        <w:rPr>
          <w:rFonts w:ascii="Times New Roman" w:hAnsi="Times New Roman" w:cs="Times New Roman"/>
          <w:sz w:val="26"/>
          <w:szCs w:val="26"/>
          <w:lang w:val="vi-VN"/>
        </w:rPr>
        <w:t>ặc biệt chú ý đến sự tôn trọng của các giai đoạn SCRUM khác nhau.</w:t>
      </w:r>
    </w:p>
    <w:p w14:paraId="196FD665" w14:textId="77777777" w:rsidR="0089473C" w:rsidRPr="00926F7D" w:rsidRDefault="0089473C" w:rsidP="00926F7D">
      <w:pPr>
        <w:spacing w:line="360" w:lineRule="auto"/>
        <w:ind w:firstLine="576"/>
        <w:jc w:val="both"/>
        <w:rPr>
          <w:rFonts w:ascii="Times New Roman" w:eastAsia="Times New Roman" w:hAnsi="Times New Roman" w:cs="Times New Roman"/>
          <w:color w:val="000000"/>
          <w:sz w:val="26"/>
          <w:szCs w:val="26"/>
        </w:rPr>
      </w:pPr>
      <w:r w:rsidRPr="00926F7D">
        <w:rPr>
          <w:rFonts w:ascii="Times New Roman" w:eastAsia="Times New Roman" w:hAnsi="Times New Roman" w:cs="Times New Roman"/>
          <w:color w:val="000000"/>
          <w:sz w:val="26"/>
          <w:szCs w:val="26"/>
        </w:rPr>
        <w:lastRenderedPageBreak/>
        <w:t>- Nhóm: một nhóm thường bao gồm 4-10 người và các nhóm với nhau tất cả các chuyên gia CNTT cần thiết trong một dự án, tức là một kiến trúc sư, một nhà thiết kế, một nhà phát triển, một người kiểm tra, v.v. Nhóm tự tổ chức và duy trì không</w:t>
      </w:r>
      <w:r w:rsidR="002964CA" w:rsidRPr="00926F7D">
        <w:rPr>
          <w:rFonts w:ascii="Times New Roman" w:eastAsia="Times New Roman" w:hAnsi="Times New Roman" w:cs="Times New Roman"/>
          <w:color w:val="000000"/>
          <w:sz w:val="26"/>
          <w:szCs w:val="26"/>
        </w:rPr>
        <w:t xml:space="preserve"> thay đổi trong toàn bộ sprint</w:t>
      </w:r>
      <w:r w:rsidRPr="00926F7D">
        <w:rPr>
          <w:rFonts w:ascii="Times New Roman" w:eastAsia="Times New Roman" w:hAnsi="Times New Roman" w:cs="Times New Roman"/>
          <w:color w:val="000000"/>
          <w:sz w:val="26"/>
          <w:szCs w:val="26"/>
        </w:rPr>
        <w:t>.</w:t>
      </w:r>
    </w:p>
    <w:p w14:paraId="7280A0AE" w14:textId="63DDF2BE" w:rsidR="000B2BE2" w:rsidRPr="00926F7D" w:rsidRDefault="0057224F" w:rsidP="00926F7D">
      <w:pPr>
        <w:pStyle w:val="Heading1"/>
        <w:ind w:left="450" w:hanging="450"/>
      </w:pPr>
      <w:bookmarkStart w:id="218" w:name="_Toc58766386"/>
      <w:bookmarkStart w:id="219" w:name="_Toc165585716"/>
      <w:bookmarkStart w:id="220" w:name="_Toc166244062"/>
      <w:bookmarkStart w:id="221" w:name="_Toc166246544"/>
      <w:bookmarkStart w:id="222" w:name="_Toc166247150"/>
      <w:bookmarkStart w:id="223" w:name="_Toc166247226"/>
      <w:bookmarkStart w:id="224" w:name="_Toc480824083"/>
      <w:r w:rsidRPr="00926F7D">
        <w:t xml:space="preserve"> </w:t>
      </w:r>
      <w:bookmarkStart w:id="225" w:name="_Toc193642627"/>
      <w:r w:rsidR="00CE1A8B" w:rsidRPr="00926F7D">
        <w:t xml:space="preserve">Agile </w:t>
      </w:r>
      <w:r w:rsidR="002964CA" w:rsidRPr="00926F7D">
        <w:t>–</w:t>
      </w:r>
      <w:r w:rsidR="00CE1A8B" w:rsidRPr="00926F7D">
        <w:t xml:space="preserve"> </w:t>
      </w:r>
      <w:r w:rsidR="002964CA" w:rsidRPr="00926F7D">
        <w:t xml:space="preserve">Ưu điểm của </w:t>
      </w:r>
      <w:r w:rsidR="00CE1A8B" w:rsidRPr="00926F7D">
        <w:t>Scrum</w:t>
      </w:r>
      <w:bookmarkEnd w:id="218"/>
      <w:bookmarkEnd w:id="219"/>
      <w:bookmarkEnd w:id="220"/>
      <w:bookmarkEnd w:id="221"/>
      <w:bookmarkEnd w:id="222"/>
      <w:bookmarkEnd w:id="223"/>
      <w:bookmarkEnd w:id="225"/>
      <w:r w:rsidR="00CE1A8B" w:rsidRPr="00926F7D">
        <w:t xml:space="preserve"> </w:t>
      </w:r>
      <w:bookmarkEnd w:id="224"/>
    </w:p>
    <w:p w14:paraId="4BA11D32" w14:textId="77777777" w:rsidR="005C1C42" w:rsidRPr="00926F7D" w:rsidRDefault="005C1C42" w:rsidP="00926F7D">
      <w:pPr>
        <w:spacing w:line="360" w:lineRule="auto"/>
        <w:ind w:firstLine="567"/>
        <w:jc w:val="both"/>
        <w:rPr>
          <w:rFonts w:ascii="Times New Roman" w:hAnsi="Times New Roman" w:cs="Times New Roman"/>
          <w:sz w:val="26"/>
          <w:szCs w:val="26"/>
        </w:rPr>
      </w:pPr>
      <w:r w:rsidRPr="00926F7D">
        <w:rPr>
          <w:rFonts w:ascii="Times New Roman" w:hAnsi="Times New Roman" w:cs="Times New Roman"/>
          <w:sz w:val="26"/>
          <w:szCs w:val="26"/>
        </w:rPr>
        <w:t>Scrum khác với các phương pháp phát triển khác thông qua những lợi thế của nó mà biến nó thành một phản ứng thực dụng để đáp ứng các nhu cầu hiện tại của các chử sở hữu sản phẩm.</w:t>
      </w:r>
    </w:p>
    <w:p w14:paraId="7EE9F1A2" w14:textId="77777777" w:rsidR="002964CA" w:rsidRPr="00926F7D" w:rsidRDefault="002964CA" w:rsidP="00926F7D">
      <w:pPr>
        <w:pStyle w:val="BodyText"/>
        <w:spacing w:after="0" w:line="360" w:lineRule="auto"/>
        <w:ind w:firstLine="567"/>
        <w:jc w:val="both"/>
        <w:rPr>
          <w:rFonts w:ascii="Times New Roman" w:hAnsi="Times New Roman" w:cs="Times New Roman"/>
          <w:sz w:val="26"/>
          <w:szCs w:val="26"/>
        </w:rPr>
      </w:pPr>
      <w:r w:rsidRPr="00926F7D">
        <w:rPr>
          <w:rFonts w:ascii="Times New Roman" w:hAnsi="Times New Roman" w:cs="Times New Roman"/>
          <w:sz w:val="26"/>
          <w:szCs w:val="26"/>
        </w:rPr>
        <w:t>Phương pháp lặp đi lặp lại và tăng dần: điều này cho phép tránh hiệu ứng đường hầm, tức là thực tế chỉ thấy kết quả ở lần phân phối cuối cùng và không có gì hoặc hầu như không có gì trong toàn bộ giai đoạn phát triển, điều này thường xuyên xảy ra với các phát triển chu kỳ .</w:t>
      </w:r>
    </w:p>
    <w:p w14:paraId="6FE7D852" w14:textId="77777777" w:rsidR="002964CA" w:rsidRPr="00926F7D" w:rsidRDefault="002964CA" w:rsidP="00926F7D">
      <w:pPr>
        <w:pStyle w:val="BodyText"/>
        <w:spacing w:after="0" w:line="360" w:lineRule="auto"/>
        <w:ind w:firstLine="567"/>
        <w:jc w:val="both"/>
        <w:rPr>
          <w:rFonts w:ascii="Times New Roman" w:hAnsi="Times New Roman" w:cs="Times New Roman"/>
          <w:sz w:val="26"/>
          <w:szCs w:val="26"/>
        </w:rPr>
      </w:pPr>
      <w:r w:rsidRPr="00926F7D">
        <w:rPr>
          <w:rFonts w:ascii="Times New Roman" w:hAnsi="Times New Roman" w:cs="Times New Roman"/>
          <w:sz w:val="26"/>
          <w:szCs w:val="26"/>
        </w:rPr>
        <w:t>Khả năng thích ứng tối đa để phát triển sản phẩm và ứng dụng: thành phần tuần tự của nội dung sprint cho phép thêm một sửa đổi hoặc một tính năng không được lên kế hoạch ban đầu. Đây chính xác là những gì làm cho phương thức này trở nên nhanh chóng.</w:t>
      </w:r>
    </w:p>
    <w:p w14:paraId="2C62C763" w14:textId="77777777" w:rsidR="002964CA" w:rsidRPr="00926F7D" w:rsidRDefault="002964CA" w:rsidP="00926F7D">
      <w:pPr>
        <w:pStyle w:val="BodyText"/>
        <w:spacing w:after="0" w:line="360" w:lineRule="auto"/>
        <w:ind w:firstLine="567"/>
        <w:jc w:val="both"/>
        <w:rPr>
          <w:rFonts w:ascii="Times New Roman" w:hAnsi="Times New Roman" w:cs="Times New Roman"/>
          <w:sz w:val="26"/>
          <w:szCs w:val="26"/>
        </w:rPr>
      </w:pPr>
      <w:r w:rsidRPr="00926F7D">
        <w:rPr>
          <w:rFonts w:ascii="Times New Roman" w:hAnsi="Times New Roman" w:cs="Times New Roman"/>
          <w:sz w:val="26"/>
          <w:szCs w:val="26"/>
        </w:rPr>
        <w:t>Phương pháp có sự tham gia: mọi thành viên trong nhóm được yêu cầu phát biểu ý kiến ​​của mình và có thể đóng góp vào tất cả các quyết định được thực hiện trong dự án. Do đó, các thành viên tham gia nhiều hơn và có động lực hơn.</w:t>
      </w:r>
    </w:p>
    <w:p w14:paraId="6487F5B5" w14:textId="77777777" w:rsidR="002964CA" w:rsidRPr="00926F7D" w:rsidRDefault="002964CA" w:rsidP="00926F7D">
      <w:pPr>
        <w:pStyle w:val="BodyText"/>
        <w:spacing w:after="0" w:line="360" w:lineRule="auto"/>
        <w:ind w:firstLine="567"/>
        <w:jc w:val="both"/>
        <w:rPr>
          <w:rFonts w:ascii="Times New Roman" w:hAnsi="Times New Roman" w:cs="Times New Roman"/>
          <w:sz w:val="26"/>
          <w:szCs w:val="26"/>
        </w:rPr>
      </w:pPr>
      <w:r w:rsidRPr="00926F7D">
        <w:rPr>
          <w:rFonts w:ascii="Times New Roman" w:hAnsi="Times New Roman" w:cs="Times New Roman"/>
          <w:sz w:val="26"/>
          <w:szCs w:val="26"/>
        </w:rPr>
        <w:t>Tăng cường giao tiếp: bằng cách làm việc trong cùng một phòng phát triển hoặc được kết nối thông qua các phương tiện giao tiếp khác nhau, nhóm có thể dễ dàng giao tiếp và trao đổi ý kiến ​​về những trở ngại để loại bỏ chúng càng sớm càng tốt.</w:t>
      </w:r>
    </w:p>
    <w:p w14:paraId="4EEA0B4D" w14:textId="77777777" w:rsidR="002964CA" w:rsidRPr="00926F7D" w:rsidRDefault="002964CA" w:rsidP="00926F7D">
      <w:pPr>
        <w:pStyle w:val="BodyText"/>
        <w:spacing w:after="0" w:line="360" w:lineRule="auto"/>
        <w:ind w:firstLine="567"/>
        <w:jc w:val="both"/>
        <w:rPr>
          <w:rFonts w:ascii="Times New Roman" w:hAnsi="Times New Roman" w:cs="Times New Roman"/>
          <w:sz w:val="26"/>
          <w:szCs w:val="26"/>
        </w:rPr>
      </w:pPr>
      <w:r w:rsidRPr="00926F7D">
        <w:rPr>
          <w:rFonts w:ascii="Times New Roman" w:hAnsi="Times New Roman" w:cs="Times New Roman"/>
          <w:sz w:val="26"/>
          <w:szCs w:val="26"/>
        </w:rPr>
        <w:t>Tối đa hóa sự hợp tác: giao tiếp hàng ngày giữa khách hàng và nhóm cho phép họ cộng tác chặt chẽ hơn.</w:t>
      </w:r>
    </w:p>
    <w:p w14:paraId="7F5F0F52" w14:textId="77777777" w:rsidR="009328EA" w:rsidRPr="00926F7D" w:rsidRDefault="002964CA" w:rsidP="00926F7D">
      <w:pPr>
        <w:pStyle w:val="BodyText"/>
        <w:spacing w:after="0" w:line="360" w:lineRule="auto"/>
        <w:ind w:firstLine="567"/>
        <w:jc w:val="both"/>
        <w:rPr>
          <w:rFonts w:ascii="Times New Roman" w:hAnsi="Times New Roman" w:cs="Times New Roman"/>
          <w:sz w:val="26"/>
          <w:szCs w:val="26"/>
        </w:rPr>
      </w:pPr>
      <w:r w:rsidRPr="00926F7D">
        <w:rPr>
          <w:rFonts w:ascii="Times New Roman" w:hAnsi="Times New Roman" w:cs="Times New Roman"/>
          <w:sz w:val="26"/>
          <w:szCs w:val="26"/>
        </w:rPr>
        <w:t>Tăng năng suất: vì nó loại bỏ các ràng buộc nhất định của các phương pháp cổ điển, chẳng hạn như tài liệu hoặc hình thức hóa phóng đại, SCRUM cho phép tăng năng suất của nhóm. Bằng cách thêm vào điều này, trình độ của mỗi mô-đun cho phép xác định ước tính, mọi người có thể so sánh hiệu suất của họ với năng suất trung bình của nhóm.</w:t>
      </w:r>
      <w:bookmarkStart w:id="226" w:name="_1y810tw"/>
      <w:bookmarkStart w:id="227" w:name="_Toc480824084"/>
      <w:bookmarkStart w:id="228" w:name="_Toc58766387"/>
      <w:bookmarkStart w:id="229" w:name="_Toc165585717"/>
      <w:bookmarkEnd w:id="226"/>
    </w:p>
    <w:p w14:paraId="7D4ECEAB" w14:textId="77777777" w:rsidR="00926F7D" w:rsidRPr="00926F7D" w:rsidRDefault="00926F7D" w:rsidP="00926F7D">
      <w:pPr>
        <w:widowControl/>
        <w:suppressAutoHyphens w:val="0"/>
        <w:spacing w:line="360" w:lineRule="auto"/>
        <w:rPr>
          <w:rFonts w:ascii="Times New Roman" w:eastAsia="Times New Roman" w:hAnsi="Times New Roman" w:cs="Times New Roman"/>
          <w:b/>
          <w:color w:val="000000"/>
          <w:szCs w:val="28"/>
        </w:rPr>
      </w:pPr>
      <w:bookmarkStart w:id="230" w:name="_Toc166244063"/>
      <w:bookmarkStart w:id="231" w:name="_Toc166246545"/>
      <w:bookmarkStart w:id="232" w:name="_Toc166247151"/>
      <w:bookmarkStart w:id="233" w:name="_Toc166247227"/>
      <w:r w:rsidRPr="00926F7D">
        <w:rPr>
          <w:rFonts w:ascii="Times New Roman" w:hAnsi="Times New Roman" w:cs="Times New Roman"/>
        </w:rPr>
        <w:br w:type="page"/>
      </w:r>
    </w:p>
    <w:p w14:paraId="66CC8069" w14:textId="77777777" w:rsidR="00926F7D" w:rsidRPr="00926F7D" w:rsidRDefault="0036057A" w:rsidP="005F60D3">
      <w:pPr>
        <w:pStyle w:val="Heading1"/>
        <w:widowControl/>
        <w:numPr>
          <w:ilvl w:val="0"/>
          <w:numId w:val="13"/>
        </w:numPr>
        <w:suppressAutoHyphens w:val="0"/>
      </w:pPr>
      <w:bookmarkStart w:id="234" w:name="_Toc193642628"/>
      <w:r w:rsidRPr="00926F7D">
        <w:lastRenderedPageBreak/>
        <w:t>R</w:t>
      </w:r>
      <w:bookmarkEnd w:id="227"/>
      <w:r w:rsidRPr="00926F7D">
        <w:t>ỦI RO</w:t>
      </w:r>
      <w:bookmarkStart w:id="235" w:name="_Toc482650466"/>
      <w:bookmarkStart w:id="236" w:name="_Toc165585718"/>
      <w:bookmarkEnd w:id="228"/>
      <w:bookmarkEnd w:id="229"/>
      <w:bookmarkEnd w:id="230"/>
      <w:bookmarkEnd w:id="231"/>
      <w:bookmarkEnd w:id="232"/>
      <w:bookmarkEnd w:id="233"/>
      <w:bookmarkEnd w:id="234"/>
    </w:p>
    <w:p w14:paraId="5648A814" w14:textId="58E593EA" w:rsidR="0071281C" w:rsidRPr="00926F7D" w:rsidRDefault="00DC4DC7" w:rsidP="00926F7D">
      <w:pPr>
        <w:pStyle w:val="Heading2"/>
      </w:pPr>
      <w:bookmarkStart w:id="237" w:name="_Toc193642629"/>
      <w:r w:rsidRPr="00926F7D">
        <w:t>Bảng</w:t>
      </w:r>
      <w:r w:rsidR="00DC6F72" w:rsidRPr="00926F7D">
        <w:t xml:space="preserve"> </w:t>
      </w:r>
      <w:r w:rsidR="0057224F" w:rsidRPr="00926F7D">
        <w:t>8</w:t>
      </w:r>
      <w:r w:rsidR="000B2BE2" w:rsidRPr="00926F7D">
        <w:t xml:space="preserve">: </w:t>
      </w:r>
      <w:bookmarkEnd w:id="235"/>
      <w:r w:rsidRPr="00926F7D">
        <w:t>Xếp hạng đối với khả năng, mức độ cho mỗi rủi ro</w:t>
      </w:r>
      <w:bookmarkEnd w:id="236"/>
      <w:bookmarkEnd w:id="237"/>
    </w:p>
    <w:tbl>
      <w:tblPr>
        <w:tblStyle w:val="TableGrid"/>
        <w:tblW w:w="5000" w:type="pct"/>
        <w:jc w:val="center"/>
        <w:tblLook w:val="04A0" w:firstRow="1" w:lastRow="0" w:firstColumn="1" w:lastColumn="0" w:noHBand="0" w:noVBand="1"/>
      </w:tblPr>
      <w:tblGrid>
        <w:gridCol w:w="1210"/>
        <w:gridCol w:w="2477"/>
        <w:gridCol w:w="5373"/>
      </w:tblGrid>
      <w:tr w:rsidR="00D66A93" w:rsidRPr="00926F7D" w14:paraId="2EADC92B" w14:textId="77777777" w:rsidTr="000978AD">
        <w:trPr>
          <w:trHeight w:val="530"/>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E14CA9D" w14:textId="77777777" w:rsidR="00D66A93" w:rsidRPr="00926F7D" w:rsidRDefault="00D66A93" w:rsidP="00926F7D">
            <w:pPr>
              <w:spacing w:line="360" w:lineRule="auto"/>
              <w:jc w:val="center"/>
              <w:rPr>
                <w:rFonts w:ascii="Times New Roman" w:eastAsia="MS Mincho" w:hAnsi="Times New Roman" w:cs="Times New Roman"/>
                <w:bCs/>
                <w:sz w:val="26"/>
                <w:szCs w:val="26"/>
                <w:lang w:eastAsia="ko-KR"/>
              </w:rPr>
            </w:pPr>
            <w:bookmarkStart w:id="238" w:name="_Toc61777089"/>
            <w:bookmarkStart w:id="239" w:name="_Toc482650467"/>
            <w:r w:rsidRPr="00926F7D">
              <w:rPr>
                <w:rFonts w:ascii="Times New Roman" w:hAnsi="Times New Roman" w:cs="Times New Roman"/>
                <w:sz w:val="26"/>
                <w:szCs w:val="26"/>
              </w:rPr>
              <w:t>Đánh giá khả năng và mức độ nghiệm trọng đối với mỗi rủi ro</w:t>
            </w:r>
            <w:bookmarkEnd w:id="238"/>
          </w:p>
        </w:tc>
      </w:tr>
      <w:tr w:rsidR="00D66A93" w:rsidRPr="00926F7D" w14:paraId="21AB82C6" w14:textId="77777777" w:rsidTr="000978AD">
        <w:trPr>
          <w:jc w:val="center"/>
        </w:trPr>
        <w:tc>
          <w:tcPr>
            <w:tcW w:w="668" w:type="pct"/>
            <w:tcBorders>
              <w:top w:val="single" w:sz="4" w:space="0" w:color="auto"/>
              <w:left w:val="single" w:sz="4" w:space="0" w:color="auto"/>
              <w:bottom w:val="single" w:sz="4" w:space="0" w:color="auto"/>
              <w:right w:val="single" w:sz="4" w:space="0" w:color="auto"/>
            </w:tcBorders>
          </w:tcPr>
          <w:p w14:paraId="5C0B5242" w14:textId="6E8C6493" w:rsidR="00D66A93" w:rsidRPr="00926F7D" w:rsidRDefault="00D66A93" w:rsidP="00926F7D">
            <w:pPr>
              <w:spacing w:line="360" w:lineRule="auto"/>
              <w:rPr>
                <w:rFonts w:ascii="Times New Roman" w:eastAsia="MS Mincho" w:hAnsi="Times New Roman" w:cs="Times New Roman"/>
                <w:b/>
                <w:bCs/>
                <w:sz w:val="26"/>
                <w:szCs w:val="26"/>
                <w:lang w:eastAsia="ko-KR"/>
              </w:rPr>
            </w:pPr>
            <w:bookmarkStart w:id="240" w:name="_Toc61777090"/>
            <w:r w:rsidRPr="00926F7D">
              <w:rPr>
                <w:rFonts w:ascii="Times New Roman" w:eastAsia="MS Mincho" w:hAnsi="Times New Roman" w:cs="Times New Roman"/>
                <w:b/>
                <w:bCs/>
                <w:sz w:val="26"/>
                <w:szCs w:val="26"/>
                <w:lang w:eastAsia="ko-KR"/>
              </w:rPr>
              <w:t>Số thứ tự</w:t>
            </w:r>
            <w:bookmarkEnd w:id="240"/>
          </w:p>
        </w:tc>
        <w:tc>
          <w:tcPr>
            <w:tcW w:w="1367" w:type="pct"/>
            <w:tcBorders>
              <w:top w:val="single" w:sz="4" w:space="0" w:color="auto"/>
              <w:left w:val="single" w:sz="4" w:space="0" w:color="auto"/>
              <w:bottom w:val="single" w:sz="4" w:space="0" w:color="auto"/>
              <w:right w:val="single" w:sz="4" w:space="0" w:color="auto"/>
            </w:tcBorders>
          </w:tcPr>
          <w:p w14:paraId="395F8D70" w14:textId="77777777" w:rsidR="00D66A93" w:rsidRPr="00926F7D" w:rsidRDefault="00D66A93" w:rsidP="00926F7D">
            <w:pPr>
              <w:spacing w:line="360" w:lineRule="auto"/>
              <w:rPr>
                <w:rFonts w:ascii="Times New Roman" w:eastAsia="MS Mincho" w:hAnsi="Times New Roman" w:cs="Times New Roman"/>
                <w:b/>
                <w:bCs/>
                <w:sz w:val="26"/>
                <w:szCs w:val="26"/>
                <w:lang w:eastAsia="ko-KR"/>
              </w:rPr>
            </w:pPr>
            <w:bookmarkStart w:id="241" w:name="_Toc61777091"/>
            <w:r w:rsidRPr="00926F7D">
              <w:rPr>
                <w:rFonts w:ascii="Times New Roman" w:eastAsia="MS Mincho" w:hAnsi="Times New Roman" w:cs="Times New Roman"/>
                <w:b/>
                <w:bCs/>
                <w:sz w:val="26"/>
                <w:szCs w:val="26"/>
                <w:lang w:eastAsia="ko-KR"/>
              </w:rPr>
              <w:t>Viết tắt</w:t>
            </w:r>
            <w:bookmarkEnd w:id="241"/>
          </w:p>
        </w:tc>
        <w:tc>
          <w:tcPr>
            <w:tcW w:w="2965" w:type="pct"/>
            <w:tcBorders>
              <w:top w:val="single" w:sz="4" w:space="0" w:color="auto"/>
              <w:left w:val="single" w:sz="4" w:space="0" w:color="auto"/>
              <w:bottom w:val="single" w:sz="4" w:space="0" w:color="auto"/>
              <w:right w:val="single" w:sz="4" w:space="0" w:color="auto"/>
            </w:tcBorders>
          </w:tcPr>
          <w:p w14:paraId="21C1C4E6" w14:textId="77777777" w:rsidR="00D66A93" w:rsidRPr="00926F7D" w:rsidRDefault="00D66A93" w:rsidP="00926F7D">
            <w:pPr>
              <w:spacing w:line="360" w:lineRule="auto"/>
              <w:rPr>
                <w:rFonts w:ascii="Times New Roman" w:eastAsia="MS Mincho" w:hAnsi="Times New Roman" w:cs="Times New Roman"/>
                <w:b/>
                <w:bCs/>
                <w:sz w:val="26"/>
                <w:szCs w:val="26"/>
                <w:lang w:eastAsia="ko-KR"/>
              </w:rPr>
            </w:pPr>
            <w:bookmarkStart w:id="242" w:name="_Toc61777092"/>
            <w:r w:rsidRPr="00926F7D">
              <w:rPr>
                <w:rFonts w:ascii="Times New Roman" w:eastAsia="MS Mincho" w:hAnsi="Times New Roman" w:cs="Times New Roman"/>
                <w:b/>
                <w:bCs/>
                <w:sz w:val="26"/>
                <w:szCs w:val="26"/>
                <w:lang w:eastAsia="ko-KR"/>
              </w:rPr>
              <w:t>Mức độ ảnh hưởng</w:t>
            </w:r>
            <w:bookmarkEnd w:id="242"/>
          </w:p>
        </w:tc>
      </w:tr>
      <w:tr w:rsidR="00D66A93" w:rsidRPr="00926F7D" w14:paraId="0F2A673E" w14:textId="77777777" w:rsidTr="000978AD">
        <w:trPr>
          <w:jc w:val="center"/>
        </w:trPr>
        <w:tc>
          <w:tcPr>
            <w:tcW w:w="668" w:type="pct"/>
            <w:tcBorders>
              <w:top w:val="single" w:sz="4" w:space="0" w:color="auto"/>
              <w:left w:val="single" w:sz="4" w:space="0" w:color="auto"/>
              <w:bottom w:val="single" w:sz="4" w:space="0" w:color="auto"/>
              <w:right w:val="single" w:sz="4" w:space="0" w:color="auto"/>
            </w:tcBorders>
          </w:tcPr>
          <w:p w14:paraId="4BC4A9E4" w14:textId="29C750A2" w:rsidR="00D66A93" w:rsidRPr="00926F7D" w:rsidRDefault="00D66A93" w:rsidP="00926F7D">
            <w:pPr>
              <w:spacing w:line="360" w:lineRule="auto"/>
              <w:rPr>
                <w:rFonts w:ascii="Times New Roman" w:eastAsia="MS Mincho" w:hAnsi="Times New Roman" w:cs="Times New Roman"/>
                <w:bCs/>
                <w:sz w:val="26"/>
                <w:szCs w:val="26"/>
                <w:lang w:eastAsia="ko-KR"/>
              </w:rPr>
            </w:pPr>
            <w:bookmarkStart w:id="243" w:name="_Toc61777093"/>
            <w:r w:rsidRPr="00926F7D">
              <w:rPr>
                <w:rFonts w:ascii="Times New Roman" w:eastAsia="MS Mincho" w:hAnsi="Times New Roman" w:cs="Times New Roman"/>
                <w:bCs/>
                <w:sz w:val="26"/>
                <w:szCs w:val="26"/>
                <w:lang w:eastAsia="ko-KR"/>
              </w:rPr>
              <w:t>1</w:t>
            </w:r>
            <w:bookmarkEnd w:id="243"/>
          </w:p>
        </w:tc>
        <w:tc>
          <w:tcPr>
            <w:tcW w:w="1367" w:type="pct"/>
            <w:tcBorders>
              <w:top w:val="single" w:sz="4" w:space="0" w:color="auto"/>
              <w:left w:val="single" w:sz="4" w:space="0" w:color="auto"/>
              <w:bottom w:val="single" w:sz="4" w:space="0" w:color="auto"/>
              <w:right w:val="single" w:sz="4" w:space="0" w:color="auto"/>
            </w:tcBorders>
          </w:tcPr>
          <w:p w14:paraId="52B66000" w14:textId="77777777" w:rsidR="00D66A93" w:rsidRPr="00926F7D" w:rsidRDefault="00D66A93" w:rsidP="00926F7D">
            <w:pPr>
              <w:spacing w:line="360" w:lineRule="auto"/>
              <w:rPr>
                <w:rFonts w:ascii="Times New Roman" w:eastAsia="MS Mincho" w:hAnsi="Times New Roman" w:cs="Times New Roman"/>
                <w:bCs/>
                <w:sz w:val="26"/>
                <w:szCs w:val="26"/>
                <w:lang w:eastAsia="ko-KR"/>
              </w:rPr>
            </w:pPr>
            <w:bookmarkStart w:id="244" w:name="_Toc61777094"/>
            <w:r w:rsidRPr="00926F7D">
              <w:rPr>
                <w:rFonts w:ascii="Times New Roman" w:eastAsia="MS Mincho" w:hAnsi="Times New Roman" w:cs="Times New Roman"/>
                <w:bCs/>
                <w:sz w:val="26"/>
                <w:szCs w:val="26"/>
                <w:lang w:eastAsia="ko-KR"/>
              </w:rPr>
              <w:t>L</w:t>
            </w:r>
            <w:bookmarkEnd w:id="244"/>
          </w:p>
        </w:tc>
        <w:tc>
          <w:tcPr>
            <w:tcW w:w="2965" w:type="pct"/>
            <w:tcBorders>
              <w:top w:val="single" w:sz="4" w:space="0" w:color="auto"/>
              <w:left w:val="single" w:sz="4" w:space="0" w:color="auto"/>
              <w:bottom w:val="single" w:sz="4" w:space="0" w:color="auto"/>
              <w:right w:val="single" w:sz="4" w:space="0" w:color="auto"/>
            </w:tcBorders>
          </w:tcPr>
          <w:p w14:paraId="398DC77A" w14:textId="77777777" w:rsidR="00D66A93" w:rsidRPr="00926F7D" w:rsidRDefault="00D66A93" w:rsidP="00926F7D">
            <w:pPr>
              <w:spacing w:line="360" w:lineRule="auto"/>
              <w:rPr>
                <w:rFonts w:ascii="Times New Roman" w:eastAsia="MS Mincho" w:hAnsi="Times New Roman" w:cs="Times New Roman"/>
                <w:bCs/>
                <w:sz w:val="26"/>
                <w:szCs w:val="26"/>
                <w:lang w:eastAsia="ko-KR"/>
              </w:rPr>
            </w:pPr>
            <w:bookmarkStart w:id="245" w:name="_Toc61777095"/>
            <w:r w:rsidRPr="00926F7D">
              <w:rPr>
                <w:rFonts w:ascii="Times New Roman" w:eastAsia="MS Mincho" w:hAnsi="Times New Roman" w:cs="Times New Roman"/>
                <w:bCs/>
                <w:sz w:val="26"/>
                <w:szCs w:val="26"/>
                <w:lang w:eastAsia="ko-KR"/>
              </w:rPr>
              <w:t>Thấp</w:t>
            </w:r>
            <w:bookmarkEnd w:id="245"/>
          </w:p>
        </w:tc>
      </w:tr>
      <w:tr w:rsidR="00D66A93" w:rsidRPr="00926F7D" w14:paraId="19E07606" w14:textId="77777777" w:rsidTr="000978AD">
        <w:trPr>
          <w:jc w:val="center"/>
        </w:trPr>
        <w:tc>
          <w:tcPr>
            <w:tcW w:w="668" w:type="pct"/>
            <w:tcBorders>
              <w:top w:val="single" w:sz="4" w:space="0" w:color="auto"/>
              <w:left w:val="single" w:sz="4" w:space="0" w:color="auto"/>
              <w:bottom w:val="single" w:sz="4" w:space="0" w:color="auto"/>
              <w:right w:val="single" w:sz="4" w:space="0" w:color="auto"/>
            </w:tcBorders>
          </w:tcPr>
          <w:p w14:paraId="68C779C8" w14:textId="5491EE1E" w:rsidR="00D66A93" w:rsidRPr="00926F7D" w:rsidRDefault="00D66A93" w:rsidP="00926F7D">
            <w:pPr>
              <w:spacing w:line="360" w:lineRule="auto"/>
              <w:rPr>
                <w:rFonts w:ascii="Times New Roman" w:eastAsia="MS Mincho" w:hAnsi="Times New Roman" w:cs="Times New Roman"/>
                <w:bCs/>
                <w:sz w:val="26"/>
                <w:szCs w:val="26"/>
                <w:lang w:eastAsia="ko-KR"/>
              </w:rPr>
            </w:pPr>
            <w:bookmarkStart w:id="246" w:name="_Toc61777096"/>
            <w:r w:rsidRPr="00926F7D">
              <w:rPr>
                <w:rFonts w:ascii="Times New Roman" w:eastAsia="MS Mincho" w:hAnsi="Times New Roman" w:cs="Times New Roman"/>
                <w:bCs/>
                <w:sz w:val="26"/>
                <w:szCs w:val="26"/>
                <w:lang w:eastAsia="ko-KR"/>
              </w:rPr>
              <w:t>2</w:t>
            </w:r>
            <w:bookmarkEnd w:id="246"/>
          </w:p>
        </w:tc>
        <w:tc>
          <w:tcPr>
            <w:tcW w:w="1367" w:type="pct"/>
            <w:tcBorders>
              <w:top w:val="single" w:sz="4" w:space="0" w:color="auto"/>
              <w:left w:val="single" w:sz="4" w:space="0" w:color="auto"/>
              <w:bottom w:val="single" w:sz="4" w:space="0" w:color="auto"/>
              <w:right w:val="single" w:sz="4" w:space="0" w:color="auto"/>
            </w:tcBorders>
          </w:tcPr>
          <w:p w14:paraId="4797D9B4" w14:textId="77777777" w:rsidR="00D66A93" w:rsidRPr="00926F7D" w:rsidRDefault="00D66A93" w:rsidP="00926F7D">
            <w:pPr>
              <w:spacing w:line="360" w:lineRule="auto"/>
              <w:rPr>
                <w:rFonts w:ascii="Times New Roman" w:eastAsia="MS Mincho" w:hAnsi="Times New Roman" w:cs="Times New Roman"/>
                <w:bCs/>
                <w:sz w:val="26"/>
                <w:szCs w:val="26"/>
                <w:lang w:eastAsia="ko-KR"/>
              </w:rPr>
            </w:pPr>
            <w:bookmarkStart w:id="247" w:name="_Toc61777097"/>
            <w:r w:rsidRPr="00926F7D">
              <w:rPr>
                <w:rFonts w:ascii="Times New Roman" w:eastAsia="MS Mincho" w:hAnsi="Times New Roman" w:cs="Times New Roman"/>
                <w:bCs/>
                <w:sz w:val="26"/>
                <w:szCs w:val="26"/>
                <w:lang w:eastAsia="ko-KR"/>
              </w:rPr>
              <w:t>M</w:t>
            </w:r>
            <w:bookmarkEnd w:id="247"/>
          </w:p>
        </w:tc>
        <w:tc>
          <w:tcPr>
            <w:tcW w:w="2965" w:type="pct"/>
            <w:tcBorders>
              <w:top w:val="single" w:sz="4" w:space="0" w:color="auto"/>
              <w:left w:val="single" w:sz="4" w:space="0" w:color="auto"/>
              <w:bottom w:val="single" w:sz="4" w:space="0" w:color="auto"/>
              <w:right w:val="single" w:sz="4" w:space="0" w:color="auto"/>
            </w:tcBorders>
          </w:tcPr>
          <w:p w14:paraId="2787A562" w14:textId="77777777" w:rsidR="00D66A93" w:rsidRPr="00926F7D" w:rsidRDefault="00D66A93" w:rsidP="00926F7D">
            <w:pPr>
              <w:spacing w:line="360" w:lineRule="auto"/>
              <w:rPr>
                <w:rFonts w:ascii="Times New Roman" w:eastAsia="MS Mincho" w:hAnsi="Times New Roman" w:cs="Times New Roman"/>
                <w:bCs/>
                <w:sz w:val="26"/>
                <w:szCs w:val="26"/>
                <w:lang w:eastAsia="ko-KR"/>
              </w:rPr>
            </w:pPr>
            <w:bookmarkStart w:id="248" w:name="_Toc61777098"/>
            <w:r w:rsidRPr="00926F7D">
              <w:rPr>
                <w:rFonts w:ascii="Times New Roman" w:eastAsia="MS Mincho" w:hAnsi="Times New Roman" w:cs="Times New Roman"/>
                <w:bCs/>
                <w:sz w:val="26"/>
                <w:szCs w:val="26"/>
                <w:lang w:eastAsia="ko-KR"/>
              </w:rPr>
              <w:t>Trung bình</w:t>
            </w:r>
            <w:bookmarkEnd w:id="248"/>
          </w:p>
        </w:tc>
      </w:tr>
      <w:tr w:rsidR="00D66A93" w:rsidRPr="00926F7D" w14:paraId="296A192F" w14:textId="77777777" w:rsidTr="000978AD">
        <w:trPr>
          <w:jc w:val="center"/>
        </w:trPr>
        <w:tc>
          <w:tcPr>
            <w:tcW w:w="668" w:type="pct"/>
            <w:tcBorders>
              <w:top w:val="single" w:sz="4" w:space="0" w:color="auto"/>
              <w:left w:val="single" w:sz="4" w:space="0" w:color="auto"/>
              <w:bottom w:val="single" w:sz="4" w:space="0" w:color="auto"/>
              <w:right w:val="single" w:sz="4" w:space="0" w:color="auto"/>
            </w:tcBorders>
          </w:tcPr>
          <w:p w14:paraId="531C7A5A" w14:textId="6BE69541" w:rsidR="00D66A93" w:rsidRPr="00926F7D" w:rsidRDefault="00D66A93" w:rsidP="00926F7D">
            <w:pPr>
              <w:spacing w:line="360" w:lineRule="auto"/>
              <w:rPr>
                <w:rFonts w:ascii="Times New Roman" w:eastAsia="MS Mincho" w:hAnsi="Times New Roman" w:cs="Times New Roman"/>
                <w:bCs/>
                <w:sz w:val="26"/>
                <w:szCs w:val="26"/>
                <w:lang w:eastAsia="ko-KR"/>
              </w:rPr>
            </w:pPr>
            <w:bookmarkStart w:id="249" w:name="_Toc61777099"/>
            <w:r w:rsidRPr="00926F7D">
              <w:rPr>
                <w:rFonts w:ascii="Times New Roman" w:eastAsia="MS Mincho" w:hAnsi="Times New Roman" w:cs="Times New Roman"/>
                <w:bCs/>
                <w:sz w:val="26"/>
                <w:szCs w:val="26"/>
                <w:lang w:eastAsia="ko-KR"/>
              </w:rPr>
              <w:t>3</w:t>
            </w:r>
            <w:bookmarkEnd w:id="249"/>
          </w:p>
        </w:tc>
        <w:tc>
          <w:tcPr>
            <w:tcW w:w="1367" w:type="pct"/>
            <w:tcBorders>
              <w:top w:val="single" w:sz="4" w:space="0" w:color="auto"/>
              <w:left w:val="single" w:sz="4" w:space="0" w:color="auto"/>
              <w:bottom w:val="single" w:sz="4" w:space="0" w:color="auto"/>
              <w:right w:val="single" w:sz="4" w:space="0" w:color="auto"/>
            </w:tcBorders>
          </w:tcPr>
          <w:p w14:paraId="068EB50D" w14:textId="77777777" w:rsidR="00D66A93" w:rsidRPr="00926F7D" w:rsidRDefault="00D66A93" w:rsidP="00926F7D">
            <w:pPr>
              <w:spacing w:line="360" w:lineRule="auto"/>
              <w:rPr>
                <w:rFonts w:ascii="Times New Roman" w:eastAsia="MS Mincho" w:hAnsi="Times New Roman" w:cs="Times New Roman"/>
                <w:bCs/>
                <w:sz w:val="26"/>
                <w:szCs w:val="26"/>
                <w:lang w:eastAsia="ko-KR"/>
              </w:rPr>
            </w:pPr>
            <w:r w:rsidRPr="00926F7D">
              <w:rPr>
                <w:rFonts w:ascii="Times New Roman" w:eastAsia="MS Mincho" w:hAnsi="Times New Roman" w:cs="Times New Roman"/>
                <w:bCs/>
                <w:sz w:val="26"/>
                <w:szCs w:val="26"/>
                <w:lang w:eastAsia="ko-KR"/>
              </w:rPr>
              <w:t>H</w:t>
            </w:r>
          </w:p>
        </w:tc>
        <w:tc>
          <w:tcPr>
            <w:tcW w:w="2965" w:type="pct"/>
            <w:tcBorders>
              <w:top w:val="single" w:sz="4" w:space="0" w:color="auto"/>
              <w:left w:val="single" w:sz="4" w:space="0" w:color="auto"/>
              <w:bottom w:val="single" w:sz="4" w:space="0" w:color="auto"/>
              <w:right w:val="single" w:sz="4" w:space="0" w:color="auto"/>
            </w:tcBorders>
          </w:tcPr>
          <w:p w14:paraId="2BC46BD8" w14:textId="77777777" w:rsidR="00D66A93" w:rsidRPr="00926F7D" w:rsidRDefault="00D66A93" w:rsidP="00926F7D">
            <w:pPr>
              <w:spacing w:line="360" w:lineRule="auto"/>
              <w:rPr>
                <w:rFonts w:ascii="Times New Roman" w:eastAsia="MS Mincho" w:hAnsi="Times New Roman" w:cs="Times New Roman"/>
                <w:bCs/>
                <w:sz w:val="26"/>
                <w:szCs w:val="26"/>
                <w:lang w:eastAsia="ko-KR"/>
              </w:rPr>
            </w:pPr>
            <w:bookmarkStart w:id="250" w:name="_Toc61777101"/>
            <w:r w:rsidRPr="00926F7D">
              <w:rPr>
                <w:rFonts w:ascii="Times New Roman" w:eastAsia="MS Mincho" w:hAnsi="Times New Roman" w:cs="Times New Roman"/>
                <w:bCs/>
                <w:sz w:val="26"/>
                <w:szCs w:val="26"/>
                <w:lang w:eastAsia="ko-KR"/>
              </w:rPr>
              <w:t>Cực kỳ nghiêm trọng</w:t>
            </w:r>
            <w:bookmarkEnd w:id="250"/>
          </w:p>
        </w:tc>
      </w:tr>
      <w:tr w:rsidR="00D66A93" w:rsidRPr="00926F7D" w14:paraId="3E67276B" w14:textId="77777777" w:rsidTr="000978AD">
        <w:trPr>
          <w:jc w:val="center"/>
        </w:trPr>
        <w:tc>
          <w:tcPr>
            <w:tcW w:w="668" w:type="pct"/>
            <w:tcBorders>
              <w:top w:val="single" w:sz="4" w:space="0" w:color="auto"/>
              <w:left w:val="single" w:sz="4" w:space="0" w:color="auto"/>
              <w:bottom w:val="single" w:sz="4" w:space="0" w:color="auto"/>
              <w:right w:val="single" w:sz="4" w:space="0" w:color="auto"/>
            </w:tcBorders>
          </w:tcPr>
          <w:p w14:paraId="6654E023" w14:textId="661ECAB4" w:rsidR="00D66A93" w:rsidRPr="00926F7D" w:rsidRDefault="00D66A93" w:rsidP="00926F7D">
            <w:pPr>
              <w:spacing w:line="360" w:lineRule="auto"/>
              <w:rPr>
                <w:rFonts w:ascii="Times New Roman" w:eastAsia="MS Mincho" w:hAnsi="Times New Roman" w:cs="Times New Roman"/>
                <w:bCs/>
                <w:sz w:val="26"/>
                <w:szCs w:val="26"/>
                <w:lang w:eastAsia="ko-KR"/>
              </w:rPr>
            </w:pPr>
            <w:bookmarkStart w:id="251" w:name="_Toc61777102"/>
            <w:r w:rsidRPr="00926F7D">
              <w:rPr>
                <w:rFonts w:ascii="Times New Roman" w:eastAsia="MS Mincho" w:hAnsi="Times New Roman" w:cs="Times New Roman"/>
                <w:bCs/>
                <w:sz w:val="26"/>
                <w:szCs w:val="26"/>
                <w:lang w:eastAsia="ko-KR"/>
              </w:rPr>
              <w:t>4</w:t>
            </w:r>
            <w:bookmarkEnd w:id="251"/>
          </w:p>
        </w:tc>
        <w:tc>
          <w:tcPr>
            <w:tcW w:w="1367" w:type="pct"/>
            <w:tcBorders>
              <w:top w:val="single" w:sz="4" w:space="0" w:color="auto"/>
              <w:left w:val="single" w:sz="4" w:space="0" w:color="auto"/>
              <w:bottom w:val="single" w:sz="4" w:space="0" w:color="auto"/>
              <w:right w:val="single" w:sz="4" w:space="0" w:color="auto"/>
            </w:tcBorders>
          </w:tcPr>
          <w:p w14:paraId="6127842B" w14:textId="77777777" w:rsidR="00D66A93" w:rsidRPr="00926F7D" w:rsidRDefault="00D66A93" w:rsidP="00926F7D">
            <w:pPr>
              <w:spacing w:line="360" w:lineRule="auto"/>
              <w:rPr>
                <w:rFonts w:ascii="Times New Roman" w:eastAsia="MS Mincho" w:hAnsi="Times New Roman" w:cs="Times New Roman"/>
                <w:bCs/>
                <w:sz w:val="26"/>
                <w:szCs w:val="26"/>
                <w:lang w:eastAsia="ko-KR"/>
              </w:rPr>
            </w:pPr>
            <w:bookmarkStart w:id="252" w:name="_Toc61777103"/>
            <w:r w:rsidRPr="00926F7D">
              <w:rPr>
                <w:rFonts w:ascii="Times New Roman" w:eastAsia="MS Mincho" w:hAnsi="Times New Roman" w:cs="Times New Roman"/>
                <w:bCs/>
                <w:sz w:val="26"/>
                <w:szCs w:val="26"/>
                <w:lang w:eastAsia="ko-KR"/>
              </w:rPr>
              <w:t>N/A</w:t>
            </w:r>
            <w:bookmarkEnd w:id="252"/>
          </w:p>
        </w:tc>
        <w:tc>
          <w:tcPr>
            <w:tcW w:w="2965" w:type="pct"/>
            <w:tcBorders>
              <w:top w:val="single" w:sz="4" w:space="0" w:color="auto"/>
              <w:left w:val="single" w:sz="4" w:space="0" w:color="auto"/>
              <w:bottom w:val="single" w:sz="4" w:space="0" w:color="auto"/>
              <w:right w:val="single" w:sz="4" w:space="0" w:color="auto"/>
            </w:tcBorders>
          </w:tcPr>
          <w:p w14:paraId="44063D36" w14:textId="77777777" w:rsidR="00D66A93" w:rsidRPr="00926F7D" w:rsidRDefault="00D66A93" w:rsidP="00926F7D">
            <w:pPr>
              <w:spacing w:line="360" w:lineRule="auto"/>
              <w:rPr>
                <w:rFonts w:ascii="Times New Roman" w:eastAsia="MS Mincho" w:hAnsi="Times New Roman" w:cs="Times New Roman"/>
                <w:bCs/>
                <w:sz w:val="26"/>
                <w:szCs w:val="26"/>
                <w:lang w:eastAsia="ko-KR"/>
              </w:rPr>
            </w:pPr>
            <w:bookmarkStart w:id="253" w:name="_Toc61777104"/>
            <w:r w:rsidRPr="00926F7D">
              <w:rPr>
                <w:rFonts w:ascii="Times New Roman" w:eastAsia="MS Mincho" w:hAnsi="Times New Roman" w:cs="Times New Roman"/>
                <w:bCs/>
                <w:sz w:val="26"/>
                <w:szCs w:val="26"/>
                <w:lang w:eastAsia="ko-KR"/>
              </w:rPr>
              <w:t>Không</w:t>
            </w:r>
            <w:bookmarkEnd w:id="253"/>
            <w:r w:rsidRPr="00926F7D">
              <w:rPr>
                <w:rFonts w:ascii="Times New Roman" w:eastAsia="MS Mincho" w:hAnsi="Times New Roman" w:cs="Times New Roman"/>
                <w:bCs/>
                <w:sz w:val="26"/>
                <w:szCs w:val="26"/>
                <w:lang w:eastAsia="ko-KR"/>
              </w:rPr>
              <w:t xml:space="preserve"> </w:t>
            </w:r>
          </w:p>
        </w:tc>
      </w:tr>
    </w:tbl>
    <w:p w14:paraId="3FE3CCB3" w14:textId="7ACB3DEB" w:rsidR="005C1C42" w:rsidRPr="00926F7D" w:rsidRDefault="00147CDB" w:rsidP="00926F7D">
      <w:pPr>
        <w:pStyle w:val="Heading2"/>
      </w:pPr>
      <w:bookmarkStart w:id="254" w:name="_Toc165585719"/>
      <w:bookmarkStart w:id="255" w:name="_Toc193642630"/>
      <w:r w:rsidRPr="00926F7D">
        <w:t xml:space="preserve">Bảng </w:t>
      </w:r>
      <w:r w:rsidR="0057224F" w:rsidRPr="00926F7D">
        <w:t>9</w:t>
      </w:r>
      <w:r w:rsidR="000B2BE2" w:rsidRPr="00926F7D">
        <w:t xml:space="preserve">: </w:t>
      </w:r>
      <w:bookmarkEnd w:id="239"/>
      <w:bookmarkEnd w:id="254"/>
      <w:r w:rsidR="005D7756" w:rsidRPr="00926F7D">
        <w:t>Danh sách rủi ro của dự án</w:t>
      </w:r>
      <w:bookmarkEnd w:id="255"/>
    </w:p>
    <w:tbl>
      <w:tblPr>
        <w:tblW w:w="5000" w:type="pct"/>
        <w:jc w:val="center"/>
        <w:tblLook w:val="0000" w:firstRow="0" w:lastRow="0" w:firstColumn="0" w:lastColumn="0" w:noHBand="0" w:noVBand="0"/>
      </w:tblPr>
      <w:tblGrid>
        <w:gridCol w:w="1669"/>
        <w:gridCol w:w="2723"/>
        <w:gridCol w:w="795"/>
        <w:gridCol w:w="794"/>
        <w:gridCol w:w="3079"/>
      </w:tblGrid>
      <w:tr w:rsidR="000B2BE2" w:rsidRPr="00926F7D" w14:paraId="3DA8A78B" w14:textId="77777777" w:rsidTr="0057224F">
        <w:trPr>
          <w:trHeight w:val="453"/>
          <w:jc w:val="center"/>
        </w:trPr>
        <w:tc>
          <w:tcPr>
            <w:tcW w:w="921" w:type="pct"/>
            <w:tcBorders>
              <w:top w:val="single" w:sz="4" w:space="0" w:color="000000"/>
              <w:left w:val="single" w:sz="4" w:space="0" w:color="000000"/>
              <w:bottom w:val="single" w:sz="4" w:space="0" w:color="000000"/>
            </w:tcBorders>
            <w:shd w:val="clear" w:color="auto" w:fill="9CC2E5" w:themeFill="accent1" w:themeFillTint="99"/>
          </w:tcPr>
          <w:p w14:paraId="2130B670" w14:textId="77777777" w:rsidR="000B2BE2" w:rsidRPr="00926F7D" w:rsidRDefault="002964CA"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Rủi ro</w:t>
            </w:r>
          </w:p>
        </w:tc>
        <w:tc>
          <w:tcPr>
            <w:tcW w:w="1503" w:type="pct"/>
            <w:tcBorders>
              <w:top w:val="single" w:sz="4" w:space="0" w:color="000000"/>
              <w:left w:val="single" w:sz="4" w:space="0" w:color="000000"/>
              <w:bottom w:val="single" w:sz="4" w:space="0" w:color="000000"/>
            </w:tcBorders>
            <w:shd w:val="clear" w:color="auto" w:fill="9CC2E5" w:themeFill="accent1" w:themeFillTint="99"/>
          </w:tcPr>
          <w:p w14:paraId="64D39E22" w14:textId="77777777" w:rsidR="000B2BE2" w:rsidRPr="00926F7D" w:rsidRDefault="002964CA"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Định nghĩa</w:t>
            </w:r>
          </w:p>
        </w:tc>
        <w:tc>
          <w:tcPr>
            <w:tcW w:w="439" w:type="pct"/>
            <w:tcBorders>
              <w:top w:val="single" w:sz="4" w:space="0" w:color="000000"/>
              <w:left w:val="single" w:sz="4" w:space="0" w:color="000000"/>
              <w:bottom w:val="single" w:sz="4" w:space="0" w:color="000000"/>
            </w:tcBorders>
            <w:shd w:val="clear" w:color="auto" w:fill="9CC2E5" w:themeFill="accent1" w:themeFillTint="99"/>
          </w:tcPr>
          <w:p w14:paraId="25666814" w14:textId="77777777" w:rsidR="000B2BE2" w:rsidRPr="00926F7D" w:rsidRDefault="002964CA"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Mức độ</w:t>
            </w:r>
          </w:p>
        </w:tc>
        <w:tc>
          <w:tcPr>
            <w:tcW w:w="438" w:type="pct"/>
            <w:tcBorders>
              <w:top w:val="single" w:sz="4" w:space="0" w:color="000000"/>
              <w:left w:val="single" w:sz="4" w:space="0" w:color="000000"/>
              <w:bottom w:val="single" w:sz="4" w:space="0" w:color="000000"/>
            </w:tcBorders>
            <w:shd w:val="clear" w:color="auto" w:fill="9CC2E5" w:themeFill="accent1" w:themeFillTint="99"/>
          </w:tcPr>
          <w:p w14:paraId="64B3860E" w14:textId="77777777" w:rsidR="000B2BE2" w:rsidRPr="00926F7D" w:rsidRDefault="002964CA"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Khả năng</w:t>
            </w:r>
          </w:p>
        </w:tc>
        <w:tc>
          <w:tcPr>
            <w:tcW w:w="1699"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562AA92B" w14:textId="77777777" w:rsidR="000B2BE2" w:rsidRPr="00926F7D" w:rsidRDefault="002964CA" w:rsidP="00926F7D">
            <w:pPr>
              <w:spacing w:line="360" w:lineRule="auto"/>
              <w:jc w:val="center"/>
              <w:rPr>
                <w:rFonts w:ascii="Times New Roman" w:hAnsi="Times New Roman" w:cs="Times New Roman"/>
                <w:sz w:val="26"/>
                <w:szCs w:val="26"/>
              </w:rPr>
            </w:pPr>
            <w:r w:rsidRPr="00926F7D">
              <w:rPr>
                <w:rFonts w:ascii="Times New Roman" w:eastAsia="Times New Roman" w:hAnsi="Times New Roman" w:cs="Times New Roman"/>
                <w:b/>
                <w:sz w:val="26"/>
                <w:szCs w:val="26"/>
              </w:rPr>
              <w:t>Chiến lược giảm thiểu</w:t>
            </w:r>
          </w:p>
        </w:tc>
      </w:tr>
      <w:tr w:rsidR="000B2BE2" w:rsidRPr="00926F7D" w14:paraId="289A0DA9" w14:textId="77777777" w:rsidTr="0057224F">
        <w:trPr>
          <w:trHeight w:val="1380"/>
          <w:jc w:val="center"/>
        </w:trPr>
        <w:tc>
          <w:tcPr>
            <w:tcW w:w="921" w:type="pct"/>
            <w:tcBorders>
              <w:top w:val="single" w:sz="4" w:space="0" w:color="000000"/>
              <w:left w:val="single" w:sz="4" w:space="0" w:color="000000"/>
              <w:bottom w:val="single" w:sz="4" w:space="0" w:color="000000"/>
            </w:tcBorders>
            <w:shd w:val="clear" w:color="auto" w:fill="FFFFFF"/>
          </w:tcPr>
          <w:p w14:paraId="0A305FEF"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7CDCFE88" w14:textId="77777777" w:rsidR="000B2BE2" w:rsidRPr="00926F7D" w:rsidRDefault="002964CA"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Ước tính lập kế hoạch dự án</w:t>
            </w:r>
          </w:p>
        </w:tc>
        <w:tc>
          <w:tcPr>
            <w:tcW w:w="1503" w:type="pct"/>
            <w:tcBorders>
              <w:top w:val="single" w:sz="4" w:space="0" w:color="000000"/>
              <w:left w:val="single" w:sz="4" w:space="0" w:color="000000"/>
              <w:bottom w:val="single" w:sz="4" w:space="0" w:color="000000"/>
            </w:tcBorders>
            <w:shd w:val="clear" w:color="auto" w:fill="FFFFFF"/>
          </w:tcPr>
          <w:p w14:paraId="451D95C7" w14:textId="77777777" w:rsidR="00A822F4" w:rsidRPr="00926F7D" w:rsidRDefault="002964CA" w:rsidP="00926F7D">
            <w:pPr>
              <w:spacing w:line="360" w:lineRule="auto"/>
              <w:jc w:val="both"/>
              <w:rPr>
                <w:rFonts w:ascii="Times New Roman" w:eastAsia="Times New Roman" w:hAnsi="Times New Roman" w:cs="Times New Roman"/>
                <w:sz w:val="26"/>
                <w:szCs w:val="26"/>
              </w:rPr>
            </w:pPr>
            <w:r w:rsidRPr="00926F7D">
              <w:rPr>
                <w:rFonts w:ascii="Times New Roman" w:eastAsia="Times New Roman" w:hAnsi="Times New Roman" w:cs="Times New Roman"/>
                <w:sz w:val="26"/>
                <w:szCs w:val="26"/>
              </w:rPr>
              <w:t>Kế hoạch có thể bị trì hoãn so với ước tính ban đầu của dự án.</w:t>
            </w:r>
          </w:p>
        </w:tc>
        <w:tc>
          <w:tcPr>
            <w:tcW w:w="439" w:type="pct"/>
            <w:tcBorders>
              <w:top w:val="single" w:sz="4" w:space="0" w:color="000000"/>
              <w:left w:val="single" w:sz="4" w:space="0" w:color="000000"/>
              <w:bottom w:val="single" w:sz="4" w:space="0" w:color="000000"/>
            </w:tcBorders>
            <w:shd w:val="clear" w:color="auto" w:fill="FFFFFF"/>
          </w:tcPr>
          <w:p w14:paraId="1B07BC33"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12CBC041" w14:textId="77777777" w:rsidR="000B2BE2" w:rsidRPr="00926F7D" w:rsidRDefault="000B2BE2"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L</w:t>
            </w:r>
          </w:p>
        </w:tc>
        <w:tc>
          <w:tcPr>
            <w:tcW w:w="438" w:type="pct"/>
            <w:tcBorders>
              <w:top w:val="single" w:sz="4" w:space="0" w:color="000000"/>
              <w:left w:val="single" w:sz="4" w:space="0" w:color="000000"/>
              <w:bottom w:val="single" w:sz="4" w:space="0" w:color="000000"/>
            </w:tcBorders>
            <w:shd w:val="clear" w:color="auto" w:fill="FFFFFF"/>
          </w:tcPr>
          <w:p w14:paraId="2D9B3B48"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373DFF71" w14:textId="77777777" w:rsidR="000B2BE2" w:rsidRPr="00926F7D" w:rsidRDefault="000B2BE2"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L</w:t>
            </w:r>
          </w:p>
        </w:tc>
        <w:tc>
          <w:tcPr>
            <w:tcW w:w="1699" w:type="pct"/>
            <w:tcBorders>
              <w:top w:val="single" w:sz="4" w:space="0" w:color="000000"/>
              <w:left w:val="single" w:sz="4" w:space="0" w:color="000000"/>
              <w:bottom w:val="single" w:sz="4" w:space="0" w:color="000000"/>
              <w:right w:val="single" w:sz="4" w:space="0" w:color="000000"/>
            </w:tcBorders>
            <w:shd w:val="clear" w:color="auto" w:fill="FFFFFF"/>
          </w:tcPr>
          <w:p w14:paraId="607D5410" w14:textId="6B1BD43D" w:rsidR="002964CA" w:rsidRPr="00926F7D" w:rsidRDefault="002964CA" w:rsidP="00926F7D">
            <w:pPr>
              <w:spacing w:line="360" w:lineRule="auto"/>
              <w:jc w:val="both"/>
              <w:rPr>
                <w:rFonts w:ascii="Times New Roman" w:hAnsi="Times New Roman" w:cs="Times New Roman"/>
                <w:sz w:val="26"/>
                <w:szCs w:val="26"/>
              </w:rPr>
            </w:pPr>
            <w:r w:rsidRPr="00926F7D">
              <w:rPr>
                <w:rFonts w:ascii="Times New Roman" w:hAnsi="Times New Roman" w:cs="Times New Roman"/>
                <w:sz w:val="26"/>
                <w:szCs w:val="26"/>
              </w:rPr>
              <w:t xml:space="preserve">Phân tích và đánh giá </w:t>
            </w:r>
            <w:r w:rsidR="005D7756" w:rsidRPr="00926F7D">
              <w:rPr>
                <w:rFonts w:ascii="Times New Roman" w:hAnsi="Times New Roman" w:cs="Times New Roman"/>
                <w:sz w:val="26"/>
                <w:szCs w:val="26"/>
              </w:rPr>
              <w:t>phạm vi dự án</w:t>
            </w:r>
            <w:r w:rsidRPr="00926F7D">
              <w:rPr>
                <w:rFonts w:ascii="Times New Roman" w:hAnsi="Times New Roman" w:cs="Times New Roman"/>
                <w:sz w:val="26"/>
                <w:szCs w:val="26"/>
              </w:rPr>
              <w:t>.</w:t>
            </w:r>
          </w:p>
          <w:p w14:paraId="430EC4A0" w14:textId="77777777" w:rsidR="000B2BE2" w:rsidRPr="00926F7D" w:rsidRDefault="002964CA" w:rsidP="00926F7D">
            <w:pPr>
              <w:spacing w:line="360" w:lineRule="auto"/>
              <w:jc w:val="both"/>
              <w:rPr>
                <w:rFonts w:ascii="Times New Roman" w:hAnsi="Times New Roman" w:cs="Times New Roman"/>
                <w:sz w:val="26"/>
                <w:szCs w:val="26"/>
              </w:rPr>
            </w:pPr>
            <w:r w:rsidRPr="00926F7D">
              <w:rPr>
                <w:rFonts w:ascii="Times New Roman" w:hAnsi="Times New Roman" w:cs="Times New Roman"/>
                <w:sz w:val="26"/>
                <w:szCs w:val="26"/>
              </w:rPr>
              <w:t>Yêu cầu Phân ngành.</w:t>
            </w:r>
          </w:p>
        </w:tc>
      </w:tr>
      <w:tr w:rsidR="000B2BE2" w:rsidRPr="00926F7D" w14:paraId="0B980A96" w14:textId="77777777" w:rsidTr="0057224F">
        <w:trPr>
          <w:trHeight w:val="2766"/>
          <w:jc w:val="center"/>
        </w:trPr>
        <w:tc>
          <w:tcPr>
            <w:tcW w:w="921" w:type="pct"/>
            <w:tcBorders>
              <w:top w:val="single" w:sz="4" w:space="0" w:color="000000"/>
              <w:left w:val="single" w:sz="4" w:space="0" w:color="000000"/>
              <w:bottom w:val="single" w:sz="4" w:space="0" w:color="000000"/>
            </w:tcBorders>
            <w:shd w:val="clear" w:color="auto" w:fill="FFFFFF"/>
          </w:tcPr>
          <w:p w14:paraId="390AD693"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6FD6987F"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16A52AD6"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59692065" w14:textId="77777777" w:rsidR="000B2BE2" w:rsidRPr="00926F7D" w:rsidRDefault="002964CA"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Các yêu cầu</w:t>
            </w:r>
          </w:p>
        </w:tc>
        <w:tc>
          <w:tcPr>
            <w:tcW w:w="1503" w:type="pct"/>
            <w:tcBorders>
              <w:top w:val="single" w:sz="4" w:space="0" w:color="000000"/>
              <w:left w:val="single" w:sz="4" w:space="0" w:color="000000"/>
              <w:bottom w:val="single" w:sz="4" w:space="0" w:color="000000"/>
            </w:tcBorders>
            <w:shd w:val="clear" w:color="auto" w:fill="FFFFFF"/>
          </w:tcPr>
          <w:p w14:paraId="310C9590" w14:textId="77777777" w:rsidR="002964CA" w:rsidRPr="00926F7D" w:rsidRDefault="002964CA" w:rsidP="00926F7D">
            <w:pPr>
              <w:spacing w:line="360" w:lineRule="auto"/>
              <w:jc w:val="both"/>
              <w:rPr>
                <w:rFonts w:ascii="Times New Roman" w:hAnsi="Times New Roman" w:cs="Times New Roman"/>
                <w:sz w:val="26"/>
                <w:szCs w:val="26"/>
              </w:rPr>
            </w:pPr>
            <w:r w:rsidRPr="00926F7D">
              <w:rPr>
                <w:rFonts w:ascii="Times New Roman" w:hAnsi="Times New Roman" w:cs="Times New Roman"/>
                <w:sz w:val="26"/>
                <w:szCs w:val="26"/>
              </w:rPr>
              <w:t>Các mâu thuẫn nội tại có thể tồn tại trong yêu cầu.</w:t>
            </w:r>
          </w:p>
          <w:p w14:paraId="4AD28B1B" w14:textId="77777777" w:rsidR="00A822F4" w:rsidRPr="00926F7D" w:rsidRDefault="002964CA" w:rsidP="00926F7D">
            <w:pPr>
              <w:spacing w:line="360" w:lineRule="auto"/>
              <w:jc w:val="both"/>
              <w:rPr>
                <w:rFonts w:ascii="Times New Roman" w:hAnsi="Times New Roman" w:cs="Times New Roman"/>
                <w:sz w:val="26"/>
                <w:szCs w:val="26"/>
              </w:rPr>
            </w:pPr>
            <w:r w:rsidRPr="00926F7D">
              <w:rPr>
                <w:rFonts w:ascii="Times New Roman" w:hAnsi="Times New Roman" w:cs="Times New Roman"/>
                <w:sz w:val="26"/>
                <w:szCs w:val="26"/>
              </w:rPr>
              <w:t>Các tính năng quan trọng có thể thiếu trong các thông số kỹ thuật yêu cầu chính thức.</w:t>
            </w:r>
          </w:p>
        </w:tc>
        <w:tc>
          <w:tcPr>
            <w:tcW w:w="439" w:type="pct"/>
            <w:tcBorders>
              <w:top w:val="single" w:sz="4" w:space="0" w:color="000000"/>
              <w:left w:val="single" w:sz="4" w:space="0" w:color="000000"/>
              <w:bottom w:val="single" w:sz="4" w:space="0" w:color="000000"/>
            </w:tcBorders>
            <w:shd w:val="clear" w:color="auto" w:fill="FFFFFF"/>
          </w:tcPr>
          <w:p w14:paraId="0A2F63D4"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57156766" w14:textId="77777777" w:rsidR="000B2BE2" w:rsidRPr="00926F7D" w:rsidRDefault="000B2BE2"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H</w:t>
            </w:r>
          </w:p>
        </w:tc>
        <w:tc>
          <w:tcPr>
            <w:tcW w:w="438" w:type="pct"/>
            <w:tcBorders>
              <w:top w:val="single" w:sz="4" w:space="0" w:color="000000"/>
              <w:left w:val="single" w:sz="4" w:space="0" w:color="000000"/>
              <w:bottom w:val="single" w:sz="4" w:space="0" w:color="000000"/>
            </w:tcBorders>
            <w:shd w:val="clear" w:color="auto" w:fill="FFFFFF"/>
          </w:tcPr>
          <w:p w14:paraId="6B2C9469"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2846709D" w14:textId="77777777" w:rsidR="000B2BE2" w:rsidRPr="00926F7D" w:rsidRDefault="000B2BE2"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H</w:t>
            </w:r>
          </w:p>
        </w:tc>
        <w:tc>
          <w:tcPr>
            <w:tcW w:w="1699" w:type="pct"/>
            <w:tcBorders>
              <w:top w:val="single" w:sz="4" w:space="0" w:color="000000"/>
              <w:left w:val="single" w:sz="4" w:space="0" w:color="000000"/>
              <w:bottom w:val="single" w:sz="4" w:space="0" w:color="000000"/>
              <w:right w:val="single" w:sz="4" w:space="0" w:color="000000"/>
            </w:tcBorders>
            <w:shd w:val="clear" w:color="auto" w:fill="FFFFFF"/>
          </w:tcPr>
          <w:p w14:paraId="315B033D" w14:textId="77777777" w:rsidR="000B2BE2" w:rsidRPr="00926F7D" w:rsidRDefault="002964CA" w:rsidP="00926F7D">
            <w:pPr>
              <w:spacing w:line="360" w:lineRule="auto"/>
              <w:jc w:val="both"/>
              <w:rPr>
                <w:rFonts w:ascii="Times New Roman" w:hAnsi="Times New Roman" w:cs="Times New Roman"/>
                <w:sz w:val="26"/>
                <w:szCs w:val="26"/>
              </w:rPr>
            </w:pPr>
            <w:r w:rsidRPr="00926F7D">
              <w:rPr>
                <w:rFonts w:ascii="Times New Roman" w:hAnsi="Times New Roman" w:cs="Times New Roman"/>
                <w:sz w:val="26"/>
                <w:szCs w:val="26"/>
              </w:rPr>
              <w:t>Xác nhận với chủ sở hữu sản phẩm các yêu cầu trước khi thiết kế.</w:t>
            </w:r>
          </w:p>
        </w:tc>
      </w:tr>
      <w:tr w:rsidR="000B2BE2" w:rsidRPr="00926F7D" w14:paraId="117B61C7" w14:textId="77777777" w:rsidTr="0057224F">
        <w:trPr>
          <w:jc w:val="center"/>
        </w:trPr>
        <w:tc>
          <w:tcPr>
            <w:tcW w:w="921" w:type="pct"/>
            <w:tcBorders>
              <w:top w:val="single" w:sz="4" w:space="0" w:color="000000"/>
              <w:left w:val="single" w:sz="4" w:space="0" w:color="000000"/>
              <w:bottom w:val="single" w:sz="4" w:space="0" w:color="000000"/>
            </w:tcBorders>
            <w:shd w:val="clear" w:color="auto" w:fill="FFFFFF"/>
          </w:tcPr>
          <w:p w14:paraId="62DAE4A5" w14:textId="77777777" w:rsidR="000B2BE2" w:rsidRPr="00926F7D" w:rsidRDefault="002964CA" w:rsidP="00926F7D">
            <w:pPr>
              <w:spacing w:line="360" w:lineRule="auto"/>
              <w:jc w:val="both"/>
              <w:rPr>
                <w:rFonts w:ascii="Times New Roman" w:hAnsi="Times New Roman" w:cs="Times New Roman"/>
                <w:sz w:val="26"/>
                <w:szCs w:val="26"/>
              </w:rPr>
            </w:pPr>
            <w:r w:rsidRPr="00926F7D">
              <w:rPr>
                <w:rFonts w:ascii="Times New Roman" w:hAnsi="Times New Roman" w:cs="Times New Roman"/>
                <w:sz w:val="26"/>
                <w:szCs w:val="26"/>
              </w:rPr>
              <w:t>Ước tính kế hoạch dự án</w:t>
            </w:r>
          </w:p>
        </w:tc>
        <w:tc>
          <w:tcPr>
            <w:tcW w:w="1503" w:type="pct"/>
            <w:tcBorders>
              <w:top w:val="single" w:sz="4" w:space="0" w:color="000000"/>
              <w:left w:val="single" w:sz="4" w:space="0" w:color="000000"/>
              <w:bottom w:val="single" w:sz="4" w:space="0" w:color="000000"/>
            </w:tcBorders>
            <w:shd w:val="clear" w:color="auto" w:fill="FFFFFF"/>
          </w:tcPr>
          <w:p w14:paraId="02828B13" w14:textId="77777777" w:rsidR="000B2BE2" w:rsidRPr="00926F7D" w:rsidRDefault="002964CA"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Sắp xếp thời gian công việc</w:t>
            </w:r>
          </w:p>
        </w:tc>
        <w:tc>
          <w:tcPr>
            <w:tcW w:w="439" w:type="pct"/>
            <w:tcBorders>
              <w:top w:val="single" w:sz="4" w:space="0" w:color="000000"/>
              <w:left w:val="single" w:sz="4" w:space="0" w:color="000000"/>
              <w:bottom w:val="single" w:sz="4" w:space="0" w:color="000000"/>
            </w:tcBorders>
            <w:shd w:val="clear" w:color="auto" w:fill="FFFFFF"/>
          </w:tcPr>
          <w:p w14:paraId="651E186A"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4E9B8369" w14:textId="77777777" w:rsidR="000B2BE2" w:rsidRPr="00926F7D" w:rsidRDefault="000B2BE2"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M</w:t>
            </w:r>
          </w:p>
        </w:tc>
        <w:tc>
          <w:tcPr>
            <w:tcW w:w="438" w:type="pct"/>
            <w:tcBorders>
              <w:top w:val="single" w:sz="4" w:space="0" w:color="000000"/>
              <w:left w:val="single" w:sz="4" w:space="0" w:color="000000"/>
              <w:bottom w:val="single" w:sz="4" w:space="0" w:color="000000"/>
            </w:tcBorders>
            <w:shd w:val="clear" w:color="auto" w:fill="FFFFFF"/>
          </w:tcPr>
          <w:p w14:paraId="3F0D2903"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76EB3812" w14:textId="77777777" w:rsidR="000B2BE2" w:rsidRPr="00926F7D" w:rsidRDefault="000B2BE2"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M</w:t>
            </w:r>
          </w:p>
        </w:tc>
        <w:tc>
          <w:tcPr>
            <w:tcW w:w="1699" w:type="pct"/>
            <w:tcBorders>
              <w:top w:val="single" w:sz="4" w:space="0" w:color="000000"/>
              <w:left w:val="single" w:sz="4" w:space="0" w:color="000000"/>
              <w:bottom w:val="single" w:sz="4" w:space="0" w:color="000000"/>
              <w:right w:val="single" w:sz="4" w:space="0" w:color="000000"/>
            </w:tcBorders>
            <w:shd w:val="clear" w:color="auto" w:fill="FFFFFF"/>
          </w:tcPr>
          <w:p w14:paraId="38D2FE87" w14:textId="77777777" w:rsidR="000B2BE2" w:rsidRPr="00926F7D" w:rsidRDefault="002964CA" w:rsidP="00926F7D">
            <w:pPr>
              <w:spacing w:line="360" w:lineRule="auto"/>
              <w:jc w:val="both"/>
              <w:rPr>
                <w:rFonts w:ascii="Times New Roman" w:hAnsi="Times New Roman" w:cs="Times New Roman"/>
                <w:sz w:val="26"/>
                <w:szCs w:val="26"/>
              </w:rPr>
            </w:pPr>
            <w:r w:rsidRPr="00926F7D">
              <w:rPr>
                <w:rFonts w:ascii="Times New Roman" w:hAnsi="Times New Roman" w:cs="Times New Roman"/>
                <w:sz w:val="26"/>
                <w:szCs w:val="26"/>
              </w:rPr>
              <w:t>Tiến độ dự án được cập nhật và đánh giá thường xuyên.</w:t>
            </w:r>
          </w:p>
        </w:tc>
      </w:tr>
      <w:tr w:rsidR="000B2BE2" w:rsidRPr="00926F7D" w14:paraId="394231F5" w14:textId="77777777" w:rsidTr="0057224F">
        <w:trPr>
          <w:trHeight w:val="1038"/>
          <w:jc w:val="center"/>
        </w:trPr>
        <w:tc>
          <w:tcPr>
            <w:tcW w:w="921" w:type="pct"/>
            <w:tcBorders>
              <w:top w:val="single" w:sz="4" w:space="0" w:color="000000"/>
              <w:left w:val="single" w:sz="4" w:space="0" w:color="000000"/>
              <w:bottom w:val="single" w:sz="4" w:space="0" w:color="000000"/>
            </w:tcBorders>
            <w:shd w:val="clear" w:color="auto" w:fill="FFFFFF"/>
          </w:tcPr>
          <w:p w14:paraId="4562D5E0" w14:textId="77777777" w:rsidR="000B2BE2" w:rsidRPr="00926F7D" w:rsidRDefault="002964CA"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Kinh nghiệm lập trình</w:t>
            </w:r>
          </w:p>
        </w:tc>
        <w:tc>
          <w:tcPr>
            <w:tcW w:w="1503" w:type="pct"/>
            <w:tcBorders>
              <w:top w:val="single" w:sz="4" w:space="0" w:color="000000"/>
              <w:left w:val="single" w:sz="4" w:space="0" w:color="000000"/>
              <w:bottom w:val="single" w:sz="4" w:space="0" w:color="000000"/>
            </w:tcBorders>
            <w:shd w:val="clear" w:color="auto" w:fill="FFFFFF"/>
          </w:tcPr>
          <w:p w14:paraId="7BB3D042" w14:textId="77777777" w:rsidR="000B2BE2" w:rsidRPr="00926F7D" w:rsidRDefault="002964CA"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Ngôn ngữ lập trình và công nghệ.</w:t>
            </w:r>
          </w:p>
        </w:tc>
        <w:tc>
          <w:tcPr>
            <w:tcW w:w="439" w:type="pct"/>
            <w:tcBorders>
              <w:top w:val="single" w:sz="4" w:space="0" w:color="000000"/>
              <w:left w:val="single" w:sz="4" w:space="0" w:color="000000"/>
              <w:bottom w:val="single" w:sz="4" w:space="0" w:color="000000"/>
            </w:tcBorders>
            <w:shd w:val="clear" w:color="auto" w:fill="FFFFFF"/>
          </w:tcPr>
          <w:p w14:paraId="3C4964AB"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66A7D527" w14:textId="77777777" w:rsidR="000B2BE2" w:rsidRPr="00926F7D" w:rsidRDefault="000B2BE2"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M</w:t>
            </w:r>
          </w:p>
        </w:tc>
        <w:tc>
          <w:tcPr>
            <w:tcW w:w="438" w:type="pct"/>
            <w:tcBorders>
              <w:top w:val="single" w:sz="4" w:space="0" w:color="000000"/>
              <w:left w:val="single" w:sz="4" w:space="0" w:color="000000"/>
              <w:bottom w:val="single" w:sz="4" w:space="0" w:color="000000"/>
            </w:tcBorders>
            <w:shd w:val="clear" w:color="auto" w:fill="FFFFFF"/>
          </w:tcPr>
          <w:p w14:paraId="4FA91BA0"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25959687" w14:textId="77777777" w:rsidR="000B2BE2" w:rsidRPr="00926F7D" w:rsidRDefault="000B2BE2"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L</w:t>
            </w:r>
          </w:p>
        </w:tc>
        <w:tc>
          <w:tcPr>
            <w:tcW w:w="1699" w:type="pct"/>
            <w:tcBorders>
              <w:top w:val="single" w:sz="4" w:space="0" w:color="000000"/>
              <w:left w:val="single" w:sz="4" w:space="0" w:color="000000"/>
              <w:bottom w:val="single" w:sz="4" w:space="0" w:color="000000"/>
              <w:right w:val="single" w:sz="4" w:space="0" w:color="000000"/>
            </w:tcBorders>
            <w:shd w:val="clear" w:color="auto" w:fill="FFFFFF"/>
          </w:tcPr>
          <w:p w14:paraId="76BC84DE" w14:textId="77777777" w:rsidR="000B2BE2" w:rsidRPr="00926F7D" w:rsidRDefault="00FD0585"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 xml:space="preserve">Chia sẻ kinh </w:t>
            </w:r>
            <w:r w:rsidR="00214C2C" w:rsidRPr="00926F7D">
              <w:rPr>
                <w:rFonts w:ascii="Times New Roman" w:eastAsia="Times New Roman" w:hAnsi="Times New Roman" w:cs="Times New Roman"/>
                <w:sz w:val="26"/>
                <w:szCs w:val="26"/>
              </w:rPr>
              <w:t xml:space="preserve">nghiệm để giảm thời gian nghiên </w:t>
            </w:r>
            <w:r w:rsidRPr="00926F7D">
              <w:rPr>
                <w:rFonts w:ascii="Times New Roman" w:eastAsia="Times New Roman" w:hAnsi="Times New Roman" w:cs="Times New Roman"/>
                <w:sz w:val="26"/>
                <w:szCs w:val="26"/>
              </w:rPr>
              <w:t>cứu.</w:t>
            </w:r>
          </w:p>
        </w:tc>
      </w:tr>
      <w:tr w:rsidR="000B2BE2" w:rsidRPr="00926F7D" w14:paraId="4B2ABD65" w14:textId="77777777" w:rsidTr="0057224F">
        <w:trPr>
          <w:jc w:val="center"/>
        </w:trPr>
        <w:tc>
          <w:tcPr>
            <w:tcW w:w="921" w:type="pct"/>
            <w:tcBorders>
              <w:top w:val="single" w:sz="4" w:space="0" w:color="000000"/>
              <w:left w:val="single" w:sz="4" w:space="0" w:color="000000"/>
              <w:bottom w:val="single" w:sz="4" w:space="0" w:color="000000"/>
            </w:tcBorders>
            <w:shd w:val="clear" w:color="auto" w:fill="FFFFFF"/>
          </w:tcPr>
          <w:p w14:paraId="3B8360D7" w14:textId="77777777" w:rsidR="000B2BE2" w:rsidRPr="00926F7D" w:rsidRDefault="00FD0585" w:rsidP="00926F7D">
            <w:pPr>
              <w:spacing w:line="360" w:lineRule="auto"/>
              <w:jc w:val="both"/>
              <w:rPr>
                <w:rFonts w:ascii="Times New Roman" w:eastAsia="Times New Roman" w:hAnsi="Times New Roman" w:cs="Times New Roman"/>
                <w:b/>
                <w:sz w:val="26"/>
                <w:szCs w:val="26"/>
              </w:rPr>
            </w:pPr>
            <w:r w:rsidRPr="00926F7D">
              <w:rPr>
                <w:rFonts w:ascii="Times New Roman" w:eastAsia="Times New Roman" w:hAnsi="Times New Roman" w:cs="Times New Roman"/>
                <w:sz w:val="26"/>
                <w:szCs w:val="26"/>
              </w:rPr>
              <w:t>Quy trình kỹ thuật</w:t>
            </w:r>
          </w:p>
        </w:tc>
        <w:tc>
          <w:tcPr>
            <w:tcW w:w="1503" w:type="pct"/>
            <w:tcBorders>
              <w:top w:val="single" w:sz="4" w:space="0" w:color="000000"/>
              <w:left w:val="single" w:sz="4" w:space="0" w:color="000000"/>
              <w:bottom w:val="single" w:sz="4" w:space="0" w:color="000000"/>
            </w:tcBorders>
            <w:shd w:val="clear" w:color="auto" w:fill="FFFFFF"/>
          </w:tcPr>
          <w:p w14:paraId="3A26F3F8" w14:textId="77777777" w:rsidR="000B2BE2" w:rsidRPr="00926F7D" w:rsidRDefault="00FD0585" w:rsidP="00926F7D">
            <w:pPr>
              <w:spacing w:line="360" w:lineRule="auto"/>
              <w:rPr>
                <w:rFonts w:ascii="Times New Roman" w:hAnsi="Times New Roman" w:cs="Times New Roman"/>
                <w:sz w:val="26"/>
                <w:szCs w:val="26"/>
              </w:rPr>
            </w:pPr>
            <w:r w:rsidRPr="00926F7D">
              <w:rPr>
                <w:rFonts w:ascii="Times New Roman" w:eastAsia="Times New Roman" w:hAnsi="Times New Roman" w:cs="Times New Roman"/>
                <w:sz w:val="26"/>
                <w:szCs w:val="26"/>
              </w:rPr>
              <w:t>Những khó khăn trong kỹ thuật mới</w:t>
            </w:r>
            <w:r w:rsidR="006443CE" w:rsidRPr="00926F7D">
              <w:rPr>
                <w:rFonts w:ascii="Times New Roman" w:eastAsia="Times New Roman" w:hAnsi="Times New Roman" w:cs="Times New Roman"/>
                <w:sz w:val="26"/>
                <w:szCs w:val="26"/>
              </w:rPr>
              <w:t>.</w:t>
            </w:r>
          </w:p>
          <w:p w14:paraId="036A3F19" w14:textId="77777777" w:rsidR="000B2BE2" w:rsidRPr="00926F7D" w:rsidRDefault="000B2BE2" w:rsidP="00926F7D">
            <w:pPr>
              <w:spacing w:line="360" w:lineRule="auto"/>
              <w:jc w:val="both"/>
              <w:rPr>
                <w:rFonts w:ascii="Times New Roman" w:hAnsi="Times New Roman" w:cs="Times New Roman"/>
                <w:sz w:val="26"/>
                <w:szCs w:val="26"/>
              </w:rPr>
            </w:pPr>
          </w:p>
        </w:tc>
        <w:tc>
          <w:tcPr>
            <w:tcW w:w="439" w:type="pct"/>
            <w:tcBorders>
              <w:top w:val="single" w:sz="4" w:space="0" w:color="000000"/>
              <w:left w:val="single" w:sz="4" w:space="0" w:color="000000"/>
              <w:bottom w:val="single" w:sz="4" w:space="0" w:color="000000"/>
            </w:tcBorders>
            <w:shd w:val="clear" w:color="auto" w:fill="FFFFFF"/>
          </w:tcPr>
          <w:p w14:paraId="1E0358EF"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01777ACE" w14:textId="77777777" w:rsidR="000B2BE2" w:rsidRPr="00926F7D" w:rsidRDefault="000B2BE2"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L</w:t>
            </w:r>
          </w:p>
        </w:tc>
        <w:tc>
          <w:tcPr>
            <w:tcW w:w="438" w:type="pct"/>
            <w:tcBorders>
              <w:top w:val="single" w:sz="4" w:space="0" w:color="000000"/>
              <w:left w:val="single" w:sz="4" w:space="0" w:color="000000"/>
              <w:bottom w:val="single" w:sz="4" w:space="0" w:color="000000"/>
            </w:tcBorders>
            <w:shd w:val="clear" w:color="auto" w:fill="FFFFFF"/>
          </w:tcPr>
          <w:p w14:paraId="5FAEEA3B"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545CB885" w14:textId="77777777" w:rsidR="000B2BE2" w:rsidRPr="00926F7D" w:rsidRDefault="000B2BE2"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M</w:t>
            </w:r>
          </w:p>
        </w:tc>
        <w:tc>
          <w:tcPr>
            <w:tcW w:w="1699" w:type="pct"/>
            <w:tcBorders>
              <w:top w:val="single" w:sz="4" w:space="0" w:color="000000"/>
              <w:left w:val="single" w:sz="4" w:space="0" w:color="000000"/>
              <w:bottom w:val="single" w:sz="4" w:space="0" w:color="000000"/>
              <w:right w:val="single" w:sz="4" w:space="0" w:color="000000"/>
            </w:tcBorders>
            <w:shd w:val="clear" w:color="auto" w:fill="FFFFFF"/>
          </w:tcPr>
          <w:p w14:paraId="041F9884" w14:textId="77777777" w:rsidR="000B2BE2" w:rsidRPr="00926F7D" w:rsidRDefault="00FD0585" w:rsidP="00926F7D">
            <w:pPr>
              <w:spacing w:line="360" w:lineRule="auto"/>
              <w:jc w:val="both"/>
              <w:rPr>
                <w:rFonts w:ascii="Times New Roman" w:hAnsi="Times New Roman" w:cs="Times New Roman"/>
                <w:sz w:val="26"/>
                <w:szCs w:val="26"/>
              </w:rPr>
            </w:pPr>
            <w:r w:rsidRPr="00926F7D">
              <w:rPr>
                <w:rFonts w:ascii="Times New Roman" w:hAnsi="Times New Roman" w:cs="Times New Roman"/>
                <w:sz w:val="26"/>
                <w:szCs w:val="26"/>
              </w:rPr>
              <w:t>Phân tích và đánh giá các kỹ thuật mới để cải tiến kỹ thuật cũ.</w:t>
            </w:r>
          </w:p>
        </w:tc>
      </w:tr>
      <w:tr w:rsidR="000B2BE2" w:rsidRPr="00926F7D" w14:paraId="16CBCFB8" w14:textId="77777777" w:rsidTr="0057224F">
        <w:trPr>
          <w:jc w:val="center"/>
        </w:trPr>
        <w:tc>
          <w:tcPr>
            <w:tcW w:w="921" w:type="pct"/>
            <w:tcBorders>
              <w:top w:val="single" w:sz="4" w:space="0" w:color="000000"/>
              <w:left w:val="single" w:sz="4" w:space="0" w:color="000000"/>
              <w:bottom w:val="single" w:sz="4" w:space="0" w:color="000000"/>
            </w:tcBorders>
            <w:shd w:val="clear" w:color="auto" w:fill="FFFFFF"/>
          </w:tcPr>
          <w:p w14:paraId="41B0A36F" w14:textId="77777777" w:rsidR="000B2BE2" w:rsidRPr="00926F7D" w:rsidRDefault="00FD0585"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lastRenderedPageBreak/>
              <w:t>Mạng lưới</w:t>
            </w:r>
          </w:p>
        </w:tc>
        <w:tc>
          <w:tcPr>
            <w:tcW w:w="1503" w:type="pct"/>
            <w:tcBorders>
              <w:top w:val="single" w:sz="4" w:space="0" w:color="000000"/>
              <w:left w:val="single" w:sz="4" w:space="0" w:color="000000"/>
              <w:bottom w:val="single" w:sz="4" w:space="0" w:color="000000"/>
            </w:tcBorders>
            <w:shd w:val="clear" w:color="auto" w:fill="FFFFFF"/>
          </w:tcPr>
          <w:p w14:paraId="307AA7B3" w14:textId="1C6BC801" w:rsidR="000B2BE2" w:rsidRPr="00926F7D" w:rsidRDefault="005D7756" w:rsidP="00926F7D">
            <w:pPr>
              <w:spacing w:line="360" w:lineRule="auto"/>
              <w:jc w:val="both"/>
              <w:rPr>
                <w:rFonts w:ascii="Times New Roman" w:hAnsi="Times New Roman" w:cs="Times New Roman"/>
                <w:sz w:val="26"/>
                <w:szCs w:val="26"/>
              </w:rPr>
            </w:pPr>
            <w:r w:rsidRPr="00926F7D">
              <w:rPr>
                <w:rFonts w:ascii="Times New Roman" w:hAnsi="Times New Roman" w:cs="Times New Roman"/>
                <w:sz w:val="26"/>
                <w:szCs w:val="26"/>
              </w:rPr>
              <w:t>Giới hạn băng thông.</w:t>
            </w:r>
          </w:p>
        </w:tc>
        <w:tc>
          <w:tcPr>
            <w:tcW w:w="439" w:type="pct"/>
            <w:tcBorders>
              <w:top w:val="single" w:sz="4" w:space="0" w:color="000000"/>
              <w:left w:val="single" w:sz="4" w:space="0" w:color="000000"/>
              <w:bottom w:val="single" w:sz="4" w:space="0" w:color="000000"/>
            </w:tcBorders>
            <w:shd w:val="clear" w:color="auto" w:fill="FFFFFF"/>
          </w:tcPr>
          <w:p w14:paraId="6C8057B7"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12B1F195" w14:textId="77777777" w:rsidR="000B2BE2" w:rsidRPr="00926F7D" w:rsidRDefault="000B2BE2"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H</w:t>
            </w:r>
          </w:p>
        </w:tc>
        <w:tc>
          <w:tcPr>
            <w:tcW w:w="438" w:type="pct"/>
            <w:tcBorders>
              <w:top w:val="single" w:sz="4" w:space="0" w:color="000000"/>
              <w:left w:val="single" w:sz="4" w:space="0" w:color="000000"/>
              <w:bottom w:val="single" w:sz="4" w:space="0" w:color="000000"/>
            </w:tcBorders>
            <w:shd w:val="clear" w:color="auto" w:fill="FFFFFF"/>
          </w:tcPr>
          <w:p w14:paraId="4F8D9C66"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06B5C289" w14:textId="77777777" w:rsidR="000B2BE2" w:rsidRPr="00926F7D" w:rsidRDefault="000B2BE2"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H</w:t>
            </w:r>
          </w:p>
        </w:tc>
        <w:tc>
          <w:tcPr>
            <w:tcW w:w="1699" w:type="pct"/>
            <w:tcBorders>
              <w:top w:val="single" w:sz="4" w:space="0" w:color="000000"/>
              <w:left w:val="single" w:sz="4" w:space="0" w:color="000000"/>
              <w:bottom w:val="single" w:sz="4" w:space="0" w:color="000000"/>
              <w:right w:val="single" w:sz="4" w:space="0" w:color="000000"/>
            </w:tcBorders>
            <w:shd w:val="clear" w:color="auto" w:fill="FFFFFF"/>
          </w:tcPr>
          <w:p w14:paraId="05F4AE35" w14:textId="77777777" w:rsidR="000B2BE2" w:rsidRPr="00926F7D" w:rsidRDefault="00FD0585"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Nâng cấp mạng đường truyền</w:t>
            </w:r>
          </w:p>
        </w:tc>
      </w:tr>
      <w:tr w:rsidR="000B2BE2" w:rsidRPr="00926F7D" w14:paraId="7AEAD778" w14:textId="77777777" w:rsidTr="0057224F">
        <w:trPr>
          <w:jc w:val="center"/>
        </w:trPr>
        <w:tc>
          <w:tcPr>
            <w:tcW w:w="921" w:type="pct"/>
            <w:tcBorders>
              <w:top w:val="single" w:sz="4" w:space="0" w:color="000000"/>
              <w:left w:val="single" w:sz="4" w:space="0" w:color="000000"/>
              <w:bottom w:val="single" w:sz="4" w:space="0" w:color="000000"/>
            </w:tcBorders>
            <w:shd w:val="clear" w:color="auto" w:fill="FFFFFF"/>
          </w:tcPr>
          <w:p w14:paraId="23EC7C9E"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42758AC5"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32598B72"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30477320"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40185CE1"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01AFFDCE"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57A8880C" w14:textId="77777777" w:rsidR="000B2BE2" w:rsidRPr="00926F7D" w:rsidRDefault="00FD0585"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Thời gian</w:t>
            </w:r>
          </w:p>
        </w:tc>
        <w:tc>
          <w:tcPr>
            <w:tcW w:w="1503" w:type="pct"/>
            <w:tcBorders>
              <w:top w:val="single" w:sz="4" w:space="0" w:color="000000"/>
              <w:left w:val="single" w:sz="4" w:space="0" w:color="000000"/>
              <w:bottom w:val="single" w:sz="4" w:space="0" w:color="000000"/>
            </w:tcBorders>
            <w:shd w:val="clear" w:color="auto" w:fill="FFFFFF"/>
          </w:tcPr>
          <w:p w14:paraId="777827C0" w14:textId="77777777" w:rsidR="00FD0585" w:rsidRPr="00926F7D" w:rsidRDefault="00FD0585" w:rsidP="00926F7D">
            <w:pPr>
              <w:spacing w:line="360" w:lineRule="auto"/>
              <w:jc w:val="both"/>
              <w:rPr>
                <w:rFonts w:ascii="Times New Roman" w:eastAsia="Times New Roman" w:hAnsi="Times New Roman" w:cs="Times New Roman"/>
                <w:sz w:val="26"/>
                <w:szCs w:val="26"/>
              </w:rPr>
            </w:pPr>
            <w:r w:rsidRPr="00926F7D">
              <w:rPr>
                <w:rFonts w:ascii="Times New Roman" w:eastAsia="Times New Roman" w:hAnsi="Times New Roman" w:cs="Times New Roman"/>
                <w:sz w:val="26"/>
                <w:szCs w:val="26"/>
              </w:rPr>
              <w:t>Thời gian thực hiện dự án quá ngắn nên nhóm chúng tôi không thể hoàn thành dự án này trong thời gian ngắn.</w:t>
            </w:r>
          </w:p>
          <w:p w14:paraId="5799D71A" w14:textId="77777777" w:rsidR="000B2BE2" w:rsidRPr="00926F7D" w:rsidRDefault="00FD0585"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Trong quá trình thực hiện dự án, nhóm chúng tôi phải học hỏi và có nhiều việc phải làm, chúng tôi không thể tập trung toàn bộ thời gian để thực hiện dự án này.</w:t>
            </w:r>
          </w:p>
        </w:tc>
        <w:tc>
          <w:tcPr>
            <w:tcW w:w="439" w:type="pct"/>
            <w:tcBorders>
              <w:top w:val="single" w:sz="4" w:space="0" w:color="000000"/>
              <w:left w:val="single" w:sz="4" w:space="0" w:color="000000"/>
              <w:bottom w:val="single" w:sz="4" w:space="0" w:color="000000"/>
            </w:tcBorders>
            <w:shd w:val="clear" w:color="auto" w:fill="FFFFFF"/>
          </w:tcPr>
          <w:p w14:paraId="43DDDF14"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31C3EBEA"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443E4E31" w14:textId="77777777" w:rsidR="000B2BE2" w:rsidRPr="00926F7D" w:rsidRDefault="000B2BE2"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H</w:t>
            </w:r>
          </w:p>
        </w:tc>
        <w:tc>
          <w:tcPr>
            <w:tcW w:w="438" w:type="pct"/>
            <w:tcBorders>
              <w:top w:val="single" w:sz="4" w:space="0" w:color="000000"/>
              <w:left w:val="single" w:sz="4" w:space="0" w:color="000000"/>
              <w:bottom w:val="single" w:sz="4" w:space="0" w:color="000000"/>
            </w:tcBorders>
            <w:shd w:val="clear" w:color="auto" w:fill="FFFFFF"/>
          </w:tcPr>
          <w:p w14:paraId="254A9401"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391CBAE9"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1E3B609A" w14:textId="77777777" w:rsidR="000B2BE2" w:rsidRPr="00926F7D" w:rsidRDefault="000B2BE2"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M</w:t>
            </w:r>
          </w:p>
        </w:tc>
        <w:tc>
          <w:tcPr>
            <w:tcW w:w="1699" w:type="pct"/>
            <w:tcBorders>
              <w:top w:val="single" w:sz="4" w:space="0" w:color="000000"/>
              <w:left w:val="single" w:sz="4" w:space="0" w:color="000000"/>
              <w:bottom w:val="single" w:sz="4" w:space="0" w:color="000000"/>
              <w:right w:val="single" w:sz="4" w:space="0" w:color="000000"/>
            </w:tcBorders>
            <w:shd w:val="clear" w:color="auto" w:fill="FFFFFF"/>
          </w:tcPr>
          <w:p w14:paraId="66F5B342" w14:textId="221C2F48" w:rsidR="000B2BE2" w:rsidRPr="00926F7D" w:rsidRDefault="00FD0585"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Tăng thời gian</w:t>
            </w:r>
            <w:r w:rsidR="00D72039" w:rsidRPr="00926F7D">
              <w:rPr>
                <w:rFonts w:ascii="Times New Roman" w:eastAsia="Times New Roman" w:hAnsi="Times New Roman" w:cs="Times New Roman"/>
                <w:sz w:val="26"/>
                <w:szCs w:val="26"/>
              </w:rPr>
              <w:t xml:space="preserve"> làm việc </w:t>
            </w:r>
            <w:r w:rsidRPr="00926F7D">
              <w:rPr>
                <w:rFonts w:ascii="Times New Roman" w:eastAsia="Times New Roman" w:hAnsi="Times New Roman" w:cs="Times New Roman"/>
                <w:sz w:val="26"/>
                <w:szCs w:val="26"/>
              </w:rPr>
              <w:t>cá nhân</w:t>
            </w:r>
            <w:r w:rsidR="00D72039" w:rsidRPr="00926F7D">
              <w:rPr>
                <w:rFonts w:ascii="Times New Roman" w:eastAsia="Times New Roman" w:hAnsi="Times New Roman" w:cs="Times New Roman"/>
                <w:sz w:val="26"/>
                <w:szCs w:val="26"/>
              </w:rPr>
              <w:t xml:space="preserve"> </w:t>
            </w:r>
            <w:r w:rsidRPr="00926F7D">
              <w:rPr>
                <w:rFonts w:ascii="Times New Roman" w:eastAsia="Times New Roman" w:hAnsi="Times New Roman" w:cs="Times New Roman"/>
                <w:sz w:val="26"/>
                <w:szCs w:val="26"/>
              </w:rPr>
              <w:t>vào cuối tuần</w:t>
            </w:r>
            <w:r w:rsidR="00D72039" w:rsidRPr="00926F7D">
              <w:rPr>
                <w:rFonts w:ascii="Times New Roman" w:eastAsia="Times New Roman" w:hAnsi="Times New Roman" w:cs="Times New Roman"/>
                <w:sz w:val="26"/>
                <w:szCs w:val="26"/>
              </w:rPr>
              <w:t xml:space="preserve"> để bù tiến độ</w:t>
            </w:r>
            <w:r w:rsidR="007A6983" w:rsidRPr="00926F7D">
              <w:rPr>
                <w:rFonts w:ascii="Times New Roman" w:eastAsia="Times New Roman" w:hAnsi="Times New Roman" w:cs="Times New Roman"/>
                <w:sz w:val="26"/>
                <w:szCs w:val="26"/>
              </w:rPr>
              <w:t>.</w:t>
            </w:r>
          </w:p>
        </w:tc>
      </w:tr>
      <w:tr w:rsidR="000B2BE2" w:rsidRPr="00926F7D" w14:paraId="78B3B3AA" w14:textId="77777777" w:rsidTr="0057224F">
        <w:trPr>
          <w:trHeight w:val="2087"/>
          <w:jc w:val="center"/>
        </w:trPr>
        <w:tc>
          <w:tcPr>
            <w:tcW w:w="921" w:type="pct"/>
            <w:tcBorders>
              <w:top w:val="single" w:sz="4" w:space="0" w:color="000000"/>
              <w:left w:val="single" w:sz="4" w:space="0" w:color="000000"/>
              <w:bottom w:val="single" w:sz="4" w:space="0" w:color="000000"/>
            </w:tcBorders>
            <w:shd w:val="clear" w:color="auto" w:fill="FFFFFF"/>
          </w:tcPr>
          <w:p w14:paraId="1E591766"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5AE360D2"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60063E0A" w14:textId="77777777" w:rsidR="000B2BE2" w:rsidRPr="00926F7D" w:rsidRDefault="00FD0585"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Quản lý dự án</w:t>
            </w:r>
          </w:p>
        </w:tc>
        <w:tc>
          <w:tcPr>
            <w:tcW w:w="1503" w:type="pct"/>
            <w:tcBorders>
              <w:top w:val="single" w:sz="4" w:space="0" w:color="000000"/>
              <w:left w:val="single" w:sz="4" w:space="0" w:color="000000"/>
              <w:bottom w:val="single" w:sz="4" w:space="0" w:color="000000"/>
            </w:tcBorders>
            <w:shd w:val="clear" w:color="auto" w:fill="FFFFFF"/>
          </w:tcPr>
          <w:p w14:paraId="6A86F918" w14:textId="77777777" w:rsidR="000B2BE2" w:rsidRPr="00926F7D" w:rsidRDefault="00FD0585"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Hệ thống quản lý dự án có thể không đủ để hỗ trợ các yêu cầu của dự án.</w:t>
            </w:r>
          </w:p>
        </w:tc>
        <w:tc>
          <w:tcPr>
            <w:tcW w:w="439" w:type="pct"/>
            <w:tcBorders>
              <w:top w:val="single" w:sz="4" w:space="0" w:color="000000"/>
              <w:left w:val="single" w:sz="4" w:space="0" w:color="000000"/>
              <w:bottom w:val="single" w:sz="4" w:space="0" w:color="000000"/>
            </w:tcBorders>
            <w:shd w:val="clear" w:color="auto" w:fill="FFFFFF"/>
          </w:tcPr>
          <w:p w14:paraId="570F0A66"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770ECE7B" w14:textId="77777777" w:rsidR="000B2BE2" w:rsidRPr="00926F7D" w:rsidRDefault="000B2BE2"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L</w:t>
            </w:r>
          </w:p>
        </w:tc>
        <w:tc>
          <w:tcPr>
            <w:tcW w:w="438" w:type="pct"/>
            <w:tcBorders>
              <w:top w:val="single" w:sz="4" w:space="0" w:color="000000"/>
              <w:left w:val="single" w:sz="4" w:space="0" w:color="000000"/>
              <w:bottom w:val="single" w:sz="4" w:space="0" w:color="000000"/>
            </w:tcBorders>
            <w:shd w:val="clear" w:color="auto" w:fill="FFFFFF"/>
          </w:tcPr>
          <w:p w14:paraId="0E144650" w14:textId="77777777" w:rsidR="00713997" w:rsidRPr="00926F7D" w:rsidRDefault="00713997" w:rsidP="00926F7D">
            <w:pPr>
              <w:spacing w:line="360" w:lineRule="auto"/>
              <w:jc w:val="both"/>
              <w:rPr>
                <w:rFonts w:ascii="Times New Roman" w:eastAsia="Times New Roman" w:hAnsi="Times New Roman" w:cs="Times New Roman"/>
                <w:sz w:val="26"/>
                <w:szCs w:val="26"/>
              </w:rPr>
            </w:pPr>
          </w:p>
          <w:p w14:paraId="3ADA27D4" w14:textId="77777777" w:rsidR="000B2BE2" w:rsidRPr="00926F7D" w:rsidRDefault="000B2BE2"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H</w:t>
            </w:r>
          </w:p>
        </w:tc>
        <w:tc>
          <w:tcPr>
            <w:tcW w:w="1699" w:type="pct"/>
            <w:tcBorders>
              <w:top w:val="single" w:sz="4" w:space="0" w:color="000000"/>
              <w:left w:val="single" w:sz="4" w:space="0" w:color="000000"/>
              <w:bottom w:val="single" w:sz="4" w:space="0" w:color="000000"/>
              <w:right w:val="single" w:sz="4" w:space="0" w:color="000000"/>
            </w:tcBorders>
            <w:shd w:val="clear" w:color="auto" w:fill="FFFFFF"/>
          </w:tcPr>
          <w:p w14:paraId="5E36D5C4" w14:textId="77777777" w:rsidR="000B2BE2" w:rsidRPr="00926F7D" w:rsidRDefault="00FD0585" w:rsidP="00926F7D">
            <w:pPr>
              <w:spacing w:line="360" w:lineRule="auto"/>
              <w:jc w:val="both"/>
              <w:rPr>
                <w:rFonts w:ascii="Times New Roman" w:hAnsi="Times New Roman" w:cs="Times New Roman"/>
                <w:sz w:val="26"/>
                <w:szCs w:val="26"/>
              </w:rPr>
            </w:pPr>
            <w:r w:rsidRPr="00926F7D">
              <w:rPr>
                <w:rFonts w:ascii="Times New Roman" w:eastAsia="Times New Roman" w:hAnsi="Times New Roman" w:cs="Times New Roman"/>
                <w:sz w:val="26"/>
                <w:szCs w:val="26"/>
              </w:rPr>
              <w:t>Thảo luận với nhóm để đưa ra giải pháp và độ chính xác nhất quán.</w:t>
            </w:r>
          </w:p>
        </w:tc>
      </w:tr>
    </w:tbl>
    <w:p w14:paraId="3F04EBB9" w14:textId="297DD5A2" w:rsidR="00D66A93" w:rsidRPr="00926F7D" w:rsidRDefault="00D66A93" w:rsidP="00926F7D">
      <w:pPr>
        <w:spacing w:line="360" w:lineRule="auto"/>
        <w:rPr>
          <w:rFonts w:ascii="Times New Roman" w:hAnsi="Times New Roman" w:cs="Times New Roman"/>
          <w:sz w:val="26"/>
          <w:szCs w:val="26"/>
        </w:rPr>
      </w:pPr>
      <w:bookmarkStart w:id="256" w:name="_4i7ojhp"/>
      <w:bookmarkStart w:id="257" w:name="_2xcytpi"/>
      <w:bookmarkStart w:id="258" w:name="_Toc480824085"/>
      <w:bookmarkStart w:id="259" w:name="_Toc8386613"/>
      <w:bookmarkStart w:id="260" w:name="_Toc133524894"/>
      <w:bookmarkStart w:id="261" w:name="_Toc61808876"/>
      <w:bookmarkStart w:id="262" w:name="_Toc153742137"/>
      <w:bookmarkEnd w:id="256"/>
      <w:bookmarkEnd w:id="257"/>
    </w:p>
    <w:p w14:paraId="1442563D" w14:textId="1851C929" w:rsidR="00DC6F72" w:rsidRPr="00926F7D" w:rsidRDefault="00DC6F72" w:rsidP="00926F7D">
      <w:pPr>
        <w:spacing w:line="360" w:lineRule="auto"/>
        <w:ind w:firstLine="360"/>
        <w:rPr>
          <w:rFonts w:ascii="Times New Roman" w:hAnsi="Times New Roman" w:cs="Times New Roman"/>
          <w:sz w:val="26"/>
          <w:szCs w:val="26"/>
        </w:rPr>
      </w:pPr>
      <w:r w:rsidRPr="00926F7D">
        <w:rPr>
          <w:rFonts w:ascii="Times New Roman" w:hAnsi="Times New Roman" w:cs="Times New Roman"/>
          <w:sz w:val="26"/>
          <w:szCs w:val="26"/>
        </w:rPr>
        <w:t>Các mục tiêu về chất lượng cho dự án được trình bày dưới đây. Chúng sẽ được kiểm tra liên tục với các thành viên trong nhóm và có thể bổ sung các mục tiêu dựa trên nhận thức của thành viên về chất lượng.</w:t>
      </w:r>
    </w:p>
    <w:p w14:paraId="43CCEB1F" w14:textId="49531B0A" w:rsidR="009E16E6" w:rsidRPr="00926F7D" w:rsidRDefault="009E16E6" w:rsidP="00926F7D">
      <w:pPr>
        <w:spacing w:line="360" w:lineRule="auto"/>
        <w:jc w:val="center"/>
        <w:rPr>
          <w:rFonts w:ascii="Times New Roman" w:hAnsi="Times New Roman" w:cs="Times New Roman"/>
          <w:i/>
          <w:sz w:val="26"/>
          <w:szCs w:val="26"/>
        </w:rPr>
      </w:pPr>
      <w:r w:rsidRPr="00926F7D">
        <w:rPr>
          <w:rFonts w:ascii="Times New Roman" w:hAnsi="Times New Roman" w:cs="Times New Roman"/>
          <w:i/>
          <w:sz w:val="26"/>
          <w:szCs w:val="26"/>
        </w:rPr>
        <w:t xml:space="preserve">Bảng </w:t>
      </w:r>
      <w:r w:rsidR="00CD0CF6" w:rsidRPr="00926F7D">
        <w:rPr>
          <w:rFonts w:ascii="Times New Roman" w:hAnsi="Times New Roman" w:cs="Times New Roman"/>
          <w:i/>
          <w:sz w:val="26"/>
          <w:szCs w:val="26"/>
        </w:rPr>
        <w:t>10:</w:t>
      </w:r>
      <w:r w:rsidRPr="00926F7D">
        <w:rPr>
          <w:rFonts w:ascii="Times New Roman" w:hAnsi="Times New Roman" w:cs="Times New Roman"/>
          <w:i/>
          <w:sz w:val="26"/>
          <w:szCs w:val="26"/>
        </w:rPr>
        <w:t xml:space="preserve"> Các hệ số đánh giá cho dự án</w:t>
      </w:r>
    </w:p>
    <w:tbl>
      <w:tblPr>
        <w:tblStyle w:val="TableGrid"/>
        <w:tblW w:w="5000" w:type="pct"/>
        <w:jc w:val="center"/>
        <w:tblLook w:val="04A0" w:firstRow="1" w:lastRow="0" w:firstColumn="1" w:lastColumn="0" w:noHBand="0" w:noVBand="1"/>
      </w:tblPr>
      <w:tblGrid>
        <w:gridCol w:w="1016"/>
        <w:gridCol w:w="2787"/>
        <w:gridCol w:w="5257"/>
      </w:tblGrid>
      <w:tr w:rsidR="00DC6F72" w:rsidRPr="00926F7D" w14:paraId="1D6624CF" w14:textId="77777777" w:rsidTr="000978AD">
        <w:trPr>
          <w:jc w:val="center"/>
        </w:trPr>
        <w:tc>
          <w:tcPr>
            <w:tcW w:w="561" w:type="pct"/>
            <w:shd w:val="clear" w:color="auto" w:fill="BDD6EE" w:themeFill="accent1" w:themeFillTint="66"/>
          </w:tcPr>
          <w:p w14:paraId="255DC227" w14:textId="4E3D513A" w:rsidR="00DC6F72" w:rsidRPr="00926F7D" w:rsidRDefault="00DC6F72" w:rsidP="00926F7D">
            <w:pPr>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STT</w:t>
            </w:r>
          </w:p>
        </w:tc>
        <w:tc>
          <w:tcPr>
            <w:tcW w:w="1538" w:type="pct"/>
            <w:shd w:val="clear" w:color="auto" w:fill="BDD6EE" w:themeFill="accent1" w:themeFillTint="66"/>
          </w:tcPr>
          <w:p w14:paraId="18EE15D5" w14:textId="49F0D65F" w:rsidR="00DC6F72" w:rsidRPr="00926F7D" w:rsidRDefault="00DC6F72" w:rsidP="00926F7D">
            <w:pPr>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Hệ Số</w:t>
            </w:r>
          </w:p>
        </w:tc>
        <w:tc>
          <w:tcPr>
            <w:tcW w:w="2901" w:type="pct"/>
            <w:shd w:val="clear" w:color="auto" w:fill="BDD6EE" w:themeFill="accent1" w:themeFillTint="66"/>
          </w:tcPr>
          <w:p w14:paraId="00C840AF" w14:textId="2FAF6FD7" w:rsidR="00DC6F72" w:rsidRPr="00926F7D" w:rsidRDefault="00DC6F72" w:rsidP="00926F7D">
            <w:pPr>
              <w:spacing w:line="360" w:lineRule="auto"/>
              <w:jc w:val="center"/>
              <w:rPr>
                <w:rFonts w:ascii="Times New Roman" w:hAnsi="Times New Roman" w:cs="Times New Roman"/>
                <w:sz w:val="26"/>
                <w:szCs w:val="26"/>
              </w:rPr>
            </w:pPr>
            <w:r w:rsidRPr="00926F7D">
              <w:rPr>
                <w:rFonts w:ascii="Times New Roman" w:hAnsi="Times New Roman" w:cs="Times New Roman"/>
                <w:sz w:val="26"/>
                <w:szCs w:val="26"/>
              </w:rPr>
              <w:t>Mô tả</w:t>
            </w:r>
          </w:p>
        </w:tc>
      </w:tr>
      <w:tr w:rsidR="00DC6F72" w:rsidRPr="00926F7D" w14:paraId="631F94BE" w14:textId="77777777" w:rsidTr="000978AD">
        <w:trPr>
          <w:jc w:val="center"/>
        </w:trPr>
        <w:tc>
          <w:tcPr>
            <w:tcW w:w="561" w:type="pct"/>
          </w:tcPr>
          <w:p w14:paraId="729EEB9E" w14:textId="7A2F15CD" w:rsidR="00DC6F72" w:rsidRPr="00926F7D" w:rsidRDefault="00DC6F72"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1</w:t>
            </w:r>
          </w:p>
        </w:tc>
        <w:tc>
          <w:tcPr>
            <w:tcW w:w="1538" w:type="pct"/>
          </w:tcPr>
          <w:p w14:paraId="55C2109C" w14:textId="4F85DA66" w:rsidR="00DC6F72" w:rsidRPr="00926F7D" w:rsidRDefault="00DC6F72" w:rsidP="00926F7D">
            <w:pPr>
              <w:spacing w:line="360" w:lineRule="auto"/>
              <w:rPr>
                <w:rFonts w:ascii="Times New Roman" w:hAnsi="Times New Roman" w:cs="Times New Roman"/>
                <w:sz w:val="26"/>
                <w:szCs w:val="26"/>
              </w:rPr>
            </w:pPr>
            <w:bookmarkStart w:id="263" w:name="_Toc133524899"/>
            <w:r w:rsidRPr="00926F7D">
              <w:rPr>
                <w:rFonts w:ascii="Times New Roman" w:hAnsi="Times New Roman" w:cs="Times New Roman"/>
                <w:sz w:val="26"/>
                <w:szCs w:val="26"/>
                <w:lang w:val="vi-VN"/>
              </w:rPr>
              <w:t>Tính kịp thời</w:t>
            </w:r>
            <w:bookmarkEnd w:id="263"/>
          </w:p>
        </w:tc>
        <w:tc>
          <w:tcPr>
            <w:tcW w:w="2901" w:type="pct"/>
          </w:tcPr>
          <w:p w14:paraId="11040AD0" w14:textId="5D1861DB" w:rsidR="00DC6F72" w:rsidRPr="00926F7D" w:rsidRDefault="00DC6F72" w:rsidP="00926F7D">
            <w:pPr>
              <w:spacing w:line="360" w:lineRule="auto"/>
              <w:rPr>
                <w:rFonts w:ascii="Times New Roman" w:hAnsi="Times New Roman" w:cs="Times New Roman"/>
                <w:sz w:val="26"/>
                <w:szCs w:val="26"/>
              </w:rPr>
            </w:pPr>
            <w:bookmarkStart w:id="264" w:name="_Toc133524900"/>
            <w:r w:rsidRPr="00926F7D">
              <w:rPr>
                <w:rFonts w:ascii="Times New Roman" w:hAnsi="Times New Roman" w:cs="Times New Roman"/>
                <w:sz w:val="26"/>
                <w:szCs w:val="26"/>
                <w:lang w:val="vi-VN"/>
              </w:rPr>
              <w:t>Cung cấp sản phẩm đúng thời gian qui định.</w:t>
            </w:r>
            <w:bookmarkEnd w:id="264"/>
          </w:p>
        </w:tc>
      </w:tr>
      <w:tr w:rsidR="00DC6F72" w:rsidRPr="00926F7D" w14:paraId="1F74EFE9" w14:textId="77777777" w:rsidTr="000978AD">
        <w:trPr>
          <w:jc w:val="center"/>
        </w:trPr>
        <w:tc>
          <w:tcPr>
            <w:tcW w:w="561" w:type="pct"/>
          </w:tcPr>
          <w:p w14:paraId="4D9A2C4B" w14:textId="2C47F217" w:rsidR="00DC6F72" w:rsidRPr="00926F7D" w:rsidRDefault="00DC6F72"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2</w:t>
            </w:r>
          </w:p>
        </w:tc>
        <w:tc>
          <w:tcPr>
            <w:tcW w:w="1538" w:type="pct"/>
          </w:tcPr>
          <w:p w14:paraId="2EA208F9" w14:textId="0B6EF07E" w:rsidR="00DC6F72" w:rsidRPr="00926F7D" w:rsidRDefault="00DC6F72" w:rsidP="00926F7D">
            <w:pPr>
              <w:spacing w:line="360" w:lineRule="auto"/>
              <w:rPr>
                <w:rFonts w:ascii="Times New Roman" w:hAnsi="Times New Roman" w:cs="Times New Roman"/>
                <w:sz w:val="26"/>
                <w:szCs w:val="26"/>
              </w:rPr>
            </w:pPr>
            <w:bookmarkStart w:id="265" w:name="_Toc133524902"/>
            <w:r w:rsidRPr="00926F7D">
              <w:rPr>
                <w:rFonts w:ascii="Times New Roman" w:hAnsi="Times New Roman" w:cs="Times New Roman"/>
                <w:sz w:val="26"/>
                <w:szCs w:val="26"/>
                <w:lang w:val="vi-VN"/>
              </w:rPr>
              <w:t>Chức năng</w:t>
            </w:r>
            <w:bookmarkEnd w:id="265"/>
          </w:p>
        </w:tc>
        <w:tc>
          <w:tcPr>
            <w:tcW w:w="2901" w:type="pct"/>
          </w:tcPr>
          <w:p w14:paraId="193EF620" w14:textId="3A0CD4C3" w:rsidR="00DC6F72" w:rsidRPr="00926F7D" w:rsidRDefault="00DC6F72" w:rsidP="00926F7D">
            <w:pPr>
              <w:spacing w:line="360" w:lineRule="auto"/>
              <w:rPr>
                <w:rFonts w:ascii="Times New Roman" w:hAnsi="Times New Roman" w:cs="Times New Roman"/>
                <w:sz w:val="26"/>
                <w:szCs w:val="26"/>
              </w:rPr>
            </w:pPr>
            <w:bookmarkStart w:id="266" w:name="_Toc133524903"/>
            <w:r w:rsidRPr="00926F7D">
              <w:rPr>
                <w:rFonts w:ascii="Times New Roman" w:hAnsi="Times New Roman" w:cs="Times New Roman"/>
                <w:sz w:val="26"/>
                <w:szCs w:val="26"/>
                <w:lang w:val="vi-VN"/>
              </w:rPr>
              <w:t>Đáp ứng tất cả các chức năng trong yêu cầu của người dùng (User Stories)</w:t>
            </w:r>
            <w:bookmarkEnd w:id="266"/>
          </w:p>
        </w:tc>
      </w:tr>
      <w:tr w:rsidR="00DC6F72" w:rsidRPr="00926F7D" w14:paraId="60C8EEE2" w14:textId="77777777" w:rsidTr="000978AD">
        <w:trPr>
          <w:jc w:val="center"/>
        </w:trPr>
        <w:tc>
          <w:tcPr>
            <w:tcW w:w="561" w:type="pct"/>
          </w:tcPr>
          <w:p w14:paraId="44CAA630" w14:textId="582C6B2E" w:rsidR="00DC6F72" w:rsidRPr="00926F7D" w:rsidRDefault="00DC6F72"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3</w:t>
            </w:r>
          </w:p>
        </w:tc>
        <w:tc>
          <w:tcPr>
            <w:tcW w:w="1538" w:type="pct"/>
          </w:tcPr>
          <w:p w14:paraId="2D56565B" w14:textId="194AFF27" w:rsidR="00DC6F72" w:rsidRPr="00926F7D" w:rsidRDefault="00DC6F72" w:rsidP="00926F7D">
            <w:pPr>
              <w:spacing w:line="360" w:lineRule="auto"/>
              <w:rPr>
                <w:rFonts w:ascii="Times New Roman" w:hAnsi="Times New Roman" w:cs="Times New Roman"/>
                <w:sz w:val="26"/>
                <w:szCs w:val="26"/>
              </w:rPr>
            </w:pPr>
            <w:bookmarkStart w:id="267" w:name="_Toc133524905"/>
            <w:r w:rsidRPr="00926F7D">
              <w:rPr>
                <w:rFonts w:ascii="Times New Roman" w:hAnsi="Times New Roman" w:cs="Times New Roman"/>
                <w:sz w:val="26"/>
                <w:szCs w:val="26"/>
                <w:lang w:val="vi-VN"/>
              </w:rPr>
              <w:t>Độ tin cậy</w:t>
            </w:r>
            <w:bookmarkEnd w:id="267"/>
          </w:p>
        </w:tc>
        <w:tc>
          <w:tcPr>
            <w:tcW w:w="2901" w:type="pct"/>
          </w:tcPr>
          <w:p w14:paraId="643BAF82" w14:textId="6D2B4B7D" w:rsidR="00DC6F72" w:rsidRPr="00926F7D" w:rsidRDefault="00DC6F72" w:rsidP="00926F7D">
            <w:pPr>
              <w:spacing w:line="360" w:lineRule="auto"/>
              <w:rPr>
                <w:rFonts w:ascii="Times New Roman" w:hAnsi="Times New Roman" w:cs="Times New Roman"/>
                <w:sz w:val="26"/>
                <w:szCs w:val="26"/>
                <w:lang w:val="vi-VN"/>
              </w:rPr>
            </w:pPr>
            <w:bookmarkStart w:id="268" w:name="_Toc133524906"/>
            <w:r w:rsidRPr="00926F7D">
              <w:rPr>
                <w:rFonts w:ascii="Times New Roman" w:hAnsi="Times New Roman" w:cs="Times New Roman"/>
                <w:sz w:val="26"/>
                <w:szCs w:val="26"/>
                <w:lang w:val="vi-VN"/>
              </w:rPr>
              <w:t>Nên đáp ứng các tiêu chí sau: - Không có khiếm khuyết lớn. (Số lỗi tìm thấy trong giai đoạn thử nghiệm nghiệm thu) / (Mức độ nỗ lực của dự án) &lt;= 1</w:t>
            </w:r>
            <w:bookmarkEnd w:id="268"/>
          </w:p>
        </w:tc>
      </w:tr>
    </w:tbl>
    <w:p w14:paraId="4BB4DA48" w14:textId="77777777" w:rsidR="00CD0CF6" w:rsidRPr="00926F7D" w:rsidRDefault="009E16E6" w:rsidP="00926F7D">
      <w:pPr>
        <w:spacing w:line="360" w:lineRule="auto"/>
        <w:ind w:firstLine="720"/>
        <w:rPr>
          <w:rFonts w:ascii="Times New Roman" w:hAnsi="Times New Roman" w:cs="Times New Roman"/>
          <w:sz w:val="26"/>
          <w:szCs w:val="26"/>
        </w:rPr>
      </w:pPr>
      <w:r w:rsidRPr="00926F7D">
        <w:rPr>
          <w:rFonts w:ascii="Times New Roman" w:hAnsi="Times New Roman" w:cs="Times New Roman"/>
          <w:sz w:val="26"/>
          <w:szCs w:val="26"/>
          <w:lang w:val="vi-VN"/>
        </w:rPr>
        <w:lastRenderedPageBreak/>
        <w:t>Số liệu phần mềm dự kiến sẽ được sử dụng trong quá trình này được liệt kê trong bảng dướ</w:t>
      </w:r>
      <w:r w:rsidR="00A65750" w:rsidRPr="00926F7D">
        <w:rPr>
          <w:rFonts w:ascii="Times New Roman" w:hAnsi="Times New Roman" w:cs="Times New Roman"/>
          <w:sz w:val="26"/>
          <w:szCs w:val="26"/>
          <w:lang w:val="vi-VN"/>
        </w:rPr>
        <w:t>i đây:</w:t>
      </w:r>
    </w:p>
    <w:p w14:paraId="3105D0C7" w14:textId="45383B30" w:rsidR="009E16E6" w:rsidRPr="00926F7D" w:rsidRDefault="009E16E6" w:rsidP="00926F7D">
      <w:pPr>
        <w:spacing w:line="360" w:lineRule="auto"/>
        <w:jc w:val="center"/>
        <w:rPr>
          <w:rFonts w:ascii="Times New Roman" w:hAnsi="Times New Roman" w:cs="Times New Roman"/>
          <w:i/>
          <w:sz w:val="26"/>
          <w:szCs w:val="26"/>
          <w:lang w:val="vi-VN"/>
        </w:rPr>
      </w:pPr>
      <w:r w:rsidRPr="00926F7D">
        <w:rPr>
          <w:rFonts w:ascii="Times New Roman" w:hAnsi="Times New Roman" w:cs="Times New Roman"/>
          <w:i/>
          <w:sz w:val="26"/>
          <w:szCs w:val="26"/>
          <w:lang w:val="vi-VN"/>
        </w:rPr>
        <w:t xml:space="preserve">Bảng </w:t>
      </w:r>
      <w:r w:rsidR="00CD0CF6" w:rsidRPr="00926F7D">
        <w:rPr>
          <w:rFonts w:ascii="Times New Roman" w:hAnsi="Times New Roman" w:cs="Times New Roman"/>
          <w:i/>
          <w:sz w:val="26"/>
          <w:szCs w:val="26"/>
        </w:rPr>
        <w:t>1</w:t>
      </w:r>
      <w:r w:rsidRPr="00926F7D">
        <w:rPr>
          <w:rFonts w:ascii="Times New Roman" w:hAnsi="Times New Roman" w:cs="Times New Roman"/>
          <w:i/>
          <w:sz w:val="26"/>
          <w:szCs w:val="26"/>
          <w:lang w:val="vi-VN"/>
        </w:rPr>
        <w:t>1</w:t>
      </w:r>
      <w:r w:rsidR="00CD0CF6" w:rsidRPr="00926F7D">
        <w:rPr>
          <w:rFonts w:ascii="Times New Roman" w:hAnsi="Times New Roman" w:cs="Times New Roman"/>
          <w:i/>
          <w:sz w:val="26"/>
          <w:szCs w:val="26"/>
        </w:rPr>
        <w:t>:</w:t>
      </w:r>
      <w:r w:rsidRPr="00926F7D">
        <w:rPr>
          <w:rFonts w:ascii="Times New Roman" w:hAnsi="Times New Roman" w:cs="Times New Roman"/>
          <w:i/>
          <w:sz w:val="26"/>
          <w:szCs w:val="26"/>
          <w:lang w:val="vi-VN"/>
        </w:rPr>
        <w:t xml:space="preserve"> Bảng chỉ số cho dự</w:t>
      </w:r>
      <w:r w:rsidR="00A65750" w:rsidRPr="00926F7D">
        <w:rPr>
          <w:rFonts w:ascii="Times New Roman" w:hAnsi="Times New Roman" w:cs="Times New Roman"/>
          <w:i/>
          <w:sz w:val="26"/>
          <w:szCs w:val="26"/>
          <w:lang w:val="vi-VN"/>
        </w:rPr>
        <w:t xml:space="preserve"> án</w:t>
      </w:r>
    </w:p>
    <w:tbl>
      <w:tblPr>
        <w:tblStyle w:val="TableGrid"/>
        <w:tblW w:w="5000" w:type="pct"/>
        <w:jc w:val="center"/>
        <w:tblLook w:val="04A0" w:firstRow="1" w:lastRow="0" w:firstColumn="1" w:lastColumn="0" w:noHBand="0" w:noVBand="1"/>
      </w:tblPr>
      <w:tblGrid>
        <w:gridCol w:w="1390"/>
        <w:gridCol w:w="1482"/>
        <w:gridCol w:w="1830"/>
        <w:gridCol w:w="2702"/>
        <w:gridCol w:w="1656"/>
      </w:tblGrid>
      <w:tr w:rsidR="009E16E6" w:rsidRPr="00926F7D" w14:paraId="260A9CFB" w14:textId="14DD7D09" w:rsidTr="000978AD">
        <w:trPr>
          <w:jc w:val="center"/>
        </w:trPr>
        <w:tc>
          <w:tcPr>
            <w:tcW w:w="767" w:type="pct"/>
            <w:shd w:val="clear" w:color="auto" w:fill="F4B083" w:themeFill="accent2" w:themeFillTint="99"/>
          </w:tcPr>
          <w:p w14:paraId="671E7EB3" w14:textId="0491725D" w:rsidR="009E16E6" w:rsidRPr="00926F7D" w:rsidRDefault="009E16E6" w:rsidP="00926F7D">
            <w:pPr>
              <w:spacing w:line="360" w:lineRule="auto"/>
              <w:jc w:val="center"/>
              <w:rPr>
                <w:rFonts w:ascii="Times New Roman" w:hAnsi="Times New Roman" w:cs="Times New Roman"/>
                <w:sz w:val="26"/>
                <w:szCs w:val="26"/>
                <w:lang w:val="vi-VN"/>
              </w:rPr>
            </w:pPr>
            <w:bookmarkStart w:id="269" w:name="_Toc133524908"/>
            <w:r w:rsidRPr="00926F7D">
              <w:rPr>
                <w:rFonts w:ascii="Times New Roman" w:hAnsi="Times New Roman" w:cs="Times New Roman"/>
                <w:b/>
                <w:sz w:val="26"/>
                <w:szCs w:val="26"/>
                <w:lang w:val="vi-VN"/>
              </w:rPr>
              <w:t>Loại</w:t>
            </w:r>
            <w:bookmarkEnd w:id="269"/>
          </w:p>
        </w:tc>
        <w:tc>
          <w:tcPr>
            <w:tcW w:w="818" w:type="pct"/>
            <w:shd w:val="clear" w:color="auto" w:fill="F4B083" w:themeFill="accent2" w:themeFillTint="99"/>
          </w:tcPr>
          <w:p w14:paraId="17EF73FE" w14:textId="5ADD15CD" w:rsidR="009E16E6" w:rsidRPr="00926F7D" w:rsidRDefault="009E16E6" w:rsidP="00926F7D">
            <w:pPr>
              <w:spacing w:line="360" w:lineRule="auto"/>
              <w:jc w:val="center"/>
              <w:rPr>
                <w:rFonts w:ascii="Times New Roman" w:hAnsi="Times New Roman" w:cs="Times New Roman"/>
                <w:sz w:val="26"/>
                <w:szCs w:val="26"/>
                <w:lang w:val="vi-VN"/>
              </w:rPr>
            </w:pPr>
            <w:bookmarkStart w:id="270" w:name="_Toc133524909"/>
            <w:r w:rsidRPr="00926F7D">
              <w:rPr>
                <w:rFonts w:ascii="Times New Roman" w:hAnsi="Times New Roman" w:cs="Times New Roman"/>
                <w:b/>
                <w:sz w:val="26"/>
                <w:szCs w:val="26"/>
                <w:lang w:val="vi-VN"/>
              </w:rPr>
              <w:t>Chỉ số</w:t>
            </w:r>
            <w:bookmarkEnd w:id="270"/>
          </w:p>
        </w:tc>
        <w:tc>
          <w:tcPr>
            <w:tcW w:w="1010" w:type="pct"/>
            <w:shd w:val="clear" w:color="auto" w:fill="F4B083" w:themeFill="accent2" w:themeFillTint="99"/>
          </w:tcPr>
          <w:p w14:paraId="58419E61" w14:textId="6E9A4644" w:rsidR="009E16E6" w:rsidRPr="00926F7D" w:rsidRDefault="009E16E6" w:rsidP="00926F7D">
            <w:pPr>
              <w:spacing w:line="360" w:lineRule="auto"/>
              <w:jc w:val="center"/>
              <w:rPr>
                <w:rFonts w:ascii="Times New Roman" w:hAnsi="Times New Roman" w:cs="Times New Roman"/>
                <w:sz w:val="26"/>
                <w:szCs w:val="26"/>
                <w:lang w:val="vi-VN"/>
              </w:rPr>
            </w:pPr>
            <w:bookmarkStart w:id="271" w:name="_Toc133524910"/>
            <w:r w:rsidRPr="00926F7D">
              <w:rPr>
                <w:rFonts w:ascii="Times New Roman" w:hAnsi="Times New Roman" w:cs="Times New Roman"/>
                <w:b/>
                <w:sz w:val="26"/>
                <w:szCs w:val="26"/>
                <w:lang w:val="vi-VN"/>
              </w:rPr>
              <w:t>Đơn vị đo lường</w:t>
            </w:r>
            <w:bookmarkEnd w:id="271"/>
          </w:p>
        </w:tc>
        <w:tc>
          <w:tcPr>
            <w:tcW w:w="1491" w:type="pct"/>
            <w:shd w:val="clear" w:color="auto" w:fill="F4B083" w:themeFill="accent2" w:themeFillTint="99"/>
          </w:tcPr>
          <w:p w14:paraId="6865D789" w14:textId="2F869504" w:rsidR="009E16E6" w:rsidRPr="00926F7D" w:rsidRDefault="009E16E6" w:rsidP="00926F7D">
            <w:pPr>
              <w:spacing w:line="360" w:lineRule="auto"/>
              <w:jc w:val="center"/>
              <w:rPr>
                <w:rFonts w:ascii="Times New Roman" w:hAnsi="Times New Roman" w:cs="Times New Roman"/>
                <w:sz w:val="26"/>
                <w:szCs w:val="26"/>
                <w:lang w:val="vi-VN"/>
              </w:rPr>
            </w:pPr>
            <w:bookmarkStart w:id="272" w:name="_Toc133524911"/>
            <w:r w:rsidRPr="00926F7D">
              <w:rPr>
                <w:rFonts w:ascii="Times New Roman" w:hAnsi="Times New Roman" w:cs="Times New Roman"/>
                <w:b/>
                <w:sz w:val="26"/>
                <w:szCs w:val="26"/>
                <w:lang w:val="vi-VN"/>
              </w:rPr>
              <w:t>Ước lượng</w:t>
            </w:r>
            <w:bookmarkEnd w:id="272"/>
          </w:p>
        </w:tc>
        <w:tc>
          <w:tcPr>
            <w:tcW w:w="914" w:type="pct"/>
            <w:shd w:val="clear" w:color="auto" w:fill="F4B083" w:themeFill="accent2" w:themeFillTint="99"/>
          </w:tcPr>
          <w:p w14:paraId="101281E3" w14:textId="590F8D19" w:rsidR="009E16E6" w:rsidRPr="00926F7D" w:rsidRDefault="009E16E6" w:rsidP="00926F7D">
            <w:pPr>
              <w:spacing w:line="360" w:lineRule="auto"/>
              <w:jc w:val="center"/>
              <w:rPr>
                <w:rFonts w:ascii="Times New Roman" w:hAnsi="Times New Roman" w:cs="Times New Roman"/>
                <w:sz w:val="26"/>
                <w:szCs w:val="26"/>
                <w:lang w:val="vi-VN"/>
              </w:rPr>
            </w:pPr>
            <w:bookmarkStart w:id="273" w:name="_Toc133524912"/>
            <w:r w:rsidRPr="00926F7D">
              <w:rPr>
                <w:rFonts w:ascii="Times New Roman" w:hAnsi="Times New Roman" w:cs="Times New Roman"/>
                <w:b/>
                <w:sz w:val="26"/>
                <w:szCs w:val="26"/>
                <w:lang w:val="vi-VN"/>
              </w:rPr>
              <w:t>Tần suất</w:t>
            </w:r>
            <w:bookmarkEnd w:id="273"/>
          </w:p>
        </w:tc>
      </w:tr>
      <w:tr w:rsidR="009E16E6" w:rsidRPr="00926F7D" w14:paraId="4554542B" w14:textId="310D9D1C" w:rsidTr="000978AD">
        <w:trPr>
          <w:jc w:val="center"/>
        </w:trPr>
        <w:tc>
          <w:tcPr>
            <w:tcW w:w="767" w:type="pct"/>
          </w:tcPr>
          <w:p w14:paraId="0035067B" w14:textId="1D1A0552" w:rsidR="009E16E6" w:rsidRPr="00926F7D" w:rsidRDefault="009E16E6" w:rsidP="00926F7D">
            <w:pPr>
              <w:spacing w:line="360" w:lineRule="auto"/>
              <w:rPr>
                <w:rFonts w:ascii="Times New Roman" w:hAnsi="Times New Roman" w:cs="Times New Roman"/>
                <w:sz w:val="26"/>
                <w:szCs w:val="26"/>
                <w:lang w:val="vi-VN"/>
              </w:rPr>
            </w:pPr>
            <w:bookmarkStart w:id="274" w:name="_Toc133524913"/>
            <w:r w:rsidRPr="00926F7D">
              <w:rPr>
                <w:rFonts w:ascii="Times New Roman" w:hAnsi="Times New Roman" w:cs="Times New Roman"/>
                <w:sz w:val="26"/>
                <w:szCs w:val="26"/>
                <w:lang w:val="vi-VN"/>
              </w:rPr>
              <w:t>Tính kịp thời</w:t>
            </w:r>
            <w:bookmarkEnd w:id="274"/>
          </w:p>
        </w:tc>
        <w:tc>
          <w:tcPr>
            <w:tcW w:w="818" w:type="pct"/>
          </w:tcPr>
          <w:p w14:paraId="0D464021" w14:textId="0A4ADEE7" w:rsidR="009E16E6" w:rsidRPr="00926F7D" w:rsidRDefault="009E16E6" w:rsidP="00926F7D">
            <w:pPr>
              <w:spacing w:line="360" w:lineRule="auto"/>
              <w:rPr>
                <w:rFonts w:ascii="Times New Roman" w:hAnsi="Times New Roman" w:cs="Times New Roman"/>
                <w:sz w:val="26"/>
                <w:szCs w:val="26"/>
                <w:lang w:val="vi-VN"/>
              </w:rPr>
            </w:pPr>
            <w:bookmarkStart w:id="275" w:name="_Toc133524914"/>
            <w:r w:rsidRPr="00926F7D">
              <w:rPr>
                <w:rFonts w:ascii="Times New Roman" w:hAnsi="Times New Roman" w:cs="Times New Roman"/>
                <w:sz w:val="26"/>
                <w:szCs w:val="26"/>
              </w:rPr>
              <w:t>Sản phẩm</w:t>
            </w:r>
            <w:bookmarkEnd w:id="275"/>
          </w:p>
        </w:tc>
        <w:tc>
          <w:tcPr>
            <w:tcW w:w="1010" w:type="pct"/>
          </w:tcPr>
          <w:p w14:paraId="5B16E23E" w14:textId="7555FBA9" w:rsidR="009E16E6" w:rsidRPr="00926F7D" w:rsidRDefault="009E16E6" w:rsidP="00926F7D">
            <w:pPr>
              <w:spacing w:line="360" w:lineRule="auto"/>
              <w:rPr>
                <w:rFonts w:ascii="Times New Roman" w:hAnsi="Times New Roman" w:cs="Times New Roman"/>
                <w:sz w:val="26"/>
                <w:szCs w:val="26"/>
                <w:lang w:val="vi-VN"/>
              </w:rPr>
            </w:pPr>
            <w:bookmarkStart w:id="276" w:name="_Toc133524915"/>
            <w:r w:rsidRPr="00926F7D">
              <w:rPr>
                <w:rFonts w:ascii="Times New Roman" w:hAnsi="Times New Roman" w:cs="Times New Roman"/>
                <w:sz w:val="26"/>
                <w:szCs w:val="26"/>
              </w:rPr>
              <w:t>%</w:t>
            </w:r>
            <w:bookmarkEnd w:id="276"/>
          </w:p>
        </w:tc>
        <w:tc>
          <w:tcPr>
            <w:tcW w:w="1491" w:type="pct"/>
          </w:tcPr>
          <w:p w14:paraId="17F24BD8" w14:textId="7EA487FD" w:rsidR="009E16E6" w:rsidRPr="00926F7D" w:rsidRDefault="009E16E6" w:rsidP="00926F7D">
            <w:pPr>
              <w:spacing w:line="360" w:lineRule="auto"/>
              <w:rPr>
                <w:rFonts w:ascii="Times New Roman" w:hAnsi="Times New Roman" w:cs="Times New Roman"/>
                <w:sz w:val="26"/>
                <w:szCs w:val="26"/>
                <w:lang w:val="vi-VN"/>
              </w:rPr>
            </w:pPr>
            <w:bookmarkStart w:id="277" w:name="_Toc133524916"/>
            <w:r w:rsidRPr="00926F7D">
              <w:rPr>
                <w:rFonts w:ascii="Times New Roman" w:hAnsi="Times New Roman" w:cs="Times New Roman"/>
                <w:sz w:val="26"/>
                <w:szCs w:val="26"/>
              </w:rPr>
              <w:t>&gt;=90%</w:t>
            </w:r>
            <w:bookmarkEnd w:id="277"/>
          </w:p>
        </w:tc>
        <w:tc>
          <w:tcPr>
            <w:tcW w:w="914" w:type="pct"/>
          </w:tcPr>
          <w:p w14:paraId="72510520" w14:textId="0901F005" w:rsidR="009E16E6" w:rsidRPr="00926F7D" w:rsidRDefault="009E16E6" w:rsidP="00926F7D">
            <w:pPr>
              <w:spacing w:line="360" w:lineRule="auto"/>
              <w:rPr>
                <w:rFonts w:ascii="Times New Roman" w:hAnsi="Times New Roman" w:cs="Times New Roman"/>
                <w:sz w:val="26"/>
                <w:szCs w:val="26"/>
                <w:lang w:val="vi-VN"/>
              </w:rPr>
            </w:pPr>
            <w:bookmarkStart w:id="278" w:name="_Toc133524917"/>
            <w:r w:rsidRPr="00926F7D">
              <w:rPr>
                <w:rFonts w:ascii="Times New Roman" w:hAnsi="Times New Roman" w:cs="Times New Roman"/>
                <w:sz w:val="26"/>
                <w:szCs w:val="26"/>
              </w:rPr>
              <w:t>Tại phiên bản cuối</w:t>
            </w:r>
            <w:bookmarkEnd w:id="278"/>
            <w:r w:rsidRPr="00926F7D">
              <w:rPr>
                <w:rFonts w:ascii="Times New Roman" w:hAnsi="Times New Roman" w:cs="Times New Roman"/>
                <w:sz w:val="26"/>
                <w:szCs w:val="26"/>
              </w:rPr>
              <w:t xml:space="preserve"> </w:t>
            </w:r>
          </w:p>
        </w:tc>
      </w:tr>
      <w:tr w:rsidR="009E16E6" w:rsidRPr="00926F7D" w14:paraId="1785DA06" w14:textId="293E812E" w:rsidTr="000978AD">
        <w:trPr>
          <w:jc w:val="center"/>
        </w:trPr>
        <w:tc>
          <w:tcPr>
            <w:tcW w:w="767" w:type="pct"/>
          </w:tcPr>
          <w:p w14:paraId="4F2DC006" w14:textId="2A61B414" w:rsidR="009E16E6" w:rsidRPr="00926F7D" w:rsidRDefault="009E16E6" w:rsidP="00926F7D">
            <w:pPr>
              <w:spacing w:line="360" w:lineRule="auto"/>
              <w:rPr>
                <w:rFonts w:ascii="Times New Roman" w:hAnsi="Times New Roman" w:cs="Times New Roman"/>
                <w:sz w:val="26"/>
                <w:szCs w:val="26"/>
                <w:lang w:val="vi-VN"/>
              </w:rPr>
            </w:pPr>
            <w:bookmarkStart w:id="279" w:name="_Toc133524918"/>
            <w:r w:rsidRPr="00926F7D">
              <w:rPr>
                <w:rFonts w:ascii="Times New Roman" w:hAnsi="Times New Roman" w:cs="Times New Roman"/>
                <w:sz w:val="26"/>
                <w:szCs w:val="26"/>
              </w:rPr>
              <w:t>Effort</w:t>
            </w:r>
            <w:bookmarkEnd w:id="279"/>
          </w:p>
        </w:tc>
        <w:tc>
          <w:tcPr>
            <w:tcW w:w="818" w:type="pct"/>
          </w:tcPr>
          <w:p w14:paraId="292C8E2F" w14:textId="014628F4" w:rsidR="009E16E6" w:rsidRPr="00926F7D" w:rsidRDefault="009E16E6" w:rsidP="00926F7D">
            <w:pPr>
              <w:spacing w:line="360" w:lineRule="auto"/>
              <w:rPr>
                <w:rFonts w:ascii="Times New Roman" w:hAnsi="Times New Roman" w:cs="Times New Roman"/>
                <w:sz w:val="26"/>
                <w:szCs w:val="26"/>
                <w:lang w:val="vi-VN"/>
              </w:rPr>
            </w:pPr>
            <w:bookmarkStart w:id="280" w:name="_Toc133524919"/>
            <w:r w:rsidRPr="00926F7D">
              <w:rPr>
                <w:rFonts w:ascii="Times New Roman" w:hAnsi="Times New Roman" w:cs="Times New Roman"/>
                <w:sz w:val="26"/>
                <w:szCs w:val="26"/>
              </w:rPr>
              <w:t>Sản phẩm</w:t>
            </w:r>
            <w:bookmarkEnd w:id="280"/>
          </w:p>
        </w:tc>
        <w:tc>
          <w:tcPr>
            <w:tcW w:w="1010" w:type="pct"/>
          </w:tcPr>
          <w:p w14:paraId="2D57590C" w14:textId="7B9DC944" w:rsidR="009E16E6" w:rsidRPr="00926F7D" w:rsidRDefault="009E16E6" w:rsidP="00926F7D">
            <w:pPr>
              <w:spacing w:line="360" w:lineRule="auto"/>
              <w:rPr>
                <w:rFonts w:ascii="Times New Roman" w:hAnsi="Times New Roman" w:cs="Times New Roman"/>
                <w:sz w:val="26"/>
                <w:szCs w:val="26"/>
                <w:lang w:val="vi-VN"/>
              </w:rPr>
            </w:pPr>
            <w:bookmarkStart w:id="281" w:name="_Toc133524920"/>
            <w:r w:rsidRPr="00926F7D">
              <w:rPr>
                <w:rFonts w:ascii="Times New Roman" w:hAnsi="Times New Roman" w:cs="Times New Roman"/>
                <w:sz w:val="26"/>
                <w:szCs w:val="26"/>
              </w:rPr>
              <w:t>Man-Day</w:t>
            </w:r>
            <w:bookmarkEnd w:id="281"/>
          </w:p>
        </w:tc>
        <w:tc>
          <w:tcPr>
            <w:tcW w:w="1491" w:type="pct"/>
          </w:tcPr>
          <w:p w14:paraId="0AFFEF23" w14:textId="6F3F317C" w:rsidR="009E16E6" w:rsidRPr="00926F7D" w:rsidRDefault="009E16E6" w:rsidP="00926F7D">
            <w:pPr>
              <w:spacing w:line="360" w:lineRule="auto"/>
              <w:rPr>
                <w:rFonts w:ascii="Times New Roman" w:hAnsi="Times New Roman" w:cs="Times New Roman"/>
                <w:sz w:val="26"/>
                <w:szCs w:val="26"/>
                <w:lang w:val="vi-VN"/>
              </w:rPr>
            </w:pPr>
            <w:bookmarkStart w:id="282" w:name="_Toc133524921"/>
            <w:r w:rsidRPr="00926F7D">
              <w:rPr>
                <w:rFonts w:ascii="Times New Roman" w:hAnsi="Times New Roman" w:cs="Times New Roman"/>
                <w:sz w:val="26"/>
                <w:szCs w:val="26"/>
              </w:rPr>
              <w:t>(30 MD)</w:t>
            </w:r>
            <w:bookmarkEnd w:id="282"/>
          </w:p>
        </w:tc>
        <w:tc>
          <w:tcPr>
            <w:tcW w:w="914" w:type="pct"/>
          </w:tcPr>
          <w:p w14:paraId="5DEE928F" w14:textId="665A4A1F" w:rsidR="009E16E6" w:rsidRPr="00926F7D" w:rsidRDefault="009E16E6" w:rsidP="00926F7D">
            <w:pPr>
              <w:spacing w:line="360" w:lineRule="auto"/>
              <w:rPr>
                <w:rFonts w:ascii="Times New Roman" w:hAnsi="Times New Roman" w:cs="Times New Roman"/>
                <w:sz w:val="26"/>
                <w:szCs w:val="26"/>
                <w:lang w:val="vi-VN"/>
              </w:rPr>
            </w:pPr>
            <w:bookmarkStart w:id="283" w:name="_Toc133524922"/>
            <w:r w:rsidRPr="00926F7D">
              <w:rPr>
                <w:rFonts w:ascii="Times New Roman" w:hAnsi="Times New Roman" w:cs="Times New Roman"/>
                <w:sz w:val="26"/>
                <w:szCs w:val="26"/>
              </w:rPr>
              <w:t>Hàng tuần</w:t>
            </w:r>
            <w:bookmarkEnd w:id="283"/>
          </w:p>
        </w:tc>
      </w:tr>
      <w:tr w:rsidR="009E16E6" w:rsidRPr="00926F7D" w14:paraId="785E275B" w14:textId="2479516A" w:rsidTr="000978AD">
        <w:trPr>
          <w:jc w:val="center"/>
        </w:trPr>
        <w:tc>
          <w:tcPr>
            <w:tcW w:w="767" w:type="pct"/>
          </w:tcPr>
          <w:p w14:paraId="0509D686" w14:textId="30DA6CA4" w:rsidR="009E16E6" w:rsidRPr="00926F7D" w:rsidRDefault="009E16E6" w:rsidP="00926F7D">
            <w:pPr>
              <w:spacing w:line="360" w:lineRule="auto"/>
              <w:rPr>
                <w:rFonts w:ascii="Times New Roman" w:hAnsi="Times New Roman" w:cs="Times New Roman"/>
                <w:sz w:val="26"/>
                <w:szCs w:val="26"/>
                <w:lang w:val="vi-VN"/>
              </w:rPr>
            </w:pPr>
            <w:bookmarkStart w:id="284" w:name="_Toc133524923"/>
            <w:r w:rsidRPr="00926F7D">
              <w:rPr>
                <w:rFonts w:ascii="Times New Roman" w:hAnsi="Times New Roman" w:cs="Times New Roman"/>
                <w:sz w:val="26"/>
                <w:szCs w:val="26"/>
                <w:lang w:val="vi-VN"/>
              </w:rPr>
              <w:t>Sự chính xác</w:t>
            </w:r>
            <w:bookmarkEnd w:id="284"/>
          </w:p>
        </w:tc>
        <w:tc>
          <w:tcPr>
            <w:tcW w:w="818" w:type="pct"/>
          </w:tcPr>
          <w:p w14:paraId="65778AF3" w14:textId="4686A033" w:rsidR="009E16E6" w:rsidRPr="00926F7D" w:rsidRDefault="009E16E6" w:rsidP="00926F7D">
            <w:pPr>
              <w:spacing w:line="360" w:lineRule="auto"/>
              <w:rPr>
                <w:rFonts w:ascii="Times New Roman" w:hAnsi="Times New Roman" w:cs="Times New Roman"/>
                <w:sz w:val="26"/>
                <w:szCs w:val="26"/>
                <w:lang w:val="vi-VN"/>
              </w:rPr>
            </w:pPr>
            <w:bookmarkStart w:id="285" w:name="_Toc133524924"/>
            <w:r w:rsidRPr="00926F7D">
              <w:rPr>
                <w:rFonts w:ascii="Times New Roman" w:hAnsi="Times New Roman" w:cs="Times New Roman"/>
                <w:sz w:val="26"/>
                <w:szCs w:val="26"/>
              </w:rPr>
              <w:t>Sản phẩm</w:t>
            </w:r>
            <w:bookmarkEnd w:id="285"/>
          </w:p>
        </w:tc>
        <w:tc>
          <w:tcPr>
            <w:tcW w:w="1010" w:type="pct"/>
          </w:tcPr>
          <w:p w14:paraId="361A75ED" w14:textId="35BCAF73" w:rsidR="009E16E6" w:rsidRPr="00926F7D" w:rsidRDefault="009E16E6" w:rsidP="00926F7D">
            <w:pPr>
              <w:spacing w:line="360" w:lineRule="auto"/>
              <w:rPr>
                <w:rFonts w:ascii="Times New Roman" w:hAnsi="Times New Roman" w:cs="Times New Roman"/>
                <w:sz w:val="26"/>
                <w:szCs w:val="26"/>
                <w:lang w:val="vi-VN"/>
              </w:rPr>
            </w:pPr>
            <w:bookmarkStart w:id="286" w:name="_Toc133524925"/>
            <w:r w:rsidRPr="00926F7D">
              <w:rPr>
                <w:rFonts w:ascii="Times New Roman" w:hAnsi="Times New Roman" w:cs="Times New Roman"/>
                <w:sz w:val="26"/>
                <w:szCs w:val="26"/>
              </w:rPr>
              <w:t>Tổng các khiếm khuyết.</w:t>
            </w:r>
            <w:bookmarkEnd w:id="286"/>
          </w:p>
        </w:tc>
        <w:tc>
          <w:tcPr>
            <w:tcW w:w="1491" w:type="pct"/>
          </w:tcPr>
          <w:p w14:paraId="302AE349" w14:textId="22A3B056" w:rsidR="009E16E6" w:rsidRPr="00926F7D" w:rsidRDefault="009E16E6" w:rsidP="00926F7D">
            <w:pPr>
              <w:spacing w:line="360" w:lineRule="auto"/>
              <w:rPr>
                <w:rFonts w:ascii="Times New Roman" w:hAnsi="Times New Roman" w:cs="Times New Roman"/>
                <w:sz w:val="26"/>
                <w:szCs w:val="26"/>
                <w:lang w:val="vi-VN"/>
              </w:rPr>
            </w:pPr>
            <w:bookmarkStart w:id="287" w:name="_Toc133524926"/>
            <w:r w:rsidRPr="00926F7D">
              <w:rPr>
                <w:rFonts w:ascii="Times New Roman" w:hAnsi="Times New Roman" w:cs="Times New Roman"/>
                <w:sz w:val="26"/>
                <w:szCs w:val="26"/>
                <w:lang w:val="vi-VN"/>
              </w:rPr>
              <w:t>Không có khiếm khuyết lớn. (Số lỗi tìm thấy trong giai đoạn thử nghiệm nghiệm thu) / (Mức độ nỗ lực của dự án) &lt;= 1</w:t>
            </w:r>
            <w:bookmarkEnd w:id="287"/>
          </w:p>
        </w:tc>
        <w:tc>
          <w:tcPr>
            <w:tcW w:w="914" w:type="pct"/>
          </w:tcPr>
          <w:p w14:paraId="5D3524B3" w14:textId="7CB099BF" w:rsidR="009E16E6" w:rsidRPr="00926F7D" w:rsidRDefault="009E16E6" w:rsidP="00926F7D">
            <w:pPr>
              <w:spacing w:line="360" w:lineRule="auto"/>
              <w:rPr>
                <w:rFonts w:ascii="Times New Roman" w:hAnsi="Times New Roman" w:cs="Times New Roman"/>
                <w:sz w:val="26"/>
                <w:szCs w:val="26"/>
                <w:lang w:val="vi-VN"/>
              </w:rPr>
            </w:pPr>
            <w:bookmarkStart w:id="288" w:name="_Toc133524927"/>
            <w:r w:rsidRPr="00926F7D">
              <w:rPr>
                <w:rFonts w:ascii="Times New Roman" w:hAnsi="Times New Roman" w:cs="Times New Roman"/>
                <w:sz w:val="26"/>
                <w:szCs w:val="26"/>
              </w:rPr>
              <w:t>Tại phiên bản cuối</w:t>
            </w:r>
            <w:bookmarkEnd w:id="288"/>
            <w:r w:rsidRPr="00926F7D">
              <w:rPr>
                <w:rFonts w:ascii="Times New Roman" w:hAnsi="Times New Roman" w:cs="Times New Roman"/>
                <w:sz w:val="26"/>
                <w:szCs w:val="26"/>
              </w:rPr>
              <w:t xml:space="preserve"> </w:t>
            </w:r>
          </w:p>
        </w:tc>
      </w:tr>
      <w:tr w:rsidR="009E16E6" w:rsidRPr="00926F7D" w14:paraId="74C99EF6" w14:textId="77777777" w:rsidTr="000978AD">
        <w:trPr>
          <w:jc w:val="center"/>
        </w:trPr>
        <w:tc>
          <w:tcPr>
            <w:tcW w:w="767" w:type="pct"/>
          </w:tcPr>
          <w:p w14:paraId="02B45773" w14:textId="75E43D1F" w:rsidR="009E16E6" w:rsidRPr="00926F7D" w:rsidRDefault="009E16E6" w:rsidP="00926F7D">
            <w:pPr>
              <w:spacing w:line="360" w:lineRule="auto"/>
              <w:rPr>
                <w:rFonts w:ascii="Times New Roman" w:hAnsi="Times New Roman" w:cs="Times New Roman"/>
                <w:sz w:val="26"/>
                <w:szCs w:val="26"/>
                <w:lang w:val="vi-VN"/>
              </w:rPr>
            </w:pPr>
            <w:bookmarkStart w:id="289" w:name="_Toc133524928"/>
            <w:r w:rsidRPr="00926F7D">
              <w:rPr>
                <w:rFonts w:ascii="Times New Roman" w:hAnsi="Times New Roman" w:cs="Times New Roman"/>
                <w:sz w:val="26"/>
                <w:szCs w:val="26"/>
                <w:lang w:val="vi-VN"/>
              </w:rPr>
              <w:t>Thời gian đã qua</w:t>
            </w:r>
            <w:bookmarkEnd w:id="289"/>
          </w:p>
        </w:tc>
        <w:tc>
          <w:tcPr>
            <w:tcW w:w="818" w:type="pct"/>
          </w:tcPr>
          <w:p w14:paraId="5B8B94F7" w14:textId="5009D4E8" w:rsidR="009E16E6" w:rsidRPr="00926F7D" w:rsidRDefault="009E16E6" w:rsidP="00926F7D">
            <w:pPr>
              <w:spacing w:line="360" w:lineRule="auto"/>
              <w:rPr>
                <w:rFonts w:ascii="Times New Roman" w:hAnsi="Times New Roman" w:cs="Times New Roman"/>
                <w:sz w:val="26"/>
                <w:szCs w:val="26"/>
              </w:rPr>
            </w:pPr>
            <w:bookmarkStart w:id="290" w:name="_Toc133524929"/>
            <w:r w:rsidRPr="00926F7D">
              <w:rPr>
                <w:rFonts w:ascii="Times New Roman" w:hAnsi="Times New Roman" w:cs="Times New Roman"/>
                <w:sz w:val="26"/>
                <w:szCs w:val="26"/>
              </w:rPr>
              <w:t>Dự án</w:t>
            </w:r>
            <w:bookmarkEnd w:id="290"/>
          </w:p>
        </w:tc>
        <w:tc>
          <w:tcPr>
            <w:tcW w:w="1010" w:type="pct"/>
          </w:tcPr>
          <w:p w14:paraId="14DEBECC" w14:textId="2439B1DB" w:rsidR="009E16E6" w:rsidRPr="00926F7D" w:rsidRDefault="009E16E6" w:rsidP="00926F7D">
            <w:pPr>
              <w:spacing w:line="360" w:lineRule="auto"/>
              <w:rPr>
                <w:rFonts w:ascii="Times New Roman" w:hAnsi="Times New Roman" w:cs="Times New Roman"/>
                <w:sz w:val="26"/>
                <w:szCs w:val="26"/>
              </w:rPr>
            </w:pPr>
            <w:bookmarkStart w:id="291" w:name="_Toc133524930"/>
            <w:r w:rsidRPr="00926F7D">
              <w:rPr>
                <w:rFonts w:ascii="Times New Roman" w:hAnsi="Times New Roman" w:cs="Times New Roman"/>
                <w:sz w:val="26"/>
                <w:szCs w:val="26"/>
              </w:rPr>
              <w:t>Day</w:t>
            </w:r>
            <w:bookmarkEnd w:id="291"/>
          </w:p>
        </w:tc>
        <w:tc>
          <w:tcPr>
            <w:tcW w:w="1491" w:type="pct"/>
          </w:tcPr>
          <w:p w14:paraId="404A5447" w14:textId="5468F5C6" w:rsidR="009E16E6" w:rsidRPr="00926F7D" w:rsidRDefault="009E16E6" w:rsidP="00926F7D">
            <w:pPr>
              <w:spacing w:line="360" w:lineRule="auto"/>
              <w:rPr>
                <w:rFonts w:ascii="Times New Roman" w:hAnsi="Times New Roman" w:cs="Times New Roman"/>
                <w:sz w:val="26"/>
                <w:szCs w:val="26"/>
              </w:rPr>
            </w:pPr>
            <w:bookmarkStart w:id="292" w:name="_Toc133524931"/>
            <w:r w:rsidRPr="00926F7D">
              <w:rPr>
                <w:rFonts w:ascii="Times New Roman" w:hAnsi="Times New Roman" w:cs="Times New Roman"/>
                <w:sz w:val="26"/>
                <w:szCs w:val="26"/>
              </w:rPr>
              <w:t>72 ngày</w:t>
            </w:r>
            <w:bookmarkEnd w:id="292"/>
          </w:p>
        </w:tc>
        <w:tc>
          <w:tcPr>
            <w:tcW w:w="914" w:type="pct"/>
          </w:tcPr>
          <w:p w14:paraId="7E8FFC29" w14:textId="59A99740" w:rsidR="009E16E6" w:rsidRPr="00926F7D" w:rsidRDefault="009E16E6" w:rsidP="00926F7D">
            <w:pPr>
              <w:spacing w:line="360" w:lineRule="auto"/>
              <w:rPr>
                <w:rFonts w:ascii="Times New Roman" w:hAnsi="Times New Roman" w:cs="Times New Roman"/>
                <w:sz w:val="26"/>
                <w:szCs w:val="26"/>
              </w:rPr>
            </w:pPr>
            <w:bookmarkStart w:id="293" w:name="_Toc133524932"/>
            <w:r w:rsidRPr="00926F7D">
              <w:rPr>
                <w:rFonts w:ascii="Times New Roman" w:hAnsi="Times New Roman" w:cs="Times New Roman"/>
                <w:sz w:val="26"/>
                <w:szCs w:val="26"/>
              </w:rPr>
              <w:t>Tại phiên bản cuối</w:t>
            </w:r>
            <w:bookmarkEnd w:id="293"/>
          </w:p>
        </w:tc>
      </w:tr>
    </w:tbl>
    <w:p w14:paraId="09BF736D" w14:textId="77777777" w:rsidR="009E16E6" w:rsidRPr="00926F7D" w:rsidRDefault="009E16E6" w:rsidP="00926F7D">
      <w:pPr>
        <w:spacing w:line="360" w:lineRule="auto"/>
        <w:rPr>
          <w:rFonts w:ascii="Times New Roman" w:hAnsi="Times New Roman" w:cs="Times New Roman"/>
          <w:sz w:val="26"/>
          <w:szCs w:val="26"/>
        </w:rPr>
      </w:pPr>
    </w:p>
    <w:p w14:paraId="3CBF0807" w14:textId="4A99B7AB" w:rsidR="009E16E6" w:rsidRPr="00926F7D" w:rsidRDefault="00E54AAB" w:rsidP="00926F7D">
      <w:pPr>
        <w:pStyle w:val="Heading2"/>
      </w:pPr>
      <w:bookmarkStart w:id="294" w:name="_Toc166244066"/>
      <w:bookmarkStart w:id="295" w:name="_Toc166246548"/>
      <w:bookmarkStart w:id="296" w:name="_Toc166247154"/>
      <w:bookmarkStart w:id="297" w:name="_Toc166247230"/>
      <w:bookmarkStart w:id="298" w:name="_Toc193642631"/>
      <w:r w:rsidRPr="00926F7D">
        <w:t xml:space="preserve">Bảng </w:t>
      </w:r>
      <w:r w:rsidR="00CD0CF6" w:rsidRPr="00926F7D">
        <w:t xml:space="preserve">12: </w:t>
      </w:r>
      <w:r w:rsidRPr="00926F7D">
        <w:t xml:space="preserve"> </w:t>
      </w:r>
      <w:r w:rsidR="009E16E6" w:rsidRPr="00926F7D">
        <w:t>Kiểm tra</w:t>
      </w:r>
      <w:bookmarkEnd w:id="294"/>
      <w:bookmarkEnd w:id="295"/>
      <w:bookmarkEnd w:id="296"/>
      <w:bookmarkEnd w:id="297"/>
      <w:bookmarkEnd w:id="298"/>
      <w:r w:rsidR="009E16E6" w:rsidRPr="00926F7D">
        <w:t xml:space="preserve"> </w:t>
      </w:r>
    </w:p>
    <w:tbl>
      <w:tblPr>
        <w:tblStyle w:val="TableGrid"/>
        <w:tblW w:w="5000" w:type="pct"/>
        <w:jc w:val="center"/>
        <w:tblLook w:val="04A0" w:firstRow="1" w:lastRow="0" w:firstColumn="1" w:lastColumn="0" w:noHBand="0" w:noVBand="1"/>
      </w:tblPr>
      <w:tblGrid>
        <w:gridCol w:w="1688"/>
        <w:gridCol w:w="1946"/>
        <w:gridCol w:w="1400"/>
        <w:gridCol w:w="1471"/>
        <w:gridCol w:w="2555"/>
      </w:tblGrid>
      <w:tr w:rsidR="009E16E6" w:rsidRPr="00926F7D" w14:paraId="125E1E20" w14:textId="77777777" w:rsidTr="000978AD">
        <w:trPr>
          <w:jc w:val="center"/>
        </w:trPr>
        <w:tc>
          <w:tcPr>
            <w:tcW w:w="938" w:type="pct"/>
            <w:shd w:val="clear" w:color="auto" w:fill="F4B083" w:themeFill="accent2" w:themeFillTint="99"/>
          </w:tcPr>
          <w:p w14:paraId="50635A17" w14:textId="77777777" w:rsidR="009E16E6" w:rsidRPr="00926F7D" w:rsidRDefault="009E16E6" w:rsidP="00926F7D">
            <w:pPr>
              <w:pStyle w:val="Caption"/>
              <w:spacing w:before="0" w:after="0" w:line="360" w:lineRule="auto"/>
              <w:jc w:val="center"/>
              <w:rPr>
                <w:rStyle w:val="Bullets"/>
                <w:rFonts w:ascii="Times New Roman" w:hAnsi="Times New Roman" w:cs="Times New Roman"/>
                <w:b/>
                <w:color w:val="000000" w:themeColor="text1"/>
                <w:sz w:val="26"/>
                <w:szCs w:val="26"/>
              </w:rPr>
            </w:pPr>
            <w:bookmarkStart w:id="299" w:name="_Toc133524934"/>
            <w:r w:rsidRPr="00926F7D">
              <w:rPr>
                <w:rStyle w:val="Bullets"/>
                <w:rFonts w:ascii="Times New Roman" w:hAnsi="Times New Roman" w:cs="Times New Roman"/>
                <w:b/>
                <w:i w:val="0"/>
                <w:color w:val="000000" w:themeColor="text1"/>
                <w:sz w:val="26"/>
                <w:szCs w:val="26"/>
                <w:lang w:val="vi-VN"/>
              </w:rPr>
              <w:t>Giai đoạn</w:t>
            </w:r>
            <w:bookmarkEnd w:id="299"/>
          </w:p>
          <w:p w14:paraId="53524C49" w14:textId="77777777" w:rsidR="009E16E6" w:rsidRPr="00926F7D" w:rsidRDefault="009E16E6" w:rsidP="00926F7D">
            <w:pPr>
              <w:pStyle w:val="BodyText"/>
              <w:spacing w:after="0" w:line="360" w:lineRule="auto"/>
              <w:jc w:val="center"/>
              <w:rPr>
                <w:rFonts w:ascii="Times New Roman" w:hAnsi="Times New Roman" w:cs="Times New Roman"/>
                <w:sz w:val="26"/>
                <w:szCs w:val="26"/>
              </w:rPr>
            </w:pPr>
          </w:p>
        </w:tc>
        <w:tc>
          <w:tcPr>
            <w:tcW w:w="1080" w:type="pct"/>
            <w:shd w:val="clear" w:color="auto" w:fill="F4B083" w:themeFill="accent2" w:themeFillTint="99"/>
          </w:tcPr>
          <w:p w14:paraId="174581A3" w14:textId="0E841414" w:rsidR="009E16E6" w:rsidRPr="00926F7D" w:rsidRDefault="009E16E6" w:rsidP="00926F7D">
            <w:pPr>
              <w:pStyle w:val="BodyText"/>
              <w:spacing w:after="0" w:line="360" w:lineRule="auto"/>
              <w:jc w:val="center"/>
              <w:rPr>
                <w:rFonts w:ascii="Times New Roman" w:hAnsi="Times New Roman" w:cs="Times New Roman"/>
                <w:sz w:val="26"/>
                <w:szCs w:val="26"/>
              </w:rPr>
            </w:pPr>
            <w:bookmarkStart w:id="300" w:name="_Toc133524935"/>
            <w:r w:rsidRPr="00926F7D">
              <w:rPr>
                <w:rStyle w:val="Bullets"/>
                <w:rFonts w:ascii="Times New Roman" w:hAnsi="Times New Roman" w:cs="Times New Roman"/>
                <w:b/>
                <w:color w:val="000000" w:themeColor="text1"/>
                <w:sz w:val="26"/>
                <w:szCs w:val="26"/>
                <w:lang w:val="vi-VN"/>
              </w:rPr>
              <w:t>Chất lượng hạn mục</w:t>
            </w:r>
            <w:bookmarkEnd w:id="300"/>
          </w:p>
        </w:tc>
        <w:tc>
          <w:tcPr>
            <w:tcW w:w="748" w:type="pct"/>
            <w:shd w:val="clear" w:color="auto" w:fill="F4B083" w:themeFill="accent2" w:themeFillTint="99"/>
          </w:tcPr>
          <w:p w14:paraId="608AFA04" w14:textId="7C02F012" w:rsidR="009E16E6" w:rsidRPr="00926F7D" w:rsidRDefault="009E16E6" w:rsidP="00926F7D">
            <w:pPr>
              <w:pStyle w:val="BodyText"/>
              <w:spacing w:after="0" w:line="360" w:lineRule="auto"/>
              <w:jc w:val="center"/>
              <w:rPr>
                <w:rFonts w:ascii="Times New Roman" w:hAnsi="Times New Roman" w:cs="Times New Roman"/>
                <w:sz w:val="26"/>
                <w:szCs w:val="26"/>
              </w:rPr>
            </w:pPr>
            <w:bookmarkStart w:id="301" w:name="_Toc133524936"/>
            <w:r w:rsidRPr="00926F7D">
              <w:rPr>
                <w:rStyle w:val="Bullets"/>
                <w:rFonts w:ascii="Times New Roman" w:hAnsi="Times New Roman" w:cs="Times New Roman"/>
                <w:b/>
                <w:color w:val="000000" w:themeColor="text1"/>
                <w:sz w:val="26"/>
                <w:szCs w:val="26"/>
                <w:lang w:val="vi-VN"/>
              </w:rPr>
              <w:t>Ký hiệu và loại review</w:t>
            </w:r>
            <w:bookmarkEnd w:id="301"/>
          </w:p>
        </w:tc>
        <w:tc>
          <w:tcPr>
            <w:tcW w:w="818" w:type="pct"/>
            <w:shd w:val="clear" w:color="auto" w:fill="F4B083" w:themeFill="accent2" w:themeFillTint="99"/>
          </w:tcPr>
          <w:p w14:paraId="4EA6674F" w14:textId="17C0D435" w:rsidR="009E16E6" w:rsidRPr="00926F7D" w:rsidRDefault="009E16E6" w:rsidP="00926F7D">
            <w:pPr>
              <w:pStyle w:val="BodyText"/>
              <w:spacing w:after="0" w:line="360" w:lineRule="auto"/>
              <w:jc w:val="center"/>
              <w:rPr>
                <w:rFonts w:ascii="Times New Roman" w:hAnsi="Times New Roman" w:cs="Times New Roman"/>
                <w:sz w:val="26"/>
                <w:szCs w:val="26"/>
              </w:rPr>
            </w:pPr>
            <w:bookmarkStart w:id="302" w:name="_Toc133524937"/>
            <w:r w:rsidRPr="00926F7D">
              <w:rPr>
                <w:rStyle w:val="Bullets"/>
                <w:rFonts w:ascii="Times New Roman" w:hAnsi="Times New Roman" w:cs="Times New Roman"/>
                <w:b/>
                <w:color w:val="000000" w:themeColor="text1"/>
                <w:sz w:val="26"/>
                <w:szCs w:val="26"/>
                <w:lang w:val="vi-VN"/>
              </w:rPr>
              <w:t>Ước tính sự nổ lực</w:t>
            </w:r>
            <w:bookmarkEnd w:id="302"/>
          </w:p>
        </w:tc>
        <w:tc>
          <w:tcPr>
            <w:tcW w:w="1416" w:type="pct"/>
            <w:shd w:val="clear" w:color="auto" w:fill="F4B083" w:themeFill="accent2" w:themeFillTint="99"/>
          </w:tcPr>
          <w:p w14:paraId="60D62534" w14:textId="5B99BDDC" w:rsidR="009E16E6" w:rsidRPr="00926F7D" w:rsidRDefault="009E16E6" w:rsidP="00926F7D">
            <w:pPr>
              <w:pStyle w:val="BodyText"/>
              <w:spacing w:after="0" w:line="360" w:lineRule="auto"/>
              <w:jc w:val="center"/>
              <w:rPr>
                <w:rFonts w:ascii="Times New Roman" w:hAnsi="Times New Roman" w:cs="Times New Roman"/>
                <w:sz w:val="26"/>
                <w:szCs w:val="26"/>
              </w:rPr>
            </w:pPr>
            <w:bookmarkStart w:id="303" w:name="_Toc133524938"/>
            <w:r w:rsidRPr="00926F7D">
              <w:rPr>
                <w:rStyle w:val="Bullets"/>
                <w:rFonts w:ascii="Times New Roman" w:hAnsi="Times New Roman" w:cs="Times New Roman"/>
                <w:b/>
                <w:color w:val="000000" w:themeColor="text1"/>
                <w:sz w:val="26"/>
                <w:szCs w:val="26"/>
                <w:lang w:val="vi-VN"/>
              </w:rPr>
              <w:t>Tiêu chuẩn kết thúc</w:t>
            </w:r>
            <w:bookmarkEnd w:id="303"/>
          </w:p>
        </w:tc>
      </w:tr>
      <w:tr w:rsidR="009E16E6" w:rsidRPr="00926F7D" w14:paraId="0FE628F6" w14:textId="77777777" w:rsidTr="000978AD">
        <w:trPr>
          <w:jc w:val="center"/>
        </w:trPr>
        <w:tc>
          <w:tcPr>
            <w:tcW w:w="938" w:type="pct"/>
            <w:vAlign w:val="center"/>
          </w:tcPr>
          <w:p w14:paraId="3FB66A1F" w14:textId="528B0600" w:rsidR="009E16E6" w:rsidRPr="00926F7D" w:rsidRDefault="009E16E6" w:rsidP="00926F7D">
            <w:pPr>
              <w:pStyle w:val="BodyText"/>
              <w:spacing w:after="0" w:line="360" w:lineRule="auto"/>
              <w:rPr>
                <w:rFonts w:ascii="Times New Roman" w:hAnsi="Times New Roman" w:cs="Times New Roman"/>
                <w:sz w:val="26"/>
                <w:szCs w:val="26"/>
              </w:rPr>
            </w:pPr>
            <w:bookmarkStart w:id="304" w:name="_Toc133524939"/>
            <w:r w:rsidRPr="00926F7D">
              <w:rPr>
                <w:rStyle w:val="Bullets"/>
                <w:rFonts w:ascii="Times New Roman" w:hAnsi="Times New Roman" w:cs="Times New Roman"/>
                <w:b/>
                <w:sz w:val="26"/>
                <w:szCs w:val="26"/>
                <w:lang w:val="vi-VN"/>
              </w:rPr>
              <w:t>Bắt đầu</w:t>
            </w:r>
            <w:bookmarkEnd w:id="304"/>
          </w:p>
        </w:tc>
        <w:tc>
          <w:tcPr>
            <w:tcW w:w="1080" w:type="pct"/>
            <w:vAlign w:val="center"/>
          </w:tcPr>
          <w:p w14:paraId="5411FF74" w14:textId="5368C3D6" w:rsidR="009E16E6" w:rsidRPr="00926F7D" w:rsidRDefault="009E16E6" w:rsidP="00926F7D">
            <w:pPr>
              <w:pStyle w:val="BodyText"/>
              <w:spacing w:after="0" w:line="360" w:lineRule="auto"/>
              <w:rPr>
                <w:rFonts w:ascii="Times New Roman" w:hAnsi="Times New Roman" w:cs="Times New Roman"/>
                <w:sz w:val="26"/>
                <w:szCs w:val="26"/>
              </w:rPr>
            </w:pPr>
            <w:bookmarkStart w:id="305" w:name="_Toc133524940"/>
            <w:r w:rsidRPr="00926F7D">
              <w:rPr>
                <w:rStyle w:val="Bullets"/>
                <w:rFonts w:ascii="Times New Roman" w:hAnsi="Times New Roman" w:cs="Times New Roman"/>
                <w:sz w:val="26"/>
                <w:szCs w:val="26"/>
                <w:lang w:val="vi-VN"/>
              </w:rPr>
              <w:t>Xem lại bản kế hoạch dự án</w:t>
            </w:r>
            <w:bookmarkEnd w:id="305"/>
          </w:p>
        </w:tc>
        <w:tc>
          <w:tcPr>
            <w:tcW w:w="748" w:type="pct"/>
            <w:vAlign w:val="center"/>
          </w:tcPr>
          <w:p w14:paraId="5181D6F6" w14:textId="752DD396" w:rsidR="009E16E6" w:rsidRPr="00926F7D" w:rsidRDefault="009E16E6" w:rsidP="00926F7D">
            <w:pPr>
              <w:pStyle w:val="BodyText"/>
              <w:spacing w:after="0" w:line="360" w:lineRule="auto"/>
              <w:rPr>
                <w:rFonts w:ascii="Times New Roman" w:hAnsi="Times New Roman" w:cs="Times New Roman"/>
                <w:sz w:val="26"/>
                <w:szCs w:val="26"/>
              </w:rPr>
            </w:pPr>
            <w:bookmarkStart w:id="306" w:name="_Toc133524941"/>
            <w:r w:rsidRPr="00926F7D">
              <w:rPr>
                <w:rStyle w:val="Bullets"/>
                <w:rFonts w:ascii="Times New Roman" w:hAnsi="Times New Roman" w:cs="Times New Roman"/>
                <w:sz w:val="26"/>
                <w:szCs w:val="26"/>
              </w:rPr>
              <w:t>External(2)</w:t>
            </w:r>
            <w:bookmarkEnd w:id="306"/>
          </w:p>
        </w:tc>
        <w:tc>
          <w:tcPr>
            <w:tcW w:w="818" w:type="pct"/>
            <w:vAlign w:val="center"/>
          </w:tcPr>
          <w:p w14:paraId="7D2082B1" w14:textId="7A1B2271" w:rsidR="009E16E6" w:rsidRPr="00926F7D" w:rsidRDefault="009E16E6" w:rsidP="00926F7D">
            <w:pPr>
              <w:pStyle w:val="BodyText"/>
              <w:spacing w:after="0" w:line="360" w:lineRule="auto"/>
              <w:rPr>
                <w:rFonts w:ascii="Times New Roman" w:hAnsi="Times New Roman" w:cs="Times New Roman"/>
                <w:sz w:val="26"/>
                <w:szCs w:val="26"/>
              </w:rPr>
            </w:pPr>
            <w:bookmarkStart w:id="307" w:name="_Toc133524942"/>
            <w:r w:rsidRPr="00926F7D">
              <w:rPr>
                <w:rStyle w:val="Bullets"/>
                <w:rFonts w:ascii="Times New Roman" w:hAnsi="Times New Roman" w:cs="Times New Roman"/>
                <w:sz w:val="26"/>
                <w:szCs w:val="26"/>
              </w:rPr>
              <w:t>1</w:t>
            </w:r>
            <w:bookmarkEnd w:id="307"/>
          </w:p>
        </w:tc>
        <w:tc>
          <w:tcPr>
            <w:tcW w:w="1416" w:type="pct"/>
            <w:vAlign w:val="center"/>
          </w:tcPr>
          <w:p w14:paraId="6342ACA5" w14:textId="7E053A1D" w:rsidR="009E16E6" w:rsidRPr="00926F7D" w:rsidRDefault="009E16E6" w:rsidP="00926F7D">
            <w:pPr>
              <w:pStyle w:val="BodyText"/>
              <w:spacing w:after="0" w:line="360" w:lineRule="auto"/>
              <w:rPr>
                <w:rFonts w:ascii="Times New Roman" w:hAnsi="Times New Roman" w:cs="Times New Roman"/>
                <w:sz w:val="26"/>
                <w:szCs w:val="26"/>
              </w:rPr>
            </w:pPr>
            <w:bookmarkStart w:id="308" w:name="_Toc133524943"/>
            <w:r w:rsidRPr="00926F7D">
              <w:rPr>
                <w:rStyle w:val="Bullets"/>
                <w:rFonts w:ascii="Times New Roman" w:hAnsi="Times New Roman" w:cs="Times New Roman"/>
                <w:sz w:val="26"/>
                <w:szCs w:val="26"/>
              </w:rPr>
              <w:t>Approved by PM</w:t>
            </w:r>
            <w:bookmarkEnd w:id="308"/>
          </w:p>
        </w:tc>
      </w:tr>
      <w:tr w:rsidR="009E16E6" w:rsidRPr="00926F7D" w14:paraId="444146D3" w14:textId="77777777" w:rsidTr="000978AD">
        <w:trPr>
          <w:jc w:val="center"/>
        </w:trPr>
        <w:tc>
          <w:tcPr>
            <w:tcW w:w="938" w:type="pct"/>
            <w:vAlign w:val="center"/>
          </w:tcPr>
          <w:p w14:paraId="0BBE11E1" w14:textId="77777777" w:rsidR="009E16E6" w:rsidRPr="00926F7D" w:rsidRDefault="009E16E6" w:rsidP="00926F7D">
            <w:pPr>
              <w:pStyle w:val="BodyText"/>
              <w:spacing w:after="0" w:line="360" w:lineRule="auto"/>
              <w:rPr>
                <w:rFonts w:ascii="Times New Roman" w:hAnsi="Times New Roman" w:cs="Times New Roman"/>
                <w:sz w:val="26"/>
                <w:szCs w:val="26"/>
              </w:rPr>
            </w:pPr>
          </w:p>
        </w:tc>
        <w:tc>
          <w:tcPr>
            <w:tcW w:w="1080" w:type="pct"/>
            <w:vAlign w:val="center"/>
          </w:tcPr>
          <w:p w14:paraId="15C0942C" w14:textId="29936E7C" w:rsidR="009E16E6" w:rsidRPr="00926F7D" w:rsidRDefault="009E16E6" w:rsidP="00926F7D">
            <w:pPr>
              <w:pStyle w:val="BodyText"/>
              <w:spacing w:after="0" w:line="360" w:lineRule="auto"/>
              <w:rPr>
                <w:rFonts w:ascii="Times New Roman" w:hAnsi="Times New Roman" w:cs="Times New Roman"/>
                <w:sz w:val="26"/>
                <w:szCs w:val="26"/>
              </w:rPr>
            </w:pPr>
            <w:bookmarkStart w:id="309" w:name="_Toc133524944"/>
            <w:r w:rsidRPr="00926F7D">
              <w:rPr>
                <w:rStyle w:val="Bullets"/>
                <w:rFonts w:ascii="Times New Roman" w:hAnsi="Times New Roman" w:cs="Times New Roman"/>
                <w:sz w:val="26"/>
                <w:szCs w:val="26"/>
              </w:rPr>
              <w:t>Internal review PP</w:t>
            </w:r>
            <w:bookmarkEnd w:id="309"/>
          </w:p>
        </w:tc>
        <w:tc>
          <w:tcPr>
            <w:tcW w:w="748" w:type="pct"/>
            <w:vAlign w:val="center"/>
          </w:tcPr>
          <w:p w14:paraId="18010EA3" w14:textId="18025FF2" w:rsidR="009E16E6" w:rsidRPr="00926F7D" w:rsidRDefault="009E16E6" w:rsidP="00926F7D">
            <w:pPr>
              <w:pStyle w:val="BodyText"/>
              <w:spacing w:after="0" w:line="360" w:lineRule="auto"/>
              <w:rPr>
                <w:rFonts w:ascii="Times New Roman" w:hAnsi="Times New Roman" w:cs="Times New Roman"/>
                <w:sz w:val="26"/>
                <w:szCs w:val="26"/>
              </w:rPr>
            </w:pPr>
            <w:bookmarkStart w:id="310" w:name="_Toc133524945"/>
            <w:r w:rsidRPr="00926F7D">
              <w:rPr>
                <w:rStyle w:val="Bullets"/>
                <w:rFonts w:ascii="Times New Roman" w:hAnsi="Times New Roman" w:cs="Times New Roman"/>
                <w:sz w:val="26"/>
                <w:szCs w:val="26"/>
              </w:rPr>
              <w:t>Internal(3)</w:t>
            </w:r>
            <w:bookmarkEnd w:id="310"/>
          </w:p>
        </w:tc>
        <w:tc>
          <w:tcPr>
            <w:tcW w:w="818" w:type="pct"/>
            <w:vAlign w:val="center"/>
          </w:tcPr>
          <w:p w14:paraId="7B9B54F5" w14:textId="2E2772AC" w:rsidR="009E16E6" w:rsidRPr="00926F7D" w:rsidRDefault="009E16E6" w:rsidP="00926F7D">
            <w:pPr>
              <w:pStyle w:val="BodyText"/>
              <w:spacing w:after="0" w:line="360" w:lineRule="auto"/>
              <w:rPr>
                <w:rFonts w:ascii="Times New Roman" w:hAnsi="Times New Roman" w:cs="Times New Roman"/>
                <w:sz w:val="26"/>
                <w:szCs w:val="26"/>
              </w:rPr>
            </w:pPr>
            <w:bookmarkStart w:id="311" w:name="_Toc133524946"/>
            <w:r w:rsidRPr="00926F7D">
              <w:rPr>
                <w:rStyle w:val="Bullets"/>
                <w:rFonts w:ascii="Times New Roman" w:hAnsi="Times New Roman" w:cs="Times New Roman"/>
                <w:sz w:val="26"/>
                <w:szCs w:val="26"/>
              </w:rPr>
              <w:t>1</w:t>
            </w:r>
            <w:bookmarkEnd w:id="311"/>
          </w:p>
        </w:tc>
        <w:tc>
          <w:tcPr>
            <w:tcW w:w="1416" w:type="pct"/>
            <w:vAlign w:val="center"/>
          </w:tcPr>
          <w:p w14:paraId="111741BA" w14:textId="3A670D52" w:rsidR="009E16E6" w:rsidRPr="00926F7D" w:rsidRDefault="009E16E6" w:rsidP="00926F7D">
            <w:pPr>
              <w:pStyle w:val="BodyText"/>
              <w:spacing w:after="0" w:line="360" w:lineRule="auto"/>
              <w:rPr>
                <w:rFonts w:ascii="Times New Roman" w:hAnsi="Times New Roman" w:cs="Times New Roman"/>
                <w:sz w:val="26"/>
                <w:szCs w:val="26"/>
              </w:rPr>
            </w:pPr>
            <w:bookmarkStart w:id="312" w:name="_Toc133524947"/>
            <w:r w:rsidRPr="00926F7D">
              <w:rPr>
                <w:rStyle w:val="Bullets"/>
                <w:rFonts w:ascii="Times New Roman" w:hAnsi="Times New Roman" w:cs="Times New Roman"/>
                <w:sz w:val="26"/>
                <w:szCs w:val="26"/>
              </w:rPr>
              <w:t>Total Fatal = 0 Total Serious = 0</w:t>
            </w:r>
            <w:bookmarkEnd w:id="312"/>
          </w:p>
        </w:tc>
      </w:tr>
      <w:tr w:rsidR="009E16E6" w:rsidRPr="00926F7D" w14:paraId="7C1AA85E" w14:textId="77777777" w:rsidTr="000978AD">
        <w:trPr>
          <w:jc w:val="center"/>
        </w:trPr>
        <w:tc>
          <w:tcPr>
            <w:tcW w:w="938" w:type="pct"/>
            <w:vAlign w:val="center"/>
          </w:tcPr>
          <w:p w14:paraId="1746E6B8" w14:textId="1BD191F4" w:rsidR="009E16E6" w:rsidRPr="00926F7D" w:rsidRDefault="009E16E6" w:rsidP="00926F7D">
            <w:pPr>
              <w:pStyle w:val="BodyText"/>
              <w:spacing w:after="0" w:line="360" w:lineRule="auto"/>
              <w:rPr>
                <w:rFonts w:ascii="Times New Roman" w:hAnsi="Times New Roman" w:cs="Times New Roman"/>
                <w:sz w:val="26"/>
                <w:szCs w:val="26"/>
              </w:rPr>
            </w:pPr>
            <w:bookmarkStart w:id="313" w:name="_Toc133524948"/>
            <w:r w:rsidRPr="00926F7D">
              <w:rPr>
                <w:rStyle w:val="Bullets"/>
                <w:rFonts w:ascii="Times New Roman" w:hAnsi="Times New Roman" w:cs="Times New Roman"/>
                <w:b/>
                <w:color w:val="auto"/>
                <w:sz w:val="26"/>
                <w:szCs w:val="26"/>
              </w:rPr>
              <w:t>Analysis &amp; Design</w:t>
            </w:r>
            <w:bookmarkEnd w:id="313"/>
          </w:p>
        </w:tc>
        <w:tc>
          <w:tcPr>
            <w:tcW w:w="1080" w:type="pct"/>
            <w:vAlign w:val="center"/>
          </w:tcPr>
          <w:p w14:paraId="160DE10F" w14:textId="51487AAB" w:rsidR="009E16E6" w:rsidRPr="00926F7D" w:rsidRDefault="009E16E6" w:rsidP="00926F7D">
            <w:pPr>
              <w:pStyle w:val="BodyText"/>
              <w:spacing w:after="0" w:line="360" w:lineRule="auto"/>
              <w:rPr>
                <w:rFonts w:ascii="Times New Roman" w:hAnsi="Times New Roman" w:cs="Times New Roman"/>
                <w:sz w:val="26"/>
                <w:szCs w:val="26"/>
              </w:rPr>
            </w:pPr>
            <w:bookmarkStart w:id="314" w:name="_Toc133524949"/>
            <w:r w:rsidRPr="00926F7D">
              <w:rPr>
                <w:rStyle w:val="Bullets"/>
                <w:rFonts w:ascii="Times New Roman" w:hAnsi="Times New Roman" w:cs="Times New Roman"/>
                <w:sz w:val="26"/>
                <w:szCs w:val="26"/>
              </w:rPr>
              <w:t>Internal System Design Review</w:t>
            </w:r>
            <w:bookmarkEnd w:id="314"/>
          </w:p>
        </w:tc>
        <w:tc>
          <w:tcPr>
            <w:tcW w:w="748" w:type="pct"/>
            <w:vAlign w:val="center"/>
          </w:tcPr>
          <w:p w14:paraId="2D7FC97A" w14:textId="6496CF54" w:rsidR="009E16E6" w:rsidRPr="00926F7D" w:rsidRDefault="009E16E6" w:rsidP="00926F7D">
            <w:pPr>
              <w:pStyle w:val="BodyText"/>
              <w:spacing w:after="0" w:line="360" w:lineRule="auto"/>
              <w:rPr>
                <w:rFonts w:ascii="Times New Roman" w:hAnsi="Times New Roman" w:cs="Times New Roman"/>
                <w:sz w:val="26"/>
                <w:szCs w:val="26"/>
              </w:rPr>
            </w:pPr>
            <w:bookmarkStart w:id="315" w:name="_Toc133524950"/>
            <w:r w:rsidRPr="00926F7D">
              <w:rPr>
                <w:rStyle w:val="Bullets"/>
                <w:rFonts w:ascii="Times New Roman" w:hAnsi="Times New Roman" w:cs="Times New Roman"/>
                <w:sz w:val="26"/>
                <w:szCs w:val="26"/>
              </w:rPr>
              <w:t>Internal(3)</w:t>
            </w:r>
            <w:bookmarkEnd w:id="315"/>
          </w:p>
        </w:tc>
        <w:tc>
          <w:tcPr>
            <w:tcW w:w="818" w:type="pct"/>
            <w:vAlign w:val="center"/>
          </w:tcPr>
          <w:p w14:paraId="1A611CAC" w14:textId="089CC839" w:rsidR="009E16E6" w:rsidRPr="00926F7D" w:rsidRDefault="009E16E6" w:rsidP="00926F7D">
            <w:pPr>
              <w:pStyle w:val="BodyText"/>
              <w:spacing w:after="0" w:line="360" w:lineRule="auto"/>
              <w:rPr>
                <w:rFonts w:ascii="Times New Roman" w:hAnsi="Times New Roman" w:cs="Times New Roman"/>
                <w:sz w:val="26"/>
                <w:szCs w:val="26"/>
              </w:rPr>
            </w:pPr>
            <w:bookmarkStart w:id="316" w:name="_Toc133524951"/>
            <w:r w:rsidRPr="00926F7D">
              <w:rPr>
                <w:rStyle w:val="Bullets"/>
                <w:rFonts w:ascii="Times New Roman" w:hAnsi="Times New Roman" w:cs="Times New Roman"/>
                <w:sz w:val="26"/>
                <w:szCs w:val="26"/>
              </w:rPr>
              <w:t>1</w:t>
            </w:r>
            <w:bookmarkEnd w:id="316"/>
          </w:p>
        </w:tc>
        <w:tc>
          <w:tcPr>
            <w:tcW w:w="1416" w:type="pct"/>
            <w:vAlign w:val="center"/>
          </w:tcPr>
          <w:p w14:paraId="1A95B3AD" w14:textId="01B9EC1B" w:rsidR="009E16E6" w:rsidRPr="00926F7D" w:rsidRDefault="009E16E6" w:rsidP="00926F7D">
            <w:pPr>
              <w:pStyle w:val="BodyText"/>
              <w:spacing w:after="0" w:line="360" w:lineRule="auto"/>
              <w:rPr>
                <w:rFonts w:ascii="Times New Roman" w:hAnsi="Times New Roman" w:cs="Times New Roman"/>
                <w:sz w:val="26"/>
                <w:szCs w:val="26"/>
              </w:rPr>
            </w:pPr>
            <w:bookmarkStart w:id="317" w:name="_Toc133524952"/>
            <w:r w:rsidRPr="00926F7D">
              <w:rPr>
                <w:rStyle w:val="Bullets"/>
                <w:rFonts w:ascii="Times New Roman" w:hAnsi="Times New Roman" w:cs="Times New Roman"/>
                <w:sz w:val="26"/>
                <w:szCs w:val="26"/>
              </w:rPr>
              <w:t>Approved by Product Owner</w:t>
            </w:r>
            <w:bookmarkEnd w:id="317"/>
          </w:p>
        </w:tc>
      </w:tr>
      <w:tr w:rsidR="009E16E6" w:rsidRPr="00926F7D" w14:paraId="1C2F254C" w14:textId="77777777" w:rsidTr="000978AD">
        <w:trPr>
          <w:jc w:val="center"/>
        </w:trPr>
        <w:tc>
          <w:tcPr>
            <w:tcW w:w="938" w:type="pct"/>
            <w:vAlign w:val="center"/>
          </w:tcPr>
          <w:p w14:paraId="25BA2B04" w14:textId="77777777" w:rsidR="009E16E6" w:rsidRPr="00926F7D" w:rsidRDefault="009E16E6" w:rsidP="00926F7D">
            <w:pPr>
              <w:pStyle w:val="BodyText"/>
              <w:spacing w:after="0" w:line="360" w:lineRule="auto"/>
              <w:rPr>
                <w:rFonts w:ascii="Times New Roman" w:hAnsi="Times New Roman" w:cs="Times New Roman"/>
                <w:sz w:val="26"/>
                <w:szCs w:val="26"/>
              </w:rPr>
            </w:pPr>
          </w:p>
        </w:tc>
        <w:tc>
          <w:tcPr>
            <w:tcW w:w="1080" w:type="pct"/>
            <w:vAlign w:val="center"/>
          </w:tcPr>
          <w:p w14:paraId="7210FE82" w14:textId="54A38087" w:rsidR="009E16E6" w:rsidRPr="00926F7D" w:rsidRDefault="009E16E6" w:rsidP="00926F7D">
            <w:pPr>
              <w:pStyle w:val="BodyText"/>
              <w:spacing w:after="0" w:line="360" w:lineRule="auto"/>
              <w:rPr>
                <w:rFonts w:ascii="Times New Roman" w:hAnsi="Times New Roman" w:cs="Times New Roman"/>
                <w:sz w:val="26"/>
                <w:szCs w:val="26"/>
              </w:rPr>
            </w:pPr>
            <w:bookmarkStart w:id="318" w:name="_Toc133524953"/>
            <w:r w:rsidRPr="00926F7D">
              <w:rPr>
                <w:rStyle w:val="Bullets"/>
                <w:rFonts w:ascii="Times New Roman" w:hAnsi="Times New Roman" w:cs="Times New Roman"/>
                <w:sz w:val="26"/>
                <w:szCs w:val="26"/>
              </w:rPr>
              <w:t>Review System Design</w:t>
            </w:r>
            <w:bookmarkEnd w:id="318"/>
          </w:p>
        </w:tc>
        <w:tc>
          <w:tcPr>
            <w:tcW w:w="748" w:type="pct"/>
            <w:vAlign w:val="center"/>
          </w:tcPr>
          <w:p w14:paraId="1100BB10" w14:textId="1F86A825" w:rsidR="009E16E6" w:rsidRPr="00926F7D" w:rsidRDefault="009E16E6" w:rsidP="00926F7D">
            <w:pPr>
              <w:pStyle w:val="BodyText"/>
              <w:spacing w:after="0" w:line="360" w:lineRule="auto"/>
              <w:rPr>
                <w:rFonts w:ascii="Times New Roman" w:hAnsi="Times New Roman" w:cs="Times New Roman"/>
                <w:sz w:val="26"/>
                <w:szCs w:val="26"/>
              </w:rPr>
            </w:pPr>
            <w:bookmarkStart w:id="319" w:name="_Toc133524954"/>
            <w:r w:rsidRPr="00926F7D">
              <w:rPr>
                <w:rStyle w:val="Bullets"/>
                <w:rFonts w:ascii="Times New Roman" w:hAnsi="Times New Roman" w:cs="Times New Roman"/>
                <w:sz w:val="26"/>
                <w:szCs w:val="26"/>
              </w:rPr>
              <w:t>External(3)</w:t>
            </w:r>
            <w:bookmarkEnd w:id="319"/>
          </w:p>
        </w:tc>
        <w:tc>
          <w:tcPr>
            <w:tcW w:w="818" w:type="pct"/>
            <w:vAlign w:val="center"/>
          </w:tcPr>
          <w:p w14:paraId="641515C6" w14:textId="0BED498B" w:rsidR="009E16E6" w:rsidRPr="00926F7D" w:rsidRDefault="009E16E6" w:rsidP="00926F7D">
            <w:pPr>
              <w:pStyle w:val="BodyText"/>
              <w:spacing w:after="0" w:line="360" w:lineRule="auto"/>
              <w:rPr>
                <w:rFonts w:ascii="Times New Roman" w:hAnsi="Times New Roman" w:cs="Times New Roman"/>
                <w:sz w:val="26"/>
                <w:szCs w:val="26"/>
              </w:rPr>
            </w:pPr>
            <w:bookmarkStart w:id="320" w:name="_Toc133524955"/>
            <w:r w:rsidRPr="00926F7D">
              <w:rPr>
                <w:rStyle w:val="Bullets"/>
                <w:rFonts w:ascii="Times New Roman" w:hAnsi="Times New Roman" w:cs="Times New Roman"/>
                <w:sz w:val="26"/>
                <w:szCs w:val="26"/>
              </w:rPr>
              <w:t>1</w:t>
            </w:r>
            <w:bookmarkEnd w:id="320"/>
          </w:p>
        </w:tc>
        <w:tc>
          <w:tcPr>
            <w:tcW w:w="1416" w:type="pct"/>
            <w:vAlign w:val="center"/>
          </w:tcPr>
          <w:p w14:paraId="17F13947" w14:textId="292B1285" w:rsidR="009E16E6" w:rsidRPr="00926F7D" w:rsidRDefault="009E16E6" w:rsidP="00926F7D">
            <w:pPr>
              <w:pStyle w:val="BodyText"/>
              <w:spacing w:after="0" w:line="360" w:lineRule="auto"/>
              <w:rPr>
                <w:rFonts w:ascii="Times New Roman" w:hAnsi="Times New Roman" w:cs="Times New Roman"/>
                <w:sz w:val="26"/>
                <w:szCs w:val="26"/>
              </w:rPr>
            </w:pPr>
            <w:bookmarkStart w:id="321" w:name="_Toc133524956"/>
            <w:r w:rsidRPr="00926F7D">
              <w:rPr>
                <w:rStyle w:val="Bullets"/>
                <w:rFonts w:ascii="Times New Roman" w:hAnsi="Times New Roman" w:cs="Times New Roman"/>
                <w:sz w:val="26"/>
                <w:szCs w:val="26"/>
              </w:rPr>
              <w:t>Approved by PM</w:t>
            </w:r>
            <w:bookmarkEnd w:id="321"/>
          </w:p>
        </w:tc>
      </w:tr>
      <w:tr w:rsidR="009E16E6" w:rsidRPr="00926F7D" w14:paraId="174EFE93" w14:textId="77777777" w:rsidTr="000978AD">
        <w:trPr>
          <w:jc w:val="center"/>
        </w:trPr>
        <w:tc>
          <w:tcPr>
            <w:tcW w:w="938" w:type="pct"/>
            <w:vAlign w:val="center"/>
          </w:tcPr>
          <w:p w14:paraId="57B6998B" w14:textId="70DDE620" w:rsidR="009E16E6" w:rsidRPr="00926F7D" w:rsidRDefault="009E16E6" w:rsidP="00926F7D">
            <w:pPr>
              <w:pStyle w:val="BodyText"/>
              <w:spacing w:after="0" w:line="360" w:lineRule="auto"/>
              <w:rPr>
                <w:rFonts w:ascii="Times New Roman" w:hAnsi="Times New Roman" w:cs="Times New Roman"/>
                <w:sz w:val="26"/>
                <w:szCs w:val="26"/>
              </w:rPr>
            </w:pPr>
            <w:bookmarkStart w:id="322" w:name="_Toc133524957"/>
            <w:r w:rsidRPr="00926F7D">
              <w:rPr>
                <w:rStyle w:val="Bullets"/>
                <w:rFonts w:ascii="Times New Roman" w:hAnsi="Times New Roman" w:cs="Times New Roman"/>
                <w:b/>
                <w:sz w:val="26"/>
                <w:szCs w:val="26"/>
              </w:rPr>
              <w:t>Coding</w:t>
            </w:r>
            <w:bookmarkEnd w:id="322"/>
          </w:p>
        </w:tc>
        <w:tc>
          <w:tcPr>
            <w:tcW w:w="1080" w:type="pct"/>
            <w:vAlign w:val="center"/>
          </w:tcPr>
          <w:p w14:paraId="132D4789" w14:textId="5C572D49" w:rsidR="009E16E6" w:rsidRPr="00926F7D" w:rsidRDefault="009E16E6" w:rsidP="00926F7D">
            <w:pPr>
              <w:pStyle w:val="BodyText"/>
              <w:spacing w:after="0" w:line="360" w:lineRule="auto"/>
              <w:rPr>
                <w:rFonts w:ascii="Times New Roman" w:hAnsi="Times New Roman" w:cs="Times New Roman"/>
                <w:sz w:val="26"/>
                <w:szCs w:val="26"/>
              </w:rPr>
            </w:pPr>
            <w:bookmarkStart w:id="323" w:name="_Toc133524958"/>
            <w:r w:rsidRPr="00926F7D">
              <w:rPr>
                <w:rStyle w:val="Bullets"/>
                <w:rFonts w:ascii="Times New Roman" w:hAnsi="Times New Roman" w:cs="Times New Roman"/>
                <w:sz w:val="26"/>
                <w:szCs w:val="26"/>
              </w:rPr>
              <w:t>Review Source Code</w:t>
            </w:r>
            <w:bookmarkEnd w:id="323"/>
          </w:p>
        </w:tc>
        <w:tc>
          <w:tcPr>
            <w:tcW w:w="748" w:type="pct"/>
            <w:vAlign w:val="center"/>
          </w:tcPr>
          <w:p w14:paraId="4B1E04AC" w14:textId="1771338C" w:rsidR="009E16E6" w:rsidRPr="00926F7D" w:rsidRDefault="009E16E6" w:rsidP="00926F7D">
            <w:pPr>
              <w:pStyle w:val="BodyText"/>
              <w:spacing w:after="0" w:line="360" w:lineRule="auto"/>
              <w:rPr>
                <w:rFonts w:ascii="Times New Roman" w:hAnsi="Times New Roman" w:cs="Times New Roman"/>
                <w:sz w:val="26"/>
                <w:szCs w:val="26"/>
              </w:rPr>
            </w:pPr>
            <w:bookmarkStart w:id="324" w:name="_Toc133524959"/>
            <w:r w:rsidRPr="00926F7D">
              <w:rPr>
                <w:rStyle w:val="Bullets"/>
                <w:rFonts w:ascii="Times New Roman" w:hAnsi="Times New Roman" w:cs="Times New Roman"/>
                <w:sz w:val="26"/>
                <w:szCs w:val="26"/>
              </w:rPr>
              <w:t>External(3)</w:t>
            </w:r>
            <w:bookmarkEnd w:id="324"/>
          </w:p>
        </w:tc>
        <w:tc>
          <w:tcPr>
            <w:tcW w:w="818" w:type="pct"/>
            <w:vAlign w:val="center"/>
          </w:tcPr>
          <w:p w14:paraId="59A61346" w14:textId="6CD33628" w:rsidR="009E16E6" w:rsidRPr="00926F7D" w:rsidRDefault="009E16E6" w:rsidP="00926F7D">
            <w:pPr>
              <w:pStyle w:val="BodyText"/>
              <w:spacing w:after="0" w:line="360" w:lineRule="auto"/>
              <w:rPr>
                <w:rFonts w:ascii="Times New Roman" w:hAnsi="Times New Roman" w:cs="Times New Roman"/>
                <w:sz w:val="26"/>
                <w:szCs w:val="26"/>
              </w:rPr>
            </w:pPr>
            <w:bookmarkStart w:id="325" w:name="_Toc133524960"/>
            <w:r w:rsidRPr="00926F7D">
              <w:rPr>
                <w:rStyle w:val="Bullets"/>
                <w:rFonts w:ascii="Times New Roman" w:hAnsi="Times New Roman" w:cs="Times New Roman"/>
                <w:sz w:val="26"/>
                <w:szCs w:val="26"/>
              </w:rPr>
              <w:t>As Needed (4)</w:t>
            </w:r>
            <w:bookmarkEnd w:id="325"/>
          </w:p>
        </w:tc>
        <w:tc>
          <w:tcPr>
            <w:tcW w:w="1416" w:type="pct"/>
            <w:vAlign w:val="center"/>
          </w:tcPr>
          <w:p w14:paraId="533E47A2" w14:textId="7DD1947D" w:rsidR="009E16E6" w:rsidRPr="00926F7D" w:rsidRDefault="009E16E6" w:rsidP="00926F7D">
            <w:pPr>
              <w:pStyle w:val="BodyText"/>
              <w:spacing w:after="0" w:line="360" w:lineRule="auto"/>
              <w:rPr>
                <w:rFonts w:ascii="Times New Roman" w:hAnsi="Times New Roman" w:cs="Times New Roman"/>
                <w:sz w:val="26"/>
                <w:szCs w:val="26"/>
              </w:rPr>
            </w:pPr>
            <w:bookmarkStart w:id="326" w:name="_Toc133524961"/>
            <w:r w:rsidRPr="00926F7D">
              <w:rPr>
                <w:rStyle w:val="Bullets"/>
                <w:rFonts w:ascii="Times New Roman" w:hAnsi="Times New Roman" w:cs="Times New Roman"/>
                <w:sz w:val="26"/>
                <w:szCs w:val="26"/>
              </w:rPr>
              <w:t>Total Fatal = 0 Total Serious = 0 Approved by Scrum Master</w:t>
            </w:r>
            <w:bookmarkEnd w:id="326"/>
          </w:p>
        </w:tc>
      </w:tr>
      <w:tr w:rsidR="009E16E6" w:rsidRPr="00926F7D" w14:paraId="396A0374" w14:textId="77777777" w:rsidTr="000978AD">
        <w:trPr>
          <w:jc w:val="center"/>
        </w:trPr>
        <w:tc>
          <w:tcPr>
            <w:tcW w:w="938" w:type="pct"/>
            <w:vAlign w:val="center"/>
          </w:tcPr>
          <w:p w14:paraId="4C891662" w14:textId="7F3C4A9C" w:rsidR="009E16E6" w:rsidRPr="00926F7D" w:rsidRDefault="009E16E6" w:rsidP="00926F7D">
            <w:pPr>
              <w:pStyle w:val="BodyText"/>
              <w:spacing w:after="0" w:line="360" w:lineRule="auto"/>
              <w:rPr>
                <w:rFonts w:ascii="Times New Roman" w:hAnsi="Times New Roman" w:cs="Times New Roman"/>
                <w:sz w:val="26"/>
                <w:szCs w:val="26"/>
              </w:rPr>
            </w:pPr>
            <w:bookmarkStart w:id="327" w:name="_Toc133524962"/>
            <w:r w:rsidRPr="00926F7D">
              <w:rPr>
                <w:rStyle w:val="Bullets"/>
                <w:rFonts w:ascii="Times New Roman" w:hAnsi="Times New Roman" w:cs="Times New Roman"/>
                <w:b/>
                <w:sz w:val="26"/>
                <w:szCs w:val="26"/>
              </w:rPr>
              <w:lastRenderedPageBreak/>
              <w:t>System Test</w:t>
            </w:r>
            <w:bookmarkEnd w:id="327"/>
          </w:p>
        </w:tc>
        <w:tc>
          <w:tcPr>
            <w:tcW w:w="1080" w:type="pct"/>
            <w:vAlign w:val="center"/>
          </w:tcPr>
          <w:p w14:paraId="422C844B" w14:textId="1A24C875" w:rsidR="009E16E6" w:rsidRPr="00926F7D" w:rsidRDefault="009E16E6" w:rsidP="00926F7D">
            <w:pPr>
              <w:pStyle w:val="BodyText"/>
              <w:spacing w:after="0" w:line="360" w:lineRule="auto"/>
              <w:rPr>
                <w:rFonts w:ascii="Times New Roman" w:hAnsi="Times New Roman" w:cs="Times New Roman"/>
                <w:sz w:val="26"/>
                <w:szCs w:val="26"/>
              </w:rPr>
            </w:pPr>
            <w:bookmarkStart w:id="328" w:name="_Toc133524963"/>
            <w:r w:rsidRPr="00926F7D">
              <w:rPr>
                <w:rStyle w:val="Bullets"/>
                <w:rFonts w:ascii="Times New Roman" w:hAnsi="Times New Roman" w:cs="Times New Roman"/>
                <w:sz w:val="26"/>
                <w:szCs w:val="26"/>
              </w:rPr>
              <w:t>System Test plan review</w:t>
            </w:r>
            <w:bookmarkEnd w:id="328"/>
          </w:p>
        </w:tc>
        <w:tc>
          <w:tcPr>
            <w:tcW w:w="748" w:type="pct"/>
            <w:vAlign w:val="center"/>
          </w:tcPr>
          <w:p w14:paraId="40DC1128" w14:textId="102AFECF" w:rsidR="009E16E6" w:rsidRPr="00926F7D" w:rsidRDefault="009E16E6" w:rsidP="00926F7D">
            <w:pPr>
              <w:pStyle w:val="BodyText"/>
              <w:spacing w:after="0" w:line="360" w:lineRule="auto"/>
              <w:rPr>
                <w:rFonts w:ascii="Times New Roman" w:hAnsi="Times New Roman" w:cs="Times New Roman"/>
                <w:sz w:val="26"/>
                <w:szCs w:val="26"/>
              </w:rPr>
            </w:pPr>
            <w:bookmarkStart w:id="329" w:name="_Toc133524964"/>
            <w:r w:rsidRPr="00926F7D">
              <w:rPr>
                <w:rStyle w:val="Bullets"/>
                <w:rFonts w:ascii="Times New Roman" w:hAnsi="Times New Roman" w:cs="Times New Roman"/>
                <w:sz w:val="26"/>
                <w:szCs w:val="26"/>
              </w:rPr>
              <w:t>Internal(3)</w:t>
            </w:r>
            <w:bookmarkEnd w:id="329"/>
          </w:p>
        </w:tc>
        <w:tc>
          <w:tcPr>
            <w:tcW w:w="818" w:type="pct"/>
            <w:vAlign w:val="center"/>
          </w:tcPr>
          <w:p w14:paraId="558AF230" w14:textId="5C7DF78E" w:rsidR="009E16E6" w:rsidRPr="00926F7D" w:rsidRDefault="009E16E6" w:rsidP="00926F7D">
            <w:pPr>
              <w:pStyle w:val="BodyText"/>
              <w:spacing w:after="0" w:line="360" w:lineRule="auto"/>
              <w:rPr>
                <w:rFonts w:ascii="Times New Roman" w:hAnsi="Times New Roman" w:cs="Times New Roman"/>
                <w:sz w:val="26"/>
                <w:szCs w:val="26"/>
              </w:rPr>
            </w:pPr>
            <w:bookmarkStart w:id="330" w:name="_Toc133524965"/>
            <w:r w:rsidRPr="00926F7D">
              <w:rPr>
                <w:rStyle w:val="Bullets"/>
                <w:rFonts w:ascii="Times New Roman" w:hAnsi="Times New Roman" w:cs="Times New Roman"/>
                <w:sz w:val="26"/>
                <w:szCs w:val="26"/>
              </w:rPr>
              <w:t>1</w:t>
            </w:r>
            <w:bookmarkEnd w:id="330"/>
          </w:p>
        </w:tc>
        <w:tc>
          <w:tcPr>
            <w:tcW w:w="1416" w:type="pct"/>
            <w:vAlign w:val="center"/>
          </w:tcPr>
          <w:p w14:paraId="4E7A004A" w14:textId="678EF0CE" w:rsidR="009E16E6" w:rsidRPr="00926F7D" w:rsidRDefault="009E16E6" w:rsidP="00926F7D">
            <w:pPr>
              <w:pStyle w:val="BodyText"/>
              <w:spacing w:after="0" w:line="360" w:lineRule="auto"/>
              <w:rPr>
                <w:rFonts w:ascii="Times New Roman" w:hAnsi="Times New Roman" w:cs="Times New Roman"/>
                <w:sz w:val="26"/>
                <w:szCs w:val="26"/>
              </w:rPr>
            </w:pPr>
            <w:bookmarkStart w:id="331" w:name="_Toc133524966"/>
            <w:r w:rsidRPr="00926F7D">
              <w:rPr>
                <w:rStyle w:val="Bullets"/>
                <w:rFonts w:ascii="Times New Roman" w:hAnsi="Times New Roman" w:cs="Times New Roman"/>
                <w:sz w:val="26"/>
                <w:szCs w:val="26"/>
              </w:rPr>
              <w:t>Approved by Scrum Master</w:t>
            </w:r>
            <w:bookmarkEnd w:id="331"/>
          </w:p>
        </w:tc>
      </w:tr>
      <w:tr w:rsidR="009E16E6" w:rsidRPr="00926F7D" w14:paraId="092280EE" w14:textId="77777777" w:rsidTr="000978AD">
        <w:trPr>
          <w:jc w:val="center"/>
        </w:trPr>
        <w:tc>
          <w:tcPr>
            <w:tcW w:w="938" w:type="pct"/>
            <w:vAlign w:val="center"/>
          </w:tcPr>
          <w:p w14:paraId="33135A8C" w14:textId="77777777" w:rsidR="009E16E6" w:rsidRPr="00926F7D" w:rsidRDefault="009E16E6" w:rsidP="00926F7D">
            <w:pPr>
              <w:pStyle w:val="BodyText"/>
              <w:spacing w:after="0" w:line="360" w:lineRule="auto"/>
              <w:rPr>
                <w:rFonts w:ascii="Times New Roman" w:hAnsi="Times New Roman" w:cs="Times New Roman"/>
                <w:sz w:val="26"/>
                <w:szCs w:val="26"/>
              </w:rPr>
            </w:pPr>
          </w:p>
        </w:tc>
        <w:tc>
          <w:tcPr>
            <w:tcW w:w="1080" w:type="pct"/>
            <w:vAlign w:val="center"/>
          </w:tcPr>
          <w:p w14:paraId="08858BCC" w14:textId="71B8F017" w:rsidR="009E16E6" w:rsidRPr="00926F7D" w:rsidRDefault="009E16E6" w:rsidP="00926F7D">
            <w:pPr>
              <w:pStyle w:val="BodyText"/>
              <w:spacing w:after="0" w:line="360" w:lineRule="auto"/>
              <w:rPr>
                <w:rFonts w:ascii="Times New Roman" w:hAnsi="Times New Roman" w:cs="Times New Roman"/>
                <w:sz w:val="26"/>
                <w:szCs w:val="26"/>
              </w:rPr>
            </w:pPr>
            <w:bookmarkStart w:id="332" w:name="_Toc133524967"/>
            <w:r w:rsidRPr="00926F7D">
              <w:rPr>
                <w:rStyle w:val="Bullets"/>
                <w:rFonts w:ascii="Times New Roman" w:hAnsi="Times New Roman" w:cs="Times New Roman"/>
                <w:sz w:val="26"/>
                <w:szCs w:val="26"/>
              </w:rPr>
              <w:t>Updated System test plan review</w:t>
            </w:r>
            <w:bookmarkEnd w:id="332"/>
          </w:p>
        </w:tc>
        <w:tc>
          <w:tcPr>
            <w:tcW w:w="748" w:type="pct"/>
            <w:vAlign w:val="center"/>
          </w:tcPr>
          <w:p w14:paraId="0650C9E9" w14:textId="5EDF99B7" w:rsidR="009E16E6" w:rsidRPr="00926F7D" w:rsidRDefault="009E16E6" w:rsidP="00926F7D">
            <w:pPr>
              <w:pStyle w:val="BodyText"/>
              <w:spacing w:after="0" w:line="360" w:lineRule="auto"/>
              <w:rPr>
                <w:rFonts w:ascii="Times New Roman" w:hAnsi="Times New Roman" w:cs="Times New Roman"/>
                <w:sz w:val="26"/>
                <w:szCs w:val="26"/>
              </w:rPr>
            </w:pPr>
            <w:bookmarkStart w:id="333" w:name="_Toc133524968"/>
            <w:r w:rsidRPr="00926F7D">
              <w:rPr>
                <w:rStyle w:val="Bullets"/>
                <w:rFonts w:ascii="Times New Roman" w:hAnsi="Times New Roman" w:cs="Times New Roman"/>
                <w:sz w:val="26"/>
                <w:szCs w:val="26"/>
              </w:rPr>
              <w:t>Internal(3)</w:t>
            </w:r>
            <w:bookmarkEnd w:id="333"/>
          </w:p>
        </w:tc>
        <w:tc>
          <w:tcPr>
            <w:tcW w:w="818" w:type="pct"/>
            <w:vAlign w:val="center"/>
          </w:tcPr>
          <w:p w14:paraId="645E96FB" w14:textId="4318E8F5" w:rsidR="009E16E6" w:rsidRPr="00926F7D" w:rsidRDefault="009E16E6" w:rsidP="00926F7D">
            <w:pPr>
              <w:pStyle w:val="BodyText"/>
              <w:spacing w:after="0" w:line="360" w:lineRule="auto"/>
              <w:rPr>
                <w:rFonts w:ascii="Times New Roman" w:hAnsi="Times New Roman" w:cs="Times New Roman"/>
                <w:sz w:val="26"/>
                <w:szCs w:val="26"/>
              </w:rPr>
            </w:pPr>
            <w:bookmarkStart w:id="334" w:name="_Toc133524969"/>
            <w:r w:rsidRPr="00926F7D">
              <w:rPr>
                <w:rStyle w:val="Bullets"/>
                <w:rFonts w:ascii="Times New Roman" w:hAnsi="Times New Roman" w:cs="Times New Roman"/>
                <w:sz w:val="26"/>
                <w:szCs w:val="26"/>
              </w:rPr>
              <w:t>As Needed</w:t>
            </w:r>
            <w:bookmarkEnd w:id="334"/>
          </w:p>
        </w:tc>
        <w:tc>
          <w:tcPr>
            <w:tcW w:w="1416" w:type="pct"/>
            <w:vAlign w:val="center"/>
          </w:tcPr>
          <w:p w14:paraId="1BD302E3" w14:textId="77777777" w:rsidR="009E16E6" w:rsidRPr="00926F7D" w:rsidRDefault="009E16E6" w:rsidP="00926F7D">
            <w:pPr>
              <w:pStyle w:val="BodyText"/>
              <w:spacing w:after="0" w:line="360" w:lineRule="auto"/>
              <w:rPr>
                <w:rFonts w:ascii="Times New Roman" w:hAnsi="Times New Roman" w:cs="Times New Roman"/>
                <w:sz w:val="26"/>
                <w:szCs w:val="26"/>
              </w:rPr>
            </w:pPr>
          </w:p>
        </w:tc>
      </w:tr>
      <w:tr w:rsidR="009E16E6" w:rsidRPr="00926F7D" w14:paraId="34E95488" w14:textId="77777777" w:rsidTr="000978AD">
        <w:trPr>
          <w:jc w:val="center"/>
        </w:trPr>
        <w:tc>
          <w:tcPr>
            <w:tcW w:w="938" w:type="pct"/>
            <w:vAlign w:val="center"/>
          </w:tcPr>
          <w:p w14:paraId="162920D6" w14:textId="77777777" w:rsidR="009E16E6" w:rsidRPr="00926F7D" w:rsidRDefault="009E16E6" w:rsidP="00926F7D">
            <w:pPr>
              <w:pStyle w:val="BodyText"/>
              <w:spacing w:after="0" w:line="360" w:lineRule="auto"/>
              <w:rPr>
                <w:rFonts w:ascii="Times New Roman" w:hAnsi="Times New Roman" w:cs="Times New Roman"/>
                <w:sz w:val="26"/>
                <w:szCs w:val="26"/>
              </w:rPr>
            </w:pPr>
          </w:p>
        </w:tc>
        <w:tc>
          <w:tcPr>
            <w:tcW w:w="1080" w:type="pct"/>
            <w:vAlign w:val="center"/>
          </w:tcPr>
          <w:p w14:paraId="42DD5F26" w14:textId="2DADD2ED" w:rsidR="009E16E6" w:rsidRPr="00926F7D" w:rsidRDefault="009E16E6" w:rsidP="00926F7D">
            <w:pPr>
              <w:pStyle w:val="BodyText"/>
              <w:spacing w:after="0" w:line="360" w:lineRule="auto"/>
              <w:rPr>
                <w:rFonts w:ascii="Times New Roman" w:hAnsi="Times New Roman" w:cs="Times New Roman"/>
                <w:sz w:val="26"/>
                <w:szCs w:val="26"/>
              </w:rPr>
            </w:pPr>
            <w:bookmarkStart w:id="335" w:name="_Toc133524970"/>
            <w:r w:rsidRPr="00926F7D">
              <w:rPr>
                <w:rStyle w:val="Bullets"/>
                <w:rFonts w:ascii="Times New Roman" w:hAnsi="Times New Roman" w:cs="Times New Roman"/>
                <w:sz w:val="26"/>
                <w:szCs w:val="26"/>
              </w:rPr>
              <w:t>Final Inspection of all deliverables</w:t>
            </w:r>
            <w:bookmarkEnd w:id="335"/>
          </w:p>
        </w:tc>
        <w:tc>
          <w:tcPr>
            <w:tcW w:w="748" w:type="pct"/>
            <w:vAlign w:val="center"/>
          </w:tcPr>
          <w:p w14:paraId="4198117E" w14:textId="0081925D" w:rsidR="009E16E6" w:rsidRPr="00926F7D" w:rsidRDefault="009E16E6" w:rsidP="00926F7D">
            <w:pPr>
              <w:pStyle w:val="BodyText"/>
              <w:spacing w:after="0" w:line="360" w:lineRule="auto"/>
              <w:rPr>
                <w:rFonts w:ascii="Times New Roman" w:hAnsi="Times New Roman" w:cs="Times New Roman"/>
                <w:sz w:val="26"/>
                <w:szCs w:val="26"/>
              </w:rPr>
            </w:pPr>
            <w:bookmarkStart w:id="336" w:name="_Toc133524971"/>
            <w:r w:rsidRPr="00926F7D">
              <w:rPr>
                <w:rStyle w:val="Bullets"/>
                <w:rFonts w:ascii="Times New Roman" w:hAnsi="Times New Roman" w:cs="Times New Roman"/>
                <w:sz w:val="26"/>
                <w:szCs w:val="26"/>
              </w:rPr>
              <w:t>Internal(3)</w:t>
            </w:r>
            <w:bookmarkEnd w:id="336"/>
          </w:p>
        </w:tc>
        <w:tc>
          <w:tcPr>
            <w:tcW w:w="818" w:type="pct"/>
            <w:vAlign w:val="center"/>
          </w:tcPr>
          <w:p w14:paraId="01E3DCB4" w14:textId="05D8991C" w:rsidR="009E16E6" w:rsidRPr="00926F7D" w:rsidRDefault="009E16E6" w:rsidP="00926F7D">
            <w:pPr>
              <w:pStyle w:val="BodyText"/>
              <w:spacing w:after="0" w:line="360" w:lineRule="auto"/>
              <w:rPr>
                <w:rFonts w:ascii="Times New Roman" w:hAnsi="Times New Roman" w:cs="Times New Roman"/>
                <w:sz w:val="26"/>
                <w:szCs w:val="26"/>
              </w:rPr>
            </w:pPr>
            <w:bookmarkStart w:id="337" w:name="_Toc133524972"/>
            <w:r w:rsidRPr="00926F7D">
              <w:rPr>
                <w:rStyle w:val="Bullets"/>
                <w:rFonts w:ascii="Times New Roman" w:hAnsi="Times New Roman" w:cs="Times New Roman"/>
                <w:sz w:val="26"/>
                <w:szCs w:val="26"/>
              </w:rPr>
              <w:t>1</w:t>
            </w:r>
            <w:bookmarkEnd w:id="337"/>
          </w:p>
        </w:tc>
        <w:tc>
          <w:tcPr>
            <w:tcW w:w="1416" w:type="pct"/>
            <w:vAlign w:val="center"/>
          </w:tcPr>
          <w:p w14:paraId="1D969546" w14:textId="617677CD" w:rsidR="009E16E6" w:rsidRPr="00926F7D" w:rsidRDefault="009E16E6" w:rsidP="00926F7D">
            <w:pPr>
              <w:pStyle w:val="BodyText"/>
              <w:spacing w:after="0" w:line="360" w:lineRule="auto"/>
              <w:rPr>
                <w:rFonts w:ascii="Times New Roman" w:hAnsi="Times New Roman" w:cs="Times New Roman"/>
                <w:sz w:val="26"/>
                <w:szCs w:val="26"/>
              </w:rPr>
            </w:pPr>
            <w:bookmarkStart w:id="338" w:name="_Toc133524973"/>
            <w:r w:rsidRPr="00926F7D">
              <w:rPr>
                <w:rStyle w:val="Bullets"/>
                <w:rFonts w:ascii="Times New Roman" w:hAnsi="Times New Roman" w:cs="Times New Roman"/>
                <w:sz w:val="26"/>
                <w:szCs w:val="26"/>
              </w:rPr>
              <w:t>Fatal = 0 Cosmetic &lt; 10</w:t>
            </w:r>
            <w:bookmarkEnd w:id="338"/>
          </w:p>
        </w:tc>
      </w:tr>
    </w:tbl>
    <w:p w14:paraId="2ACA42FA" w14:textId="77777777" w:rsidR="009E16E6" w:rsidRPr="00926F7D" w:rsidRDefault="009E16E6" w:rsidP="00926F7D">
      <w:pPr>
        <w:pStyle w:val="BodyText"/>
        <w:spacing w:after="0" w:line="360" w:lineRule="auto"/>
        <w:rPr>
          <w:rFonts w:ascii="Times New Roman" w:hAnsi="Times New Roman" w:cs="Times New Roman"/>
          <w:sz w:val="26"/>
          <w:szCs w:val="26"/>
        </w:rPr>
      </w:pPr>
    </w:p>
    <w:p w14:paraId="174083D6" w14:textId="0C47EDA5" w:rsidR="009E16E6" w:rsidRPr="00926F7D" w:rsidRDefault="00E54AAB" w:rsidP="00926F7D">
      <w:pPr>
        <w:pStyle w:val="Heading2"/>
      </w:pPr>
      <w:bookmarkStart w:id="339" w:name="_Toc166244067"/>
      <w:bookmarkStart w:id="340" w:name="_Toc166246549"/>
      <w:bookmarkStart w:id="341" w:name="_Toc166247155"/>
      <w:bookmarkStart w:id="342" w:name="_Toc166247231"/>
      <w:bookmarkStart w:id="343" w:name="_Toc193642632"/>
      <w:r w:rsidRPr="00926F7D">
        <w:t xml:space="preserve">Bảng </w:t>
      </w:r>
      <w:r w:rsidR="00CD0CF6" w:rsidRPr="00926F7D">
        <w:t>13:</w:t>
      </w:r>
      <w:r w:rsidRPr="00926F7D">
        <w:t xml:space="preserve"> </w:t>
      </w:r>
      <w:r w:rsidR="009E16E6" w:rsidRPr="00926F7D">
        <w:t>Khắc phục sự cố</w:t>
      </w:r>
      <w:bookmarkEnd w:id="339"/>
      <w:bookmarkEnd w:id="340"/>
      <w:bookmarkEnd w:id="341"/>
      <w:bookmarkEnd w:id="342"/>
      <w:bookmarkEnd w:id="343"/>
    </w:p>
    <w:tbl>
      <w:tblPr>
        <w:tblStyle w:val="TableGrid"/>
        <w:tblW w:w="5000" w:type="pct"/>
        <w:jc w:val="center"/>
        <w:tblLook w:val="04A0" w:firstRow="1" w:lastRow="0" w:firstColumn="1" w:lastColumn="0" w:noHBand="0" w:noVBand="1"/>
      </w:tblPr>
      <w:tblGrid>
        <w:gridCol w:w="1203"/>
        <w:gridCol w:w="3327"/>
        <w:gridCol w:w="2265"/>
        <w:gridCol w:w="2265"/>
      </w:tblGrid>
      <w:tr w:rsidR="009E16E6" w:rsidRPr="00926F7D" w14:paraId="78699AAE" w14:textId="77777777" w:rsidTr="000978AD">
        <w:trPr>
          <w:jc w:val="center"/>
        </w:trPr>
        <w:tc>
          <w:tcPr>
            <w:tcW w:w="664" w:type="pct"/>
            <w:shd w:val="clear" w:color="auto" w:fill="F4B083" w:themeFill="accent2" w:themeFillTint="99"/>
          </w:tcPr>
          <w:p w14:paraId="37000B87" w14:textId="3903A329" w:rsidR="009E16E6" w:rsidRPr="00926F7D" w:rsidRDefault="009E16E6" w:rsidP="00926F7D">
            <w:pPr>
              <w:pStyle w:val="BodyText"/>
              <w:spacing w:after="0" w:line="360" w:lineRule="auto"/>
              <w:rPr>
                <w:rFonts w:ascii="Times New Roman" w:hAnsi="Times New Roman" w:cs="Times New Roman"/>
                <w:sz w:val="26"/>
                <w:szCs w:val="26"/>
              </w:rPr>
            </w:pPr>
            <w:r w:rsidRPr="00926F7D">
              <w:rPr>
                <w:rFonts w:ascii="Times New Roman" w:hAnsi="Times New Roman" w:cs="Times New Roman"/>
                <w:b/>
                <w:sz w:val="26"/>
                <w:szCs w:val="26"/>
              </w:rPr>
              <w:t>STT</w:t>
            </w:r>
          </w:p>
        </w:tc>
        <w:tc>
          <w:tcPr>
            <w:tcW w:w="1836" w:type="pct"/>
            <w:shd w:val="clear" w:color="auto" w:fill="F4B083" w:themeFill="accent2" w:themeFillTint="99"/>
          </w:tcPr>
          <w:p w14:paraId="17C6FAA2" w14:textId="7CA54333" w:rsidR="009E16E6" w:rsidRPr="00926F7D" w:rsidRDefault="009E16E6" w:rsidP="00926F7D">
            <w:pPr>
              <w:pStyle w:val="BodyText"/>
              <w:spacing w:after="0" w:line="360" w:lineRule="auto"/>
              <w:rPr>
                <w:rFonts w:ascii="Times New Roman" w:hAnsi="Times New Roman" w:cs="Times New Roman"/>
                <w:sz w:val="26"/>
                <w:szCs w:val="26"/>
              </w:rPr>
            </w:pPr>
            <w:bookmarkStart w:id="344" w:name="_Toc133524977"/>
            <w:r w:rsidRPr="00926F7D">
              <w:rPr>
                <w:rFonts w:ascii="Times New Roman" w:hAnsi="Times New Roman" w:cs="Times New Roman"/>
                <w:b/>
                <w:sz w:val="26"/>
                <w:szCs w:val="26"/>
              </w:rPr>
              <w:t>Hoạt động</w:t>
            </w:r>
            <w:bookmarkEnd w:id="344"/>
          </w:p>
        </w:tc>
        <w:tc>
          <w:tcPr>
            <w:tcW w:w="1250" w:type="pct"/>
            <w:shd w:val="clear" w:color="auto" w:fill="F4B083" w:themeFill="accent2" w:themeFillTint="99"/>
          </w:tcPr>
          <w:p w14:paraId="4789E25B" w14:textId="6B0FFAD4" w:rsidR="009E16E6" w:rsidRPr="00926F7D" w:rsidRDefault="009E16E6" w:rsidP="00926F7D">
            <w:pPr>
              <w:pStyle w:val="BodyText"/>
              <w:spacing w:after="0" w:line="360" w:lineRule="auto"/>
              <w:rPr>
                <w:rFonts w:ascii="Times New Roman" w:hAnsi="Times New Roman" w:cs="Times New Roman"/>
                <w:sz w:val="26"/>
                <w:szCs w:val="26"/>
              </w:rPr>
            </w:pPr>
            <w:bookmarkStart w:id="345" w:name="_Toc133524978"/>
            <w:r w:rsidRPr="00926F7D">
              <w:rPr>
                <w:rFonts w:ascii="Times New Roman" w:hAnsi="Times New Roman" w:cs="Times New Roman"/>
                <w:b/>
                <w:sz w:val="26"/>
                <w:szCs w:val="26"/>
              </w:rPr>
              <w:t>Tuần suất</w:t>
            </w:r>
            <w:bookmarkEnd w:id="345"/>
          </w:p>
        </w:tc>
        <w:tc>
          <w:tcPr>
            <w:tcW w:w="1250" w:type="pct"/>
            <w:shd w:val="clear" w:color="auto" w:fill="F4B083" w:themeFill="accent2" w:themeFillTint="99"/>
          </w:tcPr>
          <w:p w14:paraId="0FBD9E2B" w14:textId="5F16883B" w:rsidR="009E16E6" w:rsidRPr="00926F7D" w:rsidRDefault="009E16E6" w:rsidP="00926F7D">
            <w:pPr>
              <w:pStyle w:val="BodyText"/>
              <w:spacing w:after="0" w:line="360" w:lineRule="auto"/>
              <w:rPr>
                <w:rFonts w:ascii="Times New Roman" w:hAnsi="Times New Roman" w:cs="Times New Roman"/>
                <w:sz w:val="26"/>
                <w:szCs w:val="26"/>
              </w:rPr>
            </w:pPr>
            <w:bookmarkStart w:id="346" w:name="_Toc133524979"/>
            <w:r w:rsidRPr="00926F7D">
              <w:rPr>
                <w:rFonts w:ascii="Times New Roman" w:hAnsi="Times New Roman" w:cs="Times New Roman"/>
                <w:b/>
                <w:sz w:val="26"/>
                <w:szCs w:val="26"/>
              </w:rPr>
              <w:t>Template No</w:t>
            </w:r>
            <w:bookmarkEnd w:id="346"/>
          </w:p>
        </w:tc>
      </w:tr>
      <w:tr w:rsidR="009E16E6" w:rsidRPr="00926F7D" w14:paraId="16E51419" w14:textId="77777777" w:rsidTr="000978AD">
        <w:trPr>
          <w:jc w:val="center"/>
        </w:trPr>
        <w:tc>
          <w:tcPr>
            <w:tcW w:w="664" w:type="pct"/>
            <w:vAlign w:val="center"/>
          </w:tcPr>
          <w:p w14:paraId="065FF4DC" w14:textId="6820BA3D" w:rsidR="009E16E6" w:rsidRPr="00926F7D" w:rsidRDefault="009E16E6" w:rsidP="00926F7D">
            <w:pPr>
              <w:pStyle w:val="BodyText"/>
              <w:spacing w:after="0" w:line="360" w:lineRule="auto"/>
              <w:rPr>
                <w:rFonts w:ascii="Times New Roman" w:hAnsi="Times New Roman" w:cs="Times New Roman"/>
                <w:sz w:val="26"/>
                <w:szCs w:val="26"/>
              </w:rPr>
            </w:pPr>
            <w:bookmarkStart w:id="347" w:name="_Toc133524980"/>
            <w:r w:rsidRPr="00926F7D">
              <w:rPr>
                <w:rFonts w:ascii="Times New Roman" w:hAnsi="Times New Roman" w:cs="Times New Roman"/>
                <w:sz w:val="26"/>
                <w:szCs w:val="26"/>
              </w:rPr>
              <w:t>1</w:t>
            </w:r>
            <w:bookmarkEnd w:id="347"/>
          </w:p>
        </w:tc>
        <w:tc>
          <w:tcPr>
            <w:tcW w:w="1836" w:type="pct"/>
            <w:vAlign w:val="center"/>
          </w:tcPr>
          <w:p w14:paraId="2A4141EA" w14:textId="4B41328C" w:rsidR="009E16E6" w:rsidRPr="00926F7D" w:rsidRDefault="009E16E6" w:rsidP="00926F7D">
            <w:pPr>
              <w:pStyle w:val="BodyText"/>
              <w:spacing w:after="0" w:line="360" w:lineRule="auto"/>
              <w:rPr>
                <w:rFonts w:ascii="Times New Roman" w:hAnsi="Times New Roman" w:cs="Times New Roman"/>
                <w:sz w:val="26"/>
                <w:szCs w:val="26"/>
              </w:rPr>
            </w:pPr>
            <w:bookmarkStart w:id="348" w:name="_Toc133524981"/>
            <w:r w:rsidRPr="00926F7D">
              <w:rPr>
                <w:rFonts w:ascii="Times New Roman" w:hAnsi="Times New Roman" w:cs="Times New Roman"/>
                <w:sz w:val="26"/>
                <w:szCs w:val="26"/>
              </w:rPr>
              <w:t>Sprint Review &amp; Defect logging</w:t>
            </w:r>
            <w:bookmarkEnd w:id="348"/>
          </w:p>
        </w:tc>
        <w:tc>
          <w:tcPr>
            <w:tcW w:w="1250" w:type="pct"/>
            <w:vAlign w:val="center"/>
          </w:tcPr>
          <w:p w14:paraId="248A6502" w14:textId="1F3CFD47" w:rsidR="009E16E6" w:rsidRPr="00926F7D" w:rsidRDefault="009E16E6" w:rsidP="00926F7D">
            <w:pPr>
              <w:pStyle w:val="BodyText"/>
              <w:spacing w:after="0" w:line="360" w:lineRule="auto"/>
              <w:rPr>
                <w:rFonts w:ascii="Times New Roman" w:hAnsi="Times New Roman" w:cs="Times New Roman"/>
                <w:sz w:val="26"/>
                <w:szCs w:val="26"/>
              </w:rPr>
            </w:pPr>
            <w:bookmarkStart w:id="349" w:name="_Toc133524982"/>
            <w:r w:rsidRPr="00926F7D">
              <w:rPr>
                <w:rFonts w:ascii="Times New Roman" w:hAnsi="Times New Roman" w:cs="Times New Roman"/>
                <w:sz w:val="26"/>
                <w:szCs w:val="26"/>
              </w:rPr>
              <w:t>End of Sprint</w:t>
            </w:r>
            <w:bookmarkEnd w:id="349"/>
          </w:p>
        </w:tc>
        <w:tc>
          <w:tcPr>
            <w:tcW w:w="1250" w:type="pct"/>
            <w:vAlign w:val="center"/>
          </w:tcPr>
          <w:p w14:paraId="6C51BDA3" w14:textId="01CD4D29" w:rsidR="009E16E6" w:rsidRPr="00926F7D" w:rsidRDefault="009E16E6" w:rsidP="00926F7D">
            <w:pPr>
              <w:pStyle w:val="BodyText"/>
              <w:spacing w:after="0" w:line="360" w:lineRule="auto"/>
              <w:rPr>
                <w:rFonts w:ascii="Times New Roman" w:hAnsi="Times New Roman" w:cs="Times New Roman"/>
                <w:sz w:val="26"/>
                <w:szCs w:val="26"/>
              </w:rPr>
            </w:pPr>
            <w:bookmarkStart w:id="350" w:name="_Toc133524983"/>
            <w:r w:rsidRPr="00926F7D">
              <w:rPr>
                <w:rFonts w:ascii="Times New Roman" w:hAnsi="Times New Roman" w:cs="Times New Roman"/>
                <w:sz w:val="26"/>
                <w:szCs w:val="26"/>
              </w:rPr>
              <w:t>Review Report</w:t>
            </w:r>
            <w:bookmarkEnd w:id="350"/>
          </w:p>
        </w:tc>
      </w:tr>
      <w:tr w:rsidR="009E16E6" w:rsidRPr="00926F7D" w14:paraId="4BCD03BF" w14:textId="77777777" w:rsidTr="000978AD">
        <w:trPr>
          <w:jc w:val="center"/>
        </w:trPr>
        <w:tc>
          <w:tcPr>
            <w:tcW w:w="664" w:type="pct"/>
            <w:vAlign w:val="center"/>
          </w:tcPr>
          <w:p w14:paraId="6D40BC8D" w14:textId="6BC4742B" w:rsidR="009E16E6" w:rsidRPr="00926F7D" w:rsidRDefault="009E16E6" w:rsidP="00926F7D">
            <w:pPr>
              <w:pStyle w:val="BodyText"/>
              <w:spacing w:after="0" w:line="360" w:lineRule="auto"/>
              <w:rPr>
                <w:rFonts w:ascii="Times New Roman" w:hAnsi="Times New Roman" w:cs="Times New Roman"/>
                <w:sz w:val="26"/>
                <w:szCs w:val="26"/>
              </w:rPr>
            </w:pPr>
            <w:bookmarkStart w:id="351" w:name="_Toc133524984"/>
            <w:r w:rsidRPr="00926F7D">
              <w:rPr>
                <w:rFonts w:ascii="Times New Roman" w:hAnsi="Times New Roman" w:cs="Times New Roman"/>
                <w:sz w:val="26"/>
                <w:szCs w:val="26"/>
              </w:rPr>
              <w:t>2</w:t>
            </w:r>
            <w:bookmarkEnd w:id="351"/>
          </w:p>
        </w:tc>
        <w:tc>
          <w:tcPr>
            <w:tcW w:w="1836" w:type="pct"/>
            <w:vAlign w:val="center"/>
          </w:tcPr>
          <w:p w14:paraId="678E5346" w14:textId="2C39193F" w:rsidR="009E16E6" w:rsidRPr="00926F7D" w:rsidRDefault="009E16E6" w:rsidP="00926F7D">
            <w:pPr>
              <w:pStyle w:val="BodyText"/>
              <w:spacing w:after="0" w:line="360" w:lineRule="auto"/>
              <w:rPr>
                <w:rFonts w:ascii="Times New Roman" w:hAnsi="Times New Roman" w:cs="Times New Roman"/>
                <w:sz w:val="26"/>
                <w:szCs w:val="26"/>
              </w:rPr>
            </w:pPr>
            <w:bookmarkStart w:id="352" w:name="_Toc133524985"/>
            <w:r w:rsidRPr="00926F7D">
              <w:rPr>
                <w:rFonts w:ascii="Times New Roman" w:hAnsi="Times New Roman" w:cs="Times New Roman"/>
                <w:sz w:val="26"/>
                <w:szCs w:val="26"/>
              </w:rPr>
              <w:t>Sprint Retrospective &amp; Reflection</w:t>
            </w:r>
            <w:bookmarkEnd w:id="352"/>
          </w:p>
        </w:tc>
        <w:tc>
          <w:tcPr>
            <w:tcW w:w="1250" w:type="pct"/>
            <w:vAlign w:val="center"/>
          </w:tcPr>
          <w:p w14:paraId="5A1D8D8E" w14:textId="258A5ED4" w:rsidR="009E16E6" w:rsidRPr="00926F7D" w:rsidRDefault="009E16E6" w:rsidP="00926F7D">
            <w:pPr>
              <w:pStyle w:val="BodyText"/>
              <w:spacing w:after="0" w:line="360" w:lineRule="auto"/>
              <w:rPr>
                <w:rFonts w:ascii="Times New Roman" w:hAnsi="Times New Roman" w:cs="Times New Roman"/>
                <w:sz w:val="26"/>
                <w:szCs w:val="26"/>
              </w:rPr>
            </w:pPr>
            <w:bookmarkStart w:id="353" w:name="_Toc133524986"/>
            <w:r w:rsidRPr="00926F7D">
              <w:rPr>
                <w:rFonts w:ascii="Times New Roman" w:hAnsi="Times New Roman" w:cs="Times New Roman"/>
                <w:sz w:val="26"/>
                <w:szCs w:val="26"/>
              </w:rPr>
              <w:t>End of Sprint</w:t>
            </w:r>
            <w:bookmarkEnd w:id="353"/>
          </w:p>
        </w:tc>
        <w:tc>
          <w:tcPr>
            <w:tcW w:w="1250" w:type="pct"/>
            <w:vAlign w:val="center"/>
          </w:tcPr>
          <w:p w14:paraId="3ACC545B" w14:textId="4864B5CB" w:rsidR="009E16E6" w:rsidRPr="00926F7D" w:rsidRDefault="009E16E6" w:rsidP="00926F7D">
            <w:pPr>
              <w:pStyle w:val="BodyText"/>
              <w:spacing w:after="0" w:line="360" w:lineRule="auto"/>
              <w:rPr>
                <w:rFonts w:ascii="Times New Roman" w:hAnsi="Times New Roman" w:cs="Times New Roman"/>
                <w:sz w:val="26"/>
                <w:szCs w:val="26"/>
              </w:rPr>
            </w:pPr>
            <w:bookmarkStart w:id="354" w:name="_Toc133524987"/>
            <w:r w:rsidRPr="00926F7D">
              <w:rPr>
                <w:rFonts w:ascii="Times New Roman" w:hAnsi="Times New Roman" w:cs="Times New Roman"/>
                <w:sz w:val="26"/>
                <w:szCs w:val="26"/>
              </w:rPr>
              <w:t>Retrospective Report</w:t>
            </w:r>
            <w:bookmarkEnd w:id="354"/>
          </w:p>
        </w:tc>
      </w:tr>
      <w:tr w:rsidR="009E16E6" w:rsidRPr="00926F7D" w14:paraId="5850A074" w14:textId="77777777" w:rsidTr="000978AD">
        <w:trPr>
          <w:jc w:val="center"/>
        </w:trPr>
        <w:tc>
          <w:tcPr>
            <w:tcW w:w="664" w:type="pct"/>
            <w:vAlign w:val="center"/>
          </w:tcPr>
          <w:p w14:paraId="13158451" w14:textId="5F4D2D0B" w:rsidR="009E16E6" w:rsidRPr="00926F7D" w:rsidRDefault="009E16E6" w:rsidP="00926F7D">
            <w:pPr>
              <w:pStyle w:val="BodyText"/>
              <w:spacing w:after="0" w:line="360" w:lineRule="auto"/>
              <w:rPr>
                <w:rFonts w:ascii="Times New Roman" w:hAnsi="Times New Roman" w:cs="Times New Roman"/>
                <w:sz w:val="26"/>
                <w:szCs w:val="26"/>
              </w:rPr>
            </w:pPr>
            <w:bookmarkStart w:id="355" w:name="_Toc133524988"/>
            <w:r w:rsidRPr="00926F7D">
              <w:rPr>
                <w:rFonts w:ascii="Times New Roman" w:hAnsi="Times New Roman" w:cs="Times New Roman"/>
                <w:sz w:val="26"/>
                <w:szCs w:val="26"/>
              </w:rPr>
              <w:t>3</w:t>
            </w:r>
            <w:bookmarkEnd w:id="355"/>
          </w:p>
        </w:tc>
        <w:tc>
          <w:tcPr>
            <w:tcW w:w="1836" w:type="pct"/>
            <w:vAlign w:val="center"/>
          </w:tcPr>
          <w:p w14:paraId="3B81C74E" w14:textId="2364A7CD" w:rsidR="009E16E6" w:rsidRPr="00926F7D" w:rsidRDefault="009E16E6" w:rsidP="00926F7D">
            <w:pPr>
              <w:pStyle w:val="BodyText"/>
              <w:spacing w:after="0" w:line="360" w:lineRule="auto"/>
              <w:rPr>
                <w:rFonts w:ascii="Times New Roman" w:hAnsi="Times New Roman" w:cs="Times New Roman"/>
                <w:sz w:val="26"/>
                <w:szCs w:val="26"/>
              </w:rPr>
            </w:pPr>
            <w:bookmarkStart w:id="356" w:name="_Toc133524989"/>
            <w:r w:rsidRPr="00926F7D">
              <w:rPr>
                <w:rFonts w:ascii="Times New Roman" w:hAnsi="Times New Roman" w:cs="Times New Roman"/>
                <w:sz w:val="26"/>
                <w:szCs w:val="26"/>
              </w:rPr>
              <w:t>Issues reporting</w:t>
            </w:r>
            <w:bookmarkEnd w:id="356"/>
          </w:p>
        </w:tc>
        <w:tc>
          <w:tcPr>
            <w:tcW w:w="1250" w:type="pct"/>
            <w:vAlign w:val="center"/>
          </w:tcPr>
          <w:p w14:paraId="7CC7D7CB" w14:textId="6786331F" w:rsidR="009E16E6" w:rsidRPr="00926F7D" w:rsidRDefault="009E16E6" w:rsidP="00926F7D">
            <w:pPr>
              <w:pStyle w:val="BodyText"/>
              <w:spacing w:after="0" w:line="360" w:lineRule="auto"/>
              <w:rPr>
                <w:rFonts w:ascii="Times New Roman" w:hAnsi="Times New Roman" w:cs="Times New Roman"/>
                <w:sz w:val="26"/>
                <w:szCs w:val="26"/>
              </w:rPr>
            </w:pPr>
            <w:bookmarkStart w:id="357" w:name="_Toc133524990"/>
            <w:r w:rsidRPr="00926F7D">
              <w:rPr>
                <w:rFonts w:ascii="Times New Roman" w:hAnsi="Times New Roman" w:cs="Times New Roman"/>
                <w:sz w:val="26"/>
                <w:szCs w:val="26"/>
              </w:rPr>
              <w:t>On demand</w:t>
            </w:r>
            <w:bookmarkEnd w:id="357"/>
          </w:p>
        </w:tc>
        <w:tc>
          <w:tcPr>
            <w:tcW w:w="1250" w:type="pct"/>
            <w:vAlign w:val="center"/>
          </w:tcPr>
          <w:p w14:paraId="19AE8C7F" w14:textId="22640953" w:rsidR="009E16E6" w:rsidRPr="00926F7D" w:rsidRDefault="009E16E6" w:rsidP="00926F7D">
            <w:pPr>
              <w:pStyle w:val="BodyText"/>
              <w:spacing w:after="0" w:line="360" w:lineRule="auto"/>
              <w:rPr>
                <w:rFonts w:ascii="Times New Roman" w:hAnsi="Times New Roman" w:cs="Times New Roman"/>
                <w:sz w:val="26"/>
                <w:szCs w:val="26"/>
              </w:rPr>
            </w:pPr>
            <w:bookmarkStart w:id="358" w:name="_Toc133524991"/>
            <w:r w:rsidRPr="00926F7D">
              <w:rPr>
                <w:rFonts w:ascii="Times New Roman" w:hAnsi="Times New Roman" w:cs="Times New Roman"/>
                <w:sz w:val="26"/>
                <w:szCs w:val="26"/>
              </w:rPr>
              <w:t>Google Issues (Google Code)</w:t>
            </w:r>
            <w:bookmarkEnd w:id="358"/>
          </w:p>
        </w:tc>
      </w:tr>
    </w:tbl>
    <w:p w14:paraId="341623BA" w14:textId="77777777" w:rsidR="009E16E6" w:rsidRPr="00926F7D" w:rsidRDefault="009E16E6" w:rsidP="00926F7D">
      <w:pPr>
        <w:pStyle w:val="BodyText"/>
        <w:spacing w:after="0" w:line="360" w:lineRule="auto"/>
        <w:rPr>
          <w:rFonts w:ascii="Times New Roman" w:hAnsi="Times New Roman" w:cs="Times New Roman"/>
          <w:sz w:val="28"/>
          <w:szCs w:val="28"/>
        </w:rPr>
      </w:pPr>
    </w:p>
    <w:p w14:paraId="47B37BD2" w14:textId="522C7995" w:rsidR="00DE082F" w:rsidRPr="00926F7D" w:rsidRDefault="00A41C7E" w:rsidP="005F60D3">
      <w:pPr>
        <w:pStyle w:val="Heading1"/>
        <w:numPr>
          <w:ilvl w:val="0"/>
          <w:numId w:val="13"/>
        </w:numPr>
      </w:pPr>
      <w:bookmarkStart w:id="359" w:name="_Toc166244068"/>
      <w:bookmarkStart w:id="360" w:name="_Toc166246550"/>
      <w:bookmarkStart w:id="361" w:name="_Toc166247156"/>
      <w:bookmarkStart w:id="362" w:name="_Toc166247232"/>
      <w:bookmarkStart w:id="363" w:name="_Toc193642633"/>
      <w:bookmarkStart w:id="364" w:name="_Toc165585722"/>
      <w:bookmarkEnd w:id="258"/>
      <w:bookmarkEnd w:id="259"/>
      <w:bookmarkEnd w:id="260"/>
      <w:bookmarkEnd w:id="261"/>
      <w:bookmarkEnd w:id="262"/>
      <w:r w:rsidRPr="00926F7D">
        <w:t>QUẢN LÍ CẤU HÌNH</w:t>
      </w:r>
      <w:bookmarkEnd w:id="359"/>
      <w:bookmarkEnd w:id="360"/>
      <w:bookmarkEnd w:id="361"/>
      <w:bookmarkEnd w:id="362"/>
      <w:bookmarkEnd w:id="363"/>
    </w:p>
    <w:p w14:paraId="03717F5D" w14:textId="48717281" w:rsidR="00DE082F" w:rsidRPr="00926F7D" w:rsidRDefault="00CD0CF6" w:rsidP="00926F7D">
      <w:pPr>
        <w:pStyle w:val="Heading2"/>
      </w:pPr>
      <w:bookmarkStart w:id="365" w:name="_Toc166244069"/>
      <w:bookmarkStart w:id="366" w:name="_Toc166246551"/>
      <w:bookmarkStart w:id="367" w:name="_Toc166247157"/>
      <w:bookmarkStart w:id="368" w:name="_Toc166247233"/>
      <w:bookmarkStart w:id="369" w:name="_Toc193642634"/>
      <w:r w:rsidRPr="00926F7D">
        <w:t>Bảng 14: Q</w:t>
      </w:r>
      <w:r w:rsidR="00EF0EA2" w:rsidRPr="00926F7D">
        <w:t>uản lí cấu hình</w:t>
      </w:r>
      <w:bookmarkEnd w:id="364"/>
      <w:bookmarkEnd w:id="365"/>
      <w:bookmarkEnd w:id="366"/>
      <w:bookmarkEnd w:id="367"/>
      <w:bookmarkEnd w:id="368"/>
      <w:bookmarkEnd w:id="369"/>
    </w:p>
    <w:tbl>
      <w:tblPr>
        <w:tblStyle w:val="TableGrid"/>
        <w:tblW w:w="5000" w:type="pct"/>
        <w:jc w:val="center"/>
        <w:tblLook w:val="04A0" w:firstRow="1" w:lastRow="0" w:firstColumn="1" w:lastColumn="0" w:noHBand="0" w:noVBand="1"/>
      </w:tblPr>
      <w:tblGrid>
        <w:gridCol w:w="937"/>
        <w:gridCol w:w="3899"/>
        <w:gridCol w:w="4224"/>
      </w:tblGrid>
      <w:tr w:rsidR="00A41C7E" w:rsidRPr="00926F7D" w14:paraId="4FE38F2B" w14:textId="77777777" w:rsidTr="000978AD">
        <w:trPr>
          <w:jc w:val="center"/>
        </w:trPr>
        <w:tc>
          <w:tcPr>
            <w:tcW w:w="517" w:type="pct"/>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C300F37" w14:textId="7EB152F9" w:rsidR="00A41C7E" w:rsidRPr="00926F7D" w:rsidRDefault="00A41C7E" w:rsidP="00926F7D">
            <w:pPr>
              <w:pStyle w:val="Caption"/>
              <w:spacing w:before="0" w:after="0" w:line="360" w:lineRule="auto"/>
              <w:jc w:val="center"/>
              <w:rPr>
                <w:rFonts w:ascii="Times New Roman" w:hAnsi="Times New Roman" w:cs="Times New Roman"/>
                <w:b/>
                <w:i w:val="0"/>
                <w:sz w:val="26"/>
                <w:szCs w:val="26"/>
              </w:rPr>
            </w:pPr>
            <w:bookmarkStart w:id="370" w:name="_Toc133524995"/>
            <w:r w:rsidRPr="00926F7D">
              <w:rPr>
                <w:rFonts w:ascii="Times New Roman" w:hAnsi="Times New Roman" w:cs="Times New Roman"/>
                <w:b/>
                <w:i w:val="0"/>
                <w:sz w:val="26"/>
                <w:szCs w:val="26"/>
              </w:rPr>
              <w:t>Mục</w:t>
            </w:r>
            <w:bookmarkEnd w:id="370"/>
          </w:p>
        </w:tc>
        <w:tc>
          <w:tcPr>
            <w:tcW w:w="2152" w:type="pct"/>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AC49CF5" w14:textId="77777777" w:rsidR="00A41C7E" w:rsidRPr="00926F7D" w:rsidRDefault="00A41C7E" w:rsidP="00926F7D">
            <w:pPr>
              <w:pStyle w:val="Caption"/>
              <w:spacing w:before="0" w:after="0" w:line="360" w:lineRule="auto"/>
              <w:jc w:val="center"/>
              <w:rPr>
                <w:rFonts w:ascii="Times New Roman" w:hAnsi="Times New Roman" w:cs="Times New Roman"/>
                <w:b/>
                <w:i w:val="0"/>
                <w:sz w:val="26"/>
                <w:szCs w:val="26"/>
              </w:rPr>
            </w:pPr>
            <w:bookmarkStart w:id="371" w:name="_Toc133524996"/>
            <w:r w:rsidRPr="00926F7D">
              <w:rPr>
                <w:rFonts w:ascii="Times New Roman" w:hAnsi="Times New Roman" w:cs="Times New Roman"/>
                <w:b/>
                <w:i w:val="0"/>
                <w:sz w:val="26"/>
                <w:szCs w:val="26"/>
              </w:rPr>
              <w:t>Tên danh mục</w:t>
            </w:r>
            <w:bookmarkEnd w:id="371"/>
          </w:p>
        </w:tc>
        <w:tc>
          <w:tcPr>
            <w:tcW w:w="2331" w:type="pct"/>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3C60CBD" w14:textId="77777777" w:rsidR="00A41C7E" w:rsidRPr="00926F7D" w:rsidRDefault="00A41C7E" w:rsidP="00926F7D">
            <w:pPr>
              <w:pStyle w:val="Caption"/>
              <w:spacing w:before="0" w:after="0" w:line="360" w:lineRule="auto"/>
              <w:jc w:val="center"/>
              <w:rPr>
                <w:rFonts w:ascii="Times New Roman" w:hAnsi="Times New Roman" w:cs="Times New Roman"/>
                <w:b/>
                <w:i w:val="0"/>
                <w:sz w:val="26"/>
                <w:szCs w:val="26"/>
              </w:rPr>
            </w:pPr>
            <w:bookmarkStart w:id="372" w:name="_Toc133524997"/>
            <w:r w:rsidRPr="00926F7D">
              <w:rPr>
                <w:rFonts w:ascii="Times New Roman" w:hAnsi="Times New Roman" w:cs="Times New Roman"/>
                <w:b/>
                <w:i w:val="0"/>
                <w:sz w:val="26"/>
                <w:szCs w:val="26"/>
              </w:rPr>
              <w:t>Gh</w:t>
            </w:r>
            <w:r w:rsidRPr="00926F7D">
              <w:rPr>
                <w:rFonts w:ascii="Times New Roman" w:hAnsi="Times New Roman" w:cs="Times New Roman"/>
                <w:b/>
                <w:i w:val="0"/>
                <w:sz w:val="26"/>
                <w:szCs w:val="26"/>
                <w:lang w:val="vi-VN"/>
              </w:rPr>
              <w:t>i</w:t>
            </w:r>
            <w:r w:rsidRPr="00926F7D">
              <w:rPr>
                <w:rFonts w:ascii="Times New Roman" w:hAnsi="Times New Roman" w:cs="Times New Roman"/>
                <w:b/>
                <w:i w:val="0"/>
                <w:sz w:val="26"/>
                <w:szCs w:val="26"/>
              </w:rPr>
              <w:t xml:space="preserve"> chú</w:t>
            </w:r>
            <w:bookmarkEnd w:id="372"/>
          </w:p>
        </w:tc>
      </w:tr>
      <w:tr w:rsidR="00A41C7E" w:rsidRPr="00926F7D" w14:paraId="02ED1F0B" w14:textId="77777777" w:rsidTr="000978AD">
        <w:trPr>
          <w:jc w:val="center"/>
        </w:trPr>
        <w:tc>
          <w:tcPr>
            <w:tcW w:w="517" w:type="pct"/>
            <w:tcBorders>
              <w:top w:val="single" w:sz="4" w:space="0" w:color="auto"/>
              <w:left w:val="single" w:sz="4" w:space="0" w:color="auto"/>
              <w:bottom w:val="single" w:sz="4" w:space="0" w:color="auto"/>
              <w:right w:val="single" w:sz="4" w:space="0" w:color="auto"/>
            </w:tcBorders>
          </w:tcPr>
          <w:p w14:paraId="67F83CA9" w14:textId="77777777" w:rsidR="00A41C7E" w:rsidRPr="00926F7D" w:rsidRDefault="00A41C7E" w:rsidP="00926F7D">
            <w:pPr>
              <w:pStyle w:val="Caption"/>
              <w:spacing w:before="0" w:after="0" w:line="360" w:lineRule="auto"/>
              <w:jc w:val="both"/>
              <w:rPr>
                <w:rFonts w:ascii="Times New Roman" w:hAnsi="Times New Roman" w:cs="Times New Roman"/>
                <w:i w:val="0"/>
                <w:sz w:val="26"/>
                <w:szCs w:val="26"/>
              </w:rPr>
            </w:pPr>
            <w:bookmarkStart w:id="373" w:name="_Toc133524998"/>
            <w:r w:rsidRPr="00926F7D">
              <w:rPr>
                <w:rFonts w:ascii="Times New Roman" w:hAnsi="Times New Roman" w:cs="Times New Roman"/>
                <w:i w:val="0"/>
                <w:sz w:val="26"/>
                <w:szCs w:val="26"/>
              </w:rPr>
              <w:t>1</w:t>
            </w:r>
            <w:bookmarkEnd w:id="373"/>
          </w:p>
        </w:tc>
        <w:tc>
          <w:tcPr>
            <w:tcW w:w="2152" w:type="pct"/>
            <w:tcBorders>
              <w:top w:val="single" w:sz="4" w:space="0" w:color="auto"/>
              <w:left w:val="single" w:sz="4" w:space="0" w:color="auto"/>
              <w:bottom w:val="single" w:sz="4" w:space="0" w:color="auto"/>
              <w:right w:val="single" w:sz="4" w:space="0" w:color="auto"/>
            </w:tcBorders>
          </w:tcPr>
          <w:p w14:paraId="393C09A5" w14:textId="77777777" w:rsidR="00A41C7E" w:rsidRPr="00926F7D" w:rsidRDefault="00A41C7E" w:rsidP="00926F7D">
            <w:pPr>
              <w:pStyle w:val="Caption"/>
              <w:spacing w:before="0" w:after="0" w:line="360" w:lineRule="auto"/>
              <w:jc w:val="both"/>
              <w:rPr>
                <w:rFonts w:ascii="Times New Roman" w:hAnsi="Times New Roman" w:cs="Times New Roman"/>
                <w:i w:val="0"/>
                <w:sz w:val="26"/>
                <w:szCs w:val="26"/>
                <w:lang w:val="vi-VN"/>
              </w:rPr>
            </w:pPr>
            <w:bookmarkStart w:id="374" w:name="_Toc133524999"/>
            <w:r w:rsidRPr="00926F7D">
              <w:rPr>
                <w:rFonts w:ascii="Times New Roman" w:hAnsi="Times New Roman" w:cs="Times New Roman"/>
                <w:i w:val="0"/>
                <w:sz w:val="26"/>
                <w:szCs w:val="26"/>
                <w:lang w:val="vi-VN"/>
              </w:rPr>
              <w:t>Prod</w:t>
            </w:r>
            <w:r w:rsidRPr="00926F7D">
              <w:rPr>
                <w:rFonts w:ascii="Times New Roman" w:hAnsi="Times New Roman" w:cs="Times New Roman"/>
                <w:i w:val="0"/>
                <w:sz w:val="26"/>
                <w:szCs w:val="26"/>
              </w:rPr>
              <w:t>uct</w:t>
            </w:r>
            <w:r w:rsidRPr="00926F7D">
              <w:rPr>
                <w:rFonts w:ascii="Times New Roman" w:hAnsi="Times New Roman" w:cs="Times New Roman"/>
                <w:i w:val="0"/>
                <w:sz w:val="26"/>
                <w:szCs w:val="26"/>
                <w:lang w:val="vi-VN"/>
              </w:rPr>
              <w:t xml:space="preserve"> Proposal</w:t>
            </w:r>
            <w:bookmarkEnd w:id="374"/>
          </w:p>
        </w:tc>
        <w:tc>
          <w:tcPr>
            <w:tcW w:w="2331" w:type="pct"/>
            <w:tcBorders>
              <w:top w:val="single" w:sz="4" w:space="0" w:color="auto"/>
              <w:left w:val="single" w:sz="4" w:space="0" w:color="auto"/>
              <w:bottom w:val="single" w:sz="4" w:space="0" w:color="auto"/>
              <w:right w:val="single" w:sz="4" w:space="0" w:color="auto"/>
            </w:tcBorders>
          </w:tcPr>
          <w:p w14:paraId="4F4AC825" w14:textId="77777777" w:rsidR="00A41C7E" w:rsidRPr="00926F7D" w:rsidRDefault="00A41C7E" w:rsidP="00926F7D">
            <w:pPr>
              <w:pStyle w:val="Caption"/>
              <w:spacing w:before="0" w:after="0" w:line="360" w:lineRule="auto"/>
              <w:jc w:val="both"/>
              <w:rPr>
                <w:rFonts w:ascii="Times New Roman" w:hAnsi="Times New Roman" w:cs="Times New Roman"/>
                <w:i w:val="0"/>
                <w:sz w:val="26"/>
                <w:szCs w:val="26"/>
                <w:lang w:val="vi-VN"/>
              </w:rPr>
            </w:pPr>
            <w:bookmarkStart w:id="375" w:name="_Toc133525000"/>
            <w:r w:rsidRPr="00926F7D">
              <w:rPr>
                <w:rFonts w:ascii="Times New Roman" w:hAnsi="Times New Roman" w:cs="Times New Roman"/>
                <w:i w:val="0"/>
                <w:sz w:val="26"/>
                <w:szCs w:val="26"/>
                <w:lang w:val="vi-VN"/>
              </w:rPr>
              <w:t>Tài liệu giới thiệu dự án</w:t>
            </w:r>
            <w:bookmarkEnd w:id="375"/>
          </w:p>
        </w:tc>
      </w:tr>
      <w:tr w:rsidR="00A41C7E" w:rsidRPr="00926F7D" w14:paraId="178DF93B" w14:textId="77777777" w:rsidTr="000978AD">
        <w:trPr>
          <w:jc w:val="center"/>
        </w:trPr>
        <w:tc>
          <w:tcPr>
            <w:tcW w:w="517" w:type="pct"/>
            <w:tcBorders>
              <w:top w:val="single" w:sz="4" w:space="0" w:color="auto"/>
              <w:left w:val="single" w:sz="4" w:space="0" w:color="auto"/>
              <w:bottom w:val="single" w:sz="4" w:space="0" w:color="auto"/>
              <w:right w:val="single" w:sz="4" w:space="0" w:color="auto"/>
            </w:tcBorders>
          </w:tcPr>
          <w:p w14:paraId="5DCC962D" w14:textId="77777777" w:rsidR="00A41C7E" w:rsidRPr="00926F7D" w:rsidRDefault="00A41C7E" w:rsidP="00926F7D">
            <w:pPr>
              <w:pStyle w:val="Caption"/>
              <w:spacing w:before="0" w:after="0" w:line="360" w:lineRule="auto"/>
              <w:jc w:val="both"/>
              <w:rPr>
                <w:rFonts w:ascii="Times New Roman" w:hAnsi="Times New Roman" w:cs="Times New Roman"/>
                <w:i w:val="0"/>
                <w:sz w:val="26"/>
                <w:szCs w:val="26"/>
              </w:rPr>
            </w:pPr>
            <w:bookmarkStart w:id="376" w:name="_Toc133525001"/>
            <w:r w:rsidRPr="00926F7D">
              <w:rPr>
                <w:rFonts w:ascii="Times New Roman" w:hAnsi="Times New Roman" w:cs="Times New Roman"/>
                <w:i w:val="0"/>
                <w:sz w:val="26"/>
                <w:szCs w:val="26"/>
              </w:rPr>
              <w:t>2</w:t>
            </w:r>
            <w:bookmarkEnd w:id="376"/>
          </w:p>
        </w:tc>
        <w:tc>
          <w:tcPr>
            <w:tcW w:w="2152" w:type="pct"/>
            <w:tcBorders>
              <w:top w:val="single" w:sz="4" w:space="0" w:color="auto"/>
              <w:left w:val="single" w:sz="4" w:space="0" w:color="auto"/>
              <w:bottom w:val="single" w:sz="4" w:space="0" w:color="auto"/>
              <w:right w:val="single" w:sz="4" w:space="0" w:color="auto"/>
            </w:tcBorders>
          </w:tcPr>
          <w:p w14:paraId="0CAA2A7F" w14:textId="77777777" w:rsidR="00A41C7E" w:rsidRPr="00926F7D" w:rsidRDefault="00A41C7E" w:rsidP="00926F7D">
            <w:pPr>
              <w:pStyle w:val="Caption"/>
              <w:spacing w:before="0" w:after="0" w:line="360" w:lineRule="auto"/>
              <w:jc w:val="both"/>
              <w:rPr>
                <w:rFonts w:ascii="Times New Roman" w:hAnsi="Times New Roman" w:cs="Times New Roman"/>
                <w:i w:val="0"/>
                <w:sz w:val="26"/>
                <w:szCs w:val="26"/>
              </w:rPr>
            </w:pPr>
            <w:bookmarkStart w:id="377" w:name="_Toc133525002"/>
            <w:r w:rsidRPr="00926F7D">
              <w:rPr>
                <w:rFonts w:ascii="Times New Roman" w:hAnsi="Times New Roman" w:cs="Times New Roman"/>
                <w:i w:val="0"/>
                <w:sz w:val="26"/>
                <w:szCs w:val="26"/>
              </w:rPr>
              <w:t>Project Plan</w:t>
            </w:r>
            <w:bookmarkEnd w:id="377"/>
          </w:p>
        </w:tc>
        <w:tc>
          <w:tcPr>
            <w:tcW w:w="2331" w:type="pct"/>
            <w:tcBorders>
              <w:top w:val="single" w:sz="4" w:space="0" w:color="auto"/>
              <w:left w:val="single" w:sz="4" w:space="0" w:color="auto"/>
              <w:bottom w:val="single" w:sz="4" w:space="0" w:color="auto"/>
              <w:right w:val="single" w:sz="4" w:space="0" w:color="auto"/>
            </w:tcBorders>
          </w:tcPr>
          <w:p w14:paraId="772D1510" w14:textId="7E79A9AC" w:rsidR="00A41C7E" w:rsidRPr="00926F7D" w:rsidRDefault="00E96DC6" w:rsidP="00926F7D">
            <w:pPr>
              <w:pStyle w:val="Caption"/>
              <w:spacing w:before="0" w:after="0" w:line="360" w:lineRule="auto"/>
              <w:jc w:val="both"/>
              <w:rPr>
                <w:rFonts w:ascii="Times New Roman" w:hAnsi="Times New Roman" w:cs="Times New Roman"/>
                <w:i w:val="0"/>
                <w:sz w:val="26"/>
                <w:szCs w:val="26"/>
              </w:rPr>
            </w:pPr>
            <w:bookmarkStart w:id="378" w:name="_Toc133525003"/>
            <w:r w:rsidRPr="00926F7D">
              <w:rPr>
                <w:rFonts w:ascii="Times New Roman" w:hAnsi="Times New Roman" w:cs="Times New Roman"/>
                <w:i w:val="0"/>
                <w:sz w:val="26"/>
                <w:szCs w:val="26"/>
              </w:rPr>
              <w:t>Kế</w:t>
            </w:r>
            <w:r w:rsidR="00A41C7E" w:rsidRPr="00926F7D">
              <w:rPr>
                <w:rFonts w:ascii="Times New Roman" w:hAnsi="Times New Roman" w:cs="Times New Roman"/>
                <w:i w:val="0"/>
                <w:sz w:val="26"/>
                <w:szCs w:val="26"/>
              </w:rPr>
              <w:t xml:space="preserve"> hoạch dự án</w:t>
            </w:r>
            <w:bookmarkEnd w:id="378"/>
          </w:p>
        </w:tc>
      </w:tr>
      <w:tr w:rsidR="00A41C7E" w:rsidRPr="00926F7D" w14:paraId="024C2946" w14:textId="77777777" w:rsidTr="000978AD">
        <w:trPr>
          <w:jc w:val="center"/>
        </w:trPr>
        <w:tc>
          <w:tcPr>
            <w:tcW w:w="517" w:type="pct"/>
            <w:tcBorders>
              <w:top w:val="single" w:sz="4" w:space="0" w:color="auto"/>
              <w:left w:val="single" w:sz="4" w:space="0" w:color="auto"/>
              <w:bottom w:val="single" w:sz="4" w:space="0" w:color="auto"/>
              <w:right w:val="single" w:sz="4" w:space="0" w:color="auto"/>
            </w:tcBorders>
          </w:tcPr>
          <w:p w14:paraId="3C9F0DFF" w14:textId="77777777" w:rsidR="00A41C7E" w:rsidRPr="00926F7D" w:rsidRDefault="00A41C7E" w:rsidP="00926F7D">
            <w:pPr>
              <w:pStyle w:val="Caption"/>
              <w:spacing w:before="0" w:after="0" w:line="360" w:lineRule="auto"/>
              <w:jc w:val="both"/>
              <w:rPr>
                <w:rFonts w:ascii="Times New Roman" w:hAnsi="Times New Roman" w:cs="Times New Roman"/>
                <w:i w:val="0"/>
                <w:color w:val="auto"/>
                <w:sz w:val="26"/>
                <w:szCs w:val="26"/>
              </w:rPr>
            </w:pPr>
            <w:bookmarkStart w:id="379" w:name="_Toc133525004"/>
            <w:r w:rsidRPr="00926F7D">
              <w:rPr>
                <w:rFonts w:ascii="Times New Roman" w:hAnsi="Times New Roman" w:cs="Times New Roman"/>
                <w:i w:val="0"/>
                <w:color w:val="auto"/>
                <w:sz w:val="26"/>
                <w:szCs w:val="26"/>
              </w:rPr>
              <w:t>3</w:t>
            </w:r>
            <w:bookmarkEnd w:id="379"/>
          </w:p>
        </w:tc>
        <w:tc>
          <w:tcPr>
            <w:tcW w:w="2152" w:type="pct"/>
            <w:tcBorders>
              <w:top w:val="single" w:sz="4" w:space="0" w:color="auto"/>
              <w:left w:val="single" w:sz="4" w:space="0" w:color="auto"/>
              <w:bottom w:val="single" w:sz="4" w:space="0" w:color="auto"/>
              <w:right w:val="single" w:sz="4" w:space="0" w:color="auto"/>
            </w:tcBorders>
          </w:tcPr>
          <w:p w14:paraId="3CE8C701" w14:textId="77777777" w:rsidR="00A41C7E" w:rsidRPr="00926F7D" w:rsidRDefault="00A41C7E" w:rsidP="00926F7D">
            <w:pPr>
              <w:pStyle w:val="Caption"/>
              <w:spacing w:before="0" w:after="0" w:line="360" w:lineRule="auto"/>
              <w:jc w:val="both"/>
              <w:rPr>
                <w:rFonts w:ascii="Times New Roman" w:hAnsi="Times New Roman" w:cs="Times New Roman"/>
                <w:i w:val="0"/>
                <w:color w:val="auto"/>
                <w:sz w:val="26"/>
                <w:szCs w:val="26"/>
                <w:lang w:val="vi-VN"/>
              </w:rPr>
            </w:pPr>
            <w:bookmarkStart w:id="380" w:name="_Toc133525005"/>
            <w:r w:rsidRPr="00926F7D">
              <w:rPr>
                <w:rFonts w:ascii="Times New Roman" w:hAnsi="Times New Roman" w:cs="Times New Roman"/>
                <w:i w:val="0"/>
                <w:color w:val="auto"/>
                <w:sz w:val="26"/>
                <w:szCs w:val="26"/>
                <w:lang w:val="vi-VN"/>
              </w:rPr>
              <w:t>User Story</w:t>
            </w:r>
            <w:bookmarkEnd w:id="380"/>
          </w:p>
        </w:tc>
        <w:tc>
          <w:tcPr>
            <w:tcW w:w="2331" w:type="pct"/>
            <w:tcBorders>
              <w:top w:val="single" w:sz="4" w:space="0" w:color="auto"/>
              <w:left w:val="single" w:sz="4" w:space="0" w:color="auto"/>
              <w:bottom w:val="single" w:sz="4" w:space="0" w:color="auto"/>
              <w:right w:val="single" w:sz="4" w:space="0" w:color="auto"/>
            </w:tcBorders>
          </w:tcPr>
          <w:p w14:paraId="49274342" w14:textId="77777777" w:rsidR="00A41C7E" w:rsidRPr="00926F7D" w:rsidRDefault="00A41C7E" w:rsidP="00926F7D">
            <w:pPr>
              <w:pStyle w:val="Caption"/>
              <w:spacing w:before="0" w:after="0" w:line="360" w:lineRule="auto"/>
              <w:jc w:val="both"/>
              <w:rPr>
                <w:rFonts w:ascii="Times New Roman" w:hAnsi="Times New Roman" w:cs="Times New Roman"/>
                <w:i w:val="0"/>
                <w:color w:val="auto"/>
                <w:sz w:val="26"/>
                <w:szCs w:val="26"/>
                <w:lang w:val="vi-VN"/>
              </w:rPr>
            </w:pPr>
            <w:bookmarkStart w:id="381" w:name="_Toc133525006"/>
            <w:r w:rsidRPr="00926F7D">
              <w:rPr>
                <w:rFonts w:ascii="Times New Roman" w:hAnsi="Times New Roman" w:cs="Times New Roman"/>
                <w:i w:val="0"/>
                <w:color w:val="auto"/>
                <w:sz w:val="26"/>
                <w:szCs w:val="26"/>
                <w:lang w:val="vi-VN"/>
              </w:rPr>
              <w:t>Các kịch bản người dùng</w:t>
            </w:r>
            <w:bookmarkEnd w:id="381"/>
          </w:p>
        </w:tc>
      </w:tr>
      <w:tr w:rsidR="00A41C7E" w:rsidRPr="00926F7D" w14:paraId="4C69885C" w14:textId="77777777" w:rsidTr="000978AD">
        <w:trPr>
          <w:jc w:val="center"/>
        </w:trPr>
        <w:tc>
          <w:tcPr>
            <w:tcW w:w="517" w:type="pct"/>
            <w:tcBorders>
              <w:top w:val="single" w:sz="4" w:space="0" w:color="auto"/>
              <w:left w:val="single" w:sz="4" w:space="0" w:color="auto"/>
              <w:bottom w:val="single" w:sz="4" w:space="0" w:color="auto"/>
              <w:right w:val="single" w:sz="4" w:space="0" w:color="auto"/>
            </w:tcBorders>
          </w:tcPr>
          <w:p w14:paraId="3ED8244B" w14:textId="68C74F28" w:rsidR="00A41C7E" w:rsidRPr="00926F7D" w:rsidRDefault="00A41C7E" w:rsidP="00926F7D">
            <w:pPr>
              <w:pStyle w:val="Caption"/>
              <w:tabs>
                <w:tab w:val="left" w:pos="750"/>
              </w:tabs>
              <w:spacing w:before="0" w:after="0" w:line="360" w:lineRule="auto"/>
              <w:jc w:val="both"/>
              <w:rPr>
                <w:rFonts w:ascii="Times New Roman" w:hAnsi="Times New Roman" w:cs="Times New Roman"/>
                <w:i w:val="0"/>
                <w:color w:val="auto"/>
                <w:sz w:val="26"/>
                <w:szCs w:val="26"/>
              </w:rPr>
            </w:pPr>
            <w:bookmarkStart w:id="382" w:name="_Toc133525007"/>
            <w:r w:rsidRPr="00926F7D">
              <w:rPr>
                <w:rFonts w:ascii="Times New Roman" w:hAnsi="Times New Roman" w:cs="Times New Roman"/>
                <w:i w:val="0"/>
                <w:sz w:val="26"/>
                <w:szCs w:val="26"/>
              </w:rPr>
              <w:t>4</w:t>
            </w:r>
            <w:bookmarkEnd w:id="382"/>
          </w:p>
        </w:tc>
        <w:tc>
          <w:tcPr>
            <w:tcW w:w="2152" w:type="pct"/>
            <w:tcBorders>
              <w:top w:val="single" w:sz="4" w:space="0" w:color="auto"/>
              <w:left w:val="single" w:sz="4" w:space="0" w:color="auto"/>
              <w:bottom w:val="single" w:sz="4" w:space="0" w:color="auto"/>
              <w:right w:val="single" w:sz="4" w:space="0" w:color="auto"/>
            </w:tcBorders>
          </w:tcPr>
          <w:p w14:paraId="04F51E21" w14:textId="77777777" w:rsidR="00A41C7E" w:rsidRPr="00926F7D" w:rsidRDefault="00A41C7E" w:rsidP="00926F7D">
            <w:pPr>
              <w:pStyle w:val="Caption"/>
              <w:spacing w:before="0" w:after="0" w:line="360" w:lineRule="auto"/>
              <w:jc w:val="both"/>
              <w:rPr>
                <w:rFonts w:ascii="Times New Roman" w:hAnsi="Times New Roman" w:cs="Times New Roman"/>
                <w:i w:val="0"/>
                <w:color w:val="auto"/>
                <w:sz w:val="26"/>
                <w:szCs w:val="26"/>
                <w:lang w:val="vi-VN"/>
              </w:rPr>
            </w:pPr>
            <w:bookmarkStart w:id="383" w:name="_Toc133525008"/>
            <w:r w:rsidRPr="00926F7D">
              <w:rPr>
                <w:rFonts w:ascii="Times New Roman" w:hAnsi="Times New Roman" w:cs="Times New Roman"/>
                <w:i w:val="0"/>
                <w:sz w:val="26"/>
                <w:szCs w:val="26"/>
                <w:lang w:val="vi-VN"/>
              </w:rPr>
              <w:t>Prod</w:t>
            </w:r>
            <w:r w:rsidRPr="00926F7D">
              <w:rPr>
                <w:rFonts w:ascii="Times New Roman" w:hAnsi="Times New Roman" w:cs="Times New Roman"/>
                <w:i w:val="0"/>
                <w:sz w:val="26"/>
                <w:szCs w:val="26"/>
              </w:rPr>
              <w:t>uct</w:t>
            </w:r>
            <w:r w:rsidRPr="00926F7D">
              <w:rPr>
                <w:rFonts w:ascii="Times New Roman" w:hAnsi="Times New Roman" w:cs="Times New Roman"/>
                <w:i w:val="0"/>
                <w:sz w:val="26"/>
                <w:szCs w:val="26"/>
                <w:lang w:val="vi-VN"/>
              </w:rPr>
              <w:t xml:space="preserve"> Backlog</w:t>
            </w:r>
            <w:bookmarkEnd w:id="383"/>
          </w:p>
        </w:tc>
        <w:tc>
          <w:tcPr>
            <w:tcW w:w="2331" w:type="pct"/>
            <w:tcBorders>
              <w:top w:val="single" w:sz="4" w:space="0" w:color="auto"/>
              <w:left w:val="single" w:sz="4" w:space="0" w:color="auto"/>
              <w:bottom w:val="single" w:sz="4" w:space="0" w:color="auto"/>
              <w:right w:val="single" w:sz="4" w:space="0" w:color="auto"/>
            </w:tcBorders>
          </w:tcPr>
          <w:p w14:paraId="4A918A0A" w14:textId="77777777" w:rsidR="00A41C7E" w:rsidRPr="00926F7D" w:rsidRDefault="00A41C7E" w:rsidP="00926F7D">
            <w:pPr>
              <w:pStyle w:val="Caption"/>
              <w:spacing w:before="0" w:after="0" w:line="360" w:lineRule="auto"/>
              <w:jc w:val="both"/>
              <w:rPr>
                <w:rFonts w:ascii="Times New Roman" w:hAnsi="Times New Roman" w:cs="Times New Roman"/>
                <w:i w:val="0"/>
                <w:sz w:val="26"/>
                <w:szCs w:val="26"/>
                <w:lang w:val="vi-VN"/>
              </w:rPr>
            </w:pPr>
            <w:bookmarkStart w:id="384" w:name="_Toc133525009"/>
            <w:r w:rsidRPr="00926F7D">
              <w:rPr>
                <w:rFonts w:ascii="Times New Roman" w:hAnsi="Times New Roman" w:cs="Times New Roman"/>
                <w:i w:val="0"/>
                <w:sz w:val="26"/>
                <w:szCs w:val="26"/>
                <w:lang w:val="vi-VN"/>
              </w:rPr>
              <w:t>Tài liệu mô tả yêu cầu người dùng</w:t>
            </w:r>
            <w:bookmarkEnd w:id="384"/>
          </w:p>
        </w:tc>
      </w:tr>
      <w:tr w:rsidR="00A41C7E" w:rsidRPr="00926F7D" w14:paraId="4B97BC88" w14:textId="77777777" w:rsidTr="000978AD">
        <w:trPr>
          <w:jc w:val="center"/>
        </w:trPr>
        <w:tc>
          <w:tcPr>
            <w:tcW w:w="517" w:type="pct"/>
            <w:tcBorders>
              <w:top w:val="single" w:sz="4" w:space="0" w:color="auto"/>
              <w:left w:val="single" w:sz="4" w:space="0" w:color="auto"/>
              <w:bottom w:val="single" w:sz="4" w:space="0" w:color="auto"/>
              <w:right w:val="single" w:sz="4" w:space="0" w:color="auto"/>
            </w:tcBorders>
          </w:tcPr>
          <w:p w14:paraId="5BA313EE" w14:textId="35F2D080" w:rsidR="00A41C7E" w:rsidRPr="00926F7D" w:rsidRDefault="001F7558" w:rsidP="00926F7D">
            <w:pPr>
              <w:pStyle w:val="Caption"/>
              <w:spacing w:before="0" w:after="0" w:line="360" w:lineRule="auto"/>
              <w:jc w:val="both"/>
              <w:rPr>
                <w:rFonts w:ascii="Times New Roman" w:hAnsi="Times New Roman" w:cs="Times New Roman"/>
                <w:i w:val="0"/>
                <w:sz w:val="26"/>
                <w:szCs w:val="26"/>
              </w:rPr>
            </w:pPr>
            <w:r w:rsidRPr="00926F7D">
              <w:rPr>
                <w:rFonts w:ascii="Times New Roman" w:hAnsi="Times New Roman" w:cs="Times New Roman"/>
                <w:i w:val="0"/>
                <w:sz w:val="26"/>
                <w:szCs w:val="26"/>
              </w:rPr>
              <w:t>5</w:t>
            </w:r>
          </w:p>
        </w:tc>
        <w:tc>
          <w:tcPr>
            <w:tcW w:w="2152" w:type="pct"/>
            <w:tcBorders>
              <w:top w:val="single" w:sz="4" w:space="0" w:color="auto"/>
              <w:left w:val="single" w:sz="4" w:space="0" w:color="auto"/>
              <w:bottom w:val="single" w:sz="4" w:space="0" w:color="auto"/>
              <w:right w:val="single" w:sz="4" w:space="0" w:color="auto"/>
            </w:tcBorders>
          </w:tcPr>
          <w:p w14:paraId="1A4081C8" w14:textId="77777777" w:rsidR="00A41C7E" w:rsidRPr="00926F7D" w:rsidRDefault="00A41C7E" w:rsidP="00926F7D">
            <w:pPr>
              <w:pStyle w:val="Caption"/>
              <w:spacing w:before="0" w:after="0" w:line="360" w:lineRule="auto"/>
              <w:jc w:val="both"/>
              <w:rPr>
                <w:rFonts w:ascii="Times New Roman" w:hAnsi="Times New Roman" w:cs="Times New Roman"/>
                <w:i w:val="0"/>
                <w:sz w:val="26"/>
                <w:szCs w:val="26"/>
                <w:lang w:val="vi-VN"/>
              </w:rPr>
            </w:pPr>
            <w:bookmarkStart w:id="385" w:name="_Toc133525014"/>
            <w:r w:rsidRPr="00926F7D">
              <w:rPr>
                <w:rFonts w:ascii="Times New Roman" w:hAnsi="Times New Roman" w:cs="Times New Roman"/>
                <w:i w:val="0"/>
                <w:sz w:val="26"/>
                <w:szCs w:val="26"/>
                <w:lang w:val="vi-VN"/>
              </w:rPr>
              <w:t>Database Design</w:t>
            </w:r>
            <w:bookmarkEnd w:id="385"/>
          </w:p>
        </w:tc>
        <w:tc>
          <w:tcPr>
            <w:tcW w:w="2331" w:type="pct"/>
            <w:tcBorders>
              <w:top w:val="single" w:sz="4" w:space="0" w:color="auto"/>
              <w:left w:val="single" w:sz="4" w:space="0" w:color="auto"/>
              <w:bottom w:val="single" w:sz="4" w:space="0" w:color="auto"/>
              <w:right w:val="single" w:sz="4" w:space="0" w:color="auto"/>
            </w:tcBorders>
          </w:tcPr>
          <w:p w14:paraId="37BF93D9" w14:textId="77777777" w:rsidR="00A41C7E" w:rsidRPr="00926F7D" w:rsidRDefault="00A41C7E" w:rsidP="00926F7D">
            <w:pPr>
              <w:pStyle w:val="Caption"/>
              <w:spacing w:before="0" w:after="0" w:line="360" w:lineRule="auto"/>
              <w:jc w:val="both"/>
              <w:rPr>
                <w:rFonts w:ascii="Times New Roman" w:eastAsia="Times New Roman" w:hAnsi="Times New Roman" w:cs="Times New Roman"/>
                <w:i w:val="0"/>
                <w:color w:val="000000" w:themeColor="text1"/>
                <w:sz w:val="26"/>
                <w:szCs w:val="26"/>
                <w:shd w:val="clear" w:color="auto" w:fill="F7FBFC"/>
                <w:lang w:val="vi-VN"/>
              </w:rPr>
            </w:pPr>
            <w:bookmarkStart w:id="386" w:name="_Toc133525015"/>
            <w:r w:rsidRPr="00926F7D">
              <w:rPr>
                <w:rFonts w:ascii="Times New Roman" w:eastAsia="Times New Roman" w:hAnsi="Times New Roman" w:cs="Times New Roman"/>
                <w:i w:val="0"/>
                <w:color w:val="000000" w:themeColor="text1"/>
                <w:sz w:val="26"/>
                <w:szCs w:val="26"/>
                <w:shd w:val="clear" w:color="auto" w:fill="F7FBFC"/>
                <w:lang w:val="vi-VN"/>
              </w:rPr>
              <w:t>Tài liệu thiết kế CSDL</w:t>
            </w:r>
            <w:bookmarkEnd w:id="386"/>
          </w:p>
        </w:tc>
      </w:tr>
      <w:tr w:rsidR="00A41C7E" w:rsidRPr="00926F7D" w14:paraId="6A9E411A" w14:textId="77777777" w:rsidTr="000978AD">
        <w:trPr>
          <w:jc w:val="center"/>
        </w:trPr>
        <w:tc>
          <w:tcPr>
            <w:tcW w:w="517" w:type="pct"/>
            <w:tcBorders>
              <w:top w:val="single" w:sz="4" w:space="0" w:color="auto"/>
              <w:left w:val="single" w:sz="4" w:space="0" w:color="auto"/>
              <w:bottom w:val="single" w:sz="4" w:space="0" w:color="auto"/>
              <w:right w:val="single" w:sz="4" w:space="0" w:color="auto"/>
            </w:tcBorders>
          </w:tcPr>
          <w:p w14:paraId="172878F0" w14:textId="6BE0E174" w:rsidR="00A41C7E" w:rsidRPr="00926F7D" w:rsidRDefault="001F7558" w:rsidP="00926F7D">
            <w:pPr>
              <w:spacing w:line="360" w:lineRule="auto"/>
              <w:rPr>
                <w:rFonts w:ascii="Times New Roman" w:hAnsi="Times New Roman" w:cs="Times New Roman"/>
                <w:sz w:val="26"/>
                <w:szCs w:val="26"/>
              </w:rPr>
            </w:pPr>
            <w:r w:rsidRPr="00926F7D">
              <w:rPr>
                <w:rFonts w:ascii="Times New Roman" w:hAnsi="Times New Roman" w:cs="Times New Roman"/>
                <w:sz w:val="26"/>
                <w:szCs w:val="26"/>
              </w:rPr>
              <w:t>6</w:t>
            </w:r>
          </w:p>
        </w:tc>
        <w:tc>
          <w:tcPr>
            <w:tcW w:w="2152" w:type="pct"/>
            <w:tcBorders>
              <w:top w:val="single" w:sz="4" w:space="0" w:color="auto"/>
              <w:left w:val="single" w:sz="4" w:space="0" w:color="auto"/>
              <w:bottom w:val="single" w:sz="4" w:space="0" w:color="auto"/>
              <w:right w:val="single" w:sz="4" w:space="0" w:color="auto"/>
            </w:tcBorders>
          </w:tcPr>
          <w:p w14:paraId="06B44643" w14:textId="77777777" w:rsidR="00A41C7E" w:rsidRPr="00926F7D" w:rsidRDefault="00A41C7E" w:rsidP="00926F7D">
            <w:pPr>
              <w:spacing w:line="360" w:lineRule="auto"/>
              <w:rPr>
                <w:rFonts w:ascii="Times New Roman" w:hAnsi="Times New Roman" w:cs="Times New Roman"/>
                <w:sz w:val="26"/>
                <w:szCs w:val="26"/>
                <w:lang w:val="vi-VN"/>
              </w:rPr>
            </w:pPr>
            <w:bookmarkStart w:id="387" w:name="_Toc133525017"/>
            <w:r w:rsidRPr="00926F7D">
              <w:rPr>
                <w:rFonts w:ascii="Times New Roman" w:hAnsi="Times New Roman" w:cs="Times New Roman"/>
                <w:sz w:val="26"/>
                <w:szCs w:val="26"/>
                <w:lang w:val="vi-VN"/>
              </w:rPr>
              <w:t>User Interface Design</w:t>
            </w:r>
            <w:bookmarkEnd w:id="387"/>
          </w:p>
        </w:tc>
        <w:tc>
          <w:tcPr>
            <w:tcW w:w="2331" w:type="pct"/>
            <w:tcBorders>
              <w:top w:val="single" w:sz="4" w:space="0" w:color="auto"/>
              <w:left w:val="single" w:sz="4" w:space="0" w:color="auto"/>
              <w:bottom w:val="single" w:sz="4" w:space="0" w:color="auto"/>
              <w:right w:val="single" w:sz="4" w:space="0" w:color="auto"/>
            </w:tcBorders>
          </w:tcPr>
          <w:p w14:paraId="4CF83F39" w14:textId="77777777" w:rsidR="00A41C7E" w:rsidRPr="00926F7D" w:rsidRDefault="00A41C7E" w:rsidP="00926F7D">
            <w:pPr>
              <w:spacing w:line="360" w:lineRule="auto"/>
              <w:rPr>
                <w:rFonts w:ascii="Times New Roman" w:hAnsi="Times New Roman" w:cs="Times New Roman"/>
                <w:sz w:val="26"/>
                <w:szCs w:val="26"/>
                <w:lang w:val="vi-VN"/>
              </w:rPr>
            </w:pPr>
            <w:bookmarkStart w:id="388" w:name="_Toc133525018"/>
            <w:r w:rsidRPr="00926F7D">
              <w:rPr>
                <w:rFonts w:ascii="Times New Roman" w:eastAsia="Times New Roman" w:hAnsi="Times New Roman" w:cs="Times New Roman"/>
                <w:color w:val="000000" w:themeColor="text1"/>
                <w:sz w:val="26"/>
                <w:szCs w:val="26"/>
                <w:shd w:val="clear" w:color="auto" w:fill="F7FBFC"/>
                <w:lang w:val="vi-VN"/>
              </w:rPr>
              <w:t>Tài liệu thiết kế giao diện người dùng</w:t>
            </w:r>
            <w:bookmarkEnd w:id="388"/>
          </w:p>
        </w:tc>
      </w:tr>
      <w:tr w:rsidR="00A41C7E" w:rsidRPr="00926F7D" w14:paraId="77CDB268" w14:textId="77777777" w:rsidTr="000978AD">
        <w:trPr>
          <w:jc w:val="center"/>
        </w:trPr>
        <w:tc>
          <w:tcPr>
            <w:tcW w:w="517" w:type="pct"/>
            <w:tcBorders>
              <w:top w:val="single" w:sz="4" w:space="0" w:color="auto"/>
              <w:left w:val="single" w:sz="4" w:space="0" w:color="auto"/>
              <w:bottom w:val="single" w:sz="4" w:space="0" w:color="auto"/>
              <w:right w:val="single" w:sz="4" w:space="0" w:color="auto"/>
            </w:tcBorders>
          </w:tcPr>
          <w:p w14:paraId="543462A7" w14:textId="38F42561" w:rsidR="00A41C7E" w:rsidRPr="00926F7D" w:rsidRDefault="001F7558" w:rsidP="00926F7D">
            <w:pPr>
              <w:pStyle w:val="Caption"/>
              <w:spacing w:before="0" w:after="0" w:line="360" w:lineRule="auto"/>
              <w:jc w:val="both"/>
              <w:rPr>
                <w:rFonts w:ascii="Times New Roman" w:hAnsi="Times New Roman" w:cs="Times New Roman"/>
                <w:i w:val="0"/>
                <w:sz w:val="26"/>
                <w:szCs w:val="26"/>
              </w:rPr>
            </w:pPr>
            <w:r w:rsidRPr="00926F7D">
              <w:rPr>
                <w:rFonts w:ascii="Times New Roman" w:hAnsi="Times New Roman" w:cs="Times New Roman"/>
                <w:i w:val="0"/>
                <w:sz w:val="26"/>
                <w:szCs w:val="26"/>
              </w:rPr>
              <w:t>7</w:t>
            </w:r>
          </w:p>
        </w:tc>
        <w:tc>
          <w:tcPr>
            <w:tcW w:w="2152" w:type="pct"/>
            <w:tcBorders>
              <w:top w:val="single" w:sz="4" w:space="0" w:color="auto"/>
              <w:left w:val="single" w:sz="4" w:space="0" w:color="auto"/>
              <w:bottom w:val="single" w:sz="4" w:space="0" w:color="auto"/>
              <w:right w:val="single" w:sz="4" w:space="0" w:color="auto"/>
            </w:tcBorders>
          </w:tcPr>
          <w:p w14:paraId="78B98332" w14:textId="77777777" w:rsidR="00A41C7E" w:rsidRPr="00926F7D" w:rsidRDefault="00A41C7E" w:rsidP="00926F7D">
            <w:pPr>
              <w:pStyle w:val="Caption"/>
              <w:spacing w:before="0" w:after="0" w:line="360" w:lineRule="auto"/>
              <w:jc w:val="both"/>
              <w:rPr>
                <w:rFonts w:ascii="Times New Roman" w:hAnsi="Times New Roman" w:cs="Times New Roman"/>
                <w:i w:val="0"/>
                <w:sz w:val="26"/>
                <w:szCs w:val="26"/>
                <w:lang w:val="vi-VN"/>
              </w:rPr>
            </w:pPr>
            <w:bookmarkStart w:id="389" w:name="_Toc133525020"/>
            <w:r w:rsidRPr="00926F7D">
              <w:rPr>
                <w:rFonts w:ascii="Times New Roman" w:hAnsi="Times New Roman" w:cs="Times New Roman"/>
                <w:i w:val="0"/>
                <w:sz w:val="26"/>
                <w:szCs w:val="26"/>
                <w:lang w:val="vi-VN"/>
              </w:rPr>
              <w:t>Project Test Plan</w:t>
            </w:r>
            <w:bookmarkEnd w:id="389"/>
          </w:p>
        </w:tc>
        <w:tc>
          <w:tcPr>
            <w:tcW w:w="2331" w:type="pct"/>
            <w:tcBorders>
              <w:top w:val="single" w:sz="4" w:space="0" w:color="auto"/>
              <w:left w:val="single" w:sz="4" w:space="0" w:color="auto"/>
              <w:bottom w:val="single" w:sz="4" w:space="0" w:color="auto"/>
              <w:right w:val="single" w:sz="4" w:space="0" w:color="auto"/>
            </w:tcBorders>
          </w:tcPr>
          <w:p w14:paraId="7FEB0FE5" w14:textId="77777777" w:rsidR="00A41C7E" w:rsidRPr="00926F7D" w:rsidRDefault="00A41C7E" w:rsidP="00926F7D">
            <w:pPr>
              <w:pStyle w:val="Caption"/>
              <w:spacing w:before="0" w:after="0" w:line="360" w:lineRule="auto"/>
              <w:jc w:val="both"/>
              <w:rPr>
                <w:rFonts w:ascii="Times New Roman" w:hAnsi="Times New Roman" w:cs="Times New Roman"/>
                <w:i w:val="0"/>
                <w:sz w:val="26"/>
                <w:szCs w:val="26"/>
                <w:lang w:val="vi-VN"/>
              </w:rPr>
            </w:pPr>
            <w:bookmarkStart w:id="390" w:name="_Toc133525021"/>
            <w:r w:rsidRPr="00926F7D">
              <w:rPr>
                <w:rFonts w:ascii="Times New Roman" w:eastAsia="Times New Roman" w:hAnsi="Times New Roman" w:cs="Times New Roman"/>
                <w:i w:val="0"/>
                <w:color w:val="000000" w:themeColor="text1"/>
                <w:sz w:val="26"/>
                <w:szCs w:val="26"/>
                <w:shd w:val="clear" w:color="auto" w:fill="F7FBFC"/>
                <w:lang w:val="vi-VN"/>
              </w:rPr>
              <w:t>Tài liệu kiểm thử Plan</w:t>
            </w:r>
            <w:bookmarkEnd w:id="390"/>
          </w:p>
        </w:tc>
      </w:tr>
      <w:tr w:rsidR="00A41C7E" w:rsidRPr="00926F7D" w14:paraId="2B3F19D7" w14:textId="77777777" w:rsidTr="000978AD">
        <w:trPr>
          <w:jc w:val="center"/>
        </w:trPr>
        <w:tc>
          <w:tcPr>
            <w:tcW w:w="517" w:type="pct"/>
            <w:tcBorders>
              <w:top w:val="single" w:sz="4" w:space="0" w:color="auto"/>
              <w:left w:val="single" w:sz="4" w:space="0" w:color="auto"/>
              <w:bottom w:val="single" w:sz="4" w:space="0" w:color="auto"/>
              <w:right w:val="single" w:sz="4" w:space="0" w:color="auto"/>
            </w:tcBorders>
          </w:tcPr>
          <w:p w14:paraId="2942477A" w14:textId="3C1F27BB" w:rsidR="00A41C7E" w:rsidRPr="00926F7D" w:rsidRDefault="001F7558" w:rsidP="00926F7D">
            <w:pPr>
              <w:pStyle w:val="Caption"/>
              <w:spacing w:before="0" w:after="0" w:line="360" w:lineRule="auto"/>
              <w:jc w:val="both"/>
              <w:rPr>
                <w:rFonts w:ascii="Times New Roman" w:hAnsi="Times New Roman" w:cs="Times New Roman"/>
                <w:i w:val="0"/>
                <w:sz w:val="26"/>
                <w:szCs w:val="26"/>
              </w:rPr>
            </w:pPr>
            <w:r w:rsidRPr="00926F7D">
              <w:rPr>
                <w:rFonts w:ascii="Times New Roman" w:hAnsi="Times New Roman" w:cs="Times New Roman"/>
                <w:i w:val="0"/>
                <w:sz w:val="26"/>
                <w:szCs w:val="26"/>
              </w:rPr>
              <w:t>8</w:t>
            </w:r>
          </w:p>
        </w:tc>
        <w:tc>
          <w:tcPr>
            <w:tcW w:w="2152" w:type="pct"/>
            <w:tcBorders>
              <w:top w:val="single" w:sz="4" w:space="0" w:color="auto"/>
              <w:left w:val="single" w:sz="4" w:space="0" w:color="auto"/>
              <w:bottom w:val="single" w:sz="4" w:space="0" w:color="auto"/>
              <w:right w:val="single" w:sz="4" w:space="0" w:color="auto"/>
            </w:tcBorders>
          </w:tcPr>
          <w:p w14:paraId="6EBCEB5C" w14:textId="77777777" w:rsidR="00A41C7E" w:rsidRPr="00926F7D" w:rsidRDefault="00A41C7E" w:rsidP="00926F7D">
            <w:pPr>
              <w:pStyle w:val="Caption"/>
              <w:spacing w:before="0" w:after="0" w:line="360" w:lineRule="auto"/>
              <w:jc w:val="both"/>
              <w:rPr>
                <w:rFonts w:ascii="Times New Roman" w:hAnsi="Times New Roman" w:cs="Times New Roman"/>
                <w:i w:val="0"/>
                <w:sz w:val="26"/>
                <w:szCs w:val="26"/>
                <w:lang w:val="vi-VN"/>
              </w:rPr>
            </w:pPr>
            <w:bookmarkStart w:id="391" w:name="_Toc133525023"/>
            <w:r w:rsidRPr="00926F7D">
              <w:rPr>
                <w:rFonts w:ascii="Times New Roman" w:hAnsi="Times New Roman" w:cs="Times New Roman"/>
                <w:i w:val="0"/>
                <w:sz w:val="26"/>
                <w:szCs w:val="26"/>
                <w:lang w:val="vi-VN"/>
              </w:rPr>
              <w:t>Test Sprint Backlog</w:t>
            </w:r>
            <w:bookmarkEnd w:id="391"/>
          </w:p>
        </w:tc>
        <w:tc>
          <w:tcPr>
            <w:tcW w:w="2331" w:type="pct"/>
            <w:tcBorders>
              <w:top w:val="single" w:sz="4" w:space="0" w:color="auto"/>
              <w:left w:val="single" w:sz="4" w:space="0" w:color="auto"/>
              <w:bottom w:val="single" w:sz="4" w:space="0" w:color="auto"/>
              <w:right w:val="single" w:sz="4" w:space="0" w:color="auto"/>
            </w:tcBorders>
          </w:tcPr>
          <w:p w14:paraId="609E12AB" w14:textId="77777777" w:rsidR="00A41C7E" w:rsidRPr="00926F7D" w:rsidRDefault="00A41C7E" w:rsidP="00926F7D">
            <w:pPr>
              <w:pStyle w:val="Caption"/>
              <w:spacing w:before="0" w:after="0" w:line="360" w:lineRule="auto"/>
              <w:jc w:val="both"/>
              <w:rPr>
                <w:rFonts w:ascii="Times New Roman" w:hAnsi="Times New Roman" w:cs="Times New Roman"/>
                <w:i w:val="0"/>
                <w:sz w:val="26"/>
                <w:szCs w:val="26"/>
                <w:lang w:val="vi-VN"/>
              </w:rPr>
            </w:pPr>
            <w:bookmarkStart w:id="392" w:name="_Toc133525024"/>
            <w:r w:rsidRPr="00926F7D">
              <w:rPr>
                <w:rFonts w:ascii="Times New Roman" w:eastAsia="Times New Roman" w:hAnsi="Times New Roman" w:cs="Times New Roman"/>
                <w:i w:val="0"/>
                <w:color w:val="000000" w:themeColor="text1"/>
                <w:sz w:val="26"/>
                <w:szCs w:val="26"/>
                <w:shd w:val="clear" w:color="auto" w:fill="F7FBFC"/>
                <w:lang w:val="vi-VN"/>
              </w:rPr>
              <w:t>Tài liệu kiểm thử Sprint</w:t>
            </w:r>
            <w:bookmarkEnd w:id="392"/>
          </w:p>
        </w:tc>
      </w:tr>
      <w:tr w:rsidR="00A41C7E" w:rsidRPr="00926F7D" w14:paraId="62942C47" w14:textId="77777777" w:rsidTr="000978AD">
        <w:trPr>
          <w:jc w:val="center"/>
        </w:trPr>
        <w:tc>
          <w:tcPr>
            <w:tcW w:w="517" w:type="pct"/>
            <w:tcBorders>
              <w:top w:val="single" w:sz="4" w:space="0" w:color="auto"/>
              <w:left w:val="single" w:sz="4" w:space="0" w:color="auto"/>
              <w:bottom w:val="single" w:sz="4" w:space="0" w:color="auto"/>
              <w:right w:val="single" w:sz="4" w:space="0" w:color="auto"/>
            </w:tcBorders>
          </w:tcPr>
          <w:p w14:paraId="2ECF2047" w14:textId="3EC9710F" w:rsidR="00A41C7E" w:rsidRPr="00926F7D" w:rsidRDefault="001F7558" w:rsidP="00926F7D">
            <w:pPr>
              <w:pStyle w:val="Caption"/>
              <w:spacing w:before="0" w:after="0" w:line="360" w:lineRule="auto"/>
              <w:jc w:val="both"/>
              <w:rPr>
                <w:rFonts w:ascii="Times New Roman" w:hAnsi="Times New Roman" w:cs="Times New Roman"/>
                <w:i w:val="0"/>
                <w:sz w:val="26"/>
                <w:szCs w:val="26"/>
              </w:rPr>
            </w:pPr>
            <w:r w:rsidRPr="00926F7D">
              <w:rPr>
                <w:rFonts w:ascii="Times New Roman" w:hAnsi="Times New Roman" w:cs="Times New Roman"/>
                <w:i w:val="0"/>
                <w:sz w:val="26"/>
                <w:szCs w:val="26"/>
              </w:rPr>
              <w:t>9</w:t>
            </w:r>
          </w:p>
        </w:tc>
        <w:tc>
          <w:tcPr>
            <w:tcW w:w="2152" w:type="pct"/>
            <w:tcBorders>
              <w:top w:val="single" w:sz="4" w:space="0" w:color="auto"/>
              <w:left w:val="single" w:sz="4" w:space="0" w:color="auto"/>
              <w:bottom w:val="single" w:sz="4" w:space="0" w:color="auto"/>
              <w:right w:val="single" w:sz="4" w:space="0" w:color="auto"/>
            </w:tcBorders>
          </w:tcPr>
          <w:p w14:paraId="5B160F18" w14:textId="77777777" w:rsidR="00A41C7E" w:rsidRPr="00926F7D" w:rsidRDefault="00A41C7E" w:rsidP="00926F7D">
            <w:pPr>
              <w:pStyle w:val="Caption"/>
              <w:spacing w:before="0" w:after="0" w:line="360" w:lineRule="auto"/>
              <w:jc w:val="both"/>
              <w:rPr>
                <w:rFonts w:ascii="Times New Roman" w:hAnsi="Times New Roman" w:cs="Times New Roman"/>
                <w:i w:val="0"/>
                <w:sz w:val="26"/>
                <w:szCs w:val="26"/>
                <w:lang w:val="vi-VN"/>
              </w:rPr>
            </w:pPr>
            <w:bookmarkStart w:id="393" w:name="_Toc133525026"/>
            <w:r w:rsidRPr="00926F7D">
              <w:rPr>
                <w:rFonts w:ascii="Times New Roman" w:hAnsi="Times New Roman" w:cs="Times New Roman"/>
                <w:i w:val="0"/>
                <w:sz w:val="26"/>
                <w:szCs w:val="26"/>
                <w:lang w:val="vi-VN"/>
              </w:rPr>
              <w:t>Project Test Report</w:t>
            </w:r>
            <w:bookmarkEnd w:id="393"/>
          </w:p>
        </w:tc>
        <w:tc>
          <w:tcPr>
            <w:tcW w:w="2331" w:type="pct"/>
            <w:tcBorders>
              <w:top w:val="single" w:sz="4" w:space="0" w:color="auto"/>
              <w:left w:val="single" w:sz="4" w:space="0" w:color="auto"/>
              <w:bottom w:val="single" w:sz="4" w:space="0" w:color="auto"/>
              <w:right w:val="single" w:sz="4" w:space="0" w:color="auto"/>
            </w:tcBorders>
          </w:tcPr>
          <w:p w14:paraId="784DFA9C" w14:textId="77777777" w:rsidR="00A41C7E" w:rsidRPr="00926F7D" w:rsidRDefault="00A41C7E" w:rsidP="00926F7D">
            <w:pPr>
              <w:pStyle w:val="Caption"/>
              <w:spacing w:before="0" w:after="0" w:line="360" w:lineRule="auto"/>
              <w:jc w:val="both"/>
              <w:rPr>
                <w:rFonts w:ascii="Times New Roman" w:hAnsi="Times New Roman" w:cs="Times New Roman"/>
                <w:i w:val="0"/>
                <w:sz w:val="26"/>
                <w:szCs w:val="26"/>
                <w:lang w:val="vi-VN"/>
              </w:rPr>
            </w:pPr>
            <w:bookmarkStart w:id="394" w:name="_Toc133525027"/>
            <w:r w:rsidRPr="00926F7D">
              <w:rPr>
                <w:rFonts w:ascii="Times New Roman" w:eastAsia="Times New Roman" w:hAnsi="Times New Roman" w:cs="Times New Roman"/>
                <w:i w:val="0"/>
                <w:color w:val="000000" w:themeColor="text1"/>
                <w:sz w:val="26"/>
                <w:szCs w:val="26"/>
                <w:shd w:val="clear" w:color="auto" w:fill="F7FBFC"/>
                <w:lang w:val="vi-VN"/>
              </w:rPr>
              <w:t>Tài liệu kiểm thử báo cáo</w:t>
            </w:r>
            <w:bookmarkEnd w:id="394"/>
          </w:p>
        </w:tc>
      </w:tr>
      <w:tr w:rsidR="00A41C7E" w:rsidRPr="00926F7D" w14:paraId="43CC3F4E" w14:textId="77777777" w:rsidTr="000978AD">
        <w:trPr>
          <w:jc w:val="center"/>
        </w:trPr>
        <w:tc>
          <w:tcPr>
            <w:tcW w:w="517" w:type="pct"/>
            <w:tcBorders>
              <w:top w:val="single" w:sz="4" w:space="0" w:color="auto"/>
              <w:left w:val="single" w:sz="4" w:space="0" w:color="auto"/>
              <w:bottom w:val="single" w:sz="4" w:space="0" w:color="auto"/>
              <w:right w:val="single" w:sz="4" w:space="0" w:color="auto"/>
            </w:tcBorders>
          </w:tcPr>
          <w:p w14:paraId="69739880" w14:textId="0601B5FC" w:rsidR="00A41C7E" w:rsidRPr="00926F7D" w:rsidRDefault="00A41C7E" w:rsidP="00926F7D">
            <w:pPr>
              <w:pStyle w:val="Caption"/>
              <w:spacing w:before="0" w:after="0" w:line="360" w:lineRule="auto"/>
              <w:jc w:val="both"/>
              <w:rPr>
                <w:rFonts w:ascii="Times New Roman" w:hAnsi="Times New Roman" w:cs="Times New Roman"/>
                <w:i w:val="0"/>
                <w:sz w:val="26"/>
                <w:szCs w:val="26"/>
              </w:rPr>
            </w:pPr>
            <w:bookmarkStart w:id="395" w:name="_Toc133525028"/>
            <w:r w:rsidRPr="00926F7D">
              <w:rPr>
                <w:rFonts w:ascii="Times New Roman" w:hAnsi="Times New Roman" w:cs="Times New Roman"/>
                <w:i w:val="0"/>
                <w:sz w:val="26"/>
                <w:szCs w:val="26"/>
              </w:rPr>
              <w:t>1</w:t>
            </w:r>
            <w:bookmarkEnd w:id="395"/>
            <w:r w:rsidR="001F7558" w:rsidRPr="00926F7D">
              <w:rPr>
                <w:rFonts w:ascii="Times New Roman" w:hAnsi="Times New Roman" w:cs="Times New Roman"/>
                <w:i w:val="0"/>
                <w:sz w:val="26"/>
                <w:szCs w:val="26"/>
              </w:rPr>
              <w:t>0</w:t>
            </w:r>
          </w:p>
        </w:tc>
        <w:tc>
          <w:tcPr>
            <w:tcW w:w="2152" w:type="pct"/>
            <w:tcBorders>
              <w:top w:val="single" w:sz="4" w:space="0" w:color="auto"/>
              <w:left w:val="single" w:sz="4" w:space="0" w:color="auto"/>
              <w:bottom w:val="single" w:sz="4" w:space="0" w:color="auto"/>
              <w:right w:val="single" w:sz="4" w:space="0" w:color="auto"/>
            </w:tcBorders>
          </w:tcPr>
          <w:p w14:paraId="12AE583F" w14:textId="77777777" w:rsidR="00A41C7E" w:rsidRPr="00926F7D" w:rsidRDefault="00A41C7E" w:rsidP="00926F7D">
            <w:pPr>
              <w:pStyle w:val="Caption"/>
              <w:spacing w:before="0" w:after="0" w:line="360" w:lineRule="auto"/>
              <w:jc w:val="both"/>
              <w:rPr>
                <w:rFonts w:ascii="Times New Roman" w:hAnsi="Times New Roman" w:cs="Times New Roman"/>
                <w:i w:val="0"/>
                <w:sz w:val="26"/>
                <w:szCs w:val="26"/>
                <w:lang w:val="vi-VN"/>
              </w:rPr>
            </w:pPr>
            <w:bookmarkStart w:id="396" w:name="_Toc133525029"/>
            <w:r w:rsidRPr="00926F7D">
              <w:rPr>
                <w:rFonts w:ascii="Times New Roman" w:hAnsi="Times New Roman" w:cs="Times New Roman"/>
                <w:i w:val="0"/>
                <w:sz w:val="26"/>
                <w:szCs w:val="26"/>
                <w:lang w:val="vi-VN"/>
              </w:rPr>
              <w:t>Project Sprint Backlog</w:t>
            </w:r>
            <w:bookmarkEnd w:id="396"/>
          </w:p>
        </w:tc>
        <w:tc>
          <w:tcPr>
            <w:tcW w:w="2331" w:type="pct"/>
            <w:tcBorders>
              <w:top w:val="single" w:sz="4" w:space="0" w:color="auto"/>
              <w:left w:val="single" w:sz="4" w:space="0" w:color="auto"/>
              <w:bottom w:val="single" w:sz="4" w:space="0" w:color="auto"/>
              <w:right w:val="single" w:sz="4" w:space="0" w:color="auto"/>
            </w:tcBorders>
          </w:tcPr>
          <w:p w14:paraId="457C1206" w14:textId="77777777" w:rsidR="00A41C7E" w:rsidRPr="00926F7D" w:rsidRDefault="00A41C7E" w:rsidP="00926F7D">
            <w:pPr>
              <w:pStyle w:val="Caption"/>
              <w:spacing w:before="0" w:after="0" w:line="360" w:lineRule="auto"/>
              <w:jc w:val="both"/>
              <w:rPr>
                <w:rFonts w:ascii="Times New Roman" w:hAnsi="Times New Roman" w:cs="Times New Roman"/>
                <w:i w:val="0"/>
                <w:sz w:val="26"/>
                <w:szCs w:val="26"/>
                <w:lang w:val="vi-VN"/>
              </w:rPr>
            </w:pPr>
            <w:bookmarkStart w:id="397" w:name="_Toc133525030"/>
            <w:r w:rsidRPr="00926F7D">
              <w:rPr>
                <w:rFonts w:ascii="Times New Roman" w:eastAsia="Times New Roman" w:hAnsi="Times New Roman" w:cs="Times New Roman"/>
                <w:i w:val="0"/>
                <w:color w:val="000000" w:themeColor="text1"/>
                <w:sz w:val="26"/>
                <w:szCs w:val="26"/>
                <w:shd w:val="clear" w:color="auto" w:fill="F7FBFC"/>
                <w:lang w:val="vi-VN"/>
              </w:rPr>
              <w:t>Tài liệu ghi vết thực hiện Sprint</w:t>
            </w:r>
            <w:bookmarkEnd w:id="397"/>
          </w:p>
        </w:tc>
      </w:tr>
      <w:tr w:rsidR="00A41C7E" w:rsidRPr="00926F7D" w14:paraId="332C7204" w14:textId="77777777" w:rsidTr="000978AD">
        <w:trPr>
          <w:jc w:val="center"/>
        </w:trPr>
        <w:tc>
          <w:tcPr>
            <w:tcW w:w="517" w:type="pct"/>
            <w:tcBorders>
              <w:top w:val="single" w:sz="4" w:space="0" w:color="auto"/>
              <w:left w:val="single" w:sz="4" w:space="0" w:color="auto"/>
              <w:bottom w:val="single" w:sz="4" w:space="0" w:color="auto"/>
              <w:right w:val="single" w:sz="4" w:space="0" w:color="auto"/>
            </w:tcBorders>
          </w:tcPr>
          <w:p w14:paraId="0DA565FC" w14:textId="37645E5B" w:rsidR="00A41C7E" w:rsidRPr="00926F7D" w:rsidRDefault="00A41C7E" w:rsidP="00926F7D">
            <w:pPr>
              <w:pStyle w:val="Caption"/>
              <w:spacing w:before="0" w:after="0" w:line="360" w:lineRule="auto"/>
              <w:jc w:val="both"/>
              <w:rPr>
                <w:rFonts w:ascii="Times New Roman" w:hAnsi="Times New Roman" w:cs="Times New Roman"/>
                <w:i w:val="0"/>
                <w:sz w:val="26"/>
                <w:szCs w:val="26"/>
              </w:rPr>
            </w:pPr>
            <w:bookmarkStart w:id="398" w:name="_Toc133525031"/>
            <w:r w:rsidRPr="00926F7D">
              <w:rPr>
                <w:rFonts w:ascii="Times New Roman" w:hAnsi="Times New Roman" w:cs="Times New Roman"/>
                <w:i w:val="0"/>
                <w:sz w:val="26"/>
                <w:szCs w:val="26"/>
              </w:rPr>
              <w:t>1</w:t>
            </w:r>
            <w:bookmarkEnd w:id="398"/>
            <w:r w:rsidR="001F7558" w:rsidRPr="00926F7D">
              <w:rPr>
                <w:rFonts w:ascii="Times New Roman" w:hAnsi="Times New Roman" w:cs="Times New Roman"/>
                <w:i w:val="0"/>
                <w:sz w:val="26"/>
                <w:szCs w:val="26"/>
              </w:rPr>
              <w:t>1</w:t>
            </w:r>
          </w:p>
        </w:tc>
        <w:tc>
          <w:tcPr>
            <w:tcW w:w="2152" w:type="pct"/>
            <w:tcBorders>
              <w:top w:val="single" w:sz="4" w:space="0" w:color="auto"/>
              <w:left w:val="single" w:sz="4" w:space="0" w:color="auto"/>
              <w:bottom w:val="single" w:sz="4" w:space="0" w:color="auto"/>
              <w:right w:val="single" w:sz="4" w:space="0" w:color="auto"/>
            </w:tcBorders>
          </w:tcPr>
          <w:p w14:paraId="1D463570" w14:textId="77777777" w:rsidR="00A41C7E" w:rsidRPr="00926F7D" w:rsidRDefault="00A41C7E" w:rsidP="00926F7D">
            <w:pPr>
              <w:pStyle w:val="Caption"/>
              <w:spacing w:before="0" w:after="0" w:line="360" w:lineRule="auto"/>
              <w:jc w:val="both"/>
              <w:rPr>
                <w:rFonts w:ascii="Times New Roman" w:hAnsi="Times New Roman" w:cs="Times New Roman"/>
                <w:i w:val="0"/>
                <w:sz w:val="26"/>
                <w:szCs w:val="26"/>
              </w:rPr>
            </w:pPr>
            <w:bookmarkStart w:id="399" w:name="_Toc133525032"/>
            <w:r w:rsidRPr="00926F7D">
              <w:rPr>
                <w:rFonts w:ascii="Times New Roman" w:hAnsi="Times New Roman" w:cs="Times New Roman"/>
                <w:i w:val="0"/>
                <w:sz w:val="26"/>
                <w:szCs w:val="26"/>
              </w:rPr>
              <w:t>Meeting Report</w:t>
            </w:r>
            <w:bookmarkEnd w:id="399"/>
          </w:p>
        </w:tc>
        <w:tc>
          <w:tcPr>
            <w:tcW w:w="2331" w:type="pct"/>
            <w:tcBorders>
              <w:top w:val="single" w:sz="4" w:space="0" w:color="auto"/>
              <w:left w:val="single" w:sz="4" w:space="0" w:color="auto"/>
              <w:bottom w:val="single" w:sz="4" w:space="0" w:color="auto"/>
              <w:right w:val="single" w:sz="4" w:space="0" w:color="auto"/>
            </w:tcBorders>
          </w:tcPr>
          <w:p w14:paraId="297CC8B4" w14:textId="77777777" w:rsidR="00A41C7E" w:rsidRPr="00926F7D" w:rsidRDefault="00A41C7E" w:rsidP="00926F7D">
            <w:pPr>
              <w:pStyle w:val="Caption"/>
              <w:spacing w:before="0" w:after="0" w:line="360" w:lineRule="auto"/>
              <w:jc w:val="both"/>
              <w:rPr>
                <w:rFonts w:ascii="Times New Roman" w:hAnsi="Times New Roman" w:cs="Times New Roman"/>
                <w:i w:val="0"/>
                <w:sz w:val="26"/>
                <w:szCs w:val="26"/>
              </w:rPr>
            </w:pPr>
            <w:bookmarkStart w:id="400" w:name="_Toc133525033"/>
            <w:r w:rsidRPr="00926F7D">
              <w:rPr>
                <w:rFonts w:ascii="Times New Roman" w:hAnsi="Times New Roman" w:cs="Times New Roman"/>
                <w:i w:val="0"/>
                <w:sz w:val="26"/>
                <w:szCs w:val="26"/>
              </w:rPr>
              <w:t>Tài liệu Meeting</w:t>
            </w:r>
            <w:bookmarkEnd w:id="400"/>
          </w:p>
        </w:tc>
      </w:tr>
    </w:tbl>
    <w:p w14:paraId="3A642681" w14:textId="77E4DFF1" w:rsidR="009E16E6" w:rsidRPr="00926F7D" w:rsidRDefault="009E16E6" w:rsidP="00926F7D">
      <w:pPr>
        <w:spacing w:line="360" w:lineRule="auto"/>
        <w:rPr>
          <w:rFonts w:ascii="Times New Roman" w:hAnsi="Times New Roman" w:cs="Times New Roman"/>
          <w:sz w:val="28"/>
          <w:szCs w:val="28"/>
        </w:rPr>
      </w:pPr>
      <w:bookmarkStart w:id="401" w:name="_Toc153742142"/>
      <w:bookmarkStart w:id="402" w:name="_Toc165585723"/>
    </w:p>
    <w:p w14:paraId="06956CDF" w14:textId="2A87BCFA" w:rsidR="00A41C7E" w:rsidRPr="00926F7D" w:rsidRDefault="0029431C" w:rsidP="005F60D3">
      <w:pPr>
        <w:pStyle w:val="Heading1"/>
        <w:numPr>
          <w:ilvl w:val="0"/>
          <w:numId w:val="11"/>
        </w:numPr>
        <w:rPr>
          <w:caps/>
        </w:rPr>
      </w:pPr>
      <w:r w:rsidRPr="00926F7D">
        <w:br w:type="column"/>
      </w:r>
      <w:bookmarkStart w:id="403" w:name="_Toc166244070"/>
      <w:bookmarkStart w:id="404" w:name="_Toc166246552"/>
      <w:bookmarkStart w:id="405" w:name="_Toc166247158"/>
      <w:bookmarkStart w:id="406" w:name="_Toc166247234"/>
      <w:bookmarkStart w:id="407" w:name="_Toc193642635"/>
      <w:r w:rsidR="00A41C7E" w:rsidRPr="00926F7D">
        <w:lastRenderedPageBreak/>
        <w:t>CÔNG NGHỆ VÀ CÁC RÀNG BUỘC</w:t>
      </w:r>
      <w:bookmarkEnd w:id="401"/>
      <w:bookmarkEnd w:id="402"/>
      <w:bookmarkEnd w:id="403"/>
      <w:bookmarkEnd w:id="404"/>
      <w:bookmarkEnd w:id="405"/>
      <w:bookmarkEnd w:id="406"/>
      <w:bookmarkEnd w:id="407"/>
    </w:p>
    <w:p w14:paraId="2D7E5DF0" w14:textId="74E5CE9E" w:rsidR="00A41C7E" w:rsidRPr="0052044F" w:rsidRDefault="00A41C7E" w:rsidP="005F60D3">
      <w:pPr>
        <w:pStyle w:val="Heading2"/>
        <w:numPr>
          <w:ilvl w:val="1"/>
          <w:numId w:val="11"/>
        </w:numPr>
        <w:tabs>
          <w:tab w:val="left" w:pos="630"/>
        </w:tabs>
        <w:jc w:val="left"/>
        <w:rPr>
          <w:b/>
        </w:rPr>
      </w:pPr>
      <w:bookmarkStart w:id="408" w:name="_Toc153742143"/>
      <w:bookmarkStart w:id="409" w:name="_Toc165585724"/>
      <w:bookmarkStart w:id="410" w:name="_Toc166244071"/>
      <w:bookmarkStart w:id="411" w:name="_Toc166246553"/>
      <w:bookmarkStart w:id="412" w:name="_Toc166247159"/>
      <w:bookmarkStart w:id="413" w:name="_Toc166247235"/>
      <w:bookmarkStart w:id="414" w:name="_Toc193642636"/>
      <w:r w:rsidRPr="0052044F">
        <w:rPr>
          <w:b/>
        </w:rPr>
        <w:t>Công nghệ để phát triển dự án</w:t>
      </w:r>
      <w:bookmarkEnd w:id="408"/>
      <w:bookmarkEnd w:id="409"/>
      <w:bookmarkEnd w:id="410"/>
      <w:bookmarkEnd w:id="411"/>
      <w:bookmarkEnd w:id="412"/>
      <w:bookmarkEnd w:id="413"/>
      <w:bookmarkEnd w:id="414"/>
    </w:p>
    <w:p w14:paraId="210F0F3C" w14:textId="5243AA3D" w:rsidR="00A41C7E" w:rsidRPr="00926F7D" w:rsidRDefault="00A41C7E" w:rsidP="005F60D3">
      <w:pPr>
        <w:pStyle w:val="Caption"/>
        <w:numPr>
          <w:ilvl w:val="0"/>
          <w:numId w:val="8"/>
        </w:numPr>
        <w:spacing w:before="0" w:after="0" w:line="360" w:lineRule="auto"/>
        <w:rPr>
          <w:rFonts w:ascii="Times New Roman" w:hAnsi="Times New Roman" w:cs="Times New Roman"/>
          <w:i w:val="0"/>
          <w:sz w:val="26"/>
          <w:szCs w:val="26"/>
        </w:rPr>
      </w:pPr>
      <w:bookmarkStart w:id="415" w:name="_Toc153742144"/>
      <w:r w:rsidRPr="00926F7D">
        <w:rPr>
          <w:rFonts w:ascii="Times New Roman" w:hAnsi="Times New Roman" w:cs="Times New Roman"/>
          <w:i w:val="0"/>
          <w:sz w:val="26"/>
          <w:szCs w:val="26"/>
        </w:rPr>
        <w:t>Ngôn ngữ lập trình:</w:t>
      </w:r>
      <w:r w:rsidRPr="00926F7D">
        <w:rPr>
          <w:rFonts w:ascii="Times New Roman" w:hAnsi="Times New Roman" w:cs="Times New Roman"/>
          <w:i w:val="0"/>
          <w:color w:val="313131"/>
          <w:sz w:val="26"/>
          <w:szCs w:val="26"/>
          <w:shd w:val="clear" w:color="auto" w:fill="FFFFFF"/>
        </w:rPr>
        <w:t xml:space="preserve"> </w:t>
      </w:r>
      <w:r w:rsidR="00722AA4">
        <w:rPr>
          <w:rFonts w:ascii="Times New Roman" w:hAnsi="Times New Roman" w:cs="Times New Roman"/>
          <w:i w:val="0"/>
          <w:color w:val="313131"/>
          <w:sz w:val="26"/>
          <w:szCs w:val="26"/>
          <w:shd w:val="clear" w:color="auto" w:fill="FFFFFF"/>
        </w:rPr>
        <w:t>JavaScript</w:t>
      </w:r>
    </w:p>
    <w:p w14:paraId="59C83BCD" w14:textId="46E40D4C" w:rsidR="00A41C7E" w:rsidRPr="00926F7D" w:rsidRDefault="00A41C7E" w:rsidP="005F60D3">
      <w:pPr>
        <w:pStyle w:val="Caption"/>
        <w:numPr>
          <w:ilvl w:val="0"/>
          <w:numId w:val="8"/>
        </w:numPr>
        <w:spacing w:before="0" w:after="0" w:line="360" w:lineRule="auto"/>
        <w:rPr>
          <w:rFonts w:ascii="Times New Roman" w:hAnsi="Times New Roman" w:cs="Times New Roman"/>
          <w:i w:val="0"/>
          <w:sz w:val="26"/>
          <w:szCs w:val="26"/>
        </w:rPr>
      </w:pPr>
      <w:r w:rsidRPr="00926F7D">
        <w:rPr>
          <w:rFonts w:ascii="Times New Roman" w:hAnsi="Times New Roman" w:cs="Times New Roman"/>
          <w:i w:val="0"/>
          <w:sz w:val="26"/>
          <w:szCs w:val="26"/>
        </w:rPr>
        <w:t xml:space="preserve">Framework: </w:t>
      </w:r>
      <w:r w:rsidR="00EB52C2" w:rsidRPr="00926F7D">
        <w:rPr>
          <w:rFonts w:ascii="Times New Roman" w:hAnsi="Times New Roman" w:cs="Times New Roman"/>
          <w:i w:val="0"/>
          <w:sz w:val="26"/>
          <w:szCs w:val="26"/>
        </w:rPr>
        <w:t>Node.js</w:t>
      </w:r>
    </w:p>
    <w:p w14:paraId="71AAFA7E" w14:textId="5FA94A11" w:rsidR="00A41C7E" w:rsidRPr="00926F7D" w:rsidRDefault="00A41C7E" w:rsidP="005F60D3">
      <w:pPr>
        <w:pStyle w:val="Caption"/>
        <w:numPr>
          <w:ilvl w:val="0"/>
          <w:numId w:val="8"/>
        </w:numPr>
        <w:spacing w:before="0" w:after="0" w:line="360" w:lineRule="auto"/>
        <w:rPr>
          <w:rFonts w:ascii="Times New Roman" w:hAnsi="Times New Roman" w:cs="Times New Roman"/>
          <w:i w:val="0"/>
          <w:sz w:val="26"/>
          <w:szCs w:val="26"/>
        </w:rPr>
      </w:pPr>
      <w:r w:rsidRPr="00926F7D">
        <w:rPr>
          <w:rFonts w:ascii="Times New Roman" w:hAnsi="Times New Roman" w:cs="Times New Roman"/>
          <w:i w:val="0"/>
          <w:sz w:val="26"/>
          <w:szCs w:val="26"/>
        </w:rPr>
        <w:t xml:space="preserve">Cơ sở dữ liệu: </w:t>
      </w:r>
      <w:r w:rsidR="00735CE1" w:rsidRPr="00926F7D">
        <w:rPr>
          <w:rFonts w:ascii="Times New Roman" w:hAnsi="Times New Roman" w:cs="Times New Roman"/>
          <w:i w:val="0"/>
          <w:sz w:val="26"/>
          <w:szCs w:val="26"/>
        </w:rPr>
        <w:t>M</w:t>
      </w:r>
      <w:r w:rsidR="00A524A6" w:rsidRPr="00926F7D">
        <w:rPr>
          <w:rFonts w:ascii="Times New Roman" w:hAnsi="Times New Roman" w:cs="Times New Roman"/>
          <w:i w:val="0"/>
          <w:sz w:val="26"/>
          <w:szCs w:val="26"/>
        </w:rPr>
        <w:t>ongoDB</w:t>
      </w:r>
    </w:p>
    <w:p w14:paraId="11EB2CBA" w14:textId="2ABA79EF" w:rsidR="00A41C7E" w:rsidRPr="0052044F" w:rsidRDefault="00A41C7E" w:rsidP="005F60D3">
      <w:pPr>
        <w:pStyle w:val="Heading2"/>
        <w:numPr>
          <w:ilvl w:val="1"/>
          <w:numId w:val="11"/>
        </w:numPr>
        <w:jc w:val="left"/>
        <w:rPr>
          <w:b/>
        </w:rPr>
      </w:pPr>
      <w:bookmarkStart w:id="416" w:name="_Toc165585725"/>
      <w:bookmarkStart w:id="417" w:name="_Toc166244072"/>
      <w:bookmarkStart w:id="418" w:name="_Toc166246554"/>
      <w:bookmarkStart w:id="419" w:name="_Toc166247160"/>
      <w:bookmarkStart w:id="420" w:name="_Toc166247236"/>
      <w:bookmarkStart w:id="421" w:name="_Toc193642637"/>
      <w:r w:rsidRPr="0052044F">
        <w:rPr>
          <w:b/>
        </w:rPr>
        <w:t>Môi trường phát triển</w:t>
      </w:r>
      <w:bookmarkEnd w:id="415"/>
      <w:bookmarkEnd w:id="416"/>
      <w:bookmarkEnd w:id="417"/>
      <w:bookmarkEnd w:id="418"/>
      <w:bookmarkEnd w:id="419"/>
      <w:bookmarkEnd w:id="420"/>
      <w:bookmarkEnd w:id="421"/>
    </w:p>
    <w:p w14:paraId="461978D3" w14:textId="27D7466B" w:rsidR="00A41C7E" w:rsidRPr="00926F7D" w:rsidRDefault="00A41C7E" w:rsidP="005F60D3">
      <w:pPr>
        <w:pStyle w:val="Caption"/>
        <w:numPr>
          <w:ilvl w:val="0"/>
          <w:numId w:val="7"/>
        </w:numPr>
        <w:spacing w:before="0" w:after="0" w:line="360" w:lineRule="auto"/>
        <w:rPr>
          <w:rFonts w:ascii="Times New Roman" w:hAnsi="Times New Roman" w:cs="Times New Roman"/>
          <w:i w:val="0"/>
          <w:sz w:val="26"/>
          <w:szCs w:val="26"/>
        </w:rPr>
      </w:pPr>
      <w:bookmarkStart w:id="422" w:name="_Toc153742145"/>
      <w:r w:rsidRPr="00926F7D">
        <w:rPr>
          <w:rFonts w:ascii="Times New Roman" w:hAnsi="Times New Roman" w:cs="Times New Roman"/>
          <w:i w:val="0"/>
          <w:sz w:val="26"/>
          <w:szCs w:val="26"/>
        </w:rPr>
        <w:t>Môi trường vận hành:</w:t>
      </w:r>
      <w:r w:rsidR="005140B1" w:rsidRPr="00926F7D">
        <w:rPr>
          <w:rFonts w:ascii="Times New Roman" w:hAnsi="Times New Roman" w:cs="Times New Roman"/>
          <w:i w:val="0"/>
          <w:sz w:val="26"/>
          <w:szCs w:val="26"/>
        </w:rPr>
        <w:t xml:space="preserve"> </w:t>
      </w:r>
      <w:r w:rsidRPr="00926F7D">
        <w:rPr>
          <w:rFonts w:ascii="Times New Roman" w:hAnsi="Times New Roman" w:cs="Times New Roman"/>
          <w:i w:val="0"/>
          <w:sz w:val="26"/>
          <w:szCs w:val="26"/>
        </w:rPr>
        <w:t>Window</w:t>
      </w:r>
    </w:p>
    <w:p w14:paraId="5A3D12BD" w14:textId="7E860B17" w:rsidR="00A41C7E" w:rsidRPr="00926F7D" w:rsidRDefault="00A41C7E" w:rsidP="005F60D3">
      <w:pPr>
        <w:pStyle w:val="Caption"/>
        <w:numPr>
          <w:ilvl w:val="0"/>
          <w:numId w:val="7"/>
        </w:numPr>
        <w:spacing w:before="0" w:after="0" w:line="360" w:lineRule="auto"/>
        <w:rPr>
          <w:rFonts w:ascii="Times New Roman" w:hAnsi="Times New Roman" w:cs="Times New Roman"/>
          <w:i w:val="0"/>
          <w:sz w:val="26"/>
          <w:szCs w:val="26"/>
        </w:rPr>
      </w:pPr>
      <w:r w:rsidRPr="00926F7D">
        <w:rPr>
          <w:rFonts w:ascii="Times New Roman" w:hAnsi="Times New Roman" w:cs="Times New Roman"/>
          <w:i w:val="0"/>
          <w:sz w:val="26"/>
          <w:szCs w:val="26"/>
        </w:rPr>
        <w:t xml:space="preserve">Phát triển các công cụ: Visual Studio Code, </w:t>
      </w:r>
      <w:r w:rsidR="008902DD" w:rsidRPr="00926F7D">
        <w:rPr>
          <w:rFonts w:ascii="Times New Roman" w:hAnsi="Times New Roman" w:cs="Times New Roman"/>
          <w:i w:val="0"/>
          <w:sz w:val="26"/>
          <w:szCs w:val="26"/>
        </w:rPr>
        <w:t>M</w:t>
      </w:r>
      <w:r w:rsidR="00A524A6" w:rsidRPr="00926F7D">
        <w:rPr>
          <w:rFonts w:ascii="Times New Roman" w:hAnsi="Times New Roman" w:cs="Times New Roman"/>
          <w:i w:val="0"/>
          <w:sz w:val="26"/>
          <w:szCs w:val="26"/>
        </w:rPr>
        <w:t>ongoDB.</w:t>
      </w:r>
    </w:p>
    <w:p w14:paraId="7404BF90" w14:textId="77777777" w:rsidR="00A41C7E" w:rsidRPr="00926F7D" w:rsidRDefault="00A41C7E" w:rsidP="005F60D3">
      <w:pPr>
        <w:pStyle w:val="Caption"/>
        <w:numPr>
          <w:ilvl w:val="0"/>
          <w:numId w:val="7"/>
        </w:numPr>
        <w:spacing w:before="0" w:after="0" w:line="360" w:lineRule="auto"/>
        <w:rPr>
          <w:rFonts w:ascii="Times New Roman" w:hAnsi="Times New Roman" w:cs="Times New Roman"/>
          <w:i w:val="0"/>
          <w:sz w:val="26"/>
          <w:szCs w:val="26"/>
        </w:rPr>
      </w:pPr>
      <w:r w:rsidRPr="00926F7D">
        <w:rPr>
          <w:rFonts w:ascii="Times New Roman" w:hAnsi="Times New Roman" w:cs="Times New Roman"/>
          <w:i w:val="0"/>
          <w:sz w:val="26"/>
          <w:szCs w:val="26"/>
        </w:rPr>
        <w:t>Quản lý công cụ mã nguồn: Github.</w:t>
      </w:r>
    </w:p>
    <w:p w14:paraId="7535EE85" w14:textId="77777777" w:rsidR="00A41C7E" w:rsidRPr="00926F7D" w:rsidRDefault="00A41C7E" w:rsidP="005F60D3">
      <w:pPr>
        <w:pStyle w:val="Caption"/>
        <w:numPr>
          <w:ilvl w:val="0"/>
          <w:numId w:val="7"/>
        </w:numPr>
        <w:spacing w:before="0" w:after="0" w:line="360" w:lineRule="auto"/>
        <w:rPr>
          <w:rFonts w:ascii="Times New Roman" w:hAnsi="Times New Roman" w:cs="Times New Roman"/>
          <w:i w:val="0"/>
          <w:sz w:val="26"/>
          <w:szCs w:val="26"/>
        </w:rPr>
      </w:pPr>
      <w:r w:rsidRPr="00926F7D">
        <w:rPr>
          <w:rFonts w:ascii="Times New Roman" w:hAnsi="Times New Roman" w:cs="Times New Roman"/>
          <w:i w:val="0"/>
          <w:sz w:val="26"/>
          <w:szCs w:val="26"/>
        </w:rPr>
        <w:t>Kết nối Internet.</w:t>
      </w:r>
    </w:p>
    <w:p w14:paraId="78C950F2" w14:textId="6CBD62F0" w:rsidR="00A41C7E" w:rsidRPr="0052044F" w:rsidRDefault="00A41C7E" w:rsidP="005F60D3">
      <w:pPr>
        <w:pStyle w:val="Heading2"/>
        <w:numPr>
          <w:ilvl w:val="1"/>
          <w:numId w:val="11"/>
        </w:numPr>
        <w:jc w:val="left"/>
        <w:rPr>
          <w:b/>
        </w:rPr>
      </w:pPr>
      <w:bookmarkStart w:id="423" w:name="_Toc165585726"/>
      <w:bookmarkStart w:id="424" w:name="_Toc166244073"/>
      <w:bookmarkStart w:id="425" w:name="_Toc166246555"/>
      <w:bookmarkStart w:id="426" w:name="_Toc166247161"/>
      <w:bookmarkStart w:id="427" w:name="_Toc166247237"/>
      <w:bookmarkStart w:id="428" w:name="_Toc193642638"/>
      <w:r w:rsidRPr="0052044F">
        <w:rPr>
          <w:b/>
        </w:rPr>
        <w:t>Hạng mục khác</w:t>
      </w:r>
      <w:bookmarkEnd w:id="422"/>
      <w:bookmarkEnd w:id="423"/>
      <w:bookmarkEnd w:id="424"/>
      <w:bookmarkEnd w:id="425"/>
      <w:bookmarkEnd w:id="426"/>
      <w:bookmarkEnd w:id="427"/>
      <w:bookmarkEnd w:id="428"/>
    </w:p>
    <w:p w14:paraId="5E33504B" w14:textId="77777777" w:rsidR="00A41C7E" w:rsidRPr="00926F7D" w:rsidRDefault="00A41C7E" w:rsidP="005F60D3">
      <w:pPr>
        <w:pStyle w:val="ListParagraph"/>
        <w:widowControl/>
        <w:numPr>
          <w:ilvl w:val="0"/>
          <w:numId w:val="6"/>
        </w:numPr>
        <w:suppressAutoHyphens w:val="0"/>
        <w:spacing w:after="0" w:line="360" w:lineRule="auto"/>
        <w:contextualSpacing/>
        <w:rPr>
          <w:rFonts w:ascii="Times New Roman" w:hAnsi="Times New Roman" w:cs="Times New Roman"/>
          <w:b/>
          <w:sz w:val="26"/>
          <w:szCs w:val="26"/>
        </w:rPr>
      </w:pPr>
      <w:r w:rsidRPr="00926F7D">
        <w:rPr>
          <w:rFonts w:ascii="Times New Roman" w:hAnsi="Times New Roman" w:cs="Times New Roman"/>
          <w:sz w:val="26"/>
          <w:szCs w:val="26"/>
        </w:rPr>
        <w:t>Tài nguyên con người: 5 người.</w:t>
      </w:r>
    </w:p>
    <w:p w14:paraId="719C3B2A" w14:textId="77777777" w:rsidR="00A41C7E" w:rsidRPr="00926F7D" w:rsidRDefault="00A41C7E" w:rsidP="005F60D3">
      <w:pPr>
        <w:pStyle w:val="ListParagraph"/>
        <w:widowControl/>
        <w:numPr>
          <w:ilvl w:val="0"/>
          <w:numId w:val="6"/>
        </w:numPr>
        <w:suppressAutoHyphens w:val="0"/>
        <w:spacing w:after="0" w:line="360" w:lineRule="auto"/>
        <w:contextualSpacing/>
        <w:rPr>
          <w:rFonts w:ascii="Times New Roman" w:hAnsi="Times New Roman" w:cs="Times New Roman"/>
          <w:b/>
          <w:sz w:val="26"/>
          <w:szCs w:val="26"/>
        </w:rPr>
      </w:pPr>
      <w:r w:rsidRPr="00926F7D">
        <w:rPr>
          <w:rFonts w:ascii="Times New Roman" w:hAnsi="Times New Roman" w:cs="Times New Roman"/>
          <w:sz w:val="26"/>
          <w:szCs w:val="26"/>
        </w:rPr>
        <w:t>Ngân sách: Hạn chế.</w:t>
      </w:r>
    </w:p>
    <w:p w14:paraId="18D76CD7" w14:textId="77777777" w:rsidR="006C3049" w:rsidRPr="00926F7D" w:rsidRDefault="00A41C7E" w:rsidP="005F60D3">
      <w:pPr>
        <w:pStyle w:val="ListParagraph"/>
        <w:widowControl/>
        <w:numPr>
          <w:ilvl w:val="0"/>
          <w:numId w:val="6"/>
        </w:numPr>
        <w:suppressAutoHyphens w:val="0"/>
        <w:spacing w:after="0" w:line="360" w:lineRule="auto"/>
        <w:contextualSpacing/>
        <w:rPr>
          <w:rFonts w:ascii="Times New Roman" w:hAnsi="Times New Roman" w:cs="Times New Roman"/>
          <w:b/>
          <w:sz w:val="26"/>
          <w:szCs w:val="26"/>
        </w:rPr>
      </w:pPr>
      <w:r w:rsidRPr="00926F7D">
        <w:rPr>
          <w:rFonts w:ascii="Times New Roman" w:hAnsi="Times New Roman" w:cs="Times New Roman"/>
          <w:sz w:val="26"/>
          <w:szCs w:val="26"/>
        </w:rPr>
        <w:t>Thời gian: Dự án phải được hoàn tất trong vòng 1,5 tháng.</w:t>
      </w:r>
      <w:bookmarkStart w:id="429" w:name="_Toc153742146"/>
      <w:bookmarkStart w:id="430" w:name="_Toc165585727"/>
      <w:bookmarkStart w:id="431" w:name="_Toc166244074"/>
    </w:p>
    <w:p w14:paraId="5B6B55FE" w14:textId="358C78A9" w:rsidR="00A41C7E" w:rsidRPr="00926F7D" w:rsidRDefault="00A41C7E" w:rsidP="005F60D3">
      <w:pPr>
        <w:pStyle w:val="Heading1"/>
        <w:numPr>
          <w:ilvl w:val="0"/>
          <w:numId w:val="11"/>
        </w:numPr>
      </w:pPr>
      <w:bookmarkStart w:id="432" w:name="_Toc166246556"/>
      <w:bookmarkStart w:id="433" w:name="_Toc166247162"/>
      <w:bookmarkStart w:id="434" w:name="_Toc166247238"/>
      <w:bookmarkStart w:id="435" w:name="_Toc193642639"/>
      <w:r w:rsidRPr="00926F7D">
        <w:t>TÀI LIỆU THAM KHẢO</w:t>
      </w:r>
      <w:bookmarkEnd w:id="429"/>
      <w:bookmarkEnd w:id="430"/>
      <w:bookmarkEnd w:id="431"/>
      <w:bookmarkEnd w:id="432"/>
      <w:bookmarkEnd w:id="433"/>
      <w:bookmarkEnd w:id="434"/>
      <w:bookmarkEnd w:id="435"/>
    </w:p>
    <w:p w14:paraId="1133384B" w14:textId="77777777" w:rsidR="00DE082F" w:rsidRPr="00926F7D" w:rsidRDefault="00DE082F" w:rsidP="00926F7D">
      <w:pPr>
        <w:pStyle w:val="ListParagraph"/>
        <w:spacing w:after="0" w:line="360" w:lineRule="auto"/>
        <w:ind w:left="360"/>
        <w:jc w:val="both"/>
        <w:rPr>
          <w:rFonts w:ascii="Times New Roman" w:hAnsi="Times New Roman" w:cs="Times New Roman"/>
          <w:color w:val="FF0000"/>
          <w:sz w:val="26"/>
          <w:szCs w:val="26"/>
        </w:rPr>
      </w:pPr>
      <w:hyperlink r:id="rId15" w:history="1">
        <w:r w:rsidRPr="00926F7D">
          <w:rPr>
            <w:rStyle w:val="Hyperlink"/>
            <w:rFonts w:ascii="Times New Roman" w:hAnsi="Times New Roman" w:cs="Times New Roman"/>
            <w:sz w:val="26"/>
            <w:szCs w:val="26"/>
          </w:rPr>
          <w:t>https://www.scrum.org/forum/scrum-forum/14437/agile-and-documentation</w:t>
        </w:r>
      </w:hyperlink>
    </w:p>
    <w:p w14:paraId="5AD10B10" w14:textId="1B7FA225" w:rsidR="002F425D" w:rsidRDefault="002F425D" w:rsidP="00A41C7E">
      <w:pPr>
        <w:pStyle w:val="Caption"/>
        <w:rPr>
          <w:rFonts w:ascii="Times New Roman" w:hAnsi="Times New Roman" w:cs="Times New Roman"/>
          <w:i w:val="0"/>
          <w:sz w:val="26"/>
          <w:szCs w:val="26"/>
        </w:rPr>
      </w:pPr>
    </w:p>
    <w:p w14:paraId="0A7C1EC4" w14:textId="77777777" w:rsidR="00926F7D" w:rsidRPr="002A4CEE" w:rsidRDefault="00926F7D" w:rsidP="00A41C7E">
      <w:pPr>
        <w:pStyle w:val="Caption"/>
        <w:rPr>
          <w:rFonts w:ascii="Times New Roman" w:hAnsi="Times New Roman" w:cs="Times New Roman"/>
          <w:i w:val="0"/>
          <w:sz w:val="26"/>
          <w:szCs w:val="26"/>
        </w:rPr>
      </w:pPr>
    </w:p>
    <w:sectPr w:rsidR="00926F7D" w:rsidRPr="002A4CEE" w:rsidSect="0082571B">
      <w:headerReference w:type="default" r:id="rId16"/>
      <w:footerReference w:type="default" r:id="rId17"/>
      <w:pgSz w:w="11906" w:h="16838" w:code="9"/>
      <w:pgMar w:top="1134" w:right="1418" w:bottom="1134" w:left="1418" w:header="450" w:footer="284" w:gutter="0"/>
      <w:pgNumType w:start="1"/>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473C0" w14:textId="77777777" w:rsidR="00FE4F06" w:rsidRDefault="00FE4F06">
      <w:pPr>
        <w:spacing w:line="240" w:lineRule="auto"/>
      </w:pPr>
      <w:r>
        <w:separator/>
      </w:r>
    </w:p>
  </w:endnote>
  <w:endnote w:type="continuationSeparator" w:id="0">
    <w:p w14:paraId="09B9BEB8" w14:textId="77777777" w:rsidR="00FE4F06" w:rsidRDefault="00FE4F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default"/>
  </w:font>
  <w:font w:name="OpenSymbol">
    <w:altName w:val="Times New Roman"/>
    <w:charset w:val="01"/>
    <w:family w:val="roman"/>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Fallback">
    <w:altName w:val="Yu Gothic"/>
    <w:charset w:val="00"/>
    <w:family w:val="auto"/>
    <w:pitch w:val="default"/>
  </w:font>
  <w:font w:name="FreeSans">
    <w:altName w:val="Times New Roman"/>
    <w:charset w:val="00"/>
    <w:family w:val="swiss"/>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9466542"/>
      <w:docPartObj>
        <w:docPartGallery w:val="Page Numbers (Bottom of Page)"/>
        <w:docPartUnique/>
      </w:docPartObj>
    </w:sdtPr>
    <w:sdtEndPr>
      <w:rPr>
        <w:noProof/>
      </w:rPr>
    </w:sdtEndPr>
    <w:sdtContent>
      <w:p w14:paraId="7F05DDD1" w14:textId="77777777" w:rsidR="00F96F41" w:rsidRDefault="00F96F41">
        <w:pPr>
          <w:pStyle w:val="Footer"/>
          <w:jc w:val="right"/>
        </w:pPr>
      </w:p>
      <w:p w14:paraId="2A3D85C2" w14:textId="28AD9511" w:rsidR="00F96F41" w:rsidRDefault="00000000">
        <w:pPr>
          <w:pStyle w:val="Footer"/>
          <w:jc w:val="right"/>
        </w:pPr>
      </w:p>
    </w:sdtContent>
  </w:sdt>
  <w:p w14:paraId="452E1288" w14:textId="77777777" w:rsidR="00F96F41" w:rsidRDefault="00F96F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6209741"/>
      <w:docPartObj>
        <w:docPartGallery w:val="Page Numbers (Bottom of Page)"/>
        <w:docPartUnique/>
      </w:docPartObj>
    </w:sdtPr>
    <w:sdtEndPr>
      <w:rPr>
        <w:rFonts w:ascii="Times New Roman" w:hAnsi="Times New Roman" w:cs="Times New Roman"/>
        <w:noProof/>
      </w:rPr>
    </w:sdtEndPr>
    <w:sdtContent>
      <w:p w14:paraId="28343163" w14:textId="77777777" w:rsidR="00F96F41" w:rsidRDefault="00F96F41" w:rsidP="00FD0BAE">
        <w:pPr>
          <w:pStyle w:val="Footer"/>
          <w:ind w:left="567"/>
          <w:jc w:val="right"/>
        </w:pPr>
      </w:p>
      <w:p w14:paraId="755766B2" w14:textId="77777777" w:rsidR="00F96F41" w:rsidRPr="00F52FF1" w:rsidRDefault="00F96F41" w:rsidP="00FD0BAE">
        <w:pPr>
          <w:pStyle w:val="Header"/>
          <w:tabs>
            <w:tab w:val="right" w:pos="9270"/>
          </w:tabs>
          <w:ind w:left="567"/>
          <w:rPr>
            <w:rFonts w:ascii="Times New Roman" w:hAnsi="Times New Roman" w:cs="Times New Roman"/>
            <w:i/>
            <w:lang w:eastAsia="ja-JP"/>
          </w:rPr>
        </w:pPr>
        <w:r>
          <w:rPr>
            <w:rFonts w:ascii="Times New Roman" w:hAnsi="Times New Roman" w:cs="Times New Roman"/>
            <w:i/>
            <w:noProof/>
            <w:lang w:val="vi-VN" w:eastAsia="ja-JP"/>
          </w:rPr>
          <mc:AlternateContent>
            <mc:Choice Requires="wps">
              <w:drawing>
                <wp:anchor distT="0" distB="0" distL="114300" distR="114300" simplePos="0" relativeHeight="251661312" behindDoc="0" locked="0" layoutInCell="1" allowOverlap="1" wp14:anchorId="1F379AF3" wp14:editId="33400FAE">
                  <wp:simplePos x="0" y="0"/>
                  <wp:positionH relativeFrom="column">
                    <wp:posOffset>0</wp:posOffset>
                  </wp:positionH>
                  <wp:positionV relativeFrom="paragraph">
                    <wp:posOffset>134983</wp:posOffset>
                  </wp:positionV>
                  <wp:extent cx="5812790" cy="0"/>
                  <wp:effectExtent l="0" t="0" r="0" b="0"/>
                  <wp:wrapNone/>
                  <wp:docPr id="2341" name="Straight Connector 2341"/>
                  <wp:cNvGraphicFramePr/>
                  <a:graphic xmlns:a="http://schemas.openxmlformats.org/drawingml/2006/main">
                    <a:graphicData uri="http://schemas.microsoft.com/office/word/2010/wordprocessingShape">
                      <wps:wsp>
                        <wps:cNvCnPr/>
                        <wps:spPr>
                          <a:xfrm>
                            <a:off x="0" y="0"/>
                            <a:ext cx="5812790"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0F342" id="Straight Connector 234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0.65pt" to="457.7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" strokecolor="#5b9bd5 [3204]" strokeweight=".25pt">
                  <v:stroke joinstyle="miter"/>
                </v:line>
              </w:pict>
            </mc:Fallback>
          </mc:AlternateContent>
        </w:r>
      </w:p>
      <w:p w14:paraId="6BBD99F7" w14:textId="6783022A" w:rsidR="00F96F41" w:rsidRPr="0082571B" w:rsidRDefault="00F96F41" w:rsidP="00FD0BAE">
        <w:pPr>
          <w:pStyle w:val="Footer"/>
          <w:tabs>
            <w:tab w:val="center" w:pos="4513"/>
            <w:tab w:val="right" w:pos="9026"/>
          </w:tabs>
          <w:ind w:left="567"/>
          <w:jc w:val="right"/>
          <w:rPr>
            <w:rFonts w:ascii="Times New Roman" w:hAnsi="Times New Roman" w:cs="Times New Roman"/>
            <w:noProof/>
          </w:rPr>
        </w:pPr>
        <w:r w:rsidRPr="00FD0BAE">
          <w:rPr>
            <w:rFonts w:ascii="Times New Roman" w:hAnsi="Times New Roman" w:cs="Times New Roman"/>
            <w:sz w:val="22"/>
          </w:rPr>
          <w:t xml:space="preserve">Trang </w:t>
        </w:r>
        <w:r w:rsidRPr="00FD0BAE">
          <w:rPr>
            <w:rFonts w:ascii="Times New Roman" w:hAnsi="Times New Roman" w:cs="Times New Roman"/>
            <w:sz w:val="22"/>
          </w:rPr>
          <w:fldChar w:fldCharType="begin"/>
        </w:r>
        <w:r w:rsidRPr="00FD0BAE">
          <w:rPr>
            <w:rFonts w:ascii="Times New Roman" w:hAnsi="Times New Roman" w:cs="Times New Roman"/>
            <w:sz w:val="22"/>
          </w:rPr>
          <w:instrText xml:space="preserve"> PAGE   \* MERGEFORMAT </w:instrText>
        </w:r>
        <w:r w:rsidRPr="00FD0BAE">
          <w:rPr>
            <w:rFonts w:ascii="Times New Roman" w:hAnsi="Times New Roman" w:cs="Times New Roman"/>
            <w:sz w:val="22"/>
          </w:rPr>
          <w:fldChar w:fldCharType="separate"/>
        </w:r>
        <w:r w:rsidRPr="00FD0BAE">
          <w:rPr>
            <w:rFonts w:ascii="Times New Roman" w:hAnsi="Times New Roman" w:cs="Times New Roman"/>
            <w:sz w:val="22"/>
          </w:rPr>
          <w:t>1</w:t>
        </w:r>
        <w:r w:rsidRPr="00FD0BAE">
          <w:rPr>
            <w:rFonts w:ascii="Times New Roman" w:hAnsi="Times New Roman" w:cs="Times New Roman"/>
            <w:noProof/>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BFE8B" w14:textId="77777777" w:rsidR="00FE4F06" w:rsidRDefault="00FE4F06">
      <w:pPr>
        <w:spacing w:line="240" w:lineRule="auto"/>
      </w:pPr>
      <w:r>
        <w:separator/>
      </w:r>
    </w:p>
  </w:footnote>
  <w:footnote w:type="continuationSeparator" w:id="0">
    <w:p w14:paraId="1E4302EE" w14:textId="77777777" w:rsidR="00FE4F06" w:rsidRDefault="00FE4F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076ED" w14:textId="77777777" w:rsidR="00F96F41" w:rsidRDefault="00F96F41">
    <w:pPr>
      <w:pStyle w:val="Header"/>
    </w:pPr>
  </w:p>
  <w:p w14:paraId="6D9F460D" w14:textId="77777777" w:rsidR="00F96F41" w:rsidRPr="003D58A7" w:rsidRDefault="00F96F41" w:rsidP="003D5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436" w:name="_Hlk184795802"/>
  <w:bookmarkStart w:id="437" w:name="_Hlk184795655"/>
  <w:p w14:paraId="63D59927" w14:textId="78A25915" w:rsidR="00F96F41" w:rsidRPr="0082571B" w:rsidRDefault="00F96F41" w:rsidP="0082571B">
    <w:pPr>
      <w:pStyle w:val="Header"/>
      <w:tabs>
        <w:tab w:val="left" w:pos="1522"/>
        <w:tab w:val="left" w:pos="4690"/>
        <w:tab w:val="right" w:pos="9270"/>
      </w:tabs>
      <w:rPr>
        <w:rFonts w:ascii="Times New Roman" w:hAnsi="Times New Roman" w:cs="Times New Roman"/>
        <w:i/>
        <w:lang w:eastAsia="ja-JP"/>
      </w:rPr>
    </w:pPr>
    <w:r>
      <w:rPr>
        <w:rFonts w:ascii="Times New Roman" w:hAnsi="Times New Roman" w:cs="Times New Roman"/>
        <w:i/>
        <w:noProof/>
        <w:lang w:val="vi-VN" w:eastAsia="ja-JP"/>
      </w:rPr>
      <mc:AlternateContent>
        <mc:Choice Requires="wps">
          <w:drawing>
            <wp:anchor distT="0" distB="0" distL="114300" distR="114300" simplePos="0" relativeHeight="251659264" behindDoc="0" locked="0" layoutInCell="1" allowOverlap="1" wp14:anchorId="5CAB5152" wp14:editId="335B9520">
              <wp:simplePos x="0" y="0"/>
              <wp:positionH relativeFrom="column">
                <wp:posOffset>-24765</wp:posOffset>
              </wp:positionH>
              <wp:positionV relativeFrom="paragraph">
                <wp:posOffset>171087</wp:posOffset>
              </wp:positionV>
              <wp:extent cx="5812972" cy="0"/>
              <wp:effectExtent l="0" t="0" r="0" b="0"/>
              <wp:wrapNone/>
              <wp:docPr id="2340" name="Straight Connector 2340"/>
              <wp:cNvGraphicFramePr/>
              <a:graphic xmlns:a="http://schemas.openxmlformats.org/drawingml/2006/main">
                <a:graphicData uri="http://schemas.microsoft.com/office/word/2010/wordprocessingShape">
                  <wps:wsp>
                    <wps:cNvCnPr/>
                    <wps:spPr>
                      <a:xfrm>
                        <a:off x="0" y="0"/>
                        <a:ext cx="5812972"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59B7D8" id="Straight Connector 234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3.45pt" to="45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" strokecolor="#5b9bd5 [3204]" strokeweight=".25pt">
              <v:stroke joinstyle="miter"/>
            </v:line>
          </w:pict>
        </mc:Fallback>
      </mc:AlternateContent>
    </w:r>
    <w:r>
      <w:rPr>
        <w:rFonts w:ascii="Times New Roman" w:hAnsi="Times New Roman" w:cs="Times New Roman"/>
        <w:i/>
        <w:lang w:eastAsia="ja-JP"/>
      </w:rPr>
      <w:t>Project Plan</w:t>
    </w:r>
    <w:r w:rsidRPr="0042485D">
      <w:rPr>
        <w:rFonts w:ascii="Times New Roman" w:hAnsi="Times New Roman" w:cs="Times New Roman"/>
        <w:i/>
        <w:lang w:eastAsia="ja-JP"/>
      </w:rPr>
      <w:tab/>
    </w:r>
    <w:r>
      <w:rPr>
        <w:rFonts w:ascii="Times New Roman" w:hAnsi="Times New Roman" w:cs="Times New Roman"/>
        <w:i/>
        <w:lang w:eastAsia="ja-JP"/>
      </w:rPr>
      <w:tab/>
    </w:r>
    <w:r w:rsidRPr="0042485D">
      <w:rPr>
        <w:rFonts w:ascii="Times New Roman" w:hAnsi="Times New Roman" w:cs="Times New Roman"/>
        <w:i/>
        <w:lang w:eastAsia="ja-JP"/>
      </w:rPr>
      <w:tab/>
    </w:r>
    <w:r>
      <w:rPr>
        <w:rFonts w:ascii="Times New Roman" w:hAnsi="Times New Roman" w:cs="Times New Roman"/>
        <w:i/>
        <w:lang w:eastAsia="ja-JP"/>
      </w:rPr>
      <w:tab/>
    </w:r>
    <w:r w:rsidRPr="0042485D">
      <w:rPr>
        <w:rFonts w:ascii="Times New Roman" w:hAnsi="Times New Roman" w:cs="Times New Roman"/>
        <w:i/>
        <w:lang w:eastAsia="ja-JP"/>
      </w:rPr>
      <w:t>H</w:t>
    </w:r>
    <w:bookmarkEnd w:id="436"/>
    <w:r>
      <w:rPr>
        <w:rFonts w:ascii="Times New Roman" w:hAnsi="Times New Roman" w:cs="Times New Roman"/>
        <w:i/>
        <w:lang w:eastAsia="ja-JP"/>
      </w:rPr>
      <w:t>omiTutor</w:t>
    </w:r>
    <w:bookmarkEnd w:id="43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5AABAC4"/>
    <w:lvl w:ilvl="0">
      <w:start w:val="1"/>
      <w:numFmt w:val="decimal"/>
      <w:lvlText w:val="%1."/>
      <w:lvlJc w:val="left"/>
      <w:pPr>
        <w:tabs>
          <w:tab w:val="num" w:pos="0"/>
        </w:tabs>
        <w:ind w:left="432" w:hanging="432"/>
      </w:pPr>
      <w:rPr>
        <w:b/>
      </w:r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720" w:firstLine="360"/>
      </w:pPr>
      <w:rPr>
        <w:rFonts w:ascii="Arial" w:hAnsi="Arial" w:cs="Arial"/>
        <w:caps w:val="0"/>
        <w:smallCaps w:val="0"/>
        <w:strike w:val="0"/>
        <w:dstrike w:val="0"/>
        <w:position w:val="0"/>
        <w:sz w:val="24"/>
        <w:vertAlign w:val="baseline"/>
      </w:rPr>
    </w:lvl>
    <w:lvl w:ilvl="1">
      <w:start w:val="1"/>
      <w:numFmt w:val="decimal"/>
      <w:lvlText w:val="%1.%2."/>
      <w:lvlJc w:val="left"/>
      <w:pPr>
        <w:tabs>
          <w:tab w:val="num" w:pos="720"/>
        </w:tabs>
        <w:ind w:left="1080" w:firstLine="360"/>
      </w:pPr>
    </w:lvl>
    <w:lvl w:ilvl="2">
      <w:start w:val="1"/>
      <w:numFmt w:val="decimal"/>
      <w:lvlText w:val="%1.%2.%3."/>
      <w:lvlJc w:val="left"/>
      <w:pPr>
        <w:tabs>
          <w:tab w:val="num" w:pos="720"/>
        </w:tabs>
        <w:ind w:left="1080" w:firstLine="360"/>
      </w:pPr>
    </w:lvl>
    <w:lvl w:ilvl="3">
      <w:start w:val="1"/>
      <w:numFmt w:val="decimal"/>
      <w:lvlText w:val="%1.%2.%3.%4."/>
      <w:lvlJc w:val="left"/>
      <w:pPr>
        <w:tabs>
          <w:tab w:val="num" w:pos="0"/>
        </w:tabs>
        <w:ind w:left="1440" w:firstLine="360"/>
      </w:pPr>
    </w:lvl>
    <w:lvl w:ilvl="4">
      <w:start w:val="1"/>
      <w:numFmt w:val="decimal"/>
      <w:lvlText w:val="%1.%2.%3.%4.%5."/>
      <w:lvlJc w:val="left"/>
      <w:pPr>
        <w:tabs>
          <w:tab w:val="num" w:pos="0"/>
        </w:tabs>
        <w:ind w:left="1440" w:firstLine="360"/>
      </w:pPr>
    </w:lvl>
    <w:lvl w:ilvl="5">
      <w:start w:val="1"/>
      <w:numFmt w:val="decimal"/>
      <w:lvlText w:val="%1.%2.%3.%4.%5.%6."/>
      <w:lvlJc w:val="left"/>
      <w:pPr>
        <w:tabs>
          <w:tab w:val="num" w:pos="0"/>
        </w:tabs>
        <w:ind w:left="1800" w:firstLine="360"/>
      </w:pPr>
    </w:lvl>
    <w:lvl w:ilvl="6">
      <w:start w:val="1"/>
      <w:numFmt w:val="decimal"/>
      <w:lvlText w:val="%1.%2.%3.%4.%5.%6.%7."/>
      <w:lvlJc w:val="left"/>
      <w:pPr>
        <w:tabs>
          <w:tab w:val="num" w:pos="0"/>
        </w:tabs>
        <w:ind w:left="1800" w:firstLine="360"/>
      </w:pPr>
    </w:lvl>
    <w:lvl w:ilvl="7">
      <w:start w:val="1"/>
      <w:numFmt w:val="decimal"/>
      <w:lvlText w:val="%1.%2.%3.%4.%5.%6.%7.%8."/>
      <w:lvlJc w:val="left"/>
      <w:pPr>
        <w:tabs>
          <w:tab w:val="num" w:pos="0"/>
        </w:tabs>
        <w:ind w:left="2160" w:firstLine="360"/>
      </w:pPr>
    </w:lvl>
    <w:lvl w:ilvl="8">
      <w:start w:val="1"/>
      <w:numFmt w:val="decimal"/>
      <w:lvlText w:val="%1.%2.%3.%4.%5.%6.%7.%8.%9."/>
      <w:lvlJc w:val="left"/>
      <w:pPr>
        <w:tabs>
          <w:tab w:val="num" w:pos="0"/>
        </w:tabs>
        <w:ind w:left="2160" w:firstLine="36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1440" w:firstLine="1080"/>
      </w:pPr>
      <w:rPr>
        <w:rFonts w:ascii="Arial" w:hAnsi="Arial" w:cs="Arial"/>
        <w:caps w:val="0"/>
        <w:smallCaps w:val="0"/>
        <w:strike w:val="0"/>
        <w:dstrike w:val="0"/>
        <w:color w:val="000000"/>
        <w:position w:val="0"/>
        <w:sz w:val="26"/>
        <w:szCs w:val="26"/>
        <w:vertAlign w:val="baseline"/>
      </w:rPr>
    </w:lvl>
    <w:lvl w:ilvl="1">
      <w:start w:val="1"/>
      <w:numFmt w:val="bullet"/>
      <w:lvlText w:val="o"/>
      <w:lvlJc w:val="left"/>
      <w:pPr>
        <w:tabs>
          <w:tab w:val="num" w:pos="0"/>
        </w:tabs>
        <w:ind w:left="2160" w:firstLine="1800"/>
      </w:pPr>
      <w:rPr>
        <w:rFonts w:ascii="Arial" w:hAnsi="Arial" w:cs="Arial"/>
        <w:caps w:val="0"/>
        <w:smallCaps w:val="0"/>
        <w:strike w:val="0"/>
        <w:dstrike w:val="0"/>
        <w:color w:val="000000"/>
        <w:position w:val="0"/>
        <w:sz w:val="26"/>
        <w:szCs w:val="26"/>
        <w:vertAlign w:val="baseline"/>
      </w:rPr>
    </w:lvl>
    <w:lvl w:ilvl="2">
      <w:start w:val="1"/>
      <w:numFmt w:val="bullet"/>
      <w:lvlText w:val="▪"/>
      <w:lvlJc w:val="left"/>
      <w:pPr>
        <w:tabs>
          <w:tab w:val="num" w:pos="0"/>
        </w:tabs>
        <w:ind w:left="2880" w:firstLine="2520"/>
      </w:pPr>
      <w:rPr>
        <w:rFonts w:ascii="Arial" w:hAnsi="Arial" w:cs="Arial"/>
        <w:caps w:val="0"/>
        <w:smallCaps w:val="0"/>
        <w:strike w:val="0"/>
        <w:dstrike w:val="0"/>
        <w:color w:val="000000"/>
        <w:position w:val="0"/>
        <w:sz w:val="26"/>
        <w:szCs w:val="26"/>
        <w:vertAlign w:val="baseline"/>
      </w:rPr>
    </w:lvl>
    <w:lvl w:ilvl="3">
      <w:start w:val="1"/>
      <w:numFmt w:val="bullet"/>
      <w:lvlText w:val="●"/>
      <w:lvlJc w:val="left"/>
      <w:pPr>
        <w:tabs>
          <w:tab w:val="num" w:pos="0"/>
        </w:tabs>
        <w:ind w:left="3600" w:firstLine="3240"/>
      </w:pPr>
      <w:rPr>
        <w:rFonts w:ascii="Arial" w:hAnsi="Arial" w:cs="Arial"/>
        <w:caps w:val="0"/>
        <w:smallCaps w:val="0"/>
        <w:strike w:val="0"/>
        <w:dstrike w:val="0"/>
        <w:color w:val="000000"/>
        <w:position w:val="0"/>
        <w:sz w:val="26"/>
        <w:szCs w:val="26"/>
        <w:vertAlign w:val="baseline"/>
      </w:rPr>
    </w:lvl>
    <w:lvl w:ilvl="4">
      <w:start w:val="1"/>
      <w:numFmt w:val="bullet"/>
      <w:lvlText w:val="o"/>
      <w:lvlJc w:val="left"/>
      <w:pPr>
        <w:tabs>
          <w:tab w:val="num" w:pos="0"/>
        </w:tabs>
        <w:ind w:left="4320" w:firstLine="3960"/>
      </w:pPr>
      <w:rPr>
        <w:rFonts w:ascii="Arial" w:hAnsi="Arial" w:cs="Arial"/>
        <w:caps w:val="0"/>
        <w:smallCaps w:val="0"/>
        <w:strike w:val="0"/>
        <w:dstrike w:val="0"/>
        <w:color w:val="000000"/>
        <w:position w:val="0"/>
        <w:sz w:val="26"/>
        <w:szCs w:val="26"/>
        <w:vertAlign w:val="baseline"/>
      </w:rPr>
    </w:lvl>
    <w:lvl w:ilvl="5">
      <w:start w:val="1"/>
      <w:numFmt w:val="bullet"/>
      <w:lvlText w:val="▪"/>
      <w:lvlJc w:val="left"/>
      <w:pPr>
        <w:tabs>
          <w:tab w:val="num" w:pos="0"/>
        </w:tabs>
        <w:ind w:left="5040" w:firstLine="4680"/>
      </w:pPr>
      <w:rPr>
        <w:rFonts w:ascii="Arial" w:hAnsi="Arial" w:cs="Arial"/>
        <w:caps w:val="0"/>
        <w:smallCaps w:val="0"/>
        <w:strike w:val="0"/>
        <w:dstrike w:val="0"/>
        <w:color w:val="000000"/>
        <w:position w:val="0"/>
        <w:sz w:val="26"/>
        <w:szCs w:val="26"/>
        <w:vertAlign w:val="baseline"/>
      </w:rPr>
    </w:lvl>
    <w:lvl w:ilvl="6">
      <w:start w:val="1"/>
      <w:numFmt w:val="bullet"/>
      <w:lvlText w:val="●"/>
      <w:lvlJc w:val="left"/>
      <w:pPr>
        <w:tabs>
          <w:tab w:val="num" w:pos="0"/>
        </w:tabs>
        <w:ind w:left="5760" w:firstLine="5400"/>
      </w:pPr>
      <w:rPr>
        <w:rFonts w:ascii="Arial" w:hAnsi="Arial" w:cs="Arial"/>
        <w:caps w:val="0"/>
        <w:smallCaps w:val="0"/>
        <w:strike w:val="0"/>
        <w:dstrike w:val="0"/>
        <w:color w:val="000000"/>
        <w:position w:val="0"/>
        <w:sz w:val="26"/>
        <w:szCs w:val="26"/>
        <w:vertAlign w:val="baseline"/>
      </w:rPr>
    </w:lvl>
    <w:lvl w:ilvl="7">
      <w:start w:val="1"/>
      <w:numFmt w:val="bullet"/>
      <w:lvlText w:val="o"/>
      <w:lvlJc w:val="left"/>
      <w:pPr>
        <w:tabs>
          <w:tab w:val="num" w:pos="0"/>
        </w:tabs>
        <w:ind w:left="6480" w:firstLine="6120"/>
      </w:pPr>
      <w:rPr>
        <w:rFonts w:ascii="Arial" w:hAnsi="Arial" w:cs="Arial"/>
        <w:caps w:val="0"/>
        <w:smallCaps w:val="0"/>
        <w:strike w:val="0"/>
        <w:dstrike w:val="0"/>
        <w:color w:val="000000"/>
        <w:position w:val="0"/>
        <w:sz w:val="26"/>
        <w:szCs w:val="26"/>
        <w:vertAlign w:val="baseline"/>
      </w:rPr>
    </w:lvl>
    <w:lvl w:ilvl="8">
      <w:start w:val="1"/>
      <w:numFmt w:val="bullet"/>
      <w:lvlText w:val="▪"/>
      <w:lvlJc w:val="left"/>
      <w:pPr>
        <w:tabs>
          <w:tab w:val="num" w:pos="0"/>
        </w:tabs>
        <w:ind w:left="7200" w:firstLine="6840"/>
      </w:pPr>
      <w:rPr>
        <w:rFonts w:ascii="Arial" w:hAnsi="Arial" w:cs="Arial"/>
        <w:caps w:val="0"/>
        <w:smallCaps w:val="0"/>
        <w:strike w:val="0"/>
        <w:dstrike w:val="0"/>
        <w:color w:val="000000"/>
        <w:position w:val="0"/>
        <w:sz w:val="26"/>
        <w:szCs w:val="26"/>
        <w:vertAlign w:val="baseline"/>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firstLine="360"/>
      </w:pPr>
      <w:rPr>
        <w:rFonts w:ascii="Arial" w:hAnsi="Arial" w:cs="Arial"/>
        <w:color w:val="000000"/>
        <w:sz w:val="26"/>
        <w:szCs w:val="26"/>
      </w:rPr>
    </w:lvl>
    <w:lvl w:ilvl="1">
      <w:start w:val="1"/>
      <w:numFmt w:val="bullet"/>
      <w:lvlText w:val="o"/>
      <w:lvlJc w:val="left"/>
      <w:pPr>
        <w:tabs>
          <w:tab w:val="num" w:pos="0"/>
        </w:tabs>
        <w:ind w:left="1080" w:firstLine="720"/>
      </w:pPr>
      <w:rPr>
        <w:rFonts w:ascii="Arial" w:hAnsi="Arial" w:cs="Arial"/>
        <w:color w:val="000000"/>
        <w:sz w:val="20"/>
        <w:szCs w:val="20"/>
      </w:rPr>
    </w:lvl>
    <w:lvl w:ilvl="2">
      <w:start w:val="1"/>
      <w:numFmt w:val="bullet"/>
      <w:lvlText w:val="▪"/>
      <w:lvlJc w:val="left"/>
      <w:pPr>
        <w:tabs>
          <w:tab w:val="num" w:pos="0"/>
        </w:tabs>
        <w:ind w:left="1440" w:firstLine="1080"/>
      </w:pPr>
      <w:rPr>
        <w:rFonts w:ascii="Arial" w:hAnsi="Arial" w:cs="Arial"/>
      </w:rPr>
    </w:lvl>
    <w:lvl w:ilvl="3">
      <w:start w:val="1"/>
      <w:numFmt w:val="bullet"/>
      <w:lvlText w:val="●"/>
      <w:lvlJc w:val="left"/>
      <w:pPr>
        <w:tabs>
          <w:tab w:val="num" w:pos="0"/>
        </w:tabs>
        <w:ind w:left="1800" w:firstLine="1440"/>
      </w:pPr>
      <w:rPr>
        <w:rFonts w:ascii="Arial" w:hAnsi="Arial" w:cs="Arial"/>
      </w:rPr>
    </w:lvl>
    <w:lvl w:ilvl="4">
      <w:start w:val="1"/>
      <w:numFmt w:val="bullet"/>
      <w:lvlText w:val="o"/>
      <w:lvlJc w:val="left"/>
      <w:pPr>
        <w:tabs>
          <w:tab w:val="num" w:pos="0"/>
        </w:tabs>
        <w:ind w:left="2160" w:firstLine="1800"/>
      </w:pPr>
      <w:rPr>
        <w:rFonts w:ascii="Arial" w:hAnsi="Arial" w:cs="Arial"/>
        <w:color w:val="000000"/>
        <w:sz w:val="20"/>
        <w:szCs w:val="20"/>
      </w:rPr>
    </w:lvl>
    <w:lvl w:ilvl="5">
      <w:start w:val="1"/>
      <w:numFmt w:val="bullet"/>
      <w:lvlText w:val="▪"/>
      <w:lvlJc w:val="left"/>
      <w:pPr>
        <w:tabs>
          <w:tab w:val="num" w:pos="0"/>
        </w:tabs>
        <w:ind w:left="2520" w:firstLine="2160"/>
      </w:pPr>
      <w:rPr>
        <w:rFonts w:ascii="Arial" w:hAnsi="Arial" w:cs="Arial"/>
      </w:rPr>
    </w:lvl>
    <w:lvl w:ilvl="6">
      <w:start w:val="1"/>
      <w:numFmt w:val="bullet"/>
      <w:lvlText w:val="●"/>
      <w:lvlJc w:val="left"/>
      <w:pPr>
        <w:tabs>
          <w:tab w:val="num" w:pos="0"/>
        </w:tabs>
        <w:ind w:left="2880" w:firstLine="2520"/>
      </w:pPr>
      <w:rPr>
        <w:rFonts w:ascii="Arial" w:hAnsi="Arial" w:cs="Arial"/>
      </w:rPr>
    </w:lvl>
    <w:lvl w:ilvl="7">
      <w:start w:val="1"/>
      <w:numFmt w:val="bullet"/>
      <w:lvlText w:val="o"/>
      <w:lvlJc w:val="left"/>
      <w:pPr>
        <w:tabs>
          <w:tab w:val="num" w:pos="0"/>
        </w:tabs>
        <w:ind w:left="3240" w:firstLine="2880"/>
      </w:pPr>
      <w:rPr>
        <w:rFonts w:ascii="Arial" w:hAnsi="Arial" w:cs="Arial"/>
        <w:color w:val="000000"/>
        <w:sz w:val="20"/>
        <w:szCs w:val="20"/>
      </w:rPr>
    </w:lvl>
    <w:lvl w:ilvl="8">
      <w:start w:val="1"/>
      <w:numFmt w:val="bullet"/>
      <w:lvlText w:val="▪"/>
      <w:lvlJc w:val="left"/>
      <w:pPr>
        <w:tabs>
          <w:tab w:val="num" w:pos="0"/>
        </w:tabs>
        <w:ind w:left="3600" w:firstLine="3240"/>
      </w:pPr>
      <w:rPr>
        <w:rFonts w:ascii="Arial" w:hAnsi="Arial" w:cs="Aria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firstLine="360"/>
      </w:pPr>
      <w:rPr>
        <w:rFonts w:ascii="Arial" w:hAnsi="Arial" w:cs="Symbol"/>
        <w:sz w:val="26"/>
        <w:szCs w:val="26"/>
        <w:lang w:eastAsia="ja-JP"/>
      </w:rPr>
    </w:lvl>
    <w:lvl w:ilvl="1">
      <w:start w:val="1"/>
      <w:numFmt w:val="bullet"/>
      <w:lvlText w:val="o"/>
      <w:lvlJc w:val="left"/>
      <w:pPr>
        <w:tabs>
          <w:tab w:val="num" w:pos="0"/>
        </w:tabs>
        <w:ind w:left="1080" w:firstLine="720"/>
      </w:pPr>
      <w:rPr>
        <w:rFonts w:ascii="Arial" w:hAnsi="Arial" w:cs="Courier New"/>
      </w:rPr>
    </w:lvl>
    <w:lvl w:ilvl="2">
      <w:start w:val="1"/>
      <w:numFmt w:val="bullet"/>
      <w:lvlText w:val="▪"/>
      <w:lvlJc w:val="left"/>
      <w:pPr>
        <w:tabs>
          <w:tab w:val="num" w:pos="0"/>
        </w:tabs>
        <w:ind w:left="1440" w:firstLine="1080"/>
      </w:pPr>
      <w:rPr>
        <w:rFonts w:ascii="Arial" w:hAnsi="Arial" w:cs="Wingdings"/>
      </w:rPr>
    </w:lvl>
    <w:lvl w:ilvl="3">
      <w:start w:val="1"/>
      <w:numFmt w:val="bullet"/>
      <w:lvlText w:val="●"/>
      <w:lvlJc w:val="left"/>
      <w:pPr>
        <w:tabs>
          <w:tab w:val="num" w:pos="0"/>
        </w:tabs>
        <w:ind w:left="1800" w:firstLine="1440"/>
      </w:pPr>
      <w:rPr>
        <w:rFonts w:ascii="Arial" w:hAnsi="Arial" w:cs="Wingdings"/>
      </w:rPr>
    </w:lvl>
    <w:lvl w:ilvl="4">
      <w:start w:val="1"/>
      <w:numFmt w:val="bullet"/>
      <w:lvlText w:val="o"/>
      <w:lvlJc w:val="left"/>
      <w:pPr>
        <w:tabs>
          <w:tab w:val="num" w:pos="0"/>
        </w:tabs>
        <w:ind w:left="2160" w:firstLine="1800"/>
      </w:pPr>
      <w:rPr>
        <w:rFonts w:ascii="Arial" w:hAnsi="Arial" w:cs="Courier New"/>
      </w:rPr>
    </w:lvl>
    <w:lvl w:ilvl="5">
      <w:start w:val="1"/>
      <w:numFmt w:val="bullet"/>
      <w:lvlText w:val="▪"/>
      <w:lvlJc w:val="left"/>
      <w:pPr>
        <w:tabs>
          <w:tab w:val="num" w:pos="0"/>
        </w:tabs>
        <w:ind w:left="2520" w:firstLine="2160"/>
      </w:pPr>
      <w:rPr>
        <w:rFonts w:ascii="Arial" w:hAnsi="Arial" w:cs="Wingdings"/>
      </w:rPr>
    </w:lvl>
    <w:lvl w:ilvl="6">
      <w:start w:val="1"/>
      <w:numFmt w:val="bullet"/>
      <w:lvlText w:val="●"/>
      <w:lvlJc w:val="left"/>
      <w:pPr>
        <w:tabs>
          <w:tab w:val="num" w:pos="0"/>
        </w:tabs>
        <w:ind w:left="2880" w:firstLine="2520"/>
      </w:pPr>
      <w:rPr>
        <w:rFonts w:ascii="Arial" w:hAnsi="Arial" w:cs="Wingdings"/>
      </w:rPr>
    </w:lvl>
    <w:lvl w:ilvl="7">
      <w:start w:val="1"/>
      <w:numFmt w:val="bullet"/>
      <w:lvlText w:val="o"/>
      <w:lvlJc w:val="left"/>
      <w:pPr>
        <w:tabs>
          <w:tab w:val="num" w:pos="0"/>
        </w:tabs>
        <w:ind w:left="3240" w:firstLine="2880"/>
      </w:pPr>
      <w:rPr>
        <w:rFonts w:ascii="Arial" w:hAnsi="Arial" w:cs="Courier New"/>
      </w:rPr>
    </w:lvl>
    <w:lvl w:ilvl="8">
      <w:start w:val="1"/>
      <w:numFmt w:val="bullet"/>
      <w:lvlText w:val="▪"/>
      <w:lvlJc w:val="left"/>
      <w:pPr>
        <w:tabs>
          <w:tab w:val="num" w:pos="0"/>
        </w:tabs>
        <w:ind w:left="3600" w:firstLine="3240"/>
      </w:pPr>
      <w:rPr>
        <w:rFonts w:ascii="Arial" w:hAnsi="Arial" w:cs="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360" w:hanging="360"/>
      </w:pPr>
      <w:rPr>
        <w:rFonts w:ascii="Symbol" w:hAnsi="Symbol" w:cs="Symbol"/>
        <w:sz w:val="26"/>
        <w:szCs w:val="26"/>
        <w:lang w:eastAsia="ja-JP"/>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360" w:hanging="360"/>
      </w:pPr>
      <w:rPr>
        <w:rFonts w:ascii="Symbol" w:hAnsi="Symbol" w:cs="Symbol"/>
        <w:sz w:val="26"/>
        <w:szCs w:val="26"/>
        <w:lang w:eastAsia="ja-JP"/>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0"/>
        </w:tabs>
        <w:ind w:left="360" w:hanging="360"/>
      </w:pPr>
      <w:rPr>
        <w:rFonts w:ascii="Symbol" w:hAnsi="Symbol" w:cs="Times New Roman"/>
        <w:sz w:val="26"/>
        <w:szCs w:val="26"/>
        <w:lang w:eastAsia="ja-JP"/>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8" w15:restartNumberingAfterBreak="0">
    <w:nsid w:val="0E57522D"/>
    <w:multiLevelType w:val="multilevel"/>
    <w:tmpl w:val="0E57522D"/>
    <w:lvl w:ilvl="0">
      <w:numFmt w:val="bullet"/>
      <w:lvlText w:val="-"/>
      <w:lvlJc w:val="left"/>
      <w:pPr>
        <w:ind w:left="1211" w:hanging="360"/>
      </w:pPr>
      <w:rPr>
        <w:rFonts w:ascii="Times New Roman" w:eastAsia="MS Mincho" w:hAnsi="Times New Roman" w:cs="Times New Roman"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9" w15:restartNumberingAfterBreak="0">
    <w:nsid w:val="121B54B9"/>
    <w:multiLevelType w:val="multilevel"/>
    <w:tmpl w:val="F86AA5E2"/>
    <w:lvl w:ilvl="0">
      <w:start w:val="1"/>
      <w:numFmt w:val="decimal"/>
      <w:lvlText w:val="%1."/>
      <w:lvlJc w:val="left"/>
      <w:pPr>
        <w:ind w:left="390" w:hanging="390"/>
      </w:pPr>
      <w:rPr>
        <w:rFonts w:hint="default"/>
      </w:rPr>
    </w:lvl>
    <w:lvl w:ilvl="1">
      <w:start w:val="1"/>
      <w:numFmt w:val="decimal"/>
      <w:pStyle w:val="Heading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83396E"/>
    <w:multiLevelType w:val="hybridMultilevel"/>
    <w:tmpl w:val="F9B06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C53E5"/>
    <w:multiLevelType w:val="hybridMultilevel"/>
    <w:tmpl w:val="8266E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F208B"/>
    <w:multiLevelType w:val="multilevel"/>
    <w:tmpl w:val="360F208B"/>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13" w15:restartNumberingAfterBreak="0">
    <w:nsid w:val="40DA24C1"/>
    <w:multiLevelType w:val="hybridMultilevel"/>
    <w:tmpl w:val="9420F416"/>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F7A3D"/>
    <w:multiLevelType w:val="hybridMultilevel"/>
    <w:tmpl w:val="94088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09356A"/>
    <w:multiLevelType w:val="multilevel"/>
    <w:tmpl w:val="4909356A"/>
    <w:lvl w:ilvl="0">
      <w:numFmt w:val="bullet"/>
      <w:lvlText w:val="-"/>
      <w:lvlJc w:val="left"/>
      <w:pPr>
        <w:ind w:left="1080" w:hanging="360"/>
      </w:pPr>
      <w:rPr>
        <w:rFonts w:ascii="Times New Roman" w:eastAsia="MS Mincho"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4E95624D"/>
    <w:multiLevelType w:val="multilevel"/>
    <w:tmpl w:val="FFF4C19C"/>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BB56BE0"/>
    <w:multiLevelType w:val="multilevel"/>
    <w:tmpl w:val="5BB56BE0"/>
    <w:lvl w:ilvl="0">
      <w:start w:val="1"/>
      <w:numFmt w:val="bullet"/>
      <w:lvlText w:val="-"/>
      <w:lvlJc w:val="left"/>
      <w:pPr>
        <w:ind w:left="1070" w:hanging="360"/>
      </w:pPr>
      <w:rPr>
        <w:rFonts w:ascii="Times New Roman" w:hAnsi="Times New Roman" w:cs="Times New Roman" w:hint="default"/>
      </w:rPr>
    </w:lvl>
    <w:lvl w:ilvl="1">
      <w:start w:val="1"/>
      <w:numFmt w:val="bullet"/>
      <w:lvlText w:val="o"/>
      <w:lvlJc w:val="left"/>
      <w:pPr>
        <w:ind w:left="2072" w:hanging="360"/>
      </w:pPr>
      <w:rPr>
        <w:rFonts w:ascii="Courier New" w:hAnsi="Courier New" w:cs="Courier New" w:hint="default"/>
      </w:rPr>
    </w:lvl>
    <w:lvl w:ilvl="2">
      <w:start w:val="1"/>
      <w:numFmt w:val="bullet"/>
      <w:lvlText w:val=""/>
      <w:lvlJc w:val="left"/>
      <w:pPr>
        <w:ind w:left="2792" w:hanging="360"/>
      </w:pPr>
      <w:rPr>
        <w:rFonts w:ascii="Wingdings" w:hAnsi="Wingdings" w:hint="default"/>
      </w:rPr>
    </w:lvl>
    <w:lvl w:ilvl="3">
      <w:start w:val="1"/>
      <w:numFmt w:val="bullet"/>
      <w:lvlText w:val=""/>
      <w:lvlJc w:val="left"/>
      <w:pPr>
        <w:ind w:left="3512" w:hanging="360"/>
      </w:pPr>
      <w:rPr>
        <w:rFonts w:ascii="Symbol" w:hAnsi="Symbol" w:hint="default"/>
      </w:rPr>
    </w:lvl>
    <w:lvl w:ilvl="4">
      <w:start w:val="1"/>
      <w:numFmt w:val="bullet"/>
      <w:lvlText w:val="o"/>
      <w:lvlJc w:val="left"/>
      <w:pPr>
        <w:ind w:left="4232" w:hanging="360"/>
      </w:pPr>
      <w:rPr>
        <w:rFonts w:ascii="Courier New" w:hAnsi="Courier New" w:cs="Courier New" w:hint="default"/>
      </w:rPr>
    </w:lvl>
    <w:lvl w:ilvl="5">
      <w:start w:val="1"/>
      <w:numFmt w:val="bullet"/>
      <w:lvlText w:val=""/>
      <w:lvlJc w:val="left"/>
      <w:pPr>
        <w:ind w:left="4952" w:hanging="360"/>
      </w:pPr>
      <w:rPr>
        <w:rFonts w:ascii="Wingdings" w:hAnsi="Wingdings" w:hint="default"/>
      </w:rPr>
    </w:lvl>
    <w:lvl w:ilvl="6">
      <w:start w:val="1"/>
      <w:numFmt w:val="bullet"/>
      <w:lvlText w:val=""/>
      <w:lvlJc w:val="left"/>
      <w:pPr>
        <w:ind w:left="5672" w:hanging="360"/>
      </w:pPr>
      <w:rPr>
        <w:rFonts w:ascii="Symbol" w:hAnsi="Symbol" w:hint="default"/>
      </w:rPr>
    </w:lvl>
    <w:lvl w:ilvl="7">
      <w:start w:val="1"/>
      <w:numFmt w:val="bullet"/>
      <w:lvlText w:val="o"/>
      <w:lvlJc w:val="left"/>
      <w:pPr>
        <w:ind w:left="6392" w:hanging="360"/>
      </w:pPr>
      <w:rPr>
        <w:rFonts w:ascii="Courier New" w:hAnsi="Courier New" w:cs="Courier New" w:hint="default"/>
      </w:rPr>
    </w:lvl>
    <w:lvl w:ilvl="8">
      <w:start w:val="1"/>
      <w:numFmt w:val="bullet"/>
      <w:lvlText w:val=""/>
      <w:lvlJc w:val="left"/>
      <w:pPr>
        <w:ind w:left="7112" w:hanging="360"/>
      </w:pPr>
      <w:rPr>
        <w:rFonts w:ascii="Wingdings" w:hAnsi="Wingdings" w:hint="default"/>
      </w:rPr>
    </w:lvl>
  </w:abstractNum>
  <w:abstractNum w:abstractNumId="18" w15:restartNumberingAfterBreak="0">
    <w:nsid w:val="612752FA"/>
    <w:multiLevelType w:val="multilevel"/>
    <w:tmpl w:val="612752FA"/>
    <w:lvl w:ilvl="0">
      <w:start w:val="1"/>
      <w:numFmt w:val="decimal"/>
      <w:lvlText w:val="%1."/>
      <w:lvlJc w:val="left"/>
      <w:pPr>
        <w:ind w:left="360" w:hanging="360"/>
      </w:pPr>
      <w:rPr>
        <w:b/>
      </w:rPr>
    </w:lvl>
    <w:lvl w:ilvl="1">
      <w:start w:val="1"/>
      <w:numFmt w:val="decimal"/>
      <w:pStyle w:val="Style1"/>
      <w:lvlText w:val="%1.%2."/>
      <w:lvlJc w:val="left"/>
      <w:pPr>
        <w:ind w:left="1080" w:hanging="720"/>
      </w:pPr>
      <w:rPr>
        <w:b/>
      </w:rPr>
    </w:lvl>
    <w:lvl w:ilvl="2">
      <w:start w:val="1"/>
      <w:numFmt w:val="decimal"/>
      <w:lvlText w:val="%1.%2.%3."/>
      <w:lvlJc w:val="left"/>
      <w:pPr>
        <w:ind w:left="1288"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9" w15:restartNumberingAfterBreak="0">
    <w:nsid w:val="7A0E3173"/>
    <w:multiLevelType w:val="multilevel"/>
    <w:tmpl w:val="CFAA2A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65477319">
    <w:abstractNumId w:val="0"/>
  </w:num>
  <w:num w:numId="2" w16cid:durableId="693772946">
    <w:abstractNumId w:val="10"/>
  </w:num>
  <w:num w:numId="3" w16cid:durableId="314384882">
    <w:abstractNumId w:val="12"/>
  </w:num>
  <w:num w:numId="4" w16cid:durableId="1990478711">
    <w:abstractNumId w:val="17"/>
  </w:num>
  <w:num w:numId="5" w16cid:durableId="1689525428">
    <w:abstractNumId w:val="18"/>
  </w:num>
  <w:num w:numId="6" w16cid:durableId="255749207">
    <w:abstractNumId w:val="8"/>
  </w:num>
  <w:num w:numId="7" w16cid:durableId="1392732425">
    <w:abstractNumId w:val="14"/>
  </w:num>
  <w:num w:numId="8" w16cid:durableId="849100213">
    <w:abstractNumId w:val="11"/>
  </w:num>
  <w:num w:numId="9" w16cid:durableId="207912049">
    <w:abstractNumId w:val="15"/>
  </w:num>
  <w:num w:numId="10" w16cid:durableId="827786422">
    <w:abstractNumId w:val="9"/>
  </w:num>
  <w:num w:numId="11" w16cid:durableId="615524054">
    <w:abstractNumId w:val="16"/>
  </w:num>
  <w:num w:numId="12" w16cid:durableId="442841936">
    <w:abstractNumId w:val="19"/>
  </w:num>
  <w:num w:numId="13" w16cid:durableId="23605315">
    <w:abstractNumId w:val="0"/>
    <w:lvlOverride w:ilvl="0">
      <w:startOverride w:val="6"/>
    </w:lvlOverride>
  </w:num>
  <w:num w:numId="14" w16cid:durableId="120043946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B8A"/>
    <w:rsid w:val="000018E1"/>
    <w:rsid w:val="00001DD0"/>
    <w:rsid w:val="000035A1"/>
    <w:rsid w:val="0000574F"/>
    <w:rsid w:val="000063CE"/>
    <w:rsid w:val="000066F2"/>
    <w:rsid w:val="00006AD5"/>
    <w:rsid w:val="00007A23"/>
    <w:rsid w:val="000166A7"/>
    <w:rsid w:val="0002455A"/>
    <w:rsid w:val="00024D19"/>
    <w:rsid w:val="00025041"/>
    <w:rsid w:val="00030D35"/>
    <w:rsid w:val="0003170E"/>
    <w:rsid w:val="00033A31"/>
    <w:rsid w:val="00036ED4"/>
    <w:rsid w:val="000378A0"/>
    <w:rsid w:val="00040CF7"/>
    <w:rsid w:val="00042772"/>
    <w:rsid w:val="00042932"/>
    <w:rsid w:val="00043BBD"/>
    <w:rsid w:val="00047306"/>
    <w:rsid w:val="0005191C"/>
    <w:rsid w:val="00054B25"/>
    <w:rsid w:val="00056ABF"/>
    <w:rsid w:val="00060188"/>
    <w:rsid w:val="00060322"/>
    <w:rsid w:val="000605E6"/>
    <w:rsid w:val="00060A5D"/>
    <w:rsid w:val="0006123F"/>
    <w:rsid w:val="00061C53"/>
    <w:rsid w:val="00061ECC"/>
    <w:rsid w:val="00065DA1"/>
    <w:rsid w:val="00067C6D"/>
    <w:rsid w:val="00067D2A"/>
    <w:rsid w:val="00071B87"/>
    <w:rsid w:val="00073DB2"/>
    <w:rsid w:val="00074811"/>
    <w:rsid w:val="00080CC9"/>
    <w:rsid w:val="00080D18"/>
    <w:rsid w:val="0008322E"/>
    <w:rsid w:val="00083713"/>
    <w:rsid w:val="00085B16"/>
    <w:rsid w:val="00086C1F"/>
    <w:rsid w:val="00090F8D"/>
    <w:rsid w:val="00095126"/>
    <w:rsid w:val="000978AD"/>
    <w:rsid w:val="00097F69"/>
    <w:rsid w:val="000A4BC6"/>
    <w:rsid w:val="000A5A41"/>
    <w:rsid w:val="000A7EF9"/>
    <w:rsid w:val="000B212D"/>
    <w:rsid w:val="000B2BE2"/>
    <w:rsid w:val="000B6351"/>
    <w:rsid w:val="000B6867"/>
    <w:rsid w:val="000B7548"/>
    <w:rsid w:val="000C08B0"/>
    <w:rsid w:val="000C1925"/>
    <w:rsid w:val="000C2D9C"/>
    <w:rsid w:val="000C346C"/>
    <w:rsid w:val="000C60FF"/>
    <w:rsid w:val="000C7982"/>
    <w:rsid w:val="000D065D"/>
    <w:rsid w:val="000D194E"/>
    <w:rsid w:val="000D1F1D"/>
    <w:rsid w:val="000D23EB"/>
    <w:rsid w:val="000D27E6"/>
    <w:rsid w:val="000D2D50"/>
    <w:rsid w:val="000D2DBC"/>
    <w:rsid w:val="000D365A"/>
    <w:rsid w:val="000D6094"/>
    <w:rsid w:val="000D639A"/>
    <w:rsid w:val="000D7F6D"/>
    <w:rsid w:val="000E0EFE"/>
    <w:rsid w:val="000E1EA6"/>
    <w:rsid w:val="000E38CD"/>
    <w:rsid w:val="000E3ECC"/>
    <w:rsid w:val="000E59F9"/>
    <w:rsid w:val="000E7E02"/>
    <w:rsid w:val="000F25E4"/>
    <w:rsid w:val="000F3B74"/>
    <w:rsid w:val="00101F71"/>
    <w:rsid w:val="001029BF"/>
    <w:rsid w:val="00103518"/>
    <w:rsid w:val="0010704E"/>
    <w:rsid w:val="00107A87"/>
    <w:rsid w:val="0011060E"/>
    <w:rsid w:val="00115DEC"/>
    <w:rsid w:val="00117321"/>
    <w:rsid w:val="00120B37"/>
    <w:rsid w:val="00121538"/>
    <w:rsid w:val="00121AF8"/>
    <w:rsid w:val="00122D42"/>
    <w:rsid w:val="00123FAC"/>
    <w:rsid w:val="00124867"/>
    <w:rsid w:val="001250C2"/>
    <w:rsid w:val="00127AA2"/>
    <w:rsid w:val="00133DC0"/>
    <w:rsid w:val="001359D9"/>
    <w:rsid w:val="00136767"/>
    <w:rsid w:val="0013686E"/>
    <w:rsid w:val="00136BF9"/>
    <w:rsid w:val="00144ABE"/>
    <w:rsid w:val="00144BBB"/>
    <w:rsid w:val="00145E82"/>
    <w:rsid w:val="00146955"/>
    <w:rsid w:val="00147CDB"/>
    <w:rsid w:val="00160829"/>
    <w:rsid w:val="00160EE1"/>
    <w:rsid w:val="00164179"/>
    <w:rsid w:val="00166749"/>
    <w:rsid w:val="00167D14"/>
    <w:rsid w:val="00171F23"/>
    <w:rsid w:val="001726B0"/>
    <w:rsid w:val="00177576"/>
    <w:rsid w:val="00177702"/>
    <w:rsid w:val="00177E4F"/>
    <w:rsid w:val="00181512"/>
    <w:rsid w:val="001849E2"/>
    <w:rsid w:val="00184D21"/>
    <w:rsid w:val="00186775"/>
    <w:rsid w:val="001877BB"/>
    <w:rsid w:val="001918BE"/>
    <w:rsid w:val="00194112"/>
    <w:rsid w:val="001949E2"/>
    <w:rsid w:val="001954AD"/>
    <w:rsid w:val="00197BAE"/>
    <w:rsid w:val="001A1AC3"/>
    <w:rsid w:val="001A7E36"/>
    <w:rsid w:val="001B188A"/>
    <w:rsid w:val="001B1F26"/>
    <w:rsid w:val="001B247D"/>
    <w:rsid w:val="001B37C5"/>
    <w:rsid w:val="001B6B68"/>
    <w:rsid w:val="001B72D1"/>
    <w:rsid w:val="001B7B86"/>
    <w:rsid w:val="001C16D7"/>
    <w:rsid w:val="001C189C"/>
    <w:rsid w:val="001C2652"/>
    <w:rsid w:val="001C2914"/>
    <w:rsid w:val="001C37D0"/>
    <w:rsid w:val="001D2754"/>
    <w:rsid w:val="001D433C"/>
    <w:rsid w:val="001D4384"/>
    <w:rsid w:val="001D45D3"/>
    <w:rsid w:val="001D49CC"/>
    <w:rsid w:val="001E06D0"/>
    <w:rsid w:val="001E2F36"/>
    <w:rsid w:val="001E3077"/>
    <w:rsid w:val="001E6900"/>
    <w:rsid w:val="001E79C5"/>
    <w:rsid w:val="001F0DA9"/>
    <w:rsid w:val="001F4C48"/>
    <w:rsid w:val="001F6A83"/>
    <w:rsid w:val="001F6F2C"/>
    <w:rsid w:val="001F7558"/>
    <w:rsid w:val="001F761D"/>
    <w:rsid w:val="001F7EBD"/>
    <w:rsid w:val="00204935"/>
    <w:rsid w:val="002050F9"/>
    <w:rsid w:val="002074EA"/>
    <w:rsid w:val="002078D0"/>
    <w:rsid w:val="002079F9"/>
    <w:rsid w:val="00211D37"/>
    <w:rsid w:val="002130F1"/>
    <w:rsid w:val="00214C2C"/>
    <w:rsid w:val="00214EC1"/>
    <w:rsid w:val="00222349"/>
    <w:rsid w:val="0022262C"/>
    <w:rsid w:val="00222E12"/>
    <w:rsid w:val="002240C3"/>
    <w:rsid w:val="00226A5F"/>
    <w:rsid w:val="00231E5B"/>
    <w:rsid w:val="0023544A"/>
    <w:rsid w:val="0023599F"/>
    <w:rsid w:val="00235FA5"/>
    <w:rsid w:val="00236106"/>
    <w:rsid w:val="002458C1"/>
    <w:rsid w:val="00250894"/>
    <w:rsid w:val="00250A66"/>
    <w:rsid w:val="00251389"/>
    <w:rsid w:val="00251810"/>
    <w:rsid w:val="0025240F"/>
    <w:rsid w:val="00256EC5"/>
    <w:rsid w:val="0025744B"/>
    <w:rsid w:val="002615C0"/>
    <w:rsid w:val="00263A0A"/>
    <w:rsid w:val="00264C72"/>
    <w:rsid w:val="00267B7B"/>
    <w:rsid w:val="00267F15"/>
    <w:rsid w:val="00271BF7"/>
    <w:rsid w:val="00275E18"/>
    <w:rsid w:val="00280663"/>
    <w:rsid w:val="00282E5C"/>
    <w:rsid w:val="002830ED"/>
    <w:rsid w:val="00283FBA"/>
    <w:rsid w:val="00284118"/>
    <w:rsid w:val="00285582"/>
    <w:rsid w:val="00287BAE"/>
    <w:rsid w:val="00291881"/>
    <w:rsid w:val="00293237"/>
    <w:rsid w:val="00293DEF"/>
    <w:rsid w:val="0029431C"/>
    <w:rsid w:val="002947F8"/>
    <w:rsid w:val="00294D44"/>
    <w:rsid w:val="002964CA"/>
    <w:rsid w:val="002A3682"/>
    <w:rsid w:val="002A4CEE"/>
    <w:rsid w:val="002A53FB"/>
    <w:rsid w:val="002B021E"/>
    <w:rsid w:val="002B1086"/>
    <w:rsid w:val="002B1520"/>
    <w:rsid w:val="002B1C9F"/>
    <w:rsid w:val="002B2C80"/>
    <w:rsid w:val="002B73F7"/>
    <w:rsid w:val="002C0577"/>
    <w:rsid w:val="002C20BB"/>
    <w:rsid w:val="002C50E8"/>
    <w:rsid w:val="002C5776"/>
    <w:rsid w:val="002D1F1F"/>
    <w:rsid w:val="002D5053"/>
    <w:rsid w:val="002D5296"/>
    <w:rsid w:val="002D5FE6"/>
    <w:rsid w:val="002D6465"/>
    <w:rsid w:val="002D6BFE"/>
    <w:rsid w:val="002D757F"/>
    <w:rsid w:val="002E171C"/>
    <w:rsid w:val="002E26C0"/>
    <w:rsid w:val="002E4D2D"/>
    <w:rsid w:val="002E5612"/>
    <w:rsid w:val="002E6076"/>
    <w:rsid w:val="002E7F2A"/>
    <w:rsid w:val="002F2A69"/>
    <w:rsid w:val="002F425D"/>
    <w:rsid w:val="00300896"/>
    <w:rsid w:val="00302A86"/>
    <w:rsid w:val="00313F8B"/>
    <w:rsid w:val="00314E4C"/>
    <w:rsid w:val="00316F3E"/>
    <w:rsid w:val="00320A78"/>
    <w:rsid w:val="003211E1"/>
    <w:rsid w:val="00321F8E"/>
    <w:rsid w:val="003231AF"/>
    <w:rsid w:val="0032558E"/>
    <w:rsid w:val="003256DB"/>
    <w:rsid w:val="003301C8"/>
    <w:rsid w:val="003317F3"/>
    <w:rsid w:val="003323A3"/>
    <w:rsid w:val="003341F3"/>
    <w:rsid w:val="00335436"/>
    <w:rsid w:val="00335733"/>
    <w:rsid w:val="00343C67"/>
    <w:rsid w:val="0034527B"/>
    <w:rsid w:val="00345340"/>
    <w:rsid w:val="00347198"/>
    <w:rsid w:val="0035105F"/>
    <w:rsid w:val="00354AA2"/>
    <w:rsid w:val="003557A2"/>
    <w:rsid w:val="003603F2"/>
    <w:rsid w:val="0036057A"/>
    <w:rsid w:val="00361FEC"/>
    <w:rsid w:val="00363C4B"/>
    <w:rsid w:val="003654AA"/>
    <w:rsid w:val="00370C98"/>
    <w:rsid w:val="00374B11"/>
    <w:rsid w:val="003755A6"/>
    <w:rsid w:val="00380E4B"/>
    <w:rsid w:val="00385561"/>
    <w:rsid w:val="00390435"/>
    <w:rsid w:val="003918A5"/>
    <w:rsid w:val="00395843"/>
    <w:rsid w:val="0039593D"/>
    <w:rsid w:val="00395DC9"/>
    <w:rsid w:val="003A0323"/>
    <w:rsid w:val="003A1B8D"/>
    <w:rsid w:val="003A1BB8"/>
    <w:rsid w:val="003A4C14"/>
    <w:rsid w:val="003A502A"/>
    <w:rsid w:val="003A5138"/>
    <w:rsid w:val="003A6156"/>
    <w:rsid w:val="003A6280"/>
    <w:rsid w:val="003A7C4C"/>
    <w:rsid w:val="003C1057"/>
    <w:rsid w:val="003C4F17"/>
    <w:rsid w:val="003D05A2"/>
    <w:rsid w:val="003D3C99"/>
    <w:rsid w:val="003D58A7"/>
    <w:rsid w:val="003E0065"/>
    <w:rsid w:val="003E09A6"/>
    <w:rsid w:val="003E0DF4"/>
    <w:rsid w:val="003E12B5"/>
    <w:rsid w:val="003E212C"/>
    <w:rsid w:val="003E2BCA"/>
    <w:rsid w:val="003E39B0"/>
    <w:rsid w:val="003E6095"/>
    <w:rsid w:val="00400865"/>
    <w:rsid w:val="0040300E"/>
    <w:rsid w:val="00403CF6"/>
    <w:rsid w:val="004040FF"/>
    <w:rsid w:val="004077CB"/>
    <w:rsid w:val="0041200B"/>
    <w:rsid w:val="004121EB"/>
    <w:rsid w:val="004133F8"/>
    <w:rsid w:val="00413DCC"/>
    <w:rsid w:val="00414848"/>
    <w:rsid w:val="00415A67"/>
    <w:rsid w:val="00417DF1"/>
    <w:rsid w:val="00420645"/>
    <w:rsid w:val="004273FF"/>
    <w:rsid w:val="00430257"/>
    <w:rsid w:val="00430B56"/>
    <w:rsid w:val="004314BE"/>
    <w:rsid w:val="00432CA1"/>
    <w:rsid w:val="004356F3"/>
    <w:rsid w:val="004374E4"/>
    <w:rsid w:val="0044140C"/>
    <w:rsid w:val="00441841"/>
    <w:rsid w:val="00441B8A"/>
    <w:rsid w:val="00442562"/>
    <w:rsid w:val="00443260"/>
    <w:rsid w:val="0044352A"/>
    <w:rsid w:val="00446039"/>
    <w:rsid w:val="00450C45"/>
    <w:rsid w:val="0045256E"/>
    <w:rsid w:val="00452E9F"/>
    <w:rsid w:val="00454D97"/>
    <w:rsid w:val="0046011C"/>
    <w:rsid w:val="00461E21"/>
    <w:rsid w:val="004622B4"/>
    <w:rsid w:val="00464FC1"/>
    <w:rsid w:val="0046750D"/>
    <w:rsid w:val="00471B9F"/>
    <w:rsid w:val="00471F2F"/>
    <w:rsid w:val="00474230"/>
    <w:rsid w:val="0047531D"/>
    <w:rsid w:val="00475CE8"/>
    <w:rsid w:val="00477F86"/>
    <w:rsid w:val="004802E1"/>
    <w:rsid w:val="004820C1"/>
    <w:rsid w:val="004840C2"/>
    <w:rsid w:val="00484947"/>
    <w:rsid w:val="0048508A"/>
    <w:rsid w:val="0048520B"/>
    <w:rsid w:val="0048623B"/>
    <w:rsid w:val="004905F4"/>
    <w:rsid w:val="004913C9"/>
    <w:rsid w:val="004928F6"/>
    <w:rsid w:val="004934F5"/>
    <w:rsid w:val="00494DCB"/>
    <w:rsid w:val="00495DA7"/>
    <w:rsid w:val="004A2EC4"/>
    <w:rsid w:val="004A5C64"/>
    <w:rsid w:val="004A69A8"/>
    <w:rsid w:val="004A7A4C"/>
    <w:rsid w:val="004B2900"/>
    <w:rsid w:val="004B4A28"/>
    <w:rsid w:val="004B5736"/>
    <w:rsid w:val="004B5835"/>
    <w:rsid w:val="004B5D62"/>
    <w:rsid w:val="004C27FA"/>
    <w:rsid w:val="004C32F5"/>
    <w:rsid w:val="004C7039"/>
    <w:rsid w:val="004D0B7A"/>
    <w:rsid w:val="004D4A00"/>
    <w:rsid w:val="004D6DFD"/>
    <w:rsid w:val="004D7BD8"/>
    <w:rsid w:val="004D7DCC"/>
    <w:rsid w:val="004E04BD"/>
    <w:rsid w:val="004E1039"/>
    <w:rsid w:val="004E2BDE"/>
    <w:rsid w:val="004E403C"/>
    <w:rsid w:val="004E41C5"/>
    <w:rsid w:val="004E5256"/>
    <w:rsid w:val="004E67CC"/>
    <w:rsid w:val="004F3520"/>
    <w:rsid w:val="004F3DB2"/>
    <w:rsid w:val="004F52D0"/>
    <w:rsid w:val="004F6ED5"/>
    <w:rsid w:val="004F792B"/>
    <w:rsid w:val="004F7E80"/>
    <w:rsid w:val="00500DFA"/>
    <w:rsid w:val="00501564"/>
    <w:rsid w:val="00501E4A"/>
    <w:rsid w:val="00501F0A"/>
    <w:rsid w:val="00502632"/>
    <w:rsid w:val="00503601"/>
    <w:rsid w:val="00505F35"/>
    <w:rsid w:val="00506165"/>
    <w:rsid w:val="00507C00"/>
    <w:rsid w:val="005104E7"/>
    <w:rsid w:val="005110E6"/>
    <w:rsid w:val="00511FE9"/>
    <w:rsid w:val="00513F4E"/>
    <w:rsid w:val="0051403C"/>
    <w:rsid w:val="005140B1"/>
    <w:rsid w:val="00515031"/>
    <w:rsid w:val="00516804"/>
    <w:rsid w:val="00517C40"/>
    <w:rsid w:val="0052044F"/>
    <w:rsid w:val="00523782"/>
    <w:rsid w:val="00524E47"/>
    <w:rsid w:val="00525F72"/>
    <w:rsid w:val="00530A3F"/>
    <w:rsid w:val="005335D6"/>
    <w:rsid w:val="00534A08"/>
    <w:rsid w:val="0055006B"/>
    <w:rsid w:val="0055178C"/>
    <w:rsid w:val="00552C7E"/>
    <w:rsid w:val="00553038"/>
    <w:rsid w:val="00556D97"/>
    <w:rsid w:val="00560078"/>
    <w:rsid w:val="005614AC"/>
    <w:rsid w:val="0056307F"/>
    <w:rsid w:val="00563B27"/>
    <w:rsid w:val="00563FFD"/>
    <w:rsid w:val="005661C2"/>
    <w:rsid w:val="00566C4D"/>
    <w:rsid w:val="0057224F"/>
    <w:rsid w:val="00573002"/>
    <w:rsid w:val="00574919"/>
    <w:rsid w:val="00580B25"/>
    <w:rsid w:val="00582ECE"/>
    <w:rsid w:val="00584F74"/>
    <w:rsid w:val="005910B5"/>
    <w:rsid w:val="00592580"/>
    <w:rsid w:val="00592AE1"/>
    <w:rsid w:val="00595447"/>
    <w:rsid w:val="00597F6C"/>
    <w:rsid w:val="005A0A8B"/>
    <w:rsid w:val="005A2AA3"/>
    <w:rsid w:val="005B0143"/>
    <w:rsid w:val="005B1B15"/>
    <w:rsid w:val="005B1E10"/>
    <w:rsid w:val="005B3279"/>
    <w:rsid w:val="005B32B7"/>
    <w:rsid w:val="005B4333"/>
    <w:rsid w:val="005B4599"/>
    <w:rsid w:val="005B632F"/>
    <w:rsid w:val="005C04AA"/>
    <w:rsid w:val="005C1372"/>
    <w:rsid w:val="005C1C42"/>
    <w:rsid w:val="005C33D9"/>
    <w:rsid w:val="005C5AC2"/>
    <w:rsid w:val="005C6AB3"/>
    <w:rsid w:val="005C759A"/>
    <w:rsid w:val="005D2E71"/>
    <w:rsid w:val="005D3256"/>
    <w:rsid w:val="005D5D1D"/>
    <w:rsid w:val="005D6D94"/>
    <w:rsid w:val="005D7756"/>
    <w:rsid w:val="005E1CBE"/>
    <w:rsid w:val="005E300E"/>
    <w:rsid w:val="005E53D5"/>
    <w:rsid w:val="005E6B09"/>
    <w:rsid w:val="005F5BB3"/>
    <w:rsid w:val="005F60D3"/>
    <w:rsid w:val="0060132B"/>
    <w:rsid w:val="00602990"/>
    <w:rsid w:val="0060356A"/>
    <w:rsid w:val="006046AD"/>
    <w:rsid w:val="006074A9"/>
    <w:rsid w:val="00607F71"/>
    <w:rsid w:val="0061578C"/>
    <w:rsid w:val="00616157"/>
    <w:rsid w:val="00616280"/>
    <w:rsid w:val="006307F2"/>
    <w:rsid w:val="00630ACC"/>
    <w:rsid w:val="00631E14"/>
    <w:rsid w:val="006321E7"/>
    <w:rsid w:val="0063239C"/>
    <w:rsid w:val="0063245A"/>
    <w:rsid w:val="0063348D"/>
    <w:rsid w:val="006340F2"/>
    <w:rsid w:val="0063794F"/>
    <w:rsid w:val="00640D5E"/>
    <w:rsid w:val="006443CE"/>
    <w:rsid w:val="00644860"/>
    <w:rsid w:val="006457EF"/>
    <w:rsid w:val="00647BF3"/>
    <w:rsid w:val="00647DB0"/>
    <w:rsid w:val="00650D32"/>
    <w:rsid w:val="006521EF"/>
    <w:rsid w:val="00655DF6"/>
    <w:rsid w:val="0066059C"/>
    <w:rsid w:val="00660CD7"/>
    <w:rsid w:val="006613CE"/>
    <w:rsid w:val="00672AD1"/>
    <w:rsid w:val="00673337"/>
    <w:rsid w:val="006748B3"/>
    <w:rsid w:val="0067723F"/>
    <w:rsid w:val="00680838"/>
    <w:rsid w:val="00681398"/>
    <w:rsid w:val="0068144C"/>
    <w:rsid w:val="006858A7"/>
    <w:rsid w:val="00687E7E"/>
    <w:rsid w:val="00693592"/>
    <w:rsid w:val="0069723D"/>
    <w:rsid w:val="006A0BD6"/>
    <w:rsid w:val="006A1CB6"/>
    <w:rsid w:val="006A3318"/>
    <w:rsid w:val="006A34F6"/>
    <w:rsid w:val="006A3671"/>
    <w:rsid w:val="006A3FA9"/>
    <w:rsid w:val="006A5266"/>
    <w:rsid w:val="006A5D36"/>
    <w:rsid w:val="006A7AEB"/>
    <w:rsid w:val="006B29AE"/>
    <w:rsid w:val="006B4964"/>
    <w:rsid w:val="006B4E25"/>
    <w:rsid w:val="006B79B6"/>
    <w:rsid w:val="006C082C"/>
    <w:rsid w:val="006C1721"/>
    <w:rsid w:val="006C2156"/>
    <w:rsid w:val="006C3049"/>
    <w:rsid w:val="006C5889"/>
    <w:rsid w:val="006D3734"/>
    <w:rsid w:val="006D3CFA"/>
    <w:rsid w:val="006D4167"/>
    <w:rsid w:val="006D5136"/>
    <w:rsid w:val="006D5FB5"/>
    <w:rsid w:val="006E0764"/>
    <w:rsid w:val="006E1C28"/>
    <w:rsid w:val="006E2CA8"/>
    <w:rsid w:val="006E36E1"/>
    <w:rsid w:val="006E38AA"/>
    <w:rsid w:val="006E6485"/>
    <w:rsid w:val="006E6594"/>
    <w:rsid w:val="006E70F7"/>
    <w:rsid w:val="006F2026"/>
    <w:rsid w:val="006F2351"/>
    <w:rsid w:val="006F3A0E"/>
    <w:rsid w:val="006F6CEE"/>
    <w:rsid w:val="006F6FA7"/>
    <w:rsid w:val="006F7467"/>
    <w:rsid w:val="00702253"/>
    <w:rsid w:val="00704114"/>
    <w:rsid w:val="007049EC"/>
    <w:rsid w:val="0071281C"/>
    <w:rsid w:val="00713997"/>
    <w:rsid w:val="007154F4"/>
    <w:rsid w:val="00720A8A"/>
    <w:rsid w:val="00722AA4"/>
    <w:rsid w:val="00724D70"/>
    <w:rsid w:val="00733C59"/>
    <w:rsid w:val="007351EC"/>
    <w:rsid w:val="00735CE1"/>
    <w:rsid w:val="00740EA6"/>
    <w:rsid w:val="00744700"/>
    <w:rsid w:val="007448C1"/>
    <w:rsid w:val="00745D73"/>
    <w:rsid w:val="00747867"/>
    <w:rsid w:val="0075084F"/>
    <w:rsid w:val="0075200E"/>
    <w:rsid w:val="00753A9F"/>
    <w:rsid w:val="00753D85"/>
    <w:rsid w:val="00757A8A"/>
    <w:rsid w:val="00757FDE"/>
    <w:rsid w:val="00761C6F"/>
    <w:rsid w:val="00761FA5"/>
    <w:rsid w:val="00762710"/>
    <w:rsid w:val="00767CA0"/>
    <w:rsid w:val="00772048"/>
    <w:rsid w:val="007732B6"/>
    <w:rsid w:val="00774785"/>
    <w:rsid w:val="007757FF"/>
    <w:rsid w:val="007767F9"/>
    <w:rsid w:val="00780709"/>
    <w:rsid w:val="00780824"/>
    <w:rsid w:val="00780A03"/>
    <w:rsid w:val="00782BD2"/>
    <w:rsid w:val="00783D37"/>
    <w:rsid w:val="00783EA3"/>
    <w:rsid w:val="00785566"/>
    <w:rsid w:val="007878F9"/>
    <w:rsid w:val="00790A6D"/>
    <w:rsid w:val="00794CB9"/>
    <w:rsid w:val="00794DE6"/>
    <w:rsid w:val="00797CFF"/>
    <w:rsid w:val="007A00F0"/>
    <w:rsid w:val="007A04BB"/>
    <w:rsid w:val="007A0898"/>
    <w:rsid w:val="007A5CBC"/>
    <w:rsid w:val="007A6590"/>
    <w:rsid w:val="007A6983"/>
    <w:rsid w:val="007A6E7C"/>
    <w:rsid w:val="007A6E88"/>
    <w:rsid w:val="007A7320"/>
    <w:rsid w:val="007B05F3"/>
    <w:rsid w:val="007B2F0B"/>
    <w:rsid w:val="007B33EA"/>
    <w:rsid w:val="007B46E0"/>
    <w:rsid w:val="007C2F0C"/>
    <w:rsid w:val="007C3399"/>
    <w:rsid w:val="007C4664"/>
    <w:rsid w:val="007C58E8"/>
    <w:rsid w:val="007D1194"/>
    <w:rsid w:val="007E3C7A"/>
    <w:rsid w:val="007E5298"/>
    <w:rsid w:val="007F093B"/>
    <w:rsid w:val="007F1B68"/>
    <w:rsid w:val="007F21B6"/>
    <w:rsid w:val="007F339C"/>
    <w:rsid w:val="007F515D"/>
    <w:rsid w:val="007F677D"/>
    <w:rsid w:val="008000FB"/>
    <w:rsid w:val="00801DD6"/>
    <w:rsid w:val="00805034"/>
    <w:rsid w:val="00806088"/>
    <w:rsid w:val="00806E92"/>
    <w:rsid w:val="00807C2B"/>
    <w:rsid w:val="00810976"/>
    <w:rsid w:val="008123D7"/>
    <w:rsid w:val="008144C1"/>
    <w:rsid w:val="00817F89"/>
    <w:rsid w:val="00820B5F"/>
    <w:rsid w:val="008220EA"/>
    <w:rsid w:val="00822803"/>
    <w:rsid w:val="00823C7E"/>
    <w:rsid w:val="00823F28"/>
    <w:rsid w:val="0082452D"/>
    <w:rsid w:val="00824648"/>
    <w:rsid w:val="0082571B"/>
    <w:rsid w:val="008275BC"/>
    <w:rsid w:val="008307E9"/>
    <w:rsid w:val="008321C3"/>
    <w:rsid w:val="00832FE1"/>
    <w:rsid w:val="00835A88"/>
    <w:rsid w:val="008404A1"/>
    <w:rsid w:val="00840FFD"/>
    <w:rsid w:val="00841350"/>
    <w:rsid w:val="00845225"/>
    <w:rsid w:val="0085301D"/>
    <w:rsid w:val="00856AF3"/>
    <w:rsid w:val="008603C8"/>
    <w:rsid w:val="00860690"/>
    <w:rsid w:val="00860F47"/>
    <w:rsid w:val="00863205"/>
    <w:rsid w:val="00863BF8"/>
    <w:rsid w:val="008641D9"/>
    <w:rsid w:val="00867142"/>
    <w:rsid w:val="008713ED"/>
    <w:rsid w:val="00871C18"/>
    <w:rsid w:val="00871D38"/>
    <w:rsid w:val="00874C14"/>
    <w:rsid w:val="00876474"/>
    <w:rsid w:val="008769B4"/>
    <w:rsid w:val="0088293D"/>
    <w:rsid w:val="0088378B"/>
    <w:rsid w:val="00884E32"/>
    <w:rsid w:val="0088506D"/>
    <w:rsid w:val="00885FF8"/>
    <w:rsid w:val="0088762B"/>
    <w:rsid w:val="008902DD"/>
    <w:rsid w:val="0089059E"/>
    <w:rsid w:val="00890C13"/>
    <w:rsid w:val="0089403D"/>
    <w:rsid w:val="0089473C"/>
    <w:rsid w:val="00895B9E"/>
    <w:rsid w:val="00897BAC"/>
    <w:rsid w:val="008A2818"/>
    <w:rsid w:val="008A39B4"/>
    <w:rsid w:val="008B12D5"/>
    <w:rsid w:val="008B4009"/>
    <w:rsid w:val="008B6611"/>
    <w:rsid w:val="008C132E"/>
    <w:rsid w:val="008C2A75"/>
    <w:rsid w:val="008C3B25"/>
    <w:rsid w:val="008D0286"/>
    <w:rsid w:val="008D1020"/>
    <w:rsid w:val="008D341D"/>
    <w:rsid w:val="008E039F"/>
    <w:rsid w:val="008E17EE"/>
    <w:rsid w:val="008E3AF8"/>
    <w:rsid w:val="008E4A06"/>
    <w:rsid w:val="008E57B2"/>
    <w:rsid w:val="008E5AB1"/>
    <w:rsid w:val="008F299B"/>
    <w:rsid w:val="008F29A9"/>
    <w:rsid w:val="008F3634"/>
    <w:rsid w:val="008F3AEF"/>
    <w:rsid w:val="008F5778"/>
    <w:rsid w:val="008F5914"/>
    <w:rsid w:val="00905C54"/>
    <w:rsid w:val="00906640"/>
    <w:rsid w:val="00911119"/>
    <w:rsid w:val="009117B3"/>
    <w:rsid w:val="009119F7"/>
    <w:rsid w:val="0091250C"/>
    <w:rsid w:val="0091619E"/>
    <w:rsid w:val="0092083E"/>
    <w:rsid w:val="00921E3A"/>
    <w:rsid w:val="009239D7"/>
    <w:rsid w:val="00926F7D"/>
    <w:rsid w:val="00927320"/>
    <w:rsid w:val="009328EA"/>
    <w:rsid w:val="00933DAC"/>
    <w:rsid w:val="00935CE8"/>
    <w:rsid w:val="009403B6"/>
    <w:rsid w:val="00941114"/>
    <w:rsid w:val="00941DCA"/>
    <w:rsid w:val="00943E6B"/>
    <w:rsid w:val="0094451C"/>
    <w:rsid w:val="009447C2"/>
    <w:rsid w:val="00945626"/>
    <w:rsid w:val="0094659C"/>
    <w:rsid w:val="00946EDE"/>
    <w:rsid w:val="00947289"/>
    <w:rsid w:val="009503BD"/>
    <w:rsid w:val="00951464"/>
    <w:rsid w:val="00954775"/>
    <w:rsid w:val="00954CA5"/>
    <w:rsid w:val="00955430"/>
    <w:rsid w:val="009564E9"/>
    <w:rsid w:val="00956D8B"/>
    <w:rsid w:val="009607EE"/>
    <w:rsid w:val="00960929"/>
    <w:rsid w:val="00962369"/>
    <w:rsid w:val="00962A06"/>
    <w:rsid w:val="009649AA"/>
    <w:rsid w:val="00972E6C"/>
    <w:rsid w:val="009738C4"/>
    <w:rsid w:val="009741FD"/>
    <w:rsid w:val="009767E1"/>
    <w:rsid w:val="00985409"/>
    <w:rsid w:val="00985F4E"/>
    <w:rsid w:val="00987B49"/>
    <w:rsid w:val="00990220"/>
    <w:rsid w:val="0099075E"/>
    <w:rsid w:val="00990BC4"/>
    <w:rsid w:val="00995221"/>
    <w:rsid w:val="00996A53"/>
    <w:rsid w:val="00997505"/>
    <w:rsid w:val="009A31A6"/>
    <w:rsid w:val="009A3B86"/>
    <w:rsid w:val="009A54F5"/>
    <w:rsid w:val="009A5907"/>
    <w:rsid w:val="009B056B"/>
    <w:rsid w:val="009B2EC9"/>
    <w:rsid w:val="009B54A3"/>
    <w:rsid w:val="009B73EF"/>
    <w:rsid w:val="009B7B01"/>
    <w:rsid w:val="009C5AA0"/>
    <w:rsid w:val="009C6F48"/>
    <w:rsid w:val="009C7098"/>
    <w:rsid w:val="009D7FA5"/>
    <w:rsid w:val="009E16E6"/>
    <w:rsid w:val="009E20B7"/>
    <w:rsid w:val="009E5A64"/>
    <w:rsid w:val="009E718A"/>
    <w:rsid w:val="009F03B0"/>
    <w:rsid w:val="009F454E"/>
    <w:rsid w:val="009F6097"/>
    <w:rsid w:val="009F6616"/>
    <w:rsid w:val="00A047EB"/>
    <w:rsid w:val="00A048C8"/>
    <w:rsid w:val="00A067A9"/>
    <w:rsid w:val="00A10615"/>
    <w:rsid w:val="00A155CB"/>
    <w:rsid w:val="00A1706F"/>
    <w:rsid w:val="00A17297"/>
    <w:rsid w:val="00A232D3"/>
    <w:rsid w:val="00A23484"/>
    <w:rsid w:val="00A23BE5"/>
    <w:rsid w:val="00A2417C"/>
    <w:rsid w:val="00A24DAF"/>
    <w:rsid w:val="00A25CAA"/>
    <w:rsid w:val="00A25CCD"/>
    <w:rsid w:val="00A300AC"/>
    <w:rsid w:val="00A3195C"/>
    <w:rsid w:val="00A3491F"/>
    <w:rsid w:val="00A35FC6"/>
    <w:rsid w:val="00A37F78"/>
    <w:rsid w:val="00A41C7E"/>
    <w:rsid w:val="00A460A0"/>
    <w:rsid w:val="00A46833"/>
    <w:rsid w:val="00A51E6A"/>
    <w:rsid w:val="00A524A6"/>
    <w:rsid w:val="00A52575"/>
    <w:rsid w:val="00A54875"/>
    <w:rsid w:val="00A63AFD"/>
    <w:rsid w:val="00A65750"/>
    <w:rsid w:val="00A67BAB"/>
    <w:rsid w:val="00A67BC2"/>
    <w:rsid w:val="00A72237"/>
    <w:rsid w:val="00A7269C"/>
    <w:rsid w:val="00A7419E"/>
    <w:rsid w:val="00A748F8"/>
    <w:rsid w:val="00A80738"/>
    <w:rsid w:val="00A822F4"/>
    <w:rsid w:val="00A82ED5"/>
    <w:rsid w:val="00A843CC"/>
    <w:rsid w:val="00A844B4"/>
    <w:rsid w:val="00A85442"/>
    <w:rsid w:val="00A87129"/>
    <w:rsid w:val="00A87244"/>
    <w:rsid w:val="00A87951"/>
    <w:rsid w:val="00A901AE"/>
    <w:rsid w:val="00A90D95"/>
    <w:rsid w:val="00A915E6"/>
    <w:rsid w:val="00A95B44"/>
    <w:rsid w:val="00AA084A"/>
    <w:rsid w:val="00AA12AD"/>
    <w:rsid w:val="00AA3A64"/>
    <w:rsid w:val="00AA5837"/>
    <w:rsid w:val="00AA5AB4"/>
    <w:rsid w:val="00AB12D6"/>
    <w:rsid w:val="00AB2092"/>
    <w:rsid w:val="00AB3F54"/>
    <w:rsid w:val="00AB4A3A"/>
    <w:rsid w:val="00AB4B71"/>
    <w:rsid w:val="00AB52DC"/>
    <w:rsid w:val="00AB61FB"/>
    <w:rsid w:val="00AB72E7"/>
    <w:rsid w:val="00AB7B99"/>
    <w:rsid w:val="00AB7D7D"/>
    <w:rsid w:val="00AC057A"/>
    <w:rsid w:val="00AC1BDF"/>
    <w:rsid w:val="00AC3B7E"/>
    <w:rsid w:val="00AD06CA"/>
    <w:rsid w:val="00AD0895"/>
    <w:rsid w:val="00AD1DA3"/>
    <w:rsid w:val="00AD25F7"/>
    <w:rsid w:val="00AD26B8"/>
    <w:rsid w:val="00AD5A90"/>
    <w:rsid w:val="00AE0ABB"/>
    <w:rsid w:val="00AE3CB7"/>
    <w:rsid w:val="00AE4D5B"/>
    <w:rsid w:val="00AE4E16"/>
    <w:rsid w:val="00AE5750"/>
    <w:rsid w:val="00AE5ED9"/>
    <w:rsid w:val="00AF0214"/>
    <w:rsid w:val="00AF365E"/>
    <w:rsid w:val="00AF5D2C"/>
    <w:rsid w:val="00AF7029"/>
    <w:rsid w:val="00B01D4B"/>
    <w:rsid w:val="00B02CCD"/>
    <w:rsid w:val="00B13CCD"/>
    <w:rsid w:val="00B141B1"/>
    <w:rsid w:val="00B21B3C"/>
    <w:rsid w:val="00B22900"/>
    <w:rsid w:val="00B23FF0"/>
    <w:rsid w:val="00B34036"/>
    <w:rsid w:val="00B353A1"/>
    <w:rsid w:val="00B35F0C"/>
    <w:rsid w:val="00B368EA"/>
    <w:rsid w:val="00B43AFE"/>
    <w:rsid w:val="00B45495"/>
    <w:rsid w:val="00B51A5C"/>
    <w:rsid w:val="00B544DA"/>
    <w:rsid w:val="00B55454"/>
    <w:rsid w:val="00B55859"/>
    <w:rsid w:val="00B57FED"/>
    <w:rsid w:val="00B62D5E"/>
    <w:rsid w:val="00B62E45"/>
    <w:rsid w:val="00B65002"/>
    <w:rsid w:val="00B7176E"/>
    <w:rsid w:val="00B730AA"/>
    <w:rsid w:val="00B75039"/>
    <w:rsid w:val="00B77670"/>
    <w:rsid w:val="00B777D9"/>
    <w:rsid w:val="00B82CBD"/>
    <w:rsid w:val="00B83F9F"/>
    <w:rsid w:val="00B870E4"/>
    <w:rsid w:val="00B877A8"/>
    <w:rsid w:val="00B917BC"/>
    <w:rsid w:val="00B923BB"/>
    <w:rsid w:val="00B96F06"/>
    <w:rsid w:val="00B9731E"/>
    <w:rsid w:val="00BA11BA"/>
    <w:rsid w:val="00BA2169"/>
    <w:rsid w:val="00BA2E84"/>
    <w:rsid w:val="00BA34EF"/>
    <w:rsid w:val="00BA3D17"/>
    <w:rsid w:val="00BA6FE8"/>
    <w:rsid w:val="00BA7CD3"/>
    <w:rsid w:val="00BB04F3"/>
    <w:rsid w:val="00BB6FC9"/>
    <w:rsid w:val="00BC23B7"/>
    <w:rsid w:val="00BC3484"/>
    <w:rsid w:val="00BC5546"/>
    <w:rsid w:val="00BC57A0"/>
    <w:rsid w:val="00BC73E5"/>
    <w:rsid w:val="00BD2041"/>
    <w:rsid w:val="00BD326D"/>
    <w:rsid w:val="00BD51E5"/>
    <w:rsid w:val="00BD547E"/>
    <w:rsid w:val="00BD60AA"/>
    <w:rsid w:val="00BD77A5"/>
    <w:rsid w:val="00BE1F73"/>
    <w:rsid w:val="00BE50A8"/>
    <w:rsid w:val="00BE5B27"/>
    <w:rsid w:val="00BE5F77"/>
    <w:rsid w:val="00BE6738"/>
    <w:rsid w:val="00BE6D67"/>
    <w:rsid w:val="00BE77F5"/>
    <w:rsid w:val="00BF067D"/>
    <w:rsid w:val="00BF24DB"/>
    <w:rsid w:val="00BF295E"/>
    <w:rsid w:val="00BF4D05"/>
    <w:rsid w:val="00BF51DA"/>
    <w:rsid w:val="00BF7CEC"/>
    <w:rsid w:val="00C007C1"/>
    <w:rsid w:val="00C00B46"/>
    <w:rsid w:val="00C00E07"/>
    <w:rsid w:val="00C019B2"/>
    <w:rsid w:val="00C01E46"/>
    <w:rsid w:val="00C04FBB"/>
    <w:rsid w:val="00C064D3"/>
    <w:rsid w:val="00C06918"/>
    <w:rsid w:val="00C0770A"/>
    <w:rsid w:val="00C113C3"/>
    <w:rsid w:val="00C13EB1"/>
    <w:rsid w:val="00C14CEE"/>
    <w:rsid w:val="00C17142"/>
    <w:rsid w:val="00C17214"/>
    <w:rsid w:val="00C17DD1"/>
    <w:rsid w:val="00C204F6"/>
    <w:rsid w:val="00C23E58"/>
    <w:rsid w:val="00C31E92"/>
    <w:rsid w:val="00C32059"/>
    <w:rsid w:val="00C32DC3"/>
    <w:rsid w:val="00C34BFF"/>
    <w:rsid w:val="00C36567"/>
    <w:rsid w:val="00C37EF0"/>
    <w:rsid w:val="00C41115"/>
    <w:rsid w:val="00C41928"/>
    <w:rsid w:val="00C41CBA"/>
    <w:rsid w:val="00C42134"/>
    <w:rsid w:val="00C4375C"/>
    <w:rsid w:val="00C4585A"/>
    <w:rsid w:val="00C46CF0"/>
    <w:rsid w:val="00C5024C"/>
    <w:rsid w:val="00C503FF"/>
    <w:rsid w:val="00C50A2A"/>
    <w:rsid w:val="00C50C23"/>
    <w:rsid w:val="00C51A7E"/>
    <w:rsid w:val="00C52C96"/>
    <w:rsid w:val="00C55AD8"/>
    <w:rsid w:val="00C56045"/>
    <w:rsid w:val="00C56072"/>
    <w:rsid w:val="00C602E7"/>
    <w:rsid w:val="00C60534"/>
    <w:rsid w:val="00C61F0A"/>
    <w:rsid w:val="00C62589"/>
    <w:rsid w:val="00C631DD"/>
    <w:rsid w:val="00C63DC7"/>
    <w:rsid w:val="00C64769"/>
    <w:rsid w:val="00C64EFF"/>
    <w:rsid w:val="00C651AD"/>
    <w:rsid w:val="00C65D4C"/>
    <w:rsid w:val="00C672E4"/>
    <w:rsid w:val="00C67A65"/>
    <w:rsid w:val="00C72192"/>
    <w:rsid w:val="00C742D6"/>
    <w:rsid w:val="00C7744F"/>
    <w:rsid w:val="00C80C63"/>
    <w:rsid w:val="00C8135B"/>
    <w:rsid w:val="00C83EE0"/>
    <w:rsid w:val="00C87DE6"/>
    <w:rsid w:val="00C90D99"/>
    <w:rsid w:val="00C9200B"/>
    <w:rsid w:val="00C927A2"/>
    <w:rsid w:val="00C944E8"/>
    <w:rsid w:val="00C97AAA"/>
    <w:rsid w:val="00CA582A"/>
    <w:rsid w:val="00CA5C08"/>
    <w:rsid w:val="00CB2212"/>
    <w:rsid w:val="00CB4AE4"/>
    <w:rsid w:val="00CC4DBD"/>
    <w:rsid w:val="00CC6C37"/>
    <w:rsid w:val="00CC6CA6"/>
    <w:rsid w:val="00CC7BDF"/>
    <w:rsid w:val="00CD0CF6"/>
    <w:rsid w:val="00CD4507"/>
    <w:rsid w:val="00CD4D64"/>
    <w:rsid w:val="00CD5A8C"/>
    <w:rsid w:val="00CD69CE"/>
    <w:rsid w:val="00CE1A8B"/>
    <w:rsid w:val="00CE59ED"/>
    <w:rsid w:val="00CE6B1C"/>
    <w:rsid w:val="00CE70CD"/>
    <w:rsid w:val="00CE7345"/>
    <w:rsid w:val="00CF2530"/>
    <w:rsid w:val="00CF2DAB"/>
    <w:rsid w:val="00CF737F"/>
    <w:rsid w:val="00D00158"/>
    <w:rsid w:val="00D0034F"/>
    <w:rsid w:val="00D00958"/>
    <w:rsid w:val="00D01FA3"/>
    <w:rsid w:val="00D0453D"/>
    <w:rsid w:val="00D05298"/>
    <w:rsid w:val="00D05590"/>
    <w:rsid w:val="00D06C4E"/>
    <w:rsid w:val="00D07D70"/>
    <w:rsid w:val="00D11096"/>
    <w:rsid w:val="00D112CF"/>
    <w:rsid w:val="00D12132"/>
    <w:rsid w:val="00D1334E"/>
    <w:rsid w:val="00D133FA"/>
    <w:rsid w:val="00D16A20"/>
    <w:rsid w:val="00D16C7F"/>
    <w:rsid w:val="00D17D8D"/>
    <w:rsid w:val="00D204A6"/>
    <w:rsid w:val="00D219CA"/>
    <w:rsid w:val="00D2247D"/>
    <w:rsid w:val="00D262E3"/>
    <w:rsid w:val="00D267EF"/>
    <w:rsid w:val="00D31BCC"/>
    <w:rsid w:val="00D324EA"/>
    <w:rsid w:val="00D35040"/>
    <w:rsid w:val="00D3663E"/>
    <w:rsid w:val="00D367AA"/>
    <w:rsid w:val="00D45669"/>
    <w:rsid w:val="00D45E1F"/>
    <w:rsid w:val="00D47686"/>
    <w:rsid w:val="00D50034"/>
    <w:rsid w:val="00D5012F"/>
    <w:rsid w:val="00D50393"/>
    <w:rsid w:val="00D50C3D"/>
    <w:rsid w:val="00D52B60"/>
    <w:rsid w:val="00D60226"/>
    <w:rsid w:val="00D61797"/>
    <w:rsid w:val="00D62430"/>
    <w:rsid w:val="00D6387B"/>
    <w:rsid w:val="00D668CC"/>
    <w:rsid w:val="00D66A11"/>
    <w:rsid w:val="00D66A93"/>
    <w:rsid w:val="00D66F92"/>
    <w:rsid w:val="00D72039"/>
    <w:rsid w:val="00D73523"/>
    <w:rsid w:val="00D73E00"/>
    <w:rsid w:val="00D76C86"/>
    <w:rsid w:val="00D80207"/>
    <w:rsid w:val="00D83365"/>
    <w:rsid w:val="00D84A6D"/>
    <w:rsid w:val="00D8537D"/>
    <w:rsid w:val="00D95912"/>
    <w:rsid w:val="00D9739E"/>
    <w:rsid w:val="00D97E5F"/>
    <w:rsid w:val="00DA0A80"/>
    <w:rsid w:val="00DA1245"/>
    <w:rsid w:val="00DA43D2"/>
    <w:rsid w:val="00DA515C"/>
    <w:rsid w:val="00DB066A"/>
    <w:rsid w:val="00DB375F"/>
    <w:rsid w:val="00DB3CC6"/>
    <w:rsid w:val="00DB3E26"/>
    <w:rsid w:val="00DB474E"/>
    <w:rsid w:val="00DB6071"/>
    <w:rsid w:val="00DB769C"/>
    <w:rsid w:val="00DB7EA9"/>
    <w:rsid w:val="00DC0424"/>
    <w:rsid w:val="00DC1467"/>
    <w:rsid w:val="00DC24E9"/>
    <w:rsid w:val="00DC4DC7"/>
    <w:rsid w:val="00DC519A"/>
    <w:rsid w:val="00DC6C8D"/>
    <w:rsid w:val="00DC6F72"/>
    <w:rsid w:val="00DD4EBA"/>
    <w:rsid w:val="00DD528F"/>
    <w:rsid w:val="00DD6956"/>
    <w:rsid w:val="00DE082F"/>
    <w:rsid w:val="00DE1A89"/>
    <w:rsid w:val="00DF0953"/>
    <w:rsid w:val="00DF0F56"/>
    <w:rsid w:val="00DF3D71"/>
    <w:rsid w:val="00E03600"/>
    <w:rsid w:val="00E06211"/>
    <w:rsid w:val="00E065C6"/>
    <w:rsid w:val="00E1096A"/>
    <w:rsid w:val="00E10FC1"/>
    <w:rsid w:val="00E11D82"/>
    <w:rsid w:val="00E126AC"/>
    <w:rsid w:val="00E12ECD"/>
    <w:rsid w:val="00E1400C"/>
    <w:rsid w:val="00E14100"/>
    <w:rsid w:val="00E14645"/>
    <w:rsid w:val="00E155F9"/>
    <w:rsid w:val="00E205AE"/>
    <w:rsid w:val="00E233CF"/>
    <w:rsid w:val="00E25CE8"/>
    <w:rsid w:val="00E302D2"/>
    <w:rsid w:val="00E330C9"/>
    <w:rsid w:val="00E35B71"/>
    <w:rsid w:val="00E35D79"/>
    <w:rsid w:val="00E35D96"/>
    <w:rsid w:val="00E426B7"/>
    <w:rsid w:val="00E43900"/>
    <w:rsid w:val="00E43C73"/>
    <w:rsid w:val="00E448E2"/>
    <w:rsid w:val="00E46991"/>
    <w:rsid w:val="00E51FE2"/>
    <w:rsid w:val="00E529C2"/>
    <w:rsid w:val="00E54AAB"/>
    <w:rsid w:val="00E55B77"/>
    <w:rsid w:val="00E57C13"/>
    <w:rsid w:val="00E57C90"/>
    <w:rsid w:val="00E602FB"/>
    <w:rsid w:val="00E60554"/>
    <w:rsid w:val="00E63CBC"/>
    <w:rsid w:val="00E6550A"/>
    <w:rsid w:val="00E71F54"/>
    <w:rsid w:val="00E72785"/>
    <w:rsid w:val="00E75C41"/>
    <w:rsid w:val="00E81D3B"/>
    <w:rsid w:val="00E83129"/>
    <w:rsid w:val="00E86059"/>
    <w:rsid w:val="00E86A1D"/>
    <w:rsid w:val="00E91ACE"/>
    <w:rsid w:val="00E92ADE"/>
    <w:rsid w:val="00E96DC6"/>
    <w:rsid w:val="00E977F4"/>
    <w:rsid w:val="00EA094B"/>
    <w:rsid w:val="00EA3484"/>
    <w:rsid w:val="00EA473C"/>
    <w:rsid w:val="00EB222B"/>
    <w:rsid w:val="00EB52C2"/>
    <w:rsid w:val="00EB6469"/>
    <w:rsid w:val="00EB792F"/>
    <w:rsid w:val="00EC0003"/>
    <w:rsid w:val="00EC08B3"/>
    <w:rsid w:val="00EC0D67"/>
    <w:rsid w:val="00EC26F8"/>
    <w:rsid w:val="00EC33D1"/>
    <w:rsid w:val="00EC39EE"/>
    <w:rsid w:val="00EC3E93"/>
    <w:rsid w:val="00EC435F"/>
    <w:rsid w:val="00EC4550"/>
    <w:rsid w:val="00ED059F"/>
    <w:rsid w:val="00ED1A57"/>
    <w:rsid w:val="00ED3CA5"/>
    <w:rsid w:val="00ED5767"/>
    <w:rsid w:val="00ED5DC3"/>
    <w:rsid w:val="00EE0CC6"/>
    <w:rsid w:val="00EE0FC2"/>
    <w:rsid w:val="00EE21D7"/>
    <w:rsid w:val="00EE2525"/>
    <w:rsid w:val="00EE3064"/>
    <w:rsid w:val="00EE40D9"/>
    <w:rsid w:val="00EE4F7B"/>
    <w:rsid w:val="00EE5571"/>
    <w:rsid w:val="00EE6682"/>
    <w:rsid w:val="00EE6A82"/>
    <w:rsid w:val="00EE7024"/>
    <w:rsid w:val="00EE78DB"/>
    <w:rsid w:val="00EF0EA2"/>
    <w:rsid w:val="00EF1D6F"/>
    <w:rsid w:val="00EF4191"/>
    <w:rsid w:val="00EF426A"/>
    <w:rsid w:val="00EF44B6"/>
    <w:rsid w:val="00EF5093"/>
    <w:rsid w:val="00EF5788"/>
    <w:rsid w:val="00F07C7C"/>
    <w:rsid w:val="00F10070"/>
    <w:rsid w:val="00F10C84"/>
    <w:rsid w:val="00F16152"/>
    <w:rsid w:val="00F17656"/>
    <w:rsid w:val="00F20D5D"/>
    <w:rsid w:val="00F22B84"/>
    <w:rsid w:val="00F23F81"/>
    <w:rsid w:val="00F2461B"/>
    <w:rsid w:val="00F2518E"/>
    <w:rsid w:val="00F25C80"/>
    <w:rsid w:val="00F317AB"/>
    <w:rsid w:val="00F32C4B"/>
    <w:rsid w:val="00F32F54"/>
    <w:rsid w:val="00F35524"/>
    <w:rsid w:val="00F358A5"/>
    <w:rsid w:val="00F367E2"/>
    <w:rsid w:val="00F36C45"/>
    <w:rsid w:val="00F37120"/>
    <w:rsid w:val="00F42DDD"/>
    <w:rsid w:val="00F46620"/>
    <w:rsid w:val="00F50517"/>
    <w:rsid w:val="00F54595"/>
    <w:rsid w:val="00F54D86"/>
    <w:rsid w:val="00F54DAD"/>
    <w:rsid w:val="00F55104"/>
    <w:rsid w:val="00F55D39"/>
    <w:rsid w:val="00F56ADD"/>
    <w:rsid w:val="00F61797"/>
    <w:rsid w:val="00F629B7"/>
    <w:rsid w:val="00F63574"/>
    <w:rsid w:val="00F66C11"/>
    <w:rsid w:val="00F6785B"/>
    <w:rsid w:val="00F703B3"/>
    <w:rsid w:val="00F73535"/>
    <w:rsid w:val="00F74959"/>
    <w:rsid w:val="00F75140"/>
    <w:rsid w:val="00F8534A"/>
    <w:rsid w:val="00F87DBF"/>
    <w:rsid w:val="00F915F6"/>
    <w:rsid w:val="00F94986"/>
    <w:rsid w:val="00F956FF"/>
    <w:rsid w:val="00F96F41"/>
    <w:rsid w:val="00FA0D24"/>
    <w:rsid w:val="00FA213E"/>
    <w:rsid w:val="00FA2B72"/>
    <w:rsid w:val="00FA3665"/>
    <w:rsid w:val="00FA46DB"/>
    <w:rsid w:val="00FA4F91"/>
    <w:rsid w:val="00FB2708"/>
    <w:rsid w:val="00FB734E"/>
    <w:rsid w:val="00FC74C9"/>
    <w:rsid w:val="00FD0585"/>
    <w:rsid w:val="00FD0BAE"/>
    <w:rsid w:val="00FD119F"/>
    <w:rsid w:val="00FD1F5E"/>
    <w:rsid w:val="00FD6EFF"/>
    <w:rsid w:val="00FE0552"/>
    <w:rsid w:val="00FE1533"/>
    <w:rsid w:val="00FE2ED9"/>
    <w:rsid w:val="00FE4F06"/>
    <w:rsid w:val="00FE6ECD"/>
    <w:rsid w:val="00FE70F9"/>
    <w:rsid w:val="00FE7DE8"/>
    <w:rsid w:val="00FF4339"/>
    <w:rsid w:val="00FF5BFF"/>
    <w:rsid w:val="00FF7AB1"/>
    <w:rsid w:val="00FF7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B7670F"/>
  <w15:docId w15:val="{0B03D552-F3B2-4474-996E-9A0FFFF9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6F8"/>
    <w:pPr>
      <w:widowControl w:val="0"/>
      <w:suppressAutoHyphens/>
      <w:spacing w:line="100" w:lineRule="atLeast"/>
    </w:pPr>
    <w:rPr>
      <w:rFonts w:ascii="Liberation Serif" w:eastAsia="Liberation Serif" w:hAnsi="Liberation Serif" w:cs="Liberation Serif"/>
      <w:color w:val="00000A"/>
      <w:sz w:val="24"/>
      <w:szCs w:val="24"/>
      <w:lang w:eastAsia="zh-CN" w:bidi="hi-IN"/>
    </w:rPr>
  </w:style>
  <w:style w:type="paragraph" w:styleId="Heading1">
    <w:name w:val="heading 1"/>
    <w:basedOn w:val="Normal"/>
    <w:next w:val="Normal"/>
    <w:autoRedefine/>
    <w:qFormat/>
    <w:rsid w:val="00CD0CF6"/>
    <w:pPr>
      <w:keepNext/>
      <w:numPr>
        <w:ilvl w:val="1"/>
        <w:numId w:val="10"/>
      </w:numPr>
      <w:spacing w:line="360" w:lineRule="auto"/>
      <w:outlineLvl w:val="0"/>
    </w:pPr>
    <w:rPr>
      <w:rFonts w:ascii="Times New Roman" w:eastAsia="Times New Roman" w:hAnsi="Times New Roman" w:cs="Times New Roman"/>
      <w:b/>
      <w:color w:val="000000"/>
      <w:szCs w:val="28"/>
    </w:rPr>
  </w:style>
  <w:style w:type="paragraph" w:styleId="Heading2">
    <w:name w:val="heading 2"/>
    <w:basedOn w:val="Normal"/>
    <w:next w:val="Normal"/>
    <w:autoRedefine/>
    <w:qFormat/>
    <w:rsid w:val="00CD0CF6"/>
    <w:pPr>
      <w:keepNext/>
      <w:keepLines/>
      <w:spacing w:line="360" w:lineRule="auto"/>
      <w:ind w:left="360"/>
      <w:jc w:val="center"/>
      <w:outlineLvl w:val="1"/>
    </w:pPr>
    <w:rPr>
      <w:rFonts w:ascii="Times New Roman" w:hAnsi="Times New Roman" w:cs="Times New Roman"/>
      <w:sz w:val="26"/>
      <w:szCs w:val="26"/>
    </w:rPr>
  </w:style>
  <w:style w:type="paragraph" w:styleId="Heading3">
    <w:name w:val="heading 3"/>
    <w:basedOn w:val="Normal"/>
    <w:next w:val="Normal"/>
    <w:link w:val="Heading3Char"/>
    <w:autoRedefine/>
    <w:qFormat/>
    <w:rsid w:val="00446039"/>
    <w:pPr>
      <w:keepNext/>
      <w:keepLines/>
      <w:numPr>
        <w:ilvl w:val="2"/>
        <w:numId w:val="1"/>
      </w:numPr>
      <w:spacing w:before="240" w:line="276" w:lineRule="auto"/>
      <w:ind w:left="0" w:firstLine="0"/>
      <w:outlineLvl w:val="2"/>
    </w:pPr>
    <w:rPr>
      <w:rFonts w:ascii="Times New Roman" w:hAnsi="Times New Roman"/>
      <w:b/>
      <w:sz w:val="26"/>
      <w:szCs w:val="28"/>
    </w:rPr>
  </w:style>
  <w:style w:type="paragraph" w:styleId="Heading4">
    <w:name w:val="heading 4"/>
    <w:basedOn w:val="LO-normal"/>
    <w:next w:val="BodyText"/>
    <w:qFormat/>
    <w:pPr>
      <w:keepNext/>
      <w:keepLines/>
      <w:numPr>
        <w:ilvl w:val="3"/>
        <w:numId w:val="1"/>
      </w:numPr>
      <w:spacing w:before="240" w:after="40"/>
      <w:ind w:left="0" w:firstLine="0"/>
      <w:outlineLvl w:val="3"/>
    </w:pPr>
    <w:rPr>
      <w:b/>
    </w:rPr>
  </w:style>
  <w:style w:type="paragraph" w:styleId="Heading5">
    <w:name w:val="heading 5"/>
    <w:basedOn w:val="LO-normal"/>
    <w:next w:val="BodyText"/>
    <w:qFormat/>
    <w:rsid w:val="001B188A"/>
    <w:pPr>
      <w:keepNext/>
      <w:keepLines/>
      <w:numPr>
        <w:ilvl w:val="4"/>
        <w:numId w:val="1"/>
      </w:numPr>
      <w:spacing w:line="240" w:lineRule="auto"/>
      <w:outlineLvl w:val="4"/>
    </w:pPr>
    <w:rPr>
      <w:rFonts w:ascii="Times New Roman" w:hAnsi="Times New Roman"/>
      <w:i/>
      <w:szCs w:val="22"/>
    </w:rPr>
  </w:style>
  <w:style w:type="paragraph" w:styleId="Heading6">
    <w:name w:val="heading 6"/>
    <w:basedOn w:val="LO-normal"/>
    <w:next w:val="BodyText"/>
    <w:qFormat/>
    <w:pPr>
      <w:keepNext/>
      <w:keepLines/>
      <w:numPr>
        <w:ilvl w:val="5"/>
        <w:numId w:val="1"/>
      </w:numPr>
      <w:spacing w:before="200" w:after="40"/>
      <w:ind w:left="0" w:firstLine="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caps w:val="0"/>
      <w:smallCaps w:val="0"/>
      <w:strike w:val="0"/>
      <w:dstrike w:val="0"/>
      <w:position w:val="0"/>
      <w:sz w:val="24"/>
      <w:vertAlign w:val="baselin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caps w:val="0"/>
      <w:smallCaps w:val="0"/>
      <w:strike w:val="0"/>
      <w:dstrike w:val="0"/>
      <w:color w:val="000000"/>
      <w:position w:val="0"/>
      <w:sz w:val="26"/>
      <w:szCs w:val="26"/>
      <w:vertAlign w:val="baseline"/>
    </w:rPr>
  </w:style>
  <w:style w:type="character" w:customStyle="1" w:styleId="WW8Num4z0">
    <w:name w:val="WW8Num4z0"/>
    <w:rPr>
      <w:rFonts w:ascii="Arial" w:hAnsi="Arial" w:cs="Arial"/>
      <w:color w:val="000000"/>
      <w:sz w:val="26"/>
      <w:szCs w:val="26"/>
    </w:rPr>
  </w:style>
  <w:style w:type="character" w:customStyle="1" w:styleId="WW8Num4z1">
    <w:name w:val="WW8Num4z1"/>
    <w:rPr>
      <w:rFonts w:ascii="Arial" w:hAnsi="Arial" w:cs="Arial"/>
      <w:color w:val="000000"/>
      <w:sz w:val="20"/>
      <w:szCs w:val="20"/>
    </w:rPr>
  </w:style>
  <w:style w:type="character" w:customStyle="1" w:styleId="WW8Num4z2">
    <w:name w:val="WW8Num4z2"/>
    <w:rPr>
      <w:rFonts w:ascii="Arial" w:hAnsi="Arial" w:cs="Arial"/>
    </w:rPr>
  </w:style>
  <w:style w:type="character" w:customStyle="1" w:styleId="WW8Num5z0">
    <w:name w:val="WW8Num5z0"/>
    <w:rPr>
      <w:rFonts w:ascii="Arial" w:hAnsi="Arial" w:cs="Symbol"/>
      <w:sz w:val="26"/>
      <w:szCs w:val="26"/>
      <w:lang w:eastAsia="ja-JP"/>
    </w:rPr>
  </w:style>
  <w:style w:type="character" w:customStyle="1" w:styleId="WW8Num5z1">
    <w:name w:val="WW8Num5z1"/>
    <w:rPr>
      <w:rFonts w:ascii="Arial" w:hAnsi="Arial" w:cs="Courier New"/>
    </w:rPr>
  </w:style>
  <w:style w:type="character" w:customStyle="1" w:styleId="WW8Num5z2">
    <w:name w:val="WW8Num5z2"/>
    <w:rPr>
      <w:rFonts w:ascii="Arial" w:hAnsi="Arial" w:cs="Wingdings"/>
    </w:rPr>
  </w:style>
  <w:style w:type="character" w:customStyle="1" w:styleId="WW8Num6z0">
    <w:name w:val="WW8Num6z0"/>
    <w:rPr>
      <w:rFonts w:ascii="Symbol" w:hAnsi="Symbol" w:cs="Symbol"/>
      <w:sz w:val="26"/>
      <w:szCs w:val="26"/>
      <w:lang w:eastAsia="ja-JP"/>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Symbol" w:hAnsi="Symbol" w:cs="Symbol"/>
      <w:sz w:val="26"/>
      <w:szCs w:val="26"/>
      <w:lang w:eastAsia="ja-JP"/>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Times New Roman"/>
      <w:sz w:val="26"/>
      <w:szCs w:val="26"/>
      <w:lang w:eastAsia="ja-JP"/>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DefaultParagraphFont">
    <w:name w:val="WW-Default Paragraph Font"/>
  </w:style>
  <w:style w:type="character" w:customStyle="1" w:styleId="WW8Num3z1">
    <w:name w:val="WW8Num3z1"/>
    <w:rPr>
      <w:rFonts w:ascii="Arial" w:hAnsi="Arial" w:cs="Arial"/>
      <w:color w:val="000000"/>
      <w:sz w:val="20"/>
      <w:szCs w:val="20"/>
    </w:rPr>
  </w:style>
  <w:style w:type="character" w:customStyle="1" w:styleId="WW8Num3z2">
    <w:name w:val="WW8Num3z2"/>
    <w:rPr>
      <w:rFonts w:ascii="Arial" w:hAnsi="Arial" w:cs="Arial"/>
    </w:rPr>
  </w:style>
  <w:style w:type="character" w:customStyle="1" w:styleId="WW8Num5z3">
    <w:name w:val="WW8Num5z3"/>
    <w:rPr>
      <w:rFonts w:ascii="Symbol" w:hAnsi="Symbol" w:cs="Symbol"/>
    </w:rPr>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ListLabel1">
    <w:name w:val="ListLabel 1"/>
    <w:rPr>
      <w:b/>
    </w:rPr>
  </w:style>
  <w:style w:type="character" w:customStyle="1" w:styleId="ListLabel2">
    <w:name w:val="ListLabel 2"/>
    <w:rPr>
      <w:rFonts w:eastAsia="Arial" w:cs="Arial"/>
    </w:rPr>
  </w:style>
  <w:style w:type="character" w:customStyle="1" w:styleId="ListLabel3">
    <w:name w:val="ListLabel 3"/>
    <w:rPr>
      <w:rFonts w:eastAsia="Arial" w:cs="Arial"/>
      <w:color w:val="000000"/>
      <w:sz w:val="26"/>
      <w:szCs w:val="26"/>
    </w:rPr>
  </w:style>
  <w:style w:type="character" w:customStyle="1" w:styleId="ListLabel4">
    <w:name w:val="ListLabel 4"/>
    <w:rPr>
      <w:rFonts w:eastAsia="Arial" w:cs="Arial"/>
      <w:color w:val="000000"/>
      <w:sz w:val="20"/>
      <w:szCs w:val="20"/>
    </w:rPr>
  </w:style>
  <w:style w:type="character" w:styleId="Hyperlink">
    <w:name w:val="Hyperlink"/>
    <w:uiPriority w:val="99"/>
    <w:rPr>
      <w:color w:val="000080"/>
      <w:u w:val="single"/>
    </w:rPr>
  </w:style>
  <w:style w:type="character" w:customStyle="1" w:styleId="NumberingSymbols">
    <w:name w:val="Numbering Symbols"/>
  </w:style>
  <w:style w:type="character" w:customStyle="1" w:styleId="ListLabel2801">
    <w:name w:val="ListLabel 2801"/>
    <w:rPr>
      <w:rFonts w:cs="Symbol"/>
      <w:sz w:val="26"/>
    </w:rPr>
  </w:style>
  <w:style w:type="character" w:customStyle="1" w:styleId="ListLabel2795">
    <w:name w:val="ListLabel 2795"/>
    <w:rPr>
      <w:rFonts w:cs="Courier New"/>
    </w:rPr>
  </w:style>
  <w:style w:type="character" w:customStyle="1" w:styleId="ListLabel2796">
    <w:name w:val="ListLabel 2796"/>
    <w:rPr>
      <w:rFonts w:cs="Wingdings"/>
    </w:rPr>
  </w:style>
  <w:style w:type="character" w:customStyle="1" w:styleId="ListLabel2797">
    <w:name w:val="ListLabel 2797"/>
    <w:rPr>
      <w:rFonts w:cs="Symbol"/>
    </w:rPr>
  </w:style>
  <w:style w:type="character" w:customStyle="1" w:styleId="WW-DefaultParagraphFont1">
    <w:name w:val="WW-Default Paragraph Font1"/>
  </w:style>
  <w:style w:type="character" w:customStyle="1" w:styleId="hps">
    <w:name w:val="hps"/>
    <w:basedOn w:val="WW-DefaultParagraphFont1"/>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link w:val="BodyTextChar"/>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LO-normal">
    <w:name w:val="LO-normal"/>
    <w:pPr>
      <w:suppressAutoHyphens/>
      <w:spacing w:line="100" w:lineRule="atLeast"/>
    </w:pPr>
    <w:rPr>
      <w:rFonts w:ascii="Liberation Serif" w:eastAsia="Liberation Serif" w:hAnsi="Liberation Serif" w:cs="Liberation Serif"/>
      <w:sz w:val="24"/>
      <w:szCs w:val="24"/>
      <w:lang w:eastAsia="zh-CN" w:bidi="hi-IN"/>
    </w:rPr>
  </w:style>
  <w:style w:type="paragraph" w:styleId="Title">
    <w:name w:val="Title"/>
    <w:basedOn w:val="LO-normal"/>
    <w:next w:val="Subtitle"/>
    <w:qFormat/>
    <w:pPr>
      <w:keepNext/>
      <w:keepLines/>
      <w:spacing w:before="480" w:after="120"/>
    </w:pPr>
    <w:rPr>
      <w:b/>
      <w:bCs/>
      <w:sz w:val="72"/>
      <w:szCs w:val="72"/>
    </w:rPr>
  </w:style>
  <w:style w:type="paragraph" w:styleId="Subtitle">
    <w:name w:val="Subtitle"/>
    <w:basedOn w:val="LO-normal"/>
    <w:next w:val="BodyText"/>
    <w:qFormat/>
    <w:pPr>
      <w:keepNext/>
      <w:keepLines/>
      <w:spacing w:before="360" w:after="80"/>
    </w:pPr>
    <w:rPr>
      <w:rFonts w:ascii="Georgia" w:eastAsia="Georgia" w:hAnsi="Georgia" w:cs="Georgia"/>
      <w:i/>
      <w:iCs/>
      <w:color w:val="666666"/>
      <w:sz w:val="48"/>
      <w:szCs w:val="48"/>
    </w:rPr>
  </w:style>
  <w:style w:type="paragraph" w:styleId="Header">
    <w:name w:val="header"/>
    <w:basedOn w:val="Normal"/>
    <w:link w:val="HeaderChar"/>
    <w:uiPriority w:val="99"/>
    <w:pPr>
      <w:suppressLineNumbers/>
      <w:tabs>
        <w:tab w:val="center" w:pos="4986"/>
        <w:tab w:val="right" w:pos="9972"/>
      </w:tabs>
    </w:pPr>
  </w:style>
  <w:style w:type="paragraph" w:styleId="Footer">
    <w:name w:val="footer"/>
    <w:basedOn w:val="Normal"/>
    <w:link w:val="FooterChar"/>
    <w:uiPriority w:val="99"/>
    <w:pPr>
      <w:suppressLineNumbers/>
      <w:tabs>
        <w:tab w:val="center" w:pos="4986"/>
        <w:tab w:val="right" w:pos="997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qFormat/>
    <w:pPr>
      <w:spacing w:after="200"/>
      <w:ind w:left="720"/>
    </w:pPr>
  </w:style>
  <w:style w:type="paragraph" w:styleId="BalloonText">
    <w:name w:val="Balloon Text"/>
    <w:basedOn w:val="Normal"/>
    <w:link w:val="BalloonTextChar"/>
    <w:uiPriority w:val="99"/>
    <w:semiHidden/>
    <w:unhideWhenUsed/>
    <w:rsid w:val="00080D18"/>
    <w:pPr>
      <w:spacing w:line="240" w:lineRule="auto"/>
    </w:pPr>
    <w:rPr>
      <w:rFonts w:ascii="Tahoma" w:hAnsi="Tahoma" w:cs="Mangal"/>
      <w:sz w:val="16"/>
      <w:szCs w:val="14"/>
    </w:rPr>
  </w:style>
  <w:style w:type="character" w:customStyle="1" w:styleId="BalloonTextChar">
    <w:name w:val="Balloon Text Char"/>
    <w:link w:val="BalloonText"/>
    <w:uiPriority w:val="99"/>
    <w:semiHidden/>
    <w:rsid w:val="00080D18"/>
    <w:rPr>
      <w:rFonts w:ascii="Tahoma" w:eastAsia="Liberation Serif" w:hAnsi="Tahoma" w:cs="Mangal"/>
      <w:color w:val="00000A"/>
      <w:sz w:val="16"/>
      <w:szCs w:val="14"/>
      <w:lang w:val="en-US" w:eastAsia="zh-CN" w:bidi="hi-IN"/>
    </w:rPr>
  </w:style>
  <w:style w:type="character" w:customStyle="1" w:styleId="FooterChar">
    <w:name w:val="Footer Char"/>
    <w:link w:val="Footer"/>
    <w:uiPriority w:val="99"/>
    <w:qFormat/>
    <w:rsid w:val="00080D18"/>
    <w:rPr>
      <w:rFonts w:ascii="Liberation Serif" w:eastAsia="Liberation Serif" w:hAnsi="Liberation Serif" w:cs="Liberation Serif"/>
      <w:color w:val="00000A"/>
      <w:sz w:val="24"/>
      <w:szCs w:val="24"/>
      <w:lang w:val="en-US" w:eastAsia="zh-CN" w:bidi="hi-IN"/>
    </w:rPr>
  </w:style>
  <w:style w:type="paragraph" w:styleId="TOC2">
    <w:name w:val="toc 2"/>
    <w:basedOn w:val="Normal"/>
    <w:next w:val="Normal"/>
    <w:autoRedefine/>
    <w:uiPriority w:val="39"/>
    <w:unhideWhenUsed/>
    <w:rsid w:val="00A155CB"/>
    <w:pPr>
      <w:tabs>
        <w:tab w:val="left" w:pos="880"/>
        <w:tab w:val="right" w:leader="dot" w:pos="9637"/>
      </w:tabs>
      <w:spacing w:line="360" w:lineRule="auto"/>
    </w:pPr>
    <w:rPr>
      <w:rFonts w:cs="Mangal"/>
      <w:szCs w:val="21"/>
    </w:rPr>
  </w:style>
  <w:style w:type="paragraph" w:styleId="TOC1">
    <w:name w:val="toc 1"/>
    <w:basedOn w:val="Normal"/>
    <w:next w:val="Normal"/>
    <w:autoRedefine/>
    <w:uiPriority w:val="39"/>
    <w:unhideWhenUsed/>
    <w:rsid w:val="00A155CB"/>
    <w:pPr>
      <w:widowControl/>
      <w:suppressAutoHyphens w:val="0"/>
      <w:spacing w:line="360" w:lineRule="auto"/>
    </w:pPr>
    <w:rPr>
      <w:rFonts w:ascii="Times New Roman" w:eastAsia="MS Mincho" w:hAnsi="Times New Roman" w:cs="Times New Roman"/>
      <w:b/>
      <w:color w:val="auto"/>
      <w:sz w:val="32"/>
      <w:szCs w:val="32"/>
      <w:lang w:eastAsia="ja-JP"/>
    </w:rPr>
  </w:style>
  <w:style w:type="paragraph" w:styleId="TOC3">
    <w:name w:val="toc 3"/>
    <w:basedOn w:val="Normal"/>
    <w:next w:val="Normal"/>
    <w:autoRedefine/>
    <w:uiPriority w:val="39"/>
    <w:unhideWhenUsed/>
    <w:rsid w:val="00BC57A0"/>
    <w:pPr>
      <w:tabs>
        <w:tab w:val="left" w:pos="450"/>
        <w:tab w:val="left" w:pos="720"/>
        <w:tab w:val="right" w:leader="dot" w:pos="9639"/>
      </w:tabs>
      <w:spacing w:line="360" w:lineRule="auto"/>
      <w:ind w:right="-2"/>
    </w:pPr>
    <w:rPr>
      <w:rFonts w:cs="Mangal"/>
      <w:szCs w:val="21"/>
    </w:rPr>
  </w:style>
  <w:style w:type="paragraph" w:styleId="TOCHeading">
    <w:name w:val="TOC Heading"/>
    <w:basedOn w:val="Heading1"/>
    <w:next w:val="Normal"/>
    <w:uiPriority w:val="39"/>
    <w:unhideWhenUsed/>
    <w:qFormat/>
    <w:rsid w:val="000B2BE2"/>
    <w:pPr>
      <w:keepLines/>
      <w:numPr>
        <w:numId w:val="0"/>
      </w:numPr>
      <w:suppressAutoHyphens w:val="0"/>
      <w:spacing w:before="480" w:line="276" w:lineRule="auto"/>
      <w:outlineLvl w:val="9"/>
    </w:pPr>
    <w:rPr>
      <w:rFonts w:ascii="Cambria" w:eastAsia="MS Gothic" w:hAnsi="Cambria"/>
      <w:bCs/>
      <w:color w:val="365F91"/>
      <w:sz w:val="28"/>
      <w:lang w:eastAsia="ja-JP" w:bidi="ar-SA"/>
    </w:rPr>
  </w:style>
  <w:style w:type="character" w:customStyle="1" w:styleId="IndexLink">
    <w:name w:val="Index Link"/>
    <w:qFormat/>
    <w:rsid w:val="009F6616"/>
  </w:style>
  <w:style w:type="character" w:customStyle="1" w:styleId="HeaderChar">
    <w:name w:val="Header Char"/>
    <w:link w:val="Header"/>
    <w:uiPriority w:val="99"/>
    <w:qFormat/>
    <w:rsid w:val="003D58A7"/>
    <w:rPr>
      <w:rFonts w:ascii="Liberation Serif" w:eastAsia="Liberation Serif" w:hAnsi="Liberation Serif" w:cs="Liberation Serif"/>
      <w:color w:val="00000A"/>
      <w:sz w:val="24"/>
      <w:szCs w:val="24"/>
      <w:lang w:val="en-US" w:eastAsia="zh-CN" w:bidi="hi-IN"/>
    </w:rPr>
  </w:style>
  <w:style w:type="character" w:customStyle="1" w:styleId="Heading3Char">
    <w:name w:val="Heading 3 Char"/>
    <w:link w:val="Heading3"/>
    <w:rsid w:val="00446039"/>
    <w:rPr>
      <w:rFonts w:eastAsia="Liberation Serif" w:cs="Liberation Serif"/>
      <w:b/>
      <w:color w:val="00000A"/>
      <w:sz w:val="26"/>
      <w:szCs w:val="28"/>
      <w:lang w:eastAsia="zh-CN" w:bidi="hi-IN"/>
    </w:rPr>
  </w:style>
  <w:style w:type="character" w:customStyle="1" w:styleId="InternetLink">
    <w:name w:val="Internet Link"/>
    <w:uiPriority w:val="99"/>
    <w:unhideWhenUsed/>
    <w:rsid w:val="00F317AB"/>
    <w:rPr>
      <w:color w:val="0563C1"/>
      <w:u w:val="single"/>
    </w:rPr>
  </w:style>
  <w:style w:type="paragraph" w:styleId="HTMLPreformatted">
    <w:name w:val="HTML Preformatted"/>
    <w:basedOn w:val="Normal"/>
    <w:link w:val="HTMLPreformattedChar"/>
    <w:uiPriority w:val="99"/>
    <w:unhideWhenUsed/>
    <w:rsid w:val="00213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rsid w:val="002130F1"/>
    <w:rPr>
      <w:rFonts w:ascii="Courier New" w:hAnsi="Courier New" w:cs="Courier New"/>
      <w:lang w:eastAsia="en-US"/>
    </w:rPr>
  </w:style>
  <w:style w:type="character" w:customStyle="1" w:styleId="emoji-sizer">
    <w:name w:val="emoji-sizer"/>
    <w:basedOn w:val="DefaultParagraphFont"/>
    <w:rsid w:val="00D3663E"/>
  </w:style>
  <w:style w:type="character" w:customStyle="1" w:styleId="UnresolvedMention1">
    <w:name w:val="Unresolved Mention1"/>
    <w:basedOn w:val="DefaultParagraphFont"/>
    <w:uiPriority w:val="99"/>
    <w:semiHidden/>
    <w:unhideWhenUsed/>
    <w:rsid w:val="00D01FA3"/>
    <w:rPr>
      <w:color w:val="605E5C"/>
      <w:shd w:val="clear" w:color="auto" w:fill="E1DFDD"/>
    </w:rPr>
  </w:style>
  <w:style w:type="paragraph" w:customStyle="1" w:styleId="Standard">
    <w:name w:val="Standard"/>
    <w:basedOn w:val="Normal"/>
    <w:link w:val="StandardChar"/>
    <w:qFormat/>
    <w:rsid w:val="00740EA6"/>
    <w:pPr>
      <w:widowControl/>
      <w:suppressAutoHyphens w:val="0"/>
      <w:spacing w:line="360" w:lineRule="auto"/>
      <w:ind w:left="720"/>
      <w:textAlignment w:val="baseline"/>
      <w:outlineLvl w:val="1"/>
    </w:pPr>
    <w:rPr>
      <w:rFonts w:eastAsia="Droid Sans Fallback" w:cs="FreeSans"/>
      <w:lang w:eastAsia="en-US"/>
    </w:rPr>
  </w:style>
  <w:style w:type="character" w:customStyle="1" w:styleId="StandardChar">
    <w:name w:val="Standard Char"/>
    <w:basedOn w:val="DefaultParagraphFont"/>
    <w:link w:val="Standard"/>
    <w:rsid w:val="00740EA6"/>
    <w:rPr>
      <w:rFonts w:ascii="Liberation Serif" w:eastAsia="Droid Sans Fallback" w:hAnsi="Liberation Serif" w:cs="FreeSans"/>
      <w:color w:val="00000A"/>
      <w:sz w:val="24"/>
      <w:szCs w:val="24"/>
      <w:lang w:eastAsia="en-US" w:bidi="hi-IN"/>
    </w:rPr>
  </w:style>
  <w:style w:type="character" w:customStyle="1" w:styleId="ListParagraphChar">
    <w:name w:val="List Paragraph Char"/>
    <w:link w:val="ListParagraph"/>
    <w:uiPriority w:val="34"/>
    <w:locked/>
    <w:rsid w:val="00740EA6"/>
    <w:rPr>
      <w:rFonts w:ascii="Liberation Serif" w:eastAsia="Liberation Serif" w:hAnsi="Liberation Serif" w:cs="Liberation Serif"/>
      <w:color w:val="00000A"/>
      <w:sz w:val="24"/>
      <w:szCs w:val="24"/>
      <w:lang w:eastAsia="zh-CN" w:bidi="hi-IN"/>
    </w:rPr>
  </w:style>
  <w:style w:type="paragraph" w:customStyle="1" w:styleId="Style1">
    <w:name w:val="Style1"/>
    <w:basedOn w:val="Standard"/>
    <w:link w:val="Style1Char"/>
    <w:qFormat/>
    <w:rsid w:val="00A41C7E"/>
    <w:pPr>
      <w:numPr>
        <w:ilvl w:val="1"/>
        <w:numId w:val="5"/>
      </w:numPr>
      <w:ind w:left="851" w:hanging="425"/>
      <w:jc w:val="both"/>
    </w:pPr>
    <w:rPr>
      <w:b/>
      <w:bCs/>
      <w:sz w:val="26"/>
      <w:szCs w:val="26"/>
    </w:rPr>
  </w:style>
  <w:style w:type="character" w:customStyle="1" w:styleId="Style1Char">
    <w:name w:val="Style1 Char"/>
    <w:basedOn w:val="StandardChar"/>
    <w:link w:val="Style1"/>
    <w:rsid w:val="00A41C7E"/>
    <w:rPr>
      <w:rFonts w:ascii="Liberation Serif" w:eastAsia="Droid Sans Fallback" w:hAnsi="Liberation Serif" w:cs="FreeSans"/>
      <w:b/>
      <w:bCs/>
      <w:color w:val="00000A"/>
      <w:sz w:val="26"/>
      <w:szCs w:val="26"/>
      <w:lang w:eastAsia="en-US" w:bidi="hi-IN"/>
    </w:rPr>
  </w:style>
  <w:style w:type="table" w:styleId="TableGrid">
    <w:name w:val="Table Grid"/>
    <w:basedOn w:val="TableNormal"/>
    <w:uiPriority w:val="59"/>
    <w:rsid w:val="00A41C7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semiHidden/>
    <w:unhideWhenUsed/>
    <w:rsid w:val="00EC26F8"/>
    <w:pPr>
      <w:spacing w:after="100"/>
      <w:ind w:left="1920"/>
    </w:pPr>
    <w:rPr>
      <w:rFonts w:cs="Mangal"/>
      <w:szCs w:val="21"/>
    </w:rPr>
  </w:style>
  <w:style w:type="paragraph" w:styleId="NormalWeb">
    <w:name w:val="Normal (Web)"/>
    <w:basedOn w:val="Normal"/>
    <w:uiPriority w:val="99"/>
    <w:unhideWhenUsed/>
    <w:rsid w:val="00681398"/>
    <w:pPr>
      <w:widowControl/>
      <w:suppressAutoHyphens w:val="0"/>
      <w:spacing w:before="100" w:beforeAutospacing="1" w:after="100" w:afterAutospacing="1" w:line="240" w:lineRule="auto"/>
    </w:pPr>
    <w:rPr>
      <w:rFonts w:ascii="Times New Roman" w:eastAsia="Times New Roman" w:hAnsi="Times New Roman" w:cs="Times New Roman"/>
      <w:color w:val="auto"/>
      <w:lang w:eastAsia="en-US" w:bidi="ar-SA"/>
    </w:rPr>
  </w:style>
  <w:style w:type="character" w:styleId="Strong">
    <w:name w:val="Strong"/>
    <w:basedOn w:val="DefaultParagraphFont"/>
    <w:uiPriority w:val="22"/>
    <w:qFormat/>
    <w:rsid w:val="00681398"/>
    <w:rPr>
      <w:b/>
      <w:bCs/>
    </w:rPr>
  </w:style>
  <w:style w:type="character" w:customStyle="1" w:styleId="BodyTextChar">
    <w:name w:val="Body Text Char"/>
    <w:basedOn w:val="DefaultParagraphFont"/>
    <w:link w:val="BodyText"/>
    <w:rsid w:val="0057224F"/>
    <w:rPr>
      <w:rFonts w:ascii="Liberation Serif" w:eastAsia="Liberation Serif" w:hAnsi="Liberation Serif" w:cs="Liberation Serif"/>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16646">
      <w:bodyDiv w:val="1"/>
      <w:marLeft w:val="0"/>
      <w:marRight w:val="0"/>
      <w:marTop w:val="0"/>
      <w:marBottom w:val="0"/>
      <w:divBdr>
        <w:top w:val="none" w:sz="0" w:space="0" w:color="auto"/>
        <w:left w:val="none" w:sz="0" w:space="0" w:color="auto"/>
        <w:bottom w:val="none" w:sz="0" w:space="0" w:color="auto"/>
        <w:right w:val="none" w:sz="0" w:space="0" w:color="auto"/>
      </w:divBdr>
    </w:div>
    <w:div w:id="376321804">
      <w:bodyDiv w:val="1"/>
      <w:marLeft w:val="0"/>
      <w:marRight w:val="0"/>
      <w:marTop w:val="0"/>
      <w:marBottom w:val="0"/>
      <w:divBdr>
        <w:top w:val="none" w:sz="0" w:space="0" w:color="auto"/>
        <w:left w:val="none" w:sz="0" w:space="0" w:color="auto"/>
        <w:bottom w:val="none" w:sz="0" w:space="0" w:color="auto"/>
        <w:right w:val="none" w:sz="0" w:space="0" w:color="auto"/>
      </w:divBdr>
    </w:div>
    <w:div w:id="551355025">
      <w:bodyDiv w:val="1"/>
      <w:marLeft w:val="0"/>
      <w:marRight w:val="0"/>
      <w:marTop w:val="0"/>
      <w:marBottom w:val="0"/>
      <w:divBdr>
        <w:top w:val="none" w:sz="0" w:space="0" w:color="auto"/>
        <w:left w:val="none" w:sz="0" w:space="0" w:color="auto"/>
        <w:bottom w:val="none" w:sz="0" w:space="0" w:color="auto"/>
        <w:right w:val="none" w:sz="0" w:space="0" w:color="auto"/>
      </w:divBdr>
    </w:div>
    <w:div w:id="600768551">
      <w:bodyDiv w:val="1"/>
      <w:marLeft w:val="0"/>
      <w:marRight w:val="0"/>
      <w:marTop w:val="0"/>
      <w:marBottom w:val="0"/>
      <w:divBdr>
        <w:top w:val="none" w:sz="0" w:space="0" w:color="auto"/>
        <w:left w:val="none" w:sz="0" w:space="0" w:color="auto"/>
        <w:bottom w:val="none" w:sz="0" w:space="0" w:color="auto"/>
        <w:right w:val="none" w:sz="0" w:space="0" w:color="auto"/>
      </w:divBdr>
    </w:div>
    <w:div w:id="870000979">
      <w:bodyDiv w:val="1"/>
      <w:marLeft w:val="0"/>
      <w:marRight w:val="0"/>
      <w:marTop w:val="0"/>
      <w:marBottom w:val="0"/>
      <w:divBdr>
        <w:top w:val="none" w:sz="0" w:space="0" w:color="auto"/>
        <w:left w:val="none" w:sz="0" w:space="0" w:color="auto"/>
        <w:bottom w:val="none" w:sz="0" w:space="0" w:color="auto"/>
        <w:right w:val="none" w:sz="0" w:space="0" w:color="auto"/>
      </w:divBdr>
    </w:div>
    <w:div w:id="946235390">
      <w:bodyDiv w:val="1"/>
      <w:marLeft w:val="0"/>
      <w:marRight w:val="0"/>
      <w:marTop w:val="0"/>
      <w:marBottom w:val="0"/>
      <w:divBdr>
        <w:top w:val="none" w:sz="0" w:space="0" w:color="auto"/>
        <w:left w:val="none" w:sz="0" w:space="0" w:color="auto"/>
        <w:bottom w:val="none" w:sz="0" w:space="0" w:color="auto"/>
        <w:right w:val="none" w:sz="0" w:space="0" w:color="auto"/>
      </w:divBdr>
    </w:div>
    <w:div w:id="1014961825">
      <w:bodyDiv w:val="1"/>
      <w:marLeft w:val="0"/>
      <w:marRight w:val="0"/>
      <w:marTop w:val="0"/>
      <w:marBottom w:val="0"/>
      <w:divBdr>
        <w:top w:val="none" w:sz="0" w:space="0" w:color="auto"/>
        <w:left w:val="none" w:sz="0" w:space="0" w:color="auto"/>
        <w:bottom w:val="none" w:sz="0" w:space="0" w:color="auto"/>
        <w:right w:val="none" w:sz="0" w:space="0" w:color="auto"/>
      </w:divBdr>
    </w:div>
    <w:div w:id="1189562944">
      <w:bodyDiv w:val="1"/>
      <w:marLeft w:val="0"/>
      <w:marRight w:val="0"/>
      <w:marTop w:val="0"/>
      <w:marBottom w:val="0"/>
      <w:divBdr>
        <w:top w:val="none" w:sz="0" w:space="0" w:color="auto"/>
        <w:left w:val="none" w:sz="0" w:space="0" w:color="auto"/>
        <w:bottom w:val="none" w:sz="0" w:space="0" w:color="auto"/>
        <w:right w:val="none" w:sz="0" w:space="0" w:color="auto"/>
      </w:divBdr>
    </w:div>
    <w:div w:id="1211258963">
      <w:bodyDiv w:val="1"/>
      <w:marLeft w:val="0"/>
      <w:marRight w:val="0"/>
      <w:marTop w:val="0"/>
      <w:marBottom w:val="0"/>
      <w:divBdr>
        <w:top w:val="none" w:sz="0" w:space="0" w:color="auto"/>
        <w:left w:val="none" w:sz="0" w:space="0" w:color="auto"/>
        <w:bottom w:val="none" w:sz="0" w:space="0" w:color="auto"/>
        <w:right w:val="none" w:sz="0" w:space="0" w:color="auto"/>
      </w:divBdr>
    </w:div>
    <w:div w:id="1241057747">
      <w:bodyDiv w:val="1"/>
      <w:marLeft w:val="0"/>
      <w:marRight w:val="0"/>
      <w:marTop w:val="0"/>
      <w:marBottom w:val="0"/>
      <w:divBdr>
        <w:top w:val="none" w:sz="0" w:space="0" w:color="auto"/>
        <w:left w:val="none" w:sz="0" w:space="0" w:color="auto"/>
        <w:bottom w:val="none" w:sz="0" w:space="0" w:color="auto"/>
        <w:right w:val="none" w:sz="0" w:space="0" w:color="auto"/>
      </w:divBdr>
    </w:div>
    <w:div w:id="1349597883">
      <w:bodyDiv w:val="1"/>
      <w:marLeft w:val="0"/>
      <w:marRight w:val="0"/>
      <w:marTop w:val="0"/>
      <w:marBottom w:val="0"/>
      <w:divBdr>
        <w:top w:val="none" w:sz="0" w:space="0" w:color="auto"/>
        <w:left w:val="none" w:sz="0" w:space="0" w:color="auto"/>
        <w:bottom w:val="none" w:sz="0" w:space="0" w:color="auto"/>
        <w:right w:val="none" w:sz="0" w:space="0" w:color="auto"/>
      </w:divBdr>
      <w:divsChild>
        <w:div w:id="1274944551">
          <w:marLeft w:val="240"/>
          <w:marRight w:val="240"/>
          <w:marTop w:val="0"/>
          <w:marBottom w:val="105"/>
          <w:divBdr>
            <w:top w:val="none" w:sz="0" w:space="0" w:color="auto"/>
            <w:left w:val="none" w:sz="0" w:space="0" w:color="auto"/>
            <w:bottom w:val="none" w:sz="0" w:space="0" w:color="auto"/>
            <w:right w:val="none" w:sz="0" w:space="0" w:color="auto"/>
          </w:divBdr>
          <w:divsChild>
            <w:div w:id="2018380025">
              <w:marLeft w:val="150"/>
              <w:marRight w:val="0"/>
              <w:marTop w:val="0"/>
              <w:marBottom w:val="0"/>
              <w:divBdr>
                <w:top w:val="none" w:sz="0" w:space="0" w:color="auto"/>
                <w:left w:val="none" w:sz="0" w:space="0" w:color="auto"/>
                <w:bottom w:val="none" w:sz="0" w:space="0" w:color="auto"/>
                <w:right w:val="none" w:sz="0" w:space="0" w:color="auto"/>
              </w:divBdr>
              <w:divsChild>
                <w:div w:id="1800344487">
                  <w:marLeft w:val="0"/>
                  <w:marRight w:val="0"/>
                  <w:marTop w:val="0"/>
                  <w:marBottom w:val="0"/>
                  <w:divBdr>
                    <w:top w:val="none" w:sz="0" w:space="0" w:color="auto"/>
                    <w:left w:val="none" w:sz="0" w:space="0" w:color="auto"/>
                    <w:bottom w:val="none" w:sz="0" w:space="0" w:color="auto"/>
                    <w:right w:val="none" w:sz="0" w:space="0" w:color="auto"/>
                  </w:divBdr>
                  <w:divsChild>
                    <w:div w:id="1609894268">
                      <w:marLeft w:val="0"/>
                      <w:marRight w:val="0"/>
                      <w:marTop w:val="0"/>
                      <w:marBottom w:val="0"/>
                      <w:divBdr>
                        <w:top w:val="none" w:sz="0" w:space="0" w:color="auto"/>
                        <w:left w:val="none" w:sz="0" w:space="0" w:color="auto"/>
                        <w:bottom w:val="none" w:sz="0" w:space="0" w:color="auto"/>
                        <w:right w:val="none" w:sz="0" w:space="0" w:color="auto"/>
                      </w:divBdr>
                      <w:divsChild>
                        <w:div w:id="2059892270">
                          <w:marLeft w:val="0"/>
                          <w:marRight w:val="0"/>
                          <w:marTop w:val="0"/>
                          <w:marBottom w:val="60"/>
                          <w:divBdr>
                            <w:top w:val="none" w:sz="0" w:space="0" w:color="auto"/>
                            <w:left w:val="none" w:sz="0" w:space="0" w:color="auto"/>
                            <w:bottom w:val="none" w:sz="0" w:space="0" w:color="auto"/>
                            <w:right w:val="none" w:sz="0" w:space="0" w:color="auto"/>
                          </w:divBdr>
                          <w:divsChild>
                            <w:div w:id="1596550301">
                              <w:marLeft w:val="0"/>
                              <w:marRight w:val="0"/>
                              <w:marTop w:val="0"/>
                              <w:marBottom w:val="0"/>
                              <w:divBdr>
                                <w:top w:val="none" w:sz="0" w:space="0" w:color="auto"/>
                                <w:left w:val="none" w:sz="0" w:space="0" w:color="auto"/>
                                <w:bottom w:val="none" w:sz="0" w:space="0" w:color="auto"/>
                                <w:right w:val="none" w:sz="0" w:space="0" w:color="auto"/>
                              </w:divBdr>
                            </w:div>
                            <w:div w:id="1902786477">
                              <w:marLeft w:val="0"/>
                              <w:marRight w:val="0"/>
                              <w:marTop w:val="150"/>
                              <w:marBottom w:val="0"/>
                              <w:divBdr>
                                <w:top w:val="none" w:sz="0" w:space="0" w:color="auto"/>
                                <w:left w:val="none" w:sz="0" w:space="0" w:color="auto"/>
                                <w:bottom w:val="none" w:sz="0" w:space="0" w:color="auto"/>
                                <w:right w:val="none" w:sz="0" w:space="0" w:color="auto"/>
                              </w:divBdr>
                            </w:div>
                            <w:div w:id="949705340">
                              <w:marLeft w:val="0"/>
                              <w:marRight w:val="0"/>
                              <w:marTop w:val="0"/>
                              <w:marBottom w:val="0"/>
                              <w:divBdr>
                                <w:top w:val="none" w:sz="0" w:space="0" w:color="auto"/>
                                <w:left w:val="none" w:sz="0" w:space="0" w:color="auto"/>
                                <w:bottom w:val="none" w:sz="0" w:space="0" w:color="auto"/>
                                <w:right w:val="none" w:sz="0" w:space="0" w:color="auto"/>
                              </w:divBdr>
                              <w:divsChild>
                                <w:div w:id="1774594209">
                                  <w:marLeft w:val="0"/>
                                  <w:marRight w:val="0"/>
                                  <w:marTop w:val="0"/>
                                  <w:marBottom w:val="0"/>
                                  <w:divBdr>
                                    <w:top w:val="none" w:sz="0" w:space="0" w:color="auto"/>
                                    <w:left w:val="none" w:sz="0" w:space="0" w:color="auto"/>
                                    <w:bottom w:val="none" w:sz="0" w:space="0" w:color="auto"/>
                                    <w:right w:val="none" w:sz="0" w:space="0" w:color="auto"/>
                                  </w:divBdr>
                                  <w:divsChild>
                                    <w:div w:id="146168404">
                                      <w:marLeft w:val="0"/>
                                      <w:marRight w:val="0"/>
                                      <w:marTop w:val="0"/>
                                      <w:marBottom w:val="0"/>
                                      <w:divBdr>
                                        <w:top w:val="none" w:sz="0" w:space="0" w:color="auto"/>
                                        <w:left w:val="none" w:sz="0" w:space="0" w:color="auto"/>
                                        <w:bottom w:val="none" w:sz="0" w:space="0" w:color="auto"/>
                                        <w:right w:val="none" w:sz="0" w:space="0" w:color="auto"/>
                                      </w:divBdr>
                                      <w:divsChild>
                                        <w:div w:id="426115302">
                                          <w:marLeft w:val="0"/>
                                          <w:marRight w:val="0"/>
                                          <w:marTop w:val="0"/>
                                          <w:marBottom w:val="0"/>
                                          <w:divBdr>
                                            <w:top w:val="none" w:sz="0" w:space="0" w:color="auto"/>
                                            <w:left w:val="none" w:sz="0" w:space="0" w:color="auto"/>
                                            <w:bottom w:val="none" w:sz="0" w:space="0" w:color="auto"/>
                                            <w:right w:val="none" w:sz="0" w:space="0" w:color="auto"/>
                                          </w:divBdr>
                                          <w:divsChild>
                                            <w:div w:id="118453759">
                                              <w:marLeft w:val="105"/>
                                              <w:marRight w:val="105"/>
                                              <w:marTop w:val="90"/>
                                              <w:marBottom w:val="150"/>
                                              <w:divBdr>
                                                <w:top w:val="none" w:sz="0" w:space="0" w:color="auto"/>
                                                <w:left w:val="none" w:sz="0" w:space="0" w:color="auto"/>
                                                <w:bottom w:val="none" w:sz="0" w:space="0" w:color="auto"/>
                                                <w:right w:val="none" w:sz="0" w:space="0" w:color="auto"/>
                                              </w:divBdr>
                                            </w:div>
                                            <w:div w:id="1667590356">
                                              <w:marLeft w:val="105"/>
                                              <w:marRight w:val="105"/>
                                              <w:marTop w:val="90"/>
                                              <w:marBottom w:val="150"/>
                                              <w:divBdr>
                                                <w:top w:val="none" w:sz="0" w:space="0" w:color="auto"/>
                                                <w:left w:val="none" w:sz="0" w:space="0" w:color="auto"/>
                                                <w:bottom w:val="none" w:sz="0" w:space="0" w:color="auto"/>
                                                <w:right w:val="none" w:sz="0" w:space="0" w:color="auto"/>
                                              </w:divBdr>
                                            </w:div>
                                            <w:div w:id="1114788095">
                                              <w:marLeft w:val="105"/>
                                              <w:marRight w:val="105"/>
                                              <w:marTop w:val="90"/>
                                              <w:marBottom w:val="150"/>
                                              <w:divBdr>
                                                <w:top w:val="none" w:sz="0" w:space="0" w:color="auto"/>
                                                <w:left w:val="none" w:sz="0" w:space="0" w:color="auto"/>
                                                <w:bottom w:val="none" w:sz="0" w:space="0" w:color="auto"/>
                                                <w:right w:val="none" w:sz="0" w:space="0" w:color="auto"/>
                                              </w:divBdr>
                                            </w:div>
                                            <w:div w:id="1547450926">
                                              <w:marLeft w:val="105"/>
                                              <w:marRight w:val="105"/>
                                              <w:marTop w:val="90"/>
                                              <w:marBottom w:val="150"/>
                                              <w:divBdr>
                                                <w:top w:val="none" w:sz="0" w:space="0" w:color="auto"/>
                                                <w:left w:val="none" w:sz="0" w:space="0" w:color="auto"/>
                                                <w:bottom w:val="none" w:sz="0" w:space="0" w:color="auto"/>
                                                <w:right w:val="none" w:sz="0" w:space="0" w:color="auto"/>
                                              </w:divBdr>
                                            </w:div>
                                            <w:div w:id="348070768">
                                              <w:marLeft w:val="105"/>
                                              <w:marRight w:val="105"/>
                                              <w:marTop w:val="90"/>
                                              <w:marBottom w:val="150"/>
                                              <w:divBdr>
                                                <w:top w:val="none" w:sz="0" w:space="0" w:color="auto"/>
                                                <w:left w:val="none" w:sz="0" w:space="0" w:color="auto"/>
                                                <w:bottom w:val="none" w:sz="0" w:space="0" w:color="auto"/>
                                                <w:right w:val="none" w:sz="0" w:space="0" w:color="auto"/>
                                              </w:divBdr>
                                            </w:div>
                                            <w:div w:id="7073550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455595">
      <w:bodyDiv w:val="1"/>
      <w:marLeft w:val="0"/>
      <w:marRight w:val="0"/>
      <w:marTop w:val="0"/>
      <w:marBottom w:val="0"/>
      <w:divBdr>
        <w:top w:val="none" w:sz="0" w:space="0" w:color="auto"/>
        <w:left w:val="none" w:sz="0" w:space="0" w:color="auto"/>
        <w:bottom w:val="none" w:sz="0" w:space="0" w:color="auto"/>
        <w:right w:val="none" w:sz="0" w:space="0" w:color="auto"/>
      </w:divBdr>
      <w:divsChild>
        <w:div w:id="1207520620">
          <w:marLeft w:val="0"/>
          <w:marRight w:val="0"/>
          <w:marTop w:val="0"/>
          <w:marBottom w:val="0"/>
          <w:divBdr>
            <w:top w:val="none" w:sz="0" w:space="0" w:color="auto"/>
            <w:left w:val="none" w:sz="0" w:space="0" w:color="auto"/>
            <w:bottom w:val="none" w:sz="0" w:space="0" w:color="auto"/>
            <w:right w:val="none" w:sz="0" w:space="0" w:color="auto"/>
          </w:divBdr>
        </w:div>
      </w:divsChild>
    </w:div>
    <w:div w:id="1562209376">
      <w:bodyDiv w:val="1"/>
      <w:marLeft w:val="0"/>
      <w:marRight w:val="0"/>
      <w:marTop w:val="0"/>
      <w:marBottom w:val="0"/>
      <w:divBdr>
        <w:top w:val="none" w:sz="0" w:space="0" w:color="auto"/>
        <w:left w:val="none" w:sz="0" w:space="0" w:color="auto"/>
        <w:bottom w:val="none" w:sz="0" w:space="0" w:color="auto"/>
        <w:right w:val="none" w:sz="0" w:space="0" w:color="auto"/>
      </w:divBdr>
      <w:divsChild>
        <w:div w:id="869756316">
          <w:marLeft w:val="240"/>
          <w:marRight w:val="240"/>
          <w:marTop w:val="0"/>
          <w:marBottom w:val="105"/>
          <w:divBdr>
            <w:top w:val="none" w:sz="0" w:space="0" w:color="auto"/>
            <w:left w:val="none" w:sz="0" w:space="0" w:color="auto"/>
            <w:bottom w:val="none" w:sz="0" w:space="0" w:color="auto"/>
            <w:right w:val="none" w:sz="0" w:space="0" w:color="auto"/>
          </w:divBdr>
          <w:divsChild>
            <w:div w:id="197474553">
              <w:marLeft w:val="150"/>
              <w:marRight w:val="0"/>
              <w:marTop w:val="0"/>
              <w:marBottom w:val="0"/>
              <w:divBdr>
                <w:top w:val="none" w:sz="0" w:space="0" w:color="auto"/>
                <w:left w:val="none" w:sz="0" w:space="0" w:color="auto"/>
                <w:bottom w:val="none" w:sz="0" w:space="0" w:color="auto"/>
                <w:right w:val="none" w:sz="0" w:space="0" w:color="auto"/>
              </w:divBdr>
              <w:divsChild>
                <w:div w:id="1826050978">
                  <w:marLeft w:val="0"/>
                  <w:marRight w:val="0"/>
                  <w:marTop w:val="0"/>
                  <w:marBottom w:val="0"/>
                  <w:divBdr>
                    <w:top w:val="none" w:sz="0" w:space="0" w:color="auto"/>
                    <w:left w:val="none" w:sz="0" w:space="0" w:color="auto"/>
                    <w:bottom w:val="none" w:sz="0" w:space="0" w:color="auto"/>
                    <w:right w:val="none" w:sz="0" w:space="0" w:color="auto"/>
                  </w:divBdr>
                  <w:divsChild>
                    <w:div w:id="238099050">
                      <w:marLeft w:val="0"/>
                      <w:marRight w:val="0"/>
                      <w:marTop w:val="0"/>
                      <w:marBottom w:val="0"/>
                      <w:divBdr>
                        <w:top w:val="none" w:sz="0" w:space="0" w:color="auto"/>
                        <w:left w:val="none" w:sz="0" w:space="0" w:color="auto"/>
                        <w:bottom w:val="none" w:sz="0" w:space="0" w:color="auto"/>
                        <w:right w:val="none" w:sz="0" w:space="0" w:color="auto"/>
                      </w:divBdr>
                      <w:divsChild>
                        <w:div w:id="2033066931">
                          <w:marLeft w:val="0"/>
                          <w:marRight w:val="0"/>
                          <w:marTop w:val="0"/>
                          <w:marBottom w:val="60"/>
                          <w:divBdr>
                            <w:top w:val="none" w:sz="0" w:space="0" w:color="auto"/>
                            <w:left w:val="none" w:sz="0" w:space="0" w:color="auto"/>
                            <w:bottom w:val="none" w:sz="0" w:space="0" w:color="auto"/>
                            <w:right w:val="none" w:sz="0" w:space="0" w:color="auto"/>
                          </w:divBdr>
                          <w:divsChild>
                            <w:div w:id="1884370232">
                              <w:marLeft w:val="0"/>
                              <w:marRight w:val="0"/>
                              <w:marTop w:val="0"/>
                              <w:marBottom w:val="0"/>
                              <w:divBdr>
                                <w:top w:val="none" w:sz="0" w:space="0" w:color="auto"/>
                                <w:left w:val="none" w:sz="0" w:space="0" w:color="auto"/>
                                <w:bottom w:val="none" w:sz="0" w:space="0" w:color="auto"/>
                                <w:right w:val="none" w:sz="0" w:space="0" w:color="auto"/>
                              </w:divBdr>
                            </w:div>
                            <w:div w:id="932128885">
                              <w:marLeft w:val="0"/>
                              <w:marRight w:val="0"/>
                              <w:marTop w:val="150"/>
                              <w:marBottom w:val="0"/>
                              <w:divBdr>
                                <w:top w:val="none" w:sz="0" w:space="0" w:color="auto"/>
                                <w:left w:val="none" w:sz="0" w:space="0" w:color="auto"/>
                                <w:bottom w:val="none" w:sz="0" w:space="0" w:color="auto"/>
                                <w:right w:val="none" w:sz="0" w:space="0" w:color="auto"/>
                              </w:divBdr>
                            </w:div>
                            <w:div w:id="2025787513">
                              <w:marLeft w:val="0"/>
                              <w:marRight w:val="0"/>
                              <w:marTop w:val="0"/>
                              <w:marBottom w:val="0"/>
                              <w:divBdr>
                                <w:top w:val="none" w:sz="0" w:space="0" w:color="auto"/>
                                <w:left w:val="none" w:sz="0" w:space="0" w:color="auto"/>
                                <w:bottom w:val="none" w:sz="0" w:space="0" w:color="auto"/>
                                <w:right w:val="none" w:sz="0" w:space="0" w:color="auto"/>
                              </w:divBdr>
                              <w:divsChild>
                                <w:div w:id="677852854">
                                  <w:marLeft w:val="0"/>
                                  <w:marRight w:val="0"/>
                                  <w:marTop w:val="0"/>
                                  <w:marBottom w:val="0"/>
                                  <w:divBdr>
                                    <w:top w:val="none" w:sz="0" w:space="0" w:color="auto"/>
                                    <w:left w:val="none" w:sz="0" w:space="0" w:color="auto"/>
                                    <w:bottom w:val="none" w:sz="0" w:space="0" w:color="auto"/>
                                    <w:right w:val="none" w:sz="0" w:space="0" w:color="auto"/>
                                  </w:divBdr>
                                  <w:divsChild>
                                    <w:div w:id="1755737951">
                                      <w:marLeft w:val="0"/>
                                      <w:marRight w:val="0"/>
                                      <w:marTop w:val="0"/>
                                      <w:marBottom w:val="0"/>
                                      <w:divBdr>
                                        <w:top w:val="none" w:sz="0" w:space="0" w:color="auto"/>
                                        <w:left w:val="none" w:sz="0" w:space="0" w:color="auto"/>
                                        <w:bottom w:val="none" w:sz="0" w:space="0" w:color="auto"/>
                                        <w:right w:val="none" w:sz="0" w:space="0" w:color="auto"/>
                                      </w:divBdr>
                                      <w:divsChild>
                                        <w:div w:id="337124957">
                                          <w:marLeft w:val="0"/>
                                          <w:marRight w:val="0"/>
                                          <w:marTop w:val="0"/>
                                          <w:marBottom w:val="0"/>
                                          <w:divBdr>
                                            <w:top w:val="none" w:sz="0" w:space="0" w:color="auto"/>
                                            <w:left w:val="none" w:sz="0" w:space="0" w:color="auto"/>
                                            <w:bottom w:val="none" w:sz="0" w:space="0" w:color="auto"/>
                                            <w:right w:val="none" w:sz="0" w:space="0" w:color="auto"/>
                                          </w:divBdr>
                                          <w:divsChild>
                                            <w:div w:id="360056925">
                                              <w:marLeft w:val="105"/>
                                              <w:marRight w:val="105"/>
                                              <w:marTop w:val="90"/>
                                              <w:marBottom w:val="150"/>
                                              <w:divBdr>
                                                <w:top w:val="none" w:sz="0" w:space="0" w:color="auto"/>
                                                <w:left w:val="none" w:sz="0" w:space="0" w:color="auto"/>
                                                <w:bottom w:val="none" w:sz="0" w:space="0" w:color="auto"/>
                                                <w:right w:val="none" w:sz="0" w:space="0" w:color="auto"/>
                                              </w:divBdr>
                                            </w:div>
                                            <w:div w:id="1616137161">
                                              <w:marLeft w:val="105"/>
                                              <w:marRight w:val="105"/>
                                              <w:marTop w:val="90"/>
                                              <w:marBottom w:val="150"/>
                                              <w:divBdr>
                                                <w:top w:val="none" w:sz="0" w:space="0" w:color="auto"/>
                                                <w:left w:val="none" w:sz="0" w:space="0" w:color="auto"/>
                                                <w:bottom w:val="none" w:sz="0" w:space="0" w:color="auto"/>
                                                <w:right w:val="none" w:sz="0" w:space="0" w:color="auto"/>
                                              </w:divBdr>
                                            </w:div>
                                            <w:div w:id="211505898">
                                              <w:marLeft w:val="105"/>
                                              <w:marRight w:val="105"/>
                                              <w:marTop w:val="90"/>
                                              <w:marBottom w:val="150"/>
                                              <w:divBdr>
                                                <w:top w:val="none" w:sz="0" w:space="0" w:color="auto"/>
                                                <w:left w:val="none" w:sz="0" w:space="0" w:color="auto"/>
                                                <w:bottom w:val="none" w:sz="0" w:space="0" w:color="auto"/>
                                                <w:right w:val="none" w:sz="0" w:space="0" w:color="auto"/>
                                              </w:divBdr>
                                            </w:div>
                                            <w:div w:id="1916669267">
                                              <w:marLeft w:val="105"/>
                                              <w:marRight w:val="105"/>
                                              <w:marTop w:val="90"/>
                                              <w:marBottom w:val="150"/>
                                              <w:divBdr>
                                                <w:top w:val="none" w:sz="0" w:space="0" w:color="auto"/>
                                                <w:left w:val="none" w:sz="0" w:space="0" w:color="auto"/>
                                                <w:bottom w:val="none" w:sz="0" w:space="0" w:color="auto"/>
                                                <w:right w:val="none" w:sz="0" w:space="0" w:color="auto"/>
                                              </w:divBdr>
                                            </w:div>
                                            <w:div w:id="746613936">
                                              <w:marLeft w:val="105"/>
                                              <w:marRight w:val="105"/>
                                              <w:marTop w:val="90"/>
                                              <w:marBottom w:val="150"/>
                                              <w:divBdr>
                                                <w:top w:val="none" w:sz="0" w:space="0" w:color="auto"/>
                                                <w:left w:val="none" w:sz="0" w:space="0" w:color="auto"/>
                                                <w:bottom w:val="none" w:sz="0" w:space="0" w:color="auto"/>
                                                <w:right w:val="none" w:sz="0" w:space="0" w:color="auto"/>
                                              </w:divBdr>
                                            </w:div>
                                            <w:div w:id="104583598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0695450">
      <w:bodyDiv w:val="1"/>
      <w:marLeft w:val="0"/>
      <w:marRight w:val="0"/>
      <w:marTop w:val="0"/>
      <w:marBottom w:val="0"/>
      <w:divBdr>
        <w:top w:val="none" w:sz="0" w:space="0" w:color="auto"/>
        <w:left w:val="none" w:sz="0" w:space="0" w:color="auto"/>
        <w:bottom w:val="none" w:sz="0" w:space="0" w:color="auto"/>
        <w:right w:val="none" w:sz="0" w:space="0" w:color="auto"/>
      </w:divBdr>
    </w:div>
    <w:div w:id="1862625521">
      <w:bodyDiv w:val="1"/>
      <w:marLeft w:val="0"/>
      <w:marRight w:val="0"/>
      <w:marTop w:val="0"/>
      <w:marBottom w:val="0"/>
      <w:divBdr>
        <w:top w:val="none" w:sz="0" w:space="0" w:color="auto"/>
        <w:left w:val="none" w:sz="0" w:space="0" w:color="auto"/>
        <w:bottom w:val="none" w:sz="0" w:space="0" w:color="auto"/>
        <w:right w:val="none" w:sz="0" w:space="0" w:color="auto"/>
      </w:divBdr>
      <w:divsChild>
        <w:div w:id="200942281">
          <w:marLeft w:val="0"/>
          <w:marRight w:val="0"/>
          <w:marTop w:val="0"/>
          <w:marBottom w:val="0"/>
          <w:divBdr>
            <w:top w:val="none" w:sz="0" w:space="0" w:color="auto"/>
            <w:left w:val="none" w:sz="0" w:space="0" w:color="auto"/>
            <w:bottom w:val="none" w:sz="0" w:space="0" w:color="auto"/>
            <w:right w:val="none" w:sz="0" w:space="0" w:color="auto"/>
          </w:divBdr>
          <w:divsChild>
            <w:div w:id="1239752079">
              <w:marLeft w:val="0"/>
              <w:marRight w:val="0"/>
              <w:marTop w:val="0"/>
              <w:marBottom w:val="0"/>
              <w:divBdr>
                <w:top w:val="none" w:sz="0" w:space="0" w:color="auto"/>
                <w:left w:val="none" w:sz="0" w:space="0" w:color="auto"/>
                <w:bottom w:val="none" w:sz="0" w:space="0" w:color="auto"/>
                <w:right w:val="none" w:sz="0" w:space="0" w:color="auto"/>
              </w:divBdr>
              <w:divsChild>
                <w:div w:id="170418445">
                  <w:marLeft w:val="0"/>
                  <w:marRight w:val="0"/>
                  <w:marTop w:val="0"/>
                  <w:marBottom w:val="0"/>
                  <w:divBdr>
                    <w:top w:val="none" w:sz="0" w:space="0" w:color="auto"/>
                    <w:left w:val="none" w:sz="0" w:space="0" w:color="auto"/>
                    <w:bottom w:val="none" w:sz="0" w:space="0" w:color="auto"/>
                    <w:right w:val="none" w:sz="0" w:space="0" w:color="auto"/>
                  </w:divBdr>
                  <w:divsChild>
                    <w:div w:id="1630669465">
                      <w:marLeft w:val="0"/>
                      <w:marRight w:val="0"/>
                      <w:marTop w:val="0"/>
                      <w:marBottom w:val="0"/>
                      <w:divBdr>
                        <w:top w:val="none" w:sz="0" w:space="0" w:color="auto"/>
                        <w:left w:val="none" w:sz="0" w:space="0" w:color="auto"/>
                        <w:bottom w:val="none" w:sz="0" w:space="0" w:color="auto"/>
                        <w:right w:val="none" w:sz="0" w:space="0" w:color="auto"/>
                      </w:divBdr>
                      <w:divsChild>
                        <w:div w:id="985235280">
                          <w:marLeft w:val="0"/>
                          <w:marRight w:val="0"/>
                          <w:marTop w:val="0"/>
                          <w:marBottom w:val="0"/>
                          <w:divBdr>
                            <w:top w:val="none" w:sz="0" w:space="0" w:color="auto"/>
                            <w:left w:val="none" w:sz="0" w:space="0" w:color="auto"/>
                            <w:bottom w:val="none" w:sz="0" w:space="0" w:color="auto"/>
                            <w:right w:val="none" w:sz="0" w:space="0" w:color="auto"/>
                          </w:divBdr>
                          <w:divsChild>
                            <w:div w:id="1789616553">
                              <w:marLeft w:val="0"/>
                              <w:marRight w:val="300"/>
                              <w:marTop w:val="180"/>
                              <w:marBottom w:val="0"/>
                              <w:divBdr>
                                <w:top w:val="none" w:sz="0" w:space="0" w:color="auto"/>
                                <w:left w:val="none" w:sz="0" w:space="0" w:color="auto"/>
                                <w:bottom w:val="none" w:sz="0" w:space="0" w:color="auto"/>
                                <w:right w:val="none" w:sz="0" w:space="0" w:color="auto"/>
                              </w:divBdr>
                              <w:divsChild>
                                <w:div w:id="11137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02465">
          <w:marLeft w:val="0"/>
          <w:marRight w:val="0"/>
          <w:marTop w:val="0"/>
          <w:marBottom w:val="0"/>
          <w:divBdr>
            <w:top w:val="none" w:sz="0" w:space="0" w:color="auto"/>
            <w:left w:val="none" w:sz="0" w:space="0" w:color="auto"/>
            <w:bottom w:val="none" w:sz="0" w:space="0" w:color="auto"/>
            <w:right w:val="none" w:sz="0" w:space="0" w:color="auto"/>
          </w:divBdr>
          <w:divsChild>
            <w:div w:id="1931354102">
              <w:marLeft w:val="0"/>
              <w:marRight w:val="0"/>
              <w:marTop w:val="0"/>
              <w:marBottom w:val="0"/>
              <w:divBdr>
                <w:top w:val="none" w:sz="0" w:space="0" w:color="auto"/>
                <w:left w:val="none" w:sz="0" w:space="0" w:color="auto"/>
                <w:bottom w:val="none" w:sz="0" w:space="0" w:color="auto"/>
                <w:right w:val="none" w:sz="0" w:space="0" w:color="auto"/>
              </w:divBdr>
              <w:divsChild>
                <w:div w:id="576787640">
                  <w:marLeft w:val="0"/>
                  <w:marRight w:val="0"/>
                  <w:marTop w:val="0"/>
                  <w:marBottom w:val="0"/>
                  <w:divBdr>
                    <w:top w:val="none" w:sz="0" w:space="0" w:color="auto"/>
                    <w:left w:val="none" w:sz="0" w:space="0" w:color="auto"/>
                    <w:bottom w:val="none" w:sz="0" w:space="0" w:color="auto"/>
                    <w:right w:val="none" w:sz="0" w:space="0" w:color="auto"/>
                  </w:divBdr>
                  <w:divsChild>
                    <w:div w:id="262420812">
                      <w:marLeft w:val="0"/>
                      <w:marRight w:val="0"/>
                      <w:marTop w:val="0"/>
                      <w:marBottom w:val="0"/>
                      <w:divBdr>
                        <w:top w:val="none" w:sz="0" w:space="0" w:color="auto"/>
                        <w:left w:val="none" w:sz="0" w:space="0" w:color="auto"/>
                        <w:bottom w:val="none" w:sz="0" w:space="0" w:color="auto"/>
                        <w:right w:val="none" w:sz="0" w:space="0" w:color="auto"/>
                      </w:divBdr>
                      <w:divsChild>
                        <w:div w:id="2830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793463">
      <w:bodyDiv w:val="1"/>
      <w:marLeft w:val="0"/>
      <w:marRight w:val="0"/>
      <w:marTop w:val="0"/>
      <w:marBottom w:val="0"/>
      <w:divBdr>
        <w:top w:val="none" w:sz="0" w:space="0" w:color="auto"/>
        <w:left w:val="none" w:sz="0" w:space="0" w:color="auto"/>
        <w:bottom w:val="none" w:sz="0" w:space="0" w:color="auto"/>
        <w:right w:val="none" w:sz="0" w:space="0" w:color="auto"/>
      </w:divBdr>
    </w:div>
    <w:div w:id="1981417836">
      <w:bodyDiv w:val="1"/>
      <w:marLeft w:val="0"/>
      <w:marRight w:val="0"/>
      <w:marTop w:val="0"/>
      <w:marBottom w:val="0"/>
      <w:divBdr>
        <w:top w:val="none" w:sz="0" w:space="0" w:color="auto"/>
        <w:left w:val="none" w:sz="0" w:space="0" w:color="auto"/>
        <w:bottom w:val="none" w:sz="0" w:space="0" w:color="auto"/>
        <w:right w:val="none" w:sz="0" w:space="0" w:color="auto"/>
      </w:divBdr>
    </w:div>
    <w:div w:id="204768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crum.org/forum/scrum-forum/14437/agile-and-documentation"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213EF-13DB-4455-83DE-496A2D974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34</Pages>
  <Words>5080</Words>
  <Characters>28960</Characters>
  <Application>Microsoft Office Word</Application>
  <DocSecurity>0</DocSecurity>
  <Lines>241</Lines>
  <Paragraphs>67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Bus Map System</vt:lpstr>
      <vt:lpstr>Bus Map System</vt:lpstr>
    </vt:vector>
  </TitlesOfParts>
  <Company/>
  <LinksUpToDate>false</LinksUpToDate>
  <CharactersWithSpaces>33973</CharactersWithSpaces>
  <SharedDoc>false</SharedDoc>
  <HLinks>
    <vt:vector size="186" baseType="variant">
      <vt:variant>
        <vt:i4>2031671</vt:i4>
      </vt:variant>
      <vt:variant>
        <vt:i4>185</vt:i4>
      </vt:variant>
      <vt:variant>
        <vt:i4>0</vt:i4>
      </vt:variant>
      <vt:variant>
        <vt:i4>5</vt:i4>
      </vt:variant>
      <vt:variant>
        <vt:lpwstr/>
      </vt:variant>
      <vt:variant>
        <vt:lpwstr>_Toc482650468</vt:lpwstr>
      </vt:variant>
      <vt:variant>
        <vt:i4>2031671</vt:i4>
      </vt:variant>
      <vt:variant>
        <vt:i4>179</vt:i4>
      </vt:variant>
      <vt:variant>
        <vt:i4>0</vt:i4>
      </vt:variant>
      <vt:variant>
        <vt:i4>5</vt:i4>
      </vt:variant>
      <vt:variant>
        <vt:lpwstr/>
      </vt:variant>
      <vt:variant>
        <vt:lpwstr>_Toc482650467</vt:lpwstr>
      </vt:variant>
      <vt:variant>
        <vt:i4>2031671</vt:i4>
      </vt:variant>
      <vt:variant>
        <vt:i4>173</vt:i4>
      </vt:variant>
      <vt:variant>
        <vt:i4>0</vt:i4>
      </vt:variant>
      <vt:variant>
        <vt:i4>5</vt:i4>
      </vt:variant>
      <vt:variant>
        <vt:lpwstr/>
      </vt:variant>
      <vt:variant>
        <vt:lpwstr>_Toc482650466</vt:lpwstr>
      </vt:variant>
      <vt:variant>
        <vt:i4>2031671</vt:i4>
      </vt:variant>
      <vt:variant>
        <vt:i4>167</vt:i4>
      </vt:variant>
      <vt:variant>
        <vt:i4>0</vt:i4>
      </vt:variant>
      <vt:variant>
        <vt:i4>5</vt:i4>
      </vt:variant>
      <vt:variant>
        <vt:lpwstr/>
      </vt:variant>
      <vt:variant>
        <vt:lpwstr>_Toc482650465</vt:lpwstr>
      </vt:variant>
      <vt:variant>
        <vt:i4>2031671</vt:i4>
      </vt:variant>
      <vt:variant>
        <vt:i4>161</vt:i4>
      </vt:variant>
      <vt:variant>
        <vt:i4>0</vt:i4>
      </vt:variant>
      <vt:variant>
        <vt:i4>5</vt:i4>
      </vt:variant>
      <vt:variant>
        <vt:lpwstr/>
      </vt:variant>
      <vt:variant>
        <vt:lpwstr>_Toc482650464</vt:lpwstr>
      </vt:variant>
      <vt:variant>
        <vt:i4>2031671</vt:i4>
      </vt:variant>
      <vt:variant>
        <vt:i4>155</vt:i4>
      </vt:variant>
      <vt:variant>
        <vt:i4>0</vt:i4>
      </vt:variant>
      <vt:variant>
        <vt:i4>5</vt:i4>
      </vt:variant>
      <vt:variant>
        <vt:lpwstr/>
      </vt:variant>
      <vt:variant>
        <vt:lpwstr>_Toc482650463</vt:lpwstr>
      </vt:variant>
      <vt:variant>
        <vt:i4>2031671</vt:i4>
      </vt:variant>
      <vt:variant>
        <vt:i4>149</vt:i4>
      </vt:variant>
      <vt:variant>
        <vt:i4>0</vt:i4>
      </vt:variant>
      <vt:variant>
        <vt:i4>5</vt:i4>
      </vt:variant>
      <vt:variant>
        <vt:lpwstr/>
      </vt:variant>
      <vt:variant>
        <vt:lpwstr>_Toc482650462</vt:lpwstr>
      </vt:variant>
      <vt:variant>
        <vt:i4>2031671</vt:i4>
      </vt:variant>
      <vt:variant>
        <vt:i4>143</vt:i4>
      </vt:variant>
      <vt:variant>
        <vt:i4>0</vt:i4>
      </vt:variant>
      <vt:variant>
        <vt:i4>5</vt:i4>
      </vt:variant>
      <vt:variant>
        <vt:lpwstr/>
      </vt:variant>
      <vt:variant>
        <vt:lpwstr>_Toc482650461</vt:lpwstr>
      </vt:variant>
      <vt:variant>
        <vt:i4>2031671</vt:i4>
      </vt:variant>
      <vt:variant>
        <vt:i4>137</vt:i4>
      </vt:variant>
      <vt:variant>
        <vt:i4>0</vt:i4>
      </vt:variant>
      <vt:variant>
        <vt:i4>5</vt:i4>
      </vt:variant>
      <vt:variant>
        <vt:lpwstr/>
      </vt:variant>
      <vt:variant>
        <vt:lpwstr>_Toc482650460</vt:lpwstr>
      </vt:variant>
      <vt:variant>
        <vt:i4>1835063</vt:i4>
      </vt:variant>
      <vt:variant>
        <vt:i4>131</vt:i4>
      </vt:variant>
      <vt:variant>
        <vt:i4>0</vt:i4>
      </vt:variant>
      <vt:variant>
        <vt:i4>5</vt:i4>
      </vt:variant>
      <vt:variant>
        <vt:lpwstr/>
      </vt:variant>
      <vt:variant>
        <vt:lpwstr>_Toc482650459</vt:lpwstr>
      </vt:variant>
      <vt:variant>
        <vt:i4>1835063</vt:i4>
      </vt:variant>
      <vt:variant>
        <vt:i4>125</vt:i4>
      </vt:variant>
      <vt:variant>
        <vt:i4>0</vt:i4>
      </vt:variant>
      <vt:variant>
        <vt:i4>5</vt:i4>
      </vt:variant>
      <vt:variant>
        <vt:lpwstr/>
      </vt:variant>
      <vt:variant>
        <vt:lpwstr>_Toc482650458</vt:lpwstr>
      </vt:variant>
      <vt:variant>
        <vt:i4>1245240</vt:i4>
      </vt:variant>
      <vt:variant>
        <vt:i4>116</vt:i4>
      </vt:variant>
      <vt:variant>
        <vt:i4>0</vt:i4>
      </vt:variant>
      <vt:variant>
        <vt:i4>5</vt:i4>
      </vt:variant>
      <vt:variant>
        <vt:lpwstr/>
      </vt:variant>
      <vt:variant>
        <vt:lpwstr>_Toc481788530</vt:lpwstr>
      </vt:variant>
      <vt:variant>
        <vt:i4>1179704</vt:i4>
      </vt:variant>
      <vt:variant>
        <vt:i4>110</vt:i4>
      </vt:variant>
      <vt:variant>
        <vt:i4>0</vt:i4>
      </vt:variant>
      <vt:variant>
        <vt:i4>5</vt:i4>
      </vt:variant>
      <vt:variant>
        <vt:lpwstr/>
      </vt:variant>
      <vt:variant>
        <vt:lpwstr>_Toc481788529</vt:lpwstr>
      </vt:variant>
      <vt:variant>
        <vt:i4>1179704</vt:i4>
      </vt:variant>
      <vt:variant>
        <vt:i4>104</vt:i4>
      </vt:variant>
      <vt:variant>
        <vt:i4>0</vt:i4>
      </vt:variant>
      <vt:variant>
        <vt:i4>5</vt:i4>
      </vt:variant>
      <vt:variant>
        <vt:lpwstr/>
      </vt:variant>
      <vt:variant>
        <vt:lpwstr>_Toc481788528</vt:lpwstr>
      </vt:variant>
      <vt:variant>
        <vt:i4>1179704</vt:i4>
      </vt:variant>
      <vt:variant>
        <vt:i4>98</vt:i4>
      </vt:variant>
      <vt:variant>
        <vt:i4>0</vt:i4>
      </vt:variant>
      <vt:variant>
        <vt:i4>5</vt:i4>
      </vt:variant>
      <vt:variant>
        <vt:lpwstr/>
      </vt:variant>
      <vt:variant>
        <vt:lpwstr>_Toc481788527</vt:lpwstr>
      </vt:variant>
      <vt:variant>
        <vt:i4>1179704</vt:i4>
      </vt:variant>
      <vt:variant>
        <vt:i4>92</vt:i4>
      </vt:variant>
      <vt:variant>
        <vt:i4>0</vt:i4>
      </vt:variant>
      <vt:variant>
        <vt:i4>5</vt:i4>
      </vt:variant>
      <vt:variant>
        <vt:lpwstr/>
      </vt:variant>
      <vt:variant>
        <vt:lpwstr>_Toc481788526</vt:lpwstr>
      </vt:variant>
      <vt:variant>
        <vt:i4>1179704</vt:i4>
      </vt:variant>
      <vt:variant>
        <vt:i4>86</vt:i4>
      </vt:variant>
      <vt:variant>
        <vt:i4>0</vt:i4>
      </vt:variant>
      <vt:variant>
        <vt:i4>5</vt:i4>
      </vt:variant>
      <vt:variant>
        <vt:lpwstr/>
      </vt:variant>
      <vt:variant>
        <vt:lpwstr>_Toc481788525</vt:lpwstr>
      </vt:variant>
      <vt:variant>
        <vt:i4>1179704</vt:i4>
      </vt:variant>
      <vt:variant>
        <vt:i4>80</vt:i4>
      </vt:variant>
      <vt:variant>
        <vt:i4>0</vt:i4>
      </vt:variant>
      <vt:variant>
        <vt:i4>5</vt:i4>
      </vt:variant>
      <vt:variant>
        <vt:lpwstr/>
      </vt:variant>
      <vt:variant>
        <vt:lpwstr>_Toc481788524</vt:lpwstr>
      </vt:variant>
      <vt:variant>
        <vt:i4>1179704</vt:i4>
      </vt:variant>
      <vt:variant>
        <vt:i4>74</vt:i4>
      </vt:variant>
      <vt:variant>
        <vt:i4>0</vt:i4>
      </vt:variant>
      <vt:variant>
        <vt:i4>5</vt:i4>
      </vt:variant>
      <vt:variant>
        <vt:lpwstr/>
      </vt:variant>
      <vt:variant>
        <vt:lpwstr>_Toc481788523</vt:lpwstr>
      </vt:variant>
      <vt:variant>
        <vt:i4>1179704</vt:i4>
      </vt:variant>
      <vt:variant>
        <vt:i4>68</vt:i4>
      </vt:variant>
      <vt:variant>
        <vt:i4>0</vt:i4>
      </vt:variant>
      <vt:variant>
        <vt:i4>5</vt:i4>
      </vt:variant>
      <vt:variant>
        <vt:lpwstr/>
      </vt:variant>
      <vt:variant>
        <vt:lpwstr>_Toc481788522</vt:lpwstr>
      </vt:variant>
      <vt:variant>
        <vt:i4>1179704</vt:i4>
      </vt:variant>
      <vt:variant>
        <vt:i4>62</vt:i4>
      </vt:variant>
      <vt:variant>
        <vt:i4>0</vt:i4>
      </vt:variant>
      <vt:variant>
        <vt:i4>5</vt:i4>
      </vt:variant>
      <vt:variant>
        <vt:lpwstr/>
      </vt:variant>
      <vt:variant>
        <vt:lpwstr>_Toc481788521</vt:lpwstr>
      </vt:variant>
      <vt:variant>
        <vt:i4>1179704</vt:i4>
      </vt:variant>
      <vt:variant>
        <vt:i4>56</vt:i4>
      </vt:variant>
      <vt:variant>
        <vt:i4>0</vt:i4>
      </vt:variant>
      <vt:variant>
        <vt:i4>5</vt:i4>
      </vt:variant>
      <vt:variant>
        <vt:lpwstr/>
      </vt:variant>
      <vt:variant>
        <vt:lpwstr>_Toc481788520</vt:lpwstr>
      </vt:variant>
      <vt:variant>
        <vt:i4>1114168</vt:i4>
      </vt:variant>
      <vt:variant>
        <vt:i4>50</vt:i4>
      </vt:variant>
      <vt:variant>
        <vt:i4>0</vt:i4>
      </vt:variant>
      <vt:variant>
        <vt:i4>5</vt:i4>
      </vt:variant>
      <vt:variant>
        <vt:lpwstr/>
      </vt:variant>
      <vt:variant>
        <vt:lpwstr>_Toc481788519</vt:lpwstr>
      </vt:variant>
      <vt:variant>
        <vt:i4>1114168</vt:i4>
      </vt:variant>
      <vt:variant>
        <vt:i4>44</vt:i4>
      </vt:variant>
      <vt:variant>
        <vt:i4>0</vt:i4>
      </vt:variant>
      <vt:variant>
        <vt:i4>5</vt:i4>
      </vt:variant>
      <vt:variant>
        <vt:lpwstr/>
      </vt:variant>
      <vt:variant>
        <vt:lpwstr>_Toc481788518</vt:lpwstr>
      </vt:variant>
      <vt:variant>
        <vt:i4>1114168</vt:i4>
      </vt:variant>
      <vt:variant>
        <vt:i4>38</vt:i4>
      </vt:variant>
      <vt:variant>
        <vt:i4>0</vt:i4>
      </vt:variant>
      <vt:variant>
        <vt:i4>5</vt:i4>
      </vt:variant>
      <vt:variant>
        <vt:lpwstr/>
      </vt:variant>
      <vt:variant>
        <vt:lpwstr>_Toc481788517</vt:lpwstr>
      </vt:variant>
      <vt:variant>
        <vt:i4>1114168</vt:i4>
      </vt:variant>
      <vt:variant>
        <vt:i4>32</vt:i4>
      </vt:variant>
      <vt:variant>
        <vt:i4>0</vt:i4>
      </vt:variant>
      <vt:variant>
        <vt:i4>5</vt:i4>
      </vt:variant>
      <vt:variant>
        <vt:lpwstr/>
      </vt:variant>
      <vt:variant>
        <vt:lpwstr>_Toc481788516</vt:lpwstr>
      </vt:variant>
      <vt:variant>
        <vt:i4>1114168</vt:i4>
      </vt:variant>
      <vt:variant>
        <vt:i4>26</vt:i4>
      </vt:variant>
      <vt:variant>
        <vt:i4>0</vt:i4>
      </vt:variant>
      <vt:variant>
        <vt:i4>5</vt:i4>
      </vt:variant>
      <vt:variant>
        <vt:lpwstr/>
      </vt:variant>
      <vt:variant>
        <vt:lpwstr>_Toc481788515</vt:lpwstr>
      </vt:variant>
      <vt:variant>
        <vt:i4>1114168</vt:i4>
      </vt:variant>
      <vt:variant>
        <vt:i4>20</vt:i4>
      </vt:variant>
      <vt:variant>
        <vt:i4>0</vt:i4>
      </vt:variant>
      <vt:variant>
        <vt:i4>5</vt:i4>
      </vt:variant>
      <vt:variant>
        <vt:lpwstr/>
      </vt:variant>
      <vt:variant>
        <vt:lpwstr>_Toc481788514</vt:lpwstr>
      </vt:variant>
      <vt:variant>
        <vt:i4>1114168</vt:i4>
      </vt:variant>
      <vt:variant>
        <vt:i4>14</vt:i4>
      </vt:variant>
      <vt:variant>
        <vt:i4>0</vt:i4>
      </vt:variant>
      <vt:variant>
        <vt:i4>5</vt:i4>
      </vt:variant>
      <vt:variant>
        <vt:lpwstr/>
      </vt:variant>
      <vt:variant>
        <vt:lpwstr>_Toc481788513</vt:lpwstr>
      </vt:variant>
      <vt:variant>
        <vt:i4>1114168</vt:i4>
      </vt:variant>
      <vt:variant>
        <vt:i4>8</vt:i4>
      </vt:variant>
      <vt:variant>
        <vt:i4>0</vt:i4>
      </vt:variant>
      <vt:variant>
        <vt:i4>5</vt:i4>
      </vt:variant>
      <vt:variant>
        <vt:lpwstr/>
      </vt:variant>
      <vt:variant>
        <vt:lpwstr>_Toc481788512</vt:lpwstr>
      </vt:variant>
      <vt:variant>
        <vt:i4>1114168</vt:i4>
      </vt:variant>
      <vt:variant>
        <vt:i4>2</vt:i4>
      </vt:variant>
      <vt:variant>
        <vt:i4>0</vt:i4>
      </vt:variant>
      <vt:variant>
        <vt:i4>5</vt:i4>
      </vt:variant>
      <vt:variant>
        <vt:lpwstr/>
      </vt:variant>
      <vt:variant>
        <vt:lpwstr>_Toc481788511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Map System</dc:title>
  <dc:creator>HoangLong</dc:creator>
  <cp:lastModifiedBy>Do Ngoc Hien</cp:lastModifiedBy>
  <cp:revision>17</cp:revision>
  <cp:lastPrinted>2025-03-23T09:39:00Z</cp:lastPrinted>
  <dcterms:created xsi:type="dcterms:W3CDTF">2025-03-23T09:45:00Z</dcterms:created>
  <dcterms:modified xsi:type="dcterms:W3CDTF">2025-03-28T01:34:00Z</dcterms:modified>
</cp:coreProperties>
</file>